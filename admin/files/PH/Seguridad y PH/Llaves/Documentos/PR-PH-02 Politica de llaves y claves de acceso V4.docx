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2EA22" w14:textId="77777777" w:rsidR="00A45CB9" w:rsidRPr="00B36E8C" w:rsidRDefault="00A45CB9" w:rsidP="00A45CB9">
      <w:pPr>
        <w:numPr>
          <w:ilvl w:val="0"/>
          <w:numId w:val="7"/>
        </w:numPr>
        <w:tabs>
          <w:tab w:val="clear" w:pos="720"/>
          <w:tab w:val="num" w:pos="180"/>
          <w:tab w:val="num" w:pos="360"/>
        </w:tabs>
        <w:ind w:left="360"/>
        <w:jc w:val="both"/>
        <w:rPr>
          <w:rFonts w:ascii="Arial" w:hAnsi="Arial" w:cs="Arial"/>
          <w:b/>
        </w:rPr>
      </w:pPr>
      <w:bookmarkStart w:id="0" w:name="_GoBack"/>
      <w:bookmarkEnd w:id="0"/>
      <w:r w:rsidRPr="00B36E8C">
        <w:rPr>
          <w:rFonts w:ascii="Arial" w:hAnsi="Arial" w:cs="Arial"/>
          <w:b/>
        </w:rPr>
        <w:t>ALCANCE</w:t>
      </w:r>
    </w:p>
    <w:p w14:paraId="2CCCF6F7" w14:textId="77777777" w:rsidR="00A45CB9" w:rsidRPr="00B36E8C" w:rsidRDefault="00A45CB9" w:rsidP="00A45CB9">
      <w:pPr>
        <w:tabs>
          <w:tab w:val="num" w:pos="720"/>
        </w:tabs>
        <w:jc w:val="both"/>
        <w:rPr>
          <w:rFonts w:ascii="Arial" w:hAnsi="Arial" w:cs="Arial"/>
          <w:b/>
        </w:rPr>
      </w:pPr>
    </w:p>
    <w:p w14:paraId="4E2B28B0" w14:textId="6B04D71D" w:rsidR="00A45CB9" w:rsidRPr="00B36E8C" w:rsidRDefault="00A45CB9" w:rsidP="00A45CB9">
      <w:pPr>
        <w:tabs>
          <w:tab w:val="num" w:pos="720"/>
        </w:tabs>
        <w:jc w:val="both"/>
        <w:rPr>
          <w:rFonts w:ascii="Arial" w:hAnsi="Arial" w:cs="Arial"/>
          <w:color w:val="000000"/>
        </w:rPr>
      </w:pPr>
      <w:r w:rsidRPr="00A767C1">
        <w:rPr>
          <w:rFonts w:ascii="Arial" w:hAnsi="Arial" w:cs="Arial"/>
          <w:color w:val="000000"/>
        </w:rPr>
        <w:t xml:space="preserve">A nivel </w:t>
      </w:r>
      <w:r w:rsidR="00726992" w:rsidRPr="00A767C1">
        <w:rPr>
          <w:rFonts w:ascii="Arial" w:hAnsi="Arial" w:cs="Arial"/>
          <w:color w:val="000000"/>
        </w:rPr>
        <w:t>interno</w:t>
      </w:r>
      <w:r w:rsidRPr="00A767C1">
        <w:rPr>
          <w:rFonts w:ascii="Arial" w:hAnsi="Arial" w:cs="Arial"/>
          <w:color w:val="000000"/>
        </w:rPr>
        <w:t xml:space="preserve"> aplica a </w:t>
      </w:r>
      <w:r w:rsidR="00726992" w:rsidRPr="00A767C1">
        <w:rPr>
          <w:rFonts w:ascii="Arial" w:hAnsi="Arial" w:cs="Arial"/>
          <w:color w:val="000000"/>
        </w:rPr>
        <w:t xml:space="preserve">todos los trabajadores de </w:t>
      </w:r>
      <w:r w:rsidRPr="00A767C1">
        <w:rPr>
          <w:rFonts w:ascii="Arial" w:hAnsi="Arial" w:cs="Arial"/>
          <w:color w:val="000000"/>
        </w:rPr>
        <w:t>la Zona F</w:t>
      </w:r>
      <w:r w:rsidR="00E248E0" w:rsidRPr="00A767C1">
        <w:rPr>
          <w:rFonts w:ascii="Arial" w:hAnsi="Arial" w:cs="Arial"/>
          <w:color w:val="000000"/>
        </w:rPr>
        <w:t>ranca Internacional de Pereira y Agrupación Zona Franca Internacional de Pereira- Propiedad Horizontal.</w:t>
      </w:r>
    </w:p>
    <w:p w14:paraId="68C4C24D" w14:textId="77777777" w:rsidR="00A45CB9" w:rsidRPr="00B36E8C" w:rsidRDefault="00A45CB9" w:rsidP="00A45CB9">
      <w:pPr>
        <w:tabs>
          <w:tab w:val="num" w:pos="720"/>
        </w:tabs>
        <w:jc w:val="both"/>
        <w:rPr>
          <w:rFonts w:ascii="Arial" w:hAnsi="Arial" w:cs="Arial"/>
          <w:b/>
        </w:rPr>
      </w:pPr>
    </w:p>
    <w:p w14:paraId="5F5EE00F" w14:textId="77777777" w:rsidR="00A45CB9" w:rsidRPr="00B36E8C" w:rsidRDefault="00A45CB9" w:rsidP="00A45CB9">
      <w:pPr>
        <w:numPr>
          <w:ilvl w:val="0"/>
          <w:numId w:val="7"/>
        </w:numPr>
        <w:tabs>
          <w:tab w:val="clear" w:pos="720"/>
          <w:tab w:val="num" w:pos="180"/>
        </w:tabs>
        <w:ind w:left="360"/>
        <w:jc w:val="both"/>
        <w:rPr>
          <w:rFonts w:ascii="Arial" w:hAnsi="Arial" w:cs="Arial"/>
          <w:b/>
        </w:rPr>
      </w:pPr>
      <w:r w:rsidRPr="00B36E8C">
        <w:rPr>
          <w:rFonts w:ascii="Arial" w:hAnsi="Arial" w:cs="Arial"/>
          <w:b/>
        </w:rPr>
        <w:t>OBJETIVO</w:t>
      </w:r>
    </w:p>
    <w:p w14:paraId="55C6825B" w14:textId="77777777" w:rsidR="00A45CB9" w:rsidRPr="00B36E8C" w:rsidRDefault="00A45CB9" w:rsidP="00A45CB9">
      <w:pPr>
        <w:jc w:val="both"/>
        <w:rPr>
          <w:rFonts w:ascii="Arial" w:hAnsi="Arial" w:cs="Arial"/>
          <w:b/>
        </w:rPr>
      </w:pPr>
    </w:p>
    <w:p w14:paraId="3B83ADE8" w14:textId="77777777" w:rsidR="00A052A2" w:rsidRPr="00B36E8C" w:rsidRDefault="00A45CB9" w:rsidP="00A052A2">
      <w:pPr>
        <w:tabs>
          <w:tab w:val="num" w:pos="720"/>
        </w:tabs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>Establecer lineamientos para asegu</w:t>
      </w:r>
      <w:r w:rsidR="00726992" w:rsidRPr="00B36E8C">
        <w:rPr>
          <w:rFonts w:ascii="Arial" w:hAnsi="Arial" w:cs="Arial"/>
        </w:rPr>
        <w:t xml:space="preserve">rar que el manejo de claves, llaves, alarmas, aperturas y cierres de la </w:t>
      </w:r>
      <w:r w:rsidRPr="00B36E8C">
        <w:rPr>
          <w:rFonts w:ascii="Arial" w:hAnsi="Arial" w:cs="Arial"/>
          <w:color w:val="000000"/>
        </w:rPr>
        <w:t>Zona Franca Internacional de Pereira</w:t>
      </w:r>
      <w:r w:rsidRPr="00B36E8C">
        <w:rPr>
          <w:rFonts w:ascii="Arial" w:hAnsi="Arial" w:cs="Arial"/>
          <w:bCs/>
        </w:rPr>
        <w:t xml:space="preserve">, </w:t>
      </w:r>
      <w:r w:rsidRPr="00B36E8C">
        <w:rPr>
          <w:rFonts w:ascii="Arial" w:hAnsi="Arial" w:cs="Arial"/>
        </w:rPr>
        <w:t>cumplan con los requerimiento</w:t>
      </w:r>
      <w:r w:rsidR="00566159" w:rsidRPr="00B36E8C">
        <w:rPr>
          <w:rFonts w:ascii="Arial" w:hAnsi="Arial" w:cs="Arial"/>
        </w:rPr>
        <w:t>s</w:t>
      </w:r>
      <w:r w:rsidRPr="00B36E8C">
        <w:rPr>
          <w:rFonts w:ascii="Arial" w:hAnsi="Arial" w:cs="Arial"/>
        </w:rPr>
        <w:t xml:space="preserve"> de control y la seguridad.</w:t>
      </w:r>
    </w:p>
    <w:p w14:paraId="45B376BF" w14:textId="77777777" w:rsidR="00A052A2" w:rsidRPr="00B36E8C" w:rsidRDefault="00A052A2" w:rsidP="00A052A2">
      <w:pPr>
        <w:tabs>
          <w:tab w:val="num" w:pos="720"/>
        </w:tabs>
        <w:jc w:val="both"/>
        <w:rPr>
          <w:rFonts w:ascii="Arial" w:hAnsi="Arial" w:cs="Arial"/>
        </w:rPr>
      </w:pPr>
    </w:p>
    <w:p w14:paraId="10DF5295" w14:textId="77777777" w:rsidR="00A052A2" w:rsidRPr="00B36E8C" w:rsidRDefault="00A052A2" w:rsidP="00A052A2">
      <w:pPr>
        <w:tabs>
          <w:tab w:val="num" w:pos="720"/>
        </w:tabs>
        <w:jc w:val="both"/>
        <w:rPr>
          <w:rFonts w:ascii="Arial" w:hAnsi="Arial" w:cs="Arial"/>
          <w:b/>
        </w:rPr>
      </w:pPr>
      <w:r w:rsidRPr="00B36E8C">
        <w:rPr>
          <w:rFonts w:ascii="Arial" w:hAnsi="Arial" w:cs="Arial"/>
          <w:b/>
        </w:rPr>
        <w:t xml:space="preserve">3. RESPONSABLE </w:t>
      </w:r>
    </w:p>
    <w:p w14:paraId="626FE5C2" w14:textId="77777777" w:rsidR="00A052A2" w:rsidRPr="00B36E8C" w:rsidRDefault="00A052A2" w:rsidP="00A45CB9">
      <w:pPr>
        <w:tabs>
          <w:tab w:val="num" w:pos="720"/>
        </w:tabs>
        <w:jc w:val="both"/>
        <w:rPr>
          <w:rFonts w:ascii="Arial" w:hAnsi="Arial" w:cs="Arial"/>
        </w:rPr>
      </w:pPr>
    </w:p>
    <w:p w14:paraId="79CE3630" w14:textId="77777777" w:rsidR="00A052A2" w:rsidRPr="00B36E8C" w:rsidRDefault="009B313D" w:rsidP="00A45CB9">
      <w:pPr>
        <w:tabs>
          <w:tab w:val="num" w:pos="720"/>
        </w:tabs>
        <w:jc w:val="both"/>
        <w:rPr>
          <w:rFonts w:ascii="Arial" w:hAnsi="Arial" w:cs="Arial"/>
          <w:b/>
        </w:rPr>
      </w:pPr>
      <w:r w:rsidRPr="00B36E8C">
        <w:rPr>
          <w:rFonts w:ascii="Arial" w:hAnsi="Arial" w:cs="Arial"/>
        </w:rPr>
        <w:t>Jefe</w:t>
      </w:r>
      <w:r w:rsidR="00726992" w:rsidRPr="00B36E8C">
        <w:rPr>
          <w:rFonts w:ascii="Arial" w:hAnsi="Arial" w:cs="Arial"/>
        </w:rPr>
        <w:t xml:space="preserve"> de </w:t>
      </w:r>
      <w:r w:rsidR="00696FF6" w:rsidRPr="00B36E8C">
        <w:rPr>
          <w:rFonts w:ascii="Arial" w:hAnsi="Arial" w:cs="Arial"/>
        </w:rPr>
        <w:t xml:space="preserve">seguridad o quien realicé sus veces. </w:t>
      </w:r>
    </w:p>
    <w:p w14:paraId="7701D329" w14:textId="77777777" w:rsidR="00A45CB9" w:rsidRPr="00B36E8C" w:rsidRDefault="00A45CB9" w:rsidP="00A45CB9">
      <w:pPr>
        <w:jc w:val="both"/>
        <w:rPr>
          <w:rFonts w:ascii="Arial" w:hAnsi="Arial" w:cs="Arial"/>
          <w:b/>
        </w:rPr>
      </w:pPr>
    </w:p>
    <w:p w14:paraId="1C0EB253" w14:textId="77777777" w:rsidR="00A45CB9" w:rsidRPr="00B36E8C" w:rsidRDefault="00A45CB9" w:rsidP="00A052A2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="Arial" w:hAnsi="Arial" w:cs="Arial"/>
          <w:b/>
        </w:rPr>
      </w:pPr>
      <w:r w:rsidRPr="00B36E8C">
        <w:rPr>
          <w:rFonts w:ascii="Arial" w:hAnsi="Arial" w:cs="Arial"/>
          <w:b/>
        </w:rPr>
        <w:t>DESCRIPCIÓN DEL PROCEDIMIENTO</w:t>
      </w:r>
    </w:p>
    <w:p w14:paraId="7ADBD950" w14:textId="77777777" w:rsidR="002641D9" w:rsidRPr="00B36E8C" w:rsidRDefault="002641D9" w:rsidP="002641D9">
      <w:pPr>
        <w:jc w:val="both"/>
        <w:rPr>
          <w:rFonts w:ascii="Arial" w:hAnsi="Arial" w:cs="Arial"/>
          <w:b/>
        </w:rPr>
      </w:pPr>
    </w:p>
    <w:p w14:paraId="5F2CD6FC" w14:textId="77777777" w:rsidR="002641D9" w:rsidRPr="00B36E8C" w:rsidRDefault="002641D9" w:rsidP="002641D9">
      <w:p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A continuación se relacionan lineamientos a seguir con el </w:t>
      </w:r>
      <w:r w:rsidR="00A129DC" w:rsidRPr="00B36E8C">
        <w:rPr>
          <w:rFonts w:ascii="Arial" w:hAnsi="Arial" w:cs="Arial"/>
        </w:rPr>
        <w:t>propósito</w:t>
      </w:r>
      <w:r w:rsidRPr="00B36E8C">
        <w:rPr>
          <w:rFonts w:ascii="Arial" w:hAnsi="Arial" w:cs="Arial"/>
        </w:rPr>
        <w:t xml:space="preserve"> de te</w:t>
      </w:r>
      <w:r w:rsidR="0053586C" w:rsidRPr="00B36E8C">
        <w:rPr>
          <w:rFonts w:ascii="Arial" w:hAnsi="Arial" w:cs="Arial"/>
        </w:rPr>
        <w:t>ner un procedimiento de manejo ó</w:t>
      </w:r>
      <w:r w:rsidRPr="00B36E8C">
        <w:rPr>
          <w:rFonts w:ascii="Arial" w:hAnsi="Arial" w:cs="Arial"/>
        </w:rPr>
        <w:t xml:space="preserve">ptimo </w:t>
      </w:r>
      <w:r w:rsidR="00566159" w:rsidRPr="00B36E8C">
        <w:rPr>
          <w:rFonts w:ascii="Arial" w:hAnsi="Arial" w:cs="Arial"/>
        </w:rPr>
        <w:t>requerido</w:t>
      </w:r>
      <w:r w:rsidRPr="00B36E8C">
        <w:rPr>
          <w:rFonts w:ascii="Arial" w:hAnsi="Arial" w:cs="Arial"/>
        </w:rPr>
        <w:t xml:space="preserve">: </w:t>
      </w:r>
    </w:p>
    <w:p w14:paraId="56406460" w14:textId="77777777" w:rsidR="00BE005B" w:rsidRPr="00B36E8C" w:rsidRDefault="00BE005B" w:rsidP="002641D9">
      <w:pPr>
        <w:jc w:val="both"/>
        <w:rPr>
          <w:rFonts w:ascii="Arial" w:hAnsi="Arial" w:cs="Arial"/>
        </w:rPr>
      </w:pPr>
    </w:p>
    <w:p w14:paraId="7F57A71D" w14:textId="77777777" w:rsidR="00CE0096" w:rsidRPr="00B36E8C" w:rsidRDefault="00CE0096" w:rsidP="002641D9">
      <w:pPr>
        <w:jc w:val="both"/>
        <w:rPr>
          <w:rFonts w:ascii="Arial" w:hAnsi="Arial" w:cs="Arial"/>
          <w:b/>
        </w:rPr>
      </w:pPr>
      <w:r w:rsidRPr="00B36E8C">
        <w:rPr>
          <w:rFonts w:ascii="Arial" w:hAnsi="Arial" w:cs="Arial"/>
          <w:b/>
        </w:rPr>
        <w:t xml:space="preserve">4.1 Condiciones Generales: </w:t>
      </w:r>
    </w:p>
    <w:p w14:paraId="60B3077B" w14:textId="77777777" w:rsidR="00CE0096" w:rsidRPr="00B36E8C" w:rsidRDefault="00CE0096" w:rsidP="002641D9">
      <w:pPr>
        <w:jc w:val="both"/>
        <w:rPr>
          <w:rFonts w:ascii="Arial" w:hAnsi="Arial" w:cs="Arial"/>
        </w:rPr>
      </w:pPr>
    </w:p>
    <w:p w14:paraId="4F32F4F1" w14:textId="77777777" w:rsidR="00BE005B" w:rsidRPr="00B36E8C" w:rsidRDefault="00BE005B" w:rsidP="00BE005B">
      <w:pPr>
        <w:numPr>
          <w:ilvl w:val="0"/>
          <w:numId w:val="23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Todos los funcionarios deben ser vigilantes permanentes de su puesto de trabajo, detectando oportunamente cualquier elemento o circunstancia extraña que sea motivo de intervención de los especialistas en seguridad para facilitar su labor preventiva o reactiva. </w:t>
      </w:r>
    </w:p>
    <w:p w14:paraId="70EB93AB" w14:textId="77777777" w:rsidR="00A45CB9" w:rsidRPr="00B36E8C" w:rsidRDefault="00A45CB9" w:rsidP="00A45CB9">
      <w:pPr>
        <w:jc w:val="both"/>
        <w:rPr>
          <w:rFonts w:ascii="Arial" w:hAnsi="Arial" w:cs="Arial"/>
          <w:b/>
        </w:rPr>
      </w:pPr>
    </w:p>
    <w:p w14:paraId="188D0A53" w14:textId="77777777" w:rsidR="00A45CB9" w:rsidRPr="00B36E8C" w:rsidRDefault="00BE005B" w:rsidP="00A129DC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>Los trabajadores</w:t>
      </w:r>
      <w:r w:rsidR="00726992" w:rsidRPr="00B36E8C">
        <w:rPr>
          <w:rFonts w:ascii="Arial" w:hAnsi="Arial" w:cs="Arial"/>
        </w:rPr>
        <w:t xml:space="preserve"> que tienen conocimientos, o en su poder, combinaciones de las cajas fuertes</w:t>
      </w:r>
      <w:r w:rsidR="00271279" w:rsidRPr="00B36E8C">
        <w:rPr>
          <w:rFonts w:ascii="Arial" w:hAnsi="Arial" w:cs="Arial"/>
        </w:rPr>
        <w:t>, l</w:t>
      </w:r>
      <w:r w:rsidR="00726992" w:rsidRPr="00B36E8C">
        <w:rPr>
          <w:rFonts w:ascii="Arial" w:hAnsi="Arial" w:cs="Arial"/>
        </w:rPr>
        <w:t>laves</w:t>
      </w:r>
      <w:r w:rsidR="00271279" w:rsidRPr="00B36E8C">
        <w:rPr>
          <w:rFonts w:ascii="Arial" w:hAnsi="Arial" w:cs="Arial"/>
        </w:rPr>
        <w:t xml:space="preserve"> y claves de acceso</w:t>
      </w:r>
      <w:r w:rsidR="00726992" w:rsidRPr="00B36E8C">
        <w:rPr>
          <w:rFonts w:ascii="Arial" w:hAnsi="Arial" w:cs="Arial"/>
        </w:rPr>
        <w:t>, deben velar por su completa seguridad, siendo absolutamente responsables</w:t>
      </w:r>
      <w:r w:rsidR="009219E9" w:rsidRPr="00B36E8C">
        <w:rPr>
          <w:rFonts w:ascii="Arial" w:hAnsi="Arial" w:cs="Arial"/>
        </w:rPr>
        <w:t xml:space="preserve"> de las mismas y de su correcto manejo, siendo ellos los </w:t>
      </w:r>
      <w:r w:rsidR="00A129DC" w:rsidRPr="00B36E8C">
        <w:rPr>
          <w:rFonts w:ascii="Arial" w:hAnsi="Arial" w:cs="Arial"/>
        </w:rPr>
        <w:t>únicos</w:t>
      </w:r>
      <w:r w:rsidR="009219E9" w:rsidRPr="00B36E8C">
        <w:rPr>
          <w:rFonts w:ascii="Arial" w:hAnsi="Arial" w:cs="Arial"/>
        </w:rPr>
        <w:t xml:space="preserve"> encargados. </w:t>
      </w:r>
    </w:p>
    <w:p w14:paraId="75D1C7B9" w14:textId="77777777" w:rsidR="00BE005B" w:rsidRPr="00B36E8C" w:rsidRDefault="00BE005B" w:rsidP="00BE005B">
      <w:pPr>
        <w:jc w:val="both"/>
        <w:rPr>
          <w:rFonts w:ascii="Arial" w:hAnsi="Arial" w:cs="Arial"/>
        </w:rPr>
      </w:pPr>
    </w:p>
    <w:p w14:paraId="0BE7FF8B" w14:textId="77777777" w:rsidR="00BE005B" w:rsidRPr="00B36E8C" w:rsidRDefault="00BE005B" w:rsidP="00BE005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Al ausentarse del puesto de trabajo todos los funcionarios </w:t>
      </w:r>
      <w:r w:rsidR="00566159" w:rsidRPr="00B36E8C">
        <w:rPr>
          <w:rFonts w:ascii="Arial" w:hAnsi="Arial" w:cs="Arial"/>
        </w:rPr>
        <w:t xml:space="preserve">deben dejar con llave su escritorio y los que tengan oficina cerrada, deberán dejarla con llave mientras no permanezcan en ella. </w:t>
      </w:r>
    </w:p>
    <w:p w14:paraId="5E432A5F" w14:textId="77777777" w:rsidR="009219E9" w:rsidRPr="00B36E8C" w:rsidRDefault="009219E9" w:rsidP="00A45CB9">
      <w:p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 </w:t>
      </w:r>
    </w:p>
    <w:p w14:paraId="69DED040" w14:textId="2DD2232C" w:rsidR="009219E9" w:rsidRPr="00094D11" w:rsidRDefault="009219E9" w:rsidP="00A45CB9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Las </w:t>
      </w:r>
      <w:r w:rsidR="00A129DC" w:rsidRPr="00B36E8C">
        <w:rPr>
          <w:rFonts w:ascii="Arial" w:hAnsi="Arial" w:cs="Arial"/>
        </w:rPr>
        <w:t>combinaciones</w:t>
      </w:r>
      <w:r w:rsidRPr="00B36E8C">
        <w:rPr>
          <w:rFonts w:ascii="Arial" w:hAnsi="Arial" w:cs="Arial"/>
        </w:rPr>
        <w:t xml:space="preserve"> de las cajas fuertes </w:t>
      </w:r>
      <w:r w:rsidR="00A129DC" w:rsidRPr="00B36E8C">
        <w:rPr>
          <w:rFonts w:ascii="Arial" w:hAnsi="Arial" w:cs="Arial"/>
        </w:rPr>
        <w:t>deberán</w:t>
      </w:r>
      <w:r w:rsidRPr="00B36E8C">
        <w:rPr>
          <w:rFonts w:ascii="Arial" w:hAnsi="Arial" w:cs="Arial"/>
        </w:rPr>
        <w:t xml:space="preserve"> ser cambiadas por lo menos en todas aquellas </w:t>
      </w:r>
      <w:r w:rsidR="00A129DC" w:rsidRPr="00B36E8C">
        <w:rPr>
          <w:rFonts w:ascii="Arial" w:hAnsi="Arial" w:cs="Arial"/>
        </w:rPr>
        <w:t>ocasiones</w:t>
      </w:r>
      <w:r w:rsidRPr="00B36E8C">
        <w:rPr>
          <w:rFonts w:ascii="Arial" w:hAnsi="Arial" w:cs="Arial"/>
        </w:rPr>
        <w:t xml:space="preserve"> en que ocurran cambios en el </w:t>
      </w:r>
      <w:r w:rsidR="00A129DC" w:rsidRPr="00B36E8C">
        <w:rPr>
          <w:rFonts w:ascii="Arial" w:hAnsi="Arial" w:cs="Arial"/>
        </w:rPr>
        <w:t>personal</w:t>
      </w:r>
      <w:r w:rsidRPr="00B36E8C">
        <w:rPr>
          <w:rFonts w:ascii="Arial" w:hAnsi="Arial" w:cs="Arial"/>
        </w:rPr>
        <w:t xml:space="preserve"> que tenga conocimiento de las mismas. </w:t>
      </w:r>
    </w:p>
    <w:p w14:paraId="23E818D8" w14:textId="5E06836E" w:rsidR="004550FB" w:rsidRPr="00B36E8C" w:rsidRDefault="009219E9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lastRenderedPageBreak/>
        <w:t xml:space="preserve">Los duplicados de las </w:t>
      </w:r>
      <w:r w:rsidR="00A129DC" w:rsidRPr="00B36E8C">
        <w:rPr>
          <w:rFonts w:ascii="Arial" w:hAnsi="Arial" w:cs="Arial"/>
        </w:rPr>
        <w:t xml:space="preserve">llaves ó </w:t>
      </w:r>
      <w:r w:rsidRPr="00B36E8C">
        <w:rPr>
          <w:rFonts w:ascii="Arial" w:hAnsi="Arial" w:cs="Arial"/>
        </w:rPr>
        <w:t xml:space="preserve">combinaciones que se posean en </w:t>
      </w:r>
      <w:r w:rsidR="00A129DC" w:rsidRPr="00B36E8C">
        <w:rPr>
          <w:rFonts w:ascii="Arial" w:hAnsi="Arial" w:cs="Arial"/>
        </w:rPr>
        <w:t>custodia</w:t>
      </w:r>
      <w:r w:rsidR="00E45AA4" w:rsidRPr="00B36E8C">
        <w:rPr>
          <w:rFonts w:ascii="Arial" w:hAnsi="Arial" w:cs="Arial"/>
        </w:rPr>
        <w:t xml:space="preserve"> del </w:t>
      </w:r>
      <w:r w:rsidR="003F4E3E">
        <w:rPr>
          <w:rFonts w:ascii="Arial" w:hAnsi="Arial" w:cs="Arial"/>
        </w:rPr>
        <w:t>jefe</w:t>
      </w:r>
      <w:r w:rsidR="00E45AA4" w:rsidRPr="00B36E8C">
        <w:rPr>
          <w:rFonts w:ascii="Arial" w:hAnsi="Arial" w:cs="Arial"/>
        </w:rPr>
        <w:t xml:space="preserve"> de seguridad</w:t>
      </w:r>
      <w:r w:rsidRPr="00B36E8C">
        <w:rPr>
          <w:rFonts w:ascii="Arial" w:hAnsi="Arial" w:cs="Arial"/>
        </w:rPr>
        <w:t xml:space="preserve">, </w:t>
      </w:r>
      <w:r w:rsidR="00A129DC" w:rsidRPr="00B36E8C">
        <w:rPr>
          <w:rFonts w:ascii="Arial" w:hAnsi="Arial" w:cs="Arial"/>
        </w:rPr>
        <w:t>estarán en el organizador destinado únicamente para esta labor</w:t>
      </w:r>
      <w:r w:rsidRPr="00B36E8C">
        <w:rPr>
          <w:rFonts w:ascii="Arial" w:hAnsi="Arial" w:cs="Arial"/>
        </w:rPr>
        <w:t>, co</w:t>
      </w:r>
      <w:r w:rsidR="00A129DC" w:rsidRPr="00B36E8C">
        <w:rPr>
          <w:rFonts w:ascii="Arial" w:hAnsi="Arial" w:cs="Arial"/>
        </w:rPr>
        <w:t xml:space="preserve">n los debidos cuidados de confidencialidad </w:t>
      </w:r>
      <w:r w:rsidRPr="00B36E8C">
        <w:rPr>
          <w:rFonts w:ascii="Arial" w:hAnsi="Arial" w:cs="Arial"/>
        </w:rPr>
        <w:t xml:space="preserve">requeridos, adicionalmente es obligatorio diligenciar el </w:t>
      </w:r>
      <w:r w:rsidR="003F4E3E">
        <w:rPr>
          <w:rFonts w:ascii="Arial" w:hAnsi="Arial" w:cs="Arial"/>
        </w:rPr>
        <w:t xml:space="preserve">formato </w:t>
      </w:r>
      <w:r w:rsidR="00722FF7" w:rsidRPr="00722FF7">
        <w:rPr>
          <w:rFonts w:ascii="Arial" w:hAnsi="Arial" w:cs="Arial"/>
          <w:color w:val="000000"/>
        </w:rPr>
        <w:t>FO-PH-02-PR-02</w:t>
      </w:r>
      <w:r w:rsidR="00722FF7">
        <w:rPr>
          <w:rFonts w:ascii="Arial" w:hAnsi="Arial" w:cs="Arial"/>
          <w:color w:val="000000"/>
        </w:rPr>
        <w:t xml:space="preserve"> </w:t>
      </w:r>
      <w:r w:rsidRPr="00B36E8C">
        <w:rPr>
          <w:rFonts w:ascii="Arial" w:hAnsi="Arial" w:cs="Arial"/>
        </w:rPr>
        <w:t>regi</w:t>
      </w:r>
      <w:r w:rsidR="00A129DC" w:rsidRPr="00B36E8C">
        <w:rPr>
          <w:rFonts w:ascii="Arial" w:hAnsi="Arial" w:cs="Arial"/>
        </w:rPr>
        <w:t>s</w:t>
      </w:r>
      <w:r w:rsidRPr="00B36E8C">
        <w:rPr>
          <w:rFonts w:ascii="Arial" w:hAnsi="Arial" w:cs="Arial"/>
        </w:rPr>
        <w:t>tro d</w:t>
      </w:r>
      <w:r w:rsidR="00A129DC" w:rsidRPr="00B36E8C">
        <w:rPr>
          <w:rFonts w:ascii="Arial" w:hAnsi="Arial" w:cs="Arial"/>
        </w:rPr>
        <w:t>e llaves, cada vez que este sea</w:t>
      </w:r>
      <w:r w:rsidRPr="00B36E8C">
        <w:rPr>
          <w:rFonts w:ascii="Arial" w:hAnsi="Arial" w:cs="Arial"/>
        </w:rPr>
        <w:t xml:space="preserve"> abierto, para </w:t>
      </w:r>
      <w:r w:rsidR="00A129DC" w:rsidRPr="00B36E8C">
        <w:rPr>
          <w:rFonts w:ascii="Arial" w:hAnsi="Arial" w:cs="Arial"/>
        </w:rPr>
        <w:t>cualquier situación (perdida, robo, olvido,</w:t>
      </w:r>
      <w:r w:rsidR="00EC0DEB" w:rsidRPr="00B36E8C">
        <w:rPr>
          <w:rFonts w:ascii="Arial" w:hAnsi="Arial" w:cs="Arial"/>
        </w:rPr>
        <w:t xml:space="preserve"> necesidad apremiante y demostrada de requerimientos de objetos guardados, </w:t>
      </w:r>
      <w:r w:rsidR="00A129DC" w:rsidRPr="00B36E8C">
        <w:rPr>
          <w:rFonts w:ascii="Arial" w:hAnsi="Arial" w:cs="Arial"/>
        </w:rPr>
        <w:t xml:space="preserve">entre otros). </w:t>
      </w:r>
    </w:p>
    <w:p w14:paraId="1A0DD809" w14:textId="77777777" w:rsidR="007926D6" w:rsidRPr="00B36E8C" w:rsidRDefault="007926D6" w:rsidP="007926D6">
      <w:pPr>
        <w:jc w:val="both"/>
        <w:rPr>
          <w:rFonts w:ascii="Arial" w:hAnsi="Arial" w:cs="Arial"/>
        </w:rPr>
      </w:pPr>
    </w:p>
    <w:p w14:paraId="20258246" w14:textId="2C730F33" w:rsidR="007926D6" w:rsidRPr="002709CE" w:rsidRDefault="007926D6" w:rsidP="002709CE">
      <w:pPr>
        <w:numPr>
          <w:ilvl w:val="0"/>
          <w:numId w:val="9"/>
        </w:numPr>
        <w:jc w:val="both"/>
        <w:rPr>
          <w:rFonts w:ascii="Arial" w:hAnsi="Arial" w:cs="Arial"/>
          <w:lang w:val="es-CO"/>
        </w:rPr>
      </w:pPr>
      <w:r w:rsidRPr="00B36E8C">
        <w:rPr>
          <w:rFonts w:ascii="Arial" w:hAnsi="Arial" w:cs="Arial"/>
        </w:rPr>
        <w:t xml:space="preserve">La persona encargada de la unidad deberá mantener el registro </w:t>
      </w:r>
      <w:r w:rsidR="003F4E3E">
        <w:rPr>
          <w:rFonts w:ascii="Arial" w:hAnsi="Arial" w:cs="Arial"/>
        </w:rPr>
        <w:t xml:space="preserve">actualizado </w:t>
      </w:r>
      <w:r w:rsidR="002709CE" w:rsidRPr="00995019">
        <w:rPr>
          <w:rFonts w:ascii="Arial" w:hAnsi="Arial" w:cs="Arial"/>
          <w:color w:val="000000"/>
        </w:rPr>
        <w:t>FO-PH-01-PR-02</w:t>
      </w:r>
      <w:r w:rsidR="002709CE">
        <w:rPr>
          <w:rFonts w:ascii="Arial" w:hAnsi="Arial" w:cs="Arial"/>
          <w:color w:val="000000"/>
        </w:rPr>
        <w:t xml:space="preserve"> </w:t>
      </w:r>
      <w:r w:rsidR="002709CE">
        <w:rPr>
          <w:rFonts w:ascii="Arial" w:hAnsi="Arial" w:cs="Arial"/>
          <w:lang w:val="es-CO"/>
        </w:rPr>
        <w:t xml:space="preserve">Asignación de llaves </w:t>
      </w:r>
      <w:r w:rsidRPr="002709CE">
        <w:rPr>
          <w:rFonts w:ascii="Arial" w:hAnsi="Arial" w:cs="Arial"/>
        </w:rPr>
        <w:t>de la totalidad de las llaves de la empresa, con el propósi</w:t>
      </w:r>
      <w:r w:rsidR="0053586C" w:rsidRPr="002709CE">
        <w:rPr>
          <w:rFonts w:ascii="Arial" w:hAnsi="Arial" w:cs="Arial"/>
        </w:rPr>
        <w:t>to de establecer el nú</w:t>
      </w:r>
      <w:r w:rsidRPr="002709CE">
        <w:rPr>
          <w:rFonts w:ascii="Arial" w:hAnsi="Arial" w:cs="Arial"/>
        </w:rPr>
        <w:t xml:space="preserve">mero de las mismas y en manos de quien se encuentren. </w:t>
      </w:r>
    </w:p>
    <w:p w14:paraId="5A038953" w14:textId="77777777" w:rsidR="00A129DC" w:rsidRPr="00B36E8C" w:rsidRDefault="00A129DC" w:rsidP="00A129DC">
      <w:pPr>
        <w:jc w:val="both"/>
        <w:rPr>
          <w:rFonts w:ascii="Arial" w:hAnsi="Arial" w:cs="Arial"/>
        </w:rPr>
      </w:pPr>
    </w:p>
    <w:p w14:paraId="54B82372" w14:textId="6DDD954B" w:rsidR="004550FB" w:rsidRPr="00B36E8C" w:rsidRDefault="004550FB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Siempre que un funcionario </w:t>
      </w:r>
      <w:r w:rsidR="00A129DC" w:rsidRPr="00B36E8C">
        <w:rPr>
          <w:rFonts w:ascii="Arial" w:hAnsi="Arial" w:cs="Arial"/>
        </w:rPr>
        <w:t xml:space="preserve">al cual se haya asignado clave para la alarma, </w:t>
      </w:r>
      <w:r w:rsidR="003800E6" w:rsidRPr="00B36E8C">
        <w:rPr>
          <w:rFonts w:ascii="Arial" w:hAnsi="Arial" w:cs="Arial"/>
        </w:rPr>
        <w:t xml:space="preserve">puertas y demás dispositivos de seguridad,  </w:t>
      </w:r>
      <w:r w:rsidR="00A129DC" w:rsidRPr="00B36E8C">
        <w:rPr>
          <w:rFonts w:ascii="Arial" w:hAnsi="Arial" w:cs="Arial"/>
        </w:rPr>
        <w:t>deje de pertenecer a la Zona Franca Internacional de</w:t>
      </w:r>
      <w:r w:rsidR="005F13FE" w:rsidRPr="00B36E8C">
        <w:rPr>
          <w:rFonts w:ascii="Arial" w:hAnsi="Arial" w:cs="Arial"/>
        </w:rPr>
        <w:t xml:space="preserve"> Pereira</w:t>
      </w:r>
      <w:r w:rsidR="00EE59D6">
        <w:rPr>
          <w:rFonts w:ascii="Arial" w:hAnsi="Arial" w:cs="Arial"/>
        </w:rPr>
        <w:t xml:space="preserve"> o </w:t>
      </w:r>
      <w:r w:rsidR="00EE59D6" w:rsidRPr="00676E60">
        <w:rPr>
          <w:rFonts w:ascii="Arial" w:hAnsi="Arial" w:cs="Arial"/>
        </w:rPr>
        <w:t>Agrupación Zona Franca Internacional de Pereira – Propiedad Horizontal</w:t>
      </w:r>
      <w:r w:rsidR="005F13FE" w:rsidRPr="00676E60">
        <w:rPr>
          <w:rFonts w:ascii="Arial" w:hAnsi="Arial" w:cs="Arial"/>
        </w:rPr>
        <w:t xml:space="preserve">, se debe informar al </w:t>
      </w:r>
      <w:r w:rsidR="009B313D" w:rsidRPr="00676E60">
        <w:rPr>
          <w:rFonts w:ascii="Arial" w:hAnsi="Arial" w:cs="Arial"/>
        </w:rPr>
        <w:t>jefe</w:t>
      </w:r>
      <w:r w:rsidR="005F13FE" w:rsidRPr="00676E60">
        <w:rPr>
          <w:rFonts w:ascii="Arial" w:hAnsi="Arial" w:cs="Arial"/>
        </w:rPr>
        <w:t xml:space="preserve"> de seguridad para que este</w:t>
      </w:r>
      <w:r w:rsidR="00A129DC" w:rsidRPr="00676E60">
        <w:rPr>
          <w:rFonts w:ascii="Arial" w:hAnsi="Arial" w:cs="Arial"/>
        </w:rPr>
        <w:t xml:space="preserve"> proceda a desactivar</w:t>
      </w:r>
      <w:r w:rsidR="00A129DC" w:rsidRPr="00B36E8C">
        <w:rPr>
          <w:rFonts w:ascii="Arial" w:hAnsi="Arial" w:cs="Arial"/>
        </w:rPr>
        <w:t xml:space="preserve"> dicha clave de manera inmediata. </w:t>
      </w:r>
    </w:p>
    <w:p w14:paraId="3734B4A4" w14:textId="77777777" w:rsidR="00A129DC" w:rsidRPr="00B36E8C" w:rsidRDefault="00A129DC" w:rsidP="00A129DC">
      <w:pPr>
        <w:jc w:val="both"/>
        <w:rPr>
          <w:rFonts w:ascii="Arial" w:hAnsi="Arial" w:cs="Arial"/>
        </w:rPr>
      </w:pPr>
    </w:p>
    <w:p w14:paraId="7C02C474" w14:textId="3691074B" w:rsidR="00A129DC" w:rsidRPr="00B36E8C" w:rsidRDefault="00A129DC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Las claves y llaves asignadas son de uso personal e intransferible, por tal motivo se prohíbe el “préstamo” de las mismas. </w:t>
      </w:r>
      <w:r w:rsidR="003F4E3E">
        <w:rPr>
          <w:rFonts w:ascii="Arial" w:hAnsi="Arial" w:cs="Arial"/>
        </w:rPr>
        <w:t xml:space="preserve">La asignación de llaves se realizará en el formato </w:t>
      </w:r>
      <w:r w:rsidR="00995019" w:rsidRPr="00995019">
        <w:rPr>
          <w:rFonts w:ascii="Arial" w:hAnsi="Arial" w:cs="Arial"/>
          <w:color w:val="000000"/>
        </w:rPr>
        <w:t>FO-PH-01-PR-02</w:t>
      </w:r>
      <w:r w:rsidR="00995019">
        <w:rPr>
          <w:rFonts w:ascii="Arial" w:hAnsi="Arial" w:cs="Arial"/>
          <w:color w:val="000000"/>
        </w:rPr>
        <w:t xml:space="preserve"> </w:t>
      </w:r>
      <w:r w:rsidR="003F4E3E">
        <w:rPr>
          <w:rFonts w:ascii="Arial" w:hAnsi="Arial" w:cs="Arial"/>
        </w:rPr>
        <w:t>asignación de llaves, el cual deberá ser archivado en la hoja de vida de cada funcionario y este será actualizado cuando surja alguna modificación en dicha asignación.</w:t>
      </w:r>
    </w:p>
    <w:p w14:paraId="11377DEB" w14:textId="77777777" w:rsidR="00A129DC" w:rsidRPr="00B36E8C" w:rsidRDefault="00A129DC" w:rsidP="00A129DC">
      <w:pPr>
        <w:jc w:val="both"/>
        <w:rPr>
          <w:rFonts w:ascii="Arial" w:hAnsi="Arial" w:cs="Arial"/>
        </w:rPr>
      </w:pPr>
    </w:p>
    <w:p w14:paraId="18E669E1" w14:textId="77777777" w:rsidR="00A129DC" w:rsidRPr="00B36E8C" w:rsidRDefault="007926D6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No deben existir </w:t>
      </w:r>
      <w:r w:rsidR="003F4E3E" w:rsidRPr="00B36E8C">
        <w:rPr>
          <w:rFonts w:ascii="Arial" w:hAnsi="Arial" w:cs="Arial"/>
        </w:rPr>
        <w:t>más</w:t>
      </w:r>
      <w:r w:rsidRPr="00B36E8C">
        <w:rPr>
          <w:rFonts w:ascii="Arial" w:hAnsi="Arial" w:cs="Arial"/>
        </w:rPr>
        <w:t xml:space="preserve"> de cuatro juegos de llaves de las puertas principales y de tres para las otras cerraduras. </w:t>
      </w:r>
    </w:p>
    <w:p w14:paraId="5A78977B" w14:textId="77777777" w:rsidR="007926D6" w:rsidRPr="00B36E8C" w:rsidRDefault="007926D6" w:rsidP="007926D6">
      <w:pPr>
        <w:jc w:val="both"/>
        <w:rPr>
          <w:rFonts w:ascii="Arial" w:hAnsi="Arial" w:cs="Arial"/>
        </w:rPr>
      </w:pPr>
    </w:p>
    <w:p w14:paraId="5F58331B" w14:textId="77777777" w:rsidR="007926D6" w:rsidRPr="00B36E8C" w:rsidRDefault="007926D6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Los duplicados de todas las </w:t>
      </w:r>
      <w:r w:rsidR="0053586C" w:rsidRPr="00B36E8C">
        <w:rPr>
          <w:rFonts w:ascii="Arial" w:hAnsi="Arial" w:cs="Arial"/>
        </w:rPr>
        <w:t>l</w:t>
      </w:r>
      <w:r w:rsidRPr="00B36E8C">
        <w:rPr>
          <w:rFonts w:ascii="Arial" w:hAnsi="Arial" w:cs="Arial"/>
        </w:rPr>
        <w:t xml:space="preserve">laves son de custodia </w:t>
      </w:r>
      <w:r w:rsidR="003F4E3E">
        <w:rPr>
          <w:rFonts w:ascii="Arial" w:hAnsi="Arial" w:cs="Arial"/>
        </w:rPr>
        <w:t>única e indelegable del jefe</w:t>
      </w:r>
      <w:r w:rsidR="005F13FE" w:rsidRPr="00B36E8C">
        <w:rPr>
          <w:rFonts w:ascii="Arial" w:hAnsi="Arial" w:cs="Arial"/>
        </w:rPr>
        <w:t xml:space="preserve"> de seguridad</w:t>
      </w:r>
      <w:r w:rsidRPr="00B36E8C">
        <w:rPr>
          <w:rFonts w:ascii="Arial" w:hAnsi="Arial" w:cs="Arial"/>
        </w:rPr>
        <w:t xml:space="preserve">, quien responderá por la seguridad de las mismas, guardándolas en un lugar seguro, las llaves no deben ser marcadas con el nombre del lugar al que pertenecen; para identificarlas que se deben rotular con números, esta relación se debe guardar en un lugar distinto y con características de seguridad. </w:t>
      </w:r>
    </w:p>
    <w:p w14:paraId="55AD8273" w14:textId="77777777" w:rsidR="007926D6" w:rsidRPr="00B36E8C" w:rsidRDefault="007926D6" w:rsidP="007926D6">
      <w:pPr>
        <w:jc w:val="both"/>
        <w:rPr>
          <w:rFonts w:ascii="Arial" w:hAnsi="Arial" w:cs="Arial"/>
        </w:rPr>
      </w:pPr>
    </w:p>
    <w:p w14:paraId="7C726857" w14:textId="77777777" w:rsidR="007926D6" w:rsidRPr="00B36E8C" w:rsidRDefault="007926D6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Todas las labores de cerrajería deberán ser autorizadas </w:t>
      </w:r>
      <w:r w:rsidR="003800E6" w:rsidRPr="00B36E8C">
        <w:rPr>
          <w:rFonts w:ascii="Arial" w:hAnsi="Arial" w:cs="Arial"/>
        </w:rPr>
        <w:t>por</w:t>
      </w:r>
      <w:r w:rsidR="00E45AA4" w:rsidRPr="00B36E8C">
        <w:rPr>
          <w:rFonts w:ascii="Arial" w:hAnsi="Arial" w:cs="Arial"/>
        </w:rPr>
        <w:t xml:space="preserve"> el </w:t>
      </w:r>
      <w:r w:rsidR="009B313D" w:rsidRPr="00B36E8C">
        <w:rPr>
          <w:rFonts w:ascii="Arial" w:hAnsi="Arial" w:cs="Arial"/>
        </w:rPr>
        <w:t>jefe</w:t>
      </w:r>
      <w:r w:rsidR="00E45AA4" w:rsidRPr="00B36E8C">
        <w:rPr>
          <w:rFonts w:ascii="Arial" w:hAnsi="Arial" w:cs="Arial"/>
        </w:rPr>
        <w:t xml:space="preserve"> de seguridad</w:t>
      </w:r>
      <w:r w:rsidRPr="00B36E8C">
        <w:rPr>
          <w:rFonts w:ascii="Arial" w:hAnsi="Arial" w:cs="Arial"/>
        </w:rPr>
        <w:t xml:space="preserve">, no se debe hacer su elección por directorio telefónico o por cercanía al lugar donde se requiere el servicio. </w:t>
      </w:r>
    </w:p>
    <w:p w14:paraId="4C19C764" w14:textId="77777777" w:rsidR="007926D6" w:rsidRPr="00B36E8C" w:rsidRDefault="007926D6" w:rsidP="007926D6">
      <w:pPr>
        <w:jc w:val="both"/>
        <w:rPr>
          <w:rFonts w:ascii="Arial" w:hAnsi="Arial" w:cs="Arial"/>
        </w:rPr>
      </w:pPr>
    </w:p>
    <w:p w14:paraId="140335DA" w14:textId="43DB226D" w:rsidR="007926D6" w:rsidRPr="00B36E8C" w:rsidRDefault="007926D6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>El inventario de llaves se</w:t>
      </w:r>
      <w:r w:rsidR="00E676A2" w:rsidRPr="00B36E8C">
        <w:rPr>
          <w:rFonts w:ascii="Arial" w:hAnsi="Arial" w:cs="Arial"/>
        </w:rPr>
        <w:t xml:space="preserve"> deber realizar periódicamen</w:t>
      </w:r>
      <w:r w:rsidR="005F13FE" w:rsidRPr="00B36E8C">
        <w:rPr>
          <w:rFonts w:ascii="Arial" w:hAnsi="Arial" w:cs="Arial"/>
        </w:rPr>
        <w:t>te, por</w:t>
      </w:r>
      <w:r w:rsidR="00EE59D6">
        <w:rPr>
          <w:rFonts w:ascii="Arial" w:hAnsi="Arial" w:cs="Arial"/>
        </w:rPr>
        <w:t xml:space="preserve"> lo</w:t>
      </w:r>
      <w:r w:rsidR="005F13FE" w:rsidRPr="00B36E8C">
        <w:rPr>
          <w:rFonts w:ascii="Arial" w:hAnsi="Arial" w:cs="Arial"/>
        </w:rPr>
        <w:t xml:space="preserve"> menos dos (2) veces </w:t>
      </w:r>
      <w:r w:rsidR="003800E6" w:rsidRPr="00B36E8C">
        <w:rPr>
          <w:rFonts w:ascii="Arial" w:hAnsi="Arial" w:cs="Arial"/>
        </w:rPr>
        <w:t>al año,</w:t>
      </w:r>
      <w:r w:rsidR="0053586C" w:rsidRPr="00B36E8C">
        <w:rPr>
          <w:rFonts w:ascii="Arial" w:hAnsi="Arial" w:cs="Arial"/>
        </w:rPr>
        <w:t xml:space="preserve"> no solo contando el nú</w:t>
      </w:r>
      <w:r w:rsidR="00E676A2" w:rsidRPr="00B36E8C">
        <w:rPr>
          <w:rFonts w:ascii="Arial" w:hAnsi="Arial" w:cs="Arial"/>
        </w:rPr>
        <w:t xml:space="preserve">mero de llaves si no probando todas y cada una en las chapas respectivas. </w:t>
      </w:r>
    </w:p>
    <w:p w14:paraId="5A359C99" w14:textId="77777777" w:rsidR="00E676A2" w:rsidRPr="00B36E8C" w:rsidRDefault="00E676A2" w:rsidP="00E676A2">
      <w:pPr>
        <w:jc w:val="both"/>
        <w:rPr>
          <w:rFonts w:ascii="Arial" w:hAnsi="Arial" w:cs="Arial"/>
        </w:rPr>
      </w:pPr>
    </w:p>
    <w:p w14:paraId="55C58075" w14:textId="77777777" w:rsidR="00E676A2" w:rsidRPr="00B36E8C" w:rsidRDefault="00E676A2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Se deben cambiar los cilindros o las cerraduras siempre que se pierda una llave, </w:t>
      </w:r>
      <w:r w:rsidR="005F13FE" w:rsidRPr="00B36E8C">
        <w:rPr>
          <w:rFonts w:ascii="Arial" w:hAnsi="Arial" w:cs="Arial"/>
        </w:rPr>
        <w:t>de entrada principal</w:t>
      </w:r>
      <w:r w:rsidRPr="00B36E8C">
        <w:rPr>
          <w:rFonts w:ascii="Arial" w:hAnsi="Arial" w:cs="Arial"/>
        </w:rPr>
        <w:t>, sin</w:t>
      </w:r>
      <w:r w:rsidR="009B313D" w:rsidRPr="00B36E8C">
        <w:rPr>
          <w:rFonts w:ascii="Arial" w:hAnsi="Arial" w:cs="Arial"/>
        </w:rPr>
        <w:t xml:space="preserve"> importar el lugar donde se hay</w:t>
      </w:r>
      <w:r w:rsidRPr="00B36E8C">
        <w:rPr>
          <w:rFonts w:ascii="Arial" w:hAnsi="Arial" w:cs="Arial"/>
        </w:rPr>
        <w:t xml:space="preserve">a extraviado. </w:t>
      </w:r>
    </w:p>
    <w:p w14:paraId="14DDF168" w14:textId="77777777" w:rsidR="00E676A2" w:rsidRPr="00B36E8C" w:rsidRDefault="00E676A2" w:rsidP="00E676A2">
      <w:pPr>
        <w:jc w:val="both"/>
        <w:rPr>
          <w:rFonts w:ascii="Arial" w:hAnsi="Arial" w:cs="Arial"/>
        </w:rPr>
      </w:pPr>
    </w:p>
    <w:p w14:paraId="2182E1A6" w14:textId="77777777" w:rsidR="00E676A2" w:rsidRPr="00B36E8C" w:rsidRDefault="005731AE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No se deben dejar llaves pegadas a las cerraduras o expuestas en cualquier lugar. </w:t>
      </w:r>
    </w:p>
    <w:p w14:paraId="35175FFE" w14:textId="77777777" w:rsidR="005731AE" w:rsidRPr="00B36E8C" w:rsidRDefault="005731AE" w:rsidP="005731AE">
      <w:pPr>
        <w:jc w:val="both"/>
        <w:rPr>
          <w:rFonts w:ascii="Arial" w:hAnsi="Arial" w:cs="Arial"/>
        </w:rPr>
      </w:pPr>
    </w:p>
    <w:p w14:paraId="5CCA6013" w14:textId="77777777" w:rsidR="005731AE" w:rsidRPr="00B36E8C" w:rsidRDefault="005731AE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El lugar donde se guarden los duplicados de las llaves debe ser de acceso restringido  de difícil acceso a extraños. </w:t>
      </w:r>
    </w:p>
    <w:p w14:paraId="5AD499B5" w14:textId="77777777" w:rsidR="00566159" w:rsidRPr="00B36E8C" w:rsidRDefault="00566159" w:rsidP="00566159">
      <w:pPr>
        <w:jc w:val="both"/>
        <w:rPr>
          <w:rFonts w:ascii="Arial" w:hAnsi="Arial" w:cs="Arial"/>
        </w:rPr>
      </w:pPr>
    </w:p>
    <w:p w14:paraId="2919A8AB" w14:textId="77777777" w:rsidR="00566159" w:rsidRPr="00B36E8C" w:rsidRDefault="00566159" w:rsidP="00566159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>Las claves deben ser memorizadas.</w:t>
      </w:r>
    </w:p>
    <w:p w14:paraId="586881E2" w14:textId="77777777" w:rsidR="00566159" w:rsidRPr="00B36E8C" w:rsidRDefault="00566159" w:rsidP="005731AE">
      <w:pPr>
        <w:jc w:val="both"/>
        <w:rPr>
          <w:rFonts w:ascii="Arial" w:hAnsi="Arial" w:cs="Arial"/>
        </w:rPr>
      </w:pPr>
    </w:p>
    <w:p w14:paraId="3C4BAC2B" w14:textId="77777777" w:rsidR="004A6771" w:rsidRPr="00B36E8C" w:rsidRDefault="00A9033D" w:rsidP="004A6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b/>
          <w:color w:val="343434"/>
          <w:lang w:val="es-ES"/>
        </w:rPr>
      </w:pPr>
      <w:r w:rsidRPr="00B36E8C">
        <w:rPr>
          <w:rFonts w:ascii="Arial" w:hAnsi="Arial" w:cs="Arial"/>
          <w:b/>
          <w:color w:val="343434"/>
          <w:lang w:val="es-ES"/>
        </w:rPr>
        <w:t>4.2</w:t>
      </w:r>
      <w:r w:rsidR="004A6771" w:rsidRPr="00B36E8C">
        <w:rPr>
          <w:rFonts w:ascii="Arial" w:hAnsi="Arial" w:cs="Arial"/>
          <w:b/>
          <w:color w:val="343434"/>
          <w:lang w:val="es-ES"/>
        </w:rPr>
        <w:t xml:space="preserve"> En caso de </w:t>
      </w:r>
      <w:r w:rsidR="003F4E3E" w:rsidRPr="00B36E8C">
        <w:rPr>
          <w:rFonts w:ascii="Arial" w:hAnsi="Arial" w:cs="Arial"/>
          <w:b/>
          <w:color w:val="343434"/>
          <w:lang w:val="es-ES"/>
        </w:rPr>
        <w:t>pérdida:</w:t>
      </w:r>
      <w:r w:rsidR="00CE0096" w:rsidRPr="00B36E8C">
        <w:rPr>
          <w:rFonts w:ascii="Arial" w:hAnsi="Arial" w:cs="Arial"/>
          <w:b/>
          <w:color w:val="343434"/>
          <w:lang w:val="es-ES"/>
        </w:rPr>
        <w:t xml:space="preserve"> </w:t>
      </w:r>
    </w:p>
    <w:p w14:paraId="3E18CB22" w14:textId="77777777" w:rsidR="004A6771" w:rsidRPr="00B36E8C" w:rsidRDefault="004A6771" w:rsidP="004A6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lang w:val="es-ES"/>
        </w:rPr>
      </w:pPr>
    </w:p>
    <w:p w14:paraId="5835A533" w14:textId="05D1D9B0" w:rsidR="004A6771" w:rsidRPr="00676E60" w:rsidRDefault="004A6771" w:rsidP="004A6771">
      <w:pPr>
        <w:pStyle w:val="Prrafodelista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s-ES"/>
        </w:rPr>
      </w:pPr>
      <w:r w:rsidRPr="00676E60">
        <w:rPr>
          <w:rFonts w:ascii="Arial" w:hAnsi="Arial" w:cs="Arial"/>
          <w:color w:val="343434"/>
          <w:lang w:val="es-ES"/>
        </w:rPr>
        <w:t xml:space="preserve">En el caso de pérdida de llaves, </w:t>
      </w:r>
      <w:r w:rsidR="00EE59D6" w:rsidRPr="00676E60">
        <w:rPr>
          <w:rFonts w:ascii="Arial" w:hAnsi="Arial" w:cs="Arial"/>
          <w:color w:val="343434"/>
          <w:lang w:val="es-ES"/>
        </w:rPr>
        <w:t xml:space="preserve"> el funcionario deberá informar sobre dicha pérdida al Jefe de Seguridad o quien haga sus veces, raizando la respectiva denuncia, la cual será entregada de forma física, en </w:t>
      </w:r>
      <w:r w:rsidRPr="00676E60">
        <w:rPr>
          <w:rFonts w:ascii="Arial" w:hAnsi="Arial" w:cs="Arial"/>
          <w:color w:val="343434"/>
          <w:lang w:val="es-ES"/>
        </w:rPr>
        <w:t xml:space="preserve"> un plazo no mayor de veinticuatro (24) horas de haberse percatado de la pérdida.</w:t>
      </w:r>
    </w:p>
    <w:p w14:paraId="1D0F8B2B" w14:textId="77777777" w:rsidR="004A6771" w:rsidRPr="00676E60" w:rsidRDefault="004A6771" w:rsidP="004A67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s-ES"/>
        </w:rPr>
      </w:pPr>
    </w:p>
    <w:p w14:paraId="785AAAD6" w14:textId="3B819C6E" w:rsidR="004A6771" w:rsidRPr="00676E60" w:rsidRDefault="00EE59D6" w:rsidP="004A6771">
      <w:pPr>
        <w:pStyle w:val="Prrafodelista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s-ES"/>
        </w:rPr>
      </w:pPr>
      <w:r w:rsidRPr="00676E60">
        <w:rPr>
          <w:rFonts w:ascii="Arial" w:hAnsi="Arial" w:cs="Arial"/>
          <w:color w:val="343434"/>
          <w:lang w:val="es-ES"/>
        </w:rPr>
        <w:t xml:space="preserve">Cuando la pérdida </w:t>
      </w:r>
      <w:r w:rsidR="004A6771" w:rsidRPr="00676E60">
        <w:rPr>
          <w:rFonts w:ascii="Arial" w:hAnsi="Arial" w:cs="Arial"/>
          <w:color w:val="343434"/>
          <w:lang w:val="es-ES"/>
        </w:rPr>
        <w:t>de la llave o daño a la cerradura, ocurre por negligencia o falta de cuidado del trabajador bajo cuya custodia se encontraba la llave: se le requerirá el pago para duplicar las llaves extraviadas y la sustitución de la cerradura, de acuerdo al costo vigente en el mercado</w:t>
      </w:r>
      <w:r w:rsidRPr="00676E60">
        <w:rPr>
          <w:rFonts w:ascii="Arial" w:hAnsi="Arial" w:cs="Arial"/>
          <w:color w:val="343434"/>
          <w:lang w:val="es-ES"/>
        </w:rPr>
        <w:t xml:space="preserve">. </w:t>
      </w:r>
    </w:p>
    <w:p w14:paraId="4958D91D" w14:textId="77777777" w:rsidR="004A6771" w:rsidRPr="00B36E8C" w:rsidRDefault="004A6771" w:rsidP="004A6771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lang w:val="es-ES"/>
        </w:rPr>
      </w:pPr>
    </w:p>
    <w:p w14:paraId="708E13A9" w14:textId="77777777" w:rsidR="004A6771" w:rsidRPr="00B36E8C" w:rsidRDefault="004A6771" w:rsidP="00692840">
      <w:pPr>
        <w:pStyle w:val="Prrafodelista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s-ES"/>
        </w:rPr>
      </w:pPr>
      <w:r w:rsidRPr="00B36E8C">
        <w:rPr>
          <w:rFonts w:ascii="Arial" w:hAnsi="Arial" w:cs="Arial"/>
          <w:color w:val="343434"/>
          <w:lang w:val="es-ES"/>
        </w:rPr>
        <w:t xml:space="preserve">De determinarse que la pérdida o daño no fue ocasionada por negligencia o falta de cuidado del custodio, podrá solicitar un (1) reemplazo de la llave o sustitución de la cerradura, sin costo alguno, realizando de igual manera el </w:t>
      </w:r>
      <w:r w:rsidR="00CE0096" w:rsidRPr="00B36E8C">
        <w:rPr>
          <w:rFonts w:ascii="Arial" w:hAnsi="Arial" w:cs="Arial"/>
          <w:color w:val="343434"/>
          <w:lang w:val="es-ES"/>
        </w:rPr>
        <w:t xml:space="preserve">reporte de perdida antes las autoridades competentes. </w:t>
      </w:r>
    </w:p>
    <w:p w14:paraId="3F55FD8F" w14:textId="77777777" w:rsidR="00094D11" w:rsidRDefault="00094D11" w:rsidP="004A6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s-ES"/>
        </w:rPr>
      </w:pPr>
    </w:p>
    <w:p w14:paraId="7A2FEFE4" w14:textId="77777777" w:rsidR="00676E60" w:rsidRPr="00B36E8C" w:rsidRDefault="00676E60" w:rsidP="004A6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s-ES"/>
        </w:rPr>
      </w:pPr>
    </w:p>
    <w:p w14:paraId="16860D78" w14:textId="77777777" w:rsidR="004A6771" w:rsidRDefault="00A9033D" w:rsidP="004A6771">
      <w:pPr>
        <w:jc w:val="both"/>
        <w:rPr>
          <w:rFonts w:ascii="Arial" w:hAnsi="Arial" w:cs="Arial"/>
          <w:b/>
          <w:color w:val="000000"/>
          <w:lang w:val="es-ES"/>
        </w:rPr>
      </w:pPr>
      <w:r w:rsidRPr="00B36E8C">
        <w:rPr>
          <w:rFonts w:ascii="Arial" w:hAnsi="Arial" w:cs="Arial"/>
          <w:b/>
          <w:color w:val="000000"/>
          <w:lang w:val="es-ES"/>
        </w:rPr>
        <w:t>4.3</w:t>
      </w:r>
      <w:r w:rsidR="00CE0096" w:rsidRPr="00B36E8C">
        <w:rPr>
          <w:rFonts w:ascii="Arial" w:hAnsi="Arial" w:cs="Arial"/>
          <w:b/>
          <w:color w:val="000000"/>
          <w:lang w:val="es-ES"/>
        </w:rPr>
        <w:t xml:space="preserve"> Devolución: </w:t>
      </w:r>
    </w:p>
    <w:p w14:paraId="2FBF8179" w14:textId="77777777" w:rsidR="00C03B52" w:rsidRPr="00C03B52" w:rsidRDefault="00C03B52" w:rsidP="004A6771">
      <w:pPr>
        <w:jc w:val="both"/>
        <w:rPr>
          <w:rFonts w:ascii="Arial" w:hAnsi="Arial" w:cs="Arial"/>
          <w:b/>
          <w:color w:val="000000"/>
          <w:lang w:val="es-ES"/>
        </w:rPr>
      </w:pPr>
    </w:p>
    <w:p w14:paraId="299EC5F1" w14:textId="19F93F2F" w:rsidR="00696FF6" w:rsidRPr="00676E60" w:rsidRDefault="004A6771" w:rsidP="00566159">
      <w:pPr>
        <w:pStyle w:val="Prrafodelista"/>
        <w:numPr>
          <w:ilvl w:val="0"/>
          <w:numId w:val="26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  <w:color w:val="000000"/>
          <w:lang w:val="es-ES"/>
        </w:rPr>
        <w:t xml:space="preserve">En caso de retiro de algún funcionario a quien le haya sido asignada una llave, este hará la entrega de la llave al </w:t>
      </w:r>
      <w:r w:rsidR="009B313D" w:rsidRPr="00B36E8C">
        <w:rPr>
          <w:rFonts w:ascii="Arial" w:hAnsi="Arial" w:cs="Arial"/>
          <w:color w:val="000000"/>
          <w:lang w:val="es-ES"/>
        </w:rPr>
        <w:t>jefe</w:t>
      </w:r>
      <w:r w:rsidR="00CE0096" w:rsidRPr="00B36E8C">
        <w:rPr>
          <w:rFonts w:ascii="Arial" w:hAnsi="Arial" w:cs="Arial"/>
          <w:color w:val="000000"/>
          <w:lang w:val="es-ES"/>
        </w:rPr>
        <w:t xml:space="preserve"> de </w:t>
      </w:r>
      <w:r w:rsidR="00CE0096" w:rsidRPr="00676E60">
        <w:rPr>
          <w:rFonts w:ascii="Arial" w:hAnsi="Arial" w:cs="Arial"/>
          <w:color w:val="000000"/>
          <w:lang w:val="es-ES"/>
        </w:rPr>
        <w:t>seguridad</w:t>
      </w:r>
      <w:r w:rsidR="00EE59D6" w:rsidRPr="00676E60">
        <w:rPr>
          <w:rFonts w:ascii="Arial" w:hAnsi="Arial" w:cs="Arial"/>
          <w:color w:val="000000"/>
          <w:lang w:val="es-ES"/>
        </w:rPr>
        <w:t xml:space="preserve"> o quien haga </w:t>
      </w:r>
      <w:r w:rsidR="00EE59D6" w:rsidRPr="00676E60">
        <w:rPr>
          <w:rFonts w:ascii="Arial" w:hAnsi="Arial" w:cs="Arial"/>
          <w:color w:val="000000"/>
          <w:lang w:val="es-ES"/>
        </w:rPr>
        <w:lastRenderedPageBreak/>
        <w:t>sus veces</w:t>
      </w:r>
      <w:r w:rsidRPr="00676E60">
        <w:rPr>
          <w:rFonts w:ascii="Arial" w:hAnsi="Arial" w:cs="Arial"/>
          <w:color w:val="000000"/>
          <w:lang w:val="es-ES"/>
        </w:rPr>
        <w:t>, quien hará la actualización correspondiente en el cuadro de control de llaves.</w:t>
      </w:r>
    </w:p>
    <w:p w14:paraId="4B1C88B0" w14:textId="77777777" w:rsidR="00726992" w:rsidRPr="00B36E8C" w:rsidRDefault="00726992" w:rsidP="00A45CB9">
      <w:pPr>
        <w:jc w:val="both"/>
        <w:rPr>
          <w:rFonts w:ascii="Arial" w:hAnsi="Arial" w:cs="Arial"/>
          <w:lang w:val="es-CO"/>
        </w:rPr>
      </w:pPr>
    </w:p>
    <w:p w14:paraId="20B4B57C" w14:textId="77777777" w:rsidR="00A45CB9" w:rsidRPr="00B36E8C" w:rsidRDefault="00A9033D" w:rsidP="00A45CB9">
      <w:pPr>
        <w:jc w:val="both"/>
        <w:rPr>
          <w:rFonts w:ascii="Arial" w:hAnsi="Arial" w:cs="Arial"/>
          <w:b/>
          <w:lang w:val="es-CO"/>
        </w:rPr>
      </w:pPr>
      <w:r w:rsidRPr="00B36E8C">
        <w:rPr>
          <w:rFonts w:ascii="Arial" w:hAnsi="Arial" w:cs="Arial"/>
          <w:b/>
          <w:lang w:val="es-CO"/>
        </w:rPr>
        <w:t>5</w:t>
      </w:r>
      <w:r w:rsidR="00A45CB9" w:rsidRPr="00B36E8C">
        <w:rPr>
          <w:rFonts w:ascii="Arial" w:hAnsi="Arial" w:cs="Arial"/>
          <w:b/>
          <w:lang w:val="es-CO"/>
        </w:rPr>
        <w:t xml:space="preserve">. ANEXOS </w:t>
      </w:r>
    </w:p>
    <w:p w14:paraId="3FE7465D" w14:textId="69E7401A" w:rsidR="00A45CB9" w:rsidRPr="003F4E3E" w:rsidRDefault="00A45CB9" w:rsidP="00722FF7">
      <w:pPr>
        <w:jc w:val="both"/>
        <w:rPr>
          <w:rFonts w:ascii="Arial" w:hAnsi="Arial" w:cs="Arial"/>
          <w:lang w:val="es-CO"/>
        </w:rPr>
      </w:pPr>
    </w:p>
    <w:p w14:paraId="268341D1" w14:textId="5A29E434" w:rsidR="003F4E3E" w:rsidRDefault="00995019" w:rsidP="003800E6">
      <w:pPr>
        <w:numPr>
          <w:ilvl w:val="0"/>
          <w:numId w:val="9"/>
        </w:numPr>
        <w:jc w:val="both"/>
        <w:rPr>
          <w:rFonts w:ascii="Arial" w:hAnsi="Arial" w:cs="Arial"/>
          <w:lang w:val="es-CO"/>
        </w:rPr>
      </w:pPr>
      <w:r w:rsidRPr="00995019">
        <w:rPr>
          <w:rFonts w:ascii="Arial" w:hAnsi="Arial" w:cs="Arial"/>
          <w:color w:val="000000"/>
        </w:rPr>
        <w:t>FO-PH-01-PR-02</w:t>
      </w:r>
      <w:r>
        <w:rPr>
          <w:rFonts w:ascii="Arial" w:hAnsi="Arial" w:cs="Arial"/>
          <w:color w:val="000000"/>
        </w:rPr>
        <w:t xml:space="preserve"> </w:t>
      </w:r>
      <w:r w:rsidR="003F4E3E">
        <w:rPr>
          <w:rFonts w:ascii="Arial" w:hAnsi="Arial" w:cs="Arial"/>
          <w:lang w:val="es-CO"/>
        </w:rPr>
        <w:t>Asignación de llaves.</w:t>
      </w:r>
    </w:p>
    <w:p w14:paraId="6793213A" w14:textId="126E8A9C" w:rsidR="00722FF7" w:rsidRPr="00B36E8C" w:rsidRDefault="00722FF7" w:rsidP="003800E6">
      <w:pPr>
        <w:numPr>
          <w:ilvl w:val="0"/>
          <w:numId w:val="9"/>
        </w:numPr>
        <w:jc w:val="both"/>
        <w:rPr>
          <w:rFonts w:ascii="Arial" w:hAnsi="Arial" w:cs="Arial"/>
          <w:lang w:val="es-CO"/>
        </w:rPr>
      </w:pPr>
      <w:r w:rsidRPr="00722FF7">
        <w:rPr>
          <w:rFonts w:ascii="Arial" w:hAnsi="Arial" w:cs="Arial"/>
          <w:color w:val="000000"/>
        </w:rPr>
        <w:t>FO-PH-02-PR-02</w:t>
      </w:r>
      <w:r>
        <w:rPr>
          <w:rFonts w:ascii="Arial" w:hAnsi="Arial" w:cs="Arial"/>
          <w:color w:val="000000"/>
        </w:rPr>
        <w:t xml:space="preserve"> </w:t>
      </w:r>
      <w:r w:rsidRPr="00B36E8C">
        <w:rPr>
          <w:rFonts w:ascii="Arial" w:hAnsi="Arial" w:cs="Arial"/>
        </w:rPr>
        <w:t>Registro de llaves</w:t>
      </w:r>
    </w:p>
    <w:p w14:paraId="1480B536" w14:textId="77777777" w:rsidR="003B67E7" w:rsidRDefault="003B67E7" w:rsidP="00A45CB9">
      <w:pPr>
        <w:jc w:val="both"/>
        <w:rPr>
          <w:rFonts w:ascii="Arial" w:hAnsi="Arial" w:cs="Arial"/>
          <w:b/>
          <w:lang w:val="es-CO"/>
        </w:rPr>
      </w:pPr>
    </w:p>
    <w:p w14:paraId="28B49AA1" w14:textId="77777777" w:rsidR="003B67E7" w:rsidRDefault="003B67E7" w:rsidP="00A45CB9">
      <w:pPr>
        <w:jc w:val="both"/>
        <w:rPr>
          <w:rFonts w:ascii="Arial" w:hAnsi="Arial" w:cs="Arial"/>
          <w:b/>
          <w:lang w:val="es-CO"/>
        </w:rPr>
      </w:pPr>
    </w:p>
    <w:p w14:paraId="339CED4D" w14:textId="77777777" w:rsidR="007856FC" w:rsidRDefault="00A9033D" w:rsidP="007856FC">
      <w:p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6</w:t>
      </w:r>
      <w:r w:rsidR="003F4E3E">
        <w:rPr>
          <w:rFonts w:ascii="Arial" w:hAnsi="Arial" w:cs="Arial"/>
          <w:b/>
          <w:lang w:val="es-CO"/>
        </w:rPr>
        <w:t>. CONTROL DE CAMBIOS</w:t>
      </w:r>
      <w:r w:rsidR="003B67E7" w:rsidRPr="009070E2">
        <w:rPr>
          <w:rFonts w:ascii="Arial" w:hAnsi="Arial" w:cs="Arial"/>
          <w:b/>
          <w:lang w:val="es-CO"/>
        </w:rPr>
        <w:t xml:space="preserve"> </w:t>
      </w:r>
    </w:p>
    <w:p w14:paraId="26488282" w14:textId="77777777" w:rsidR="007856FC" w:rsidRPr="007856FC" w:rsidRDefault="007856FC" w:rsidP="007856FC">
      <w:pPr>
        <w:rPr>
          <w:rFonts w:ascii="Arial" w:hAnsi="Arial" w:cs="Arial"/>
          <w:lang w:val="es-CO"/>
        </w:rPr>
      </w:pPr>
    </w:p>
    <w:tbl>
      <w:tblPr>
        <w:tblpPr w:leftFromText="141" w:rightFromText="141" w:vertAnchor="text" w:horzAnchor="margin" w:tblpY="17"/>
        <w:tblOverlap w:val="never"/>
        <w:tblW w:w="94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2"/>
        <w:gridCol w:w="2051"/>
        <w:gridCol w:w="5484"/>
      </w:tblGrid>
      <w:tr w:rsidR="007856FC" w:rsidRPr="002B5AEC" w14:paraId="54FB8BE0" w14:textId="77777777" w:rsidTr="00871CF4">
        <w:trPr>
          <w:trHeight w:val="270"/>
        </w:trPr>
        <w:tc>
          <w:tcPr>
            <w:tcW w:w="94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C37F68" w14:textId="77777777" w:rsidR="007856FC" w:rsidRPr="002B5AEC" w:rsidRDefault="007856FC" w:rsidP="007856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B5AEC">
              <w:rPr>
                <w:rFonts w:ascii="Arial" w:hAnsi="Arial" w:cs="Arial"/>
                <w:b/>
                <w:bCs/>
                <w:color w:val="000000"/>
              </w:rPr>
              <w:t xml:space="preserve">Control de Cambios </w:t>
            </w:r>
          </w:p>
        </w:tc>
      </w:tr>
      <w:tr w:rsidR="007856FC" w:rsidRPr="002B5AEC" w14:paraId="7089444B" w14:textId="77777777" w:rsidTr="00871CF4">
        <w:trPr>
          <w:trHeight w:val="417"/>
        </w:trPr>
        <w:tc>
          <w:tcPr>
            <w:tcW w:w="19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1FB12" w14:textId="77777777" w:rsidR="007856FC" w:rsidRPr="002B5AEC" w:rsidRDefault="007856FC" w:rsidP="007856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B5AEC">
              <w:rPr>
                <w:rFonts w:ascii="Arial" w:hAnsi="Arial" w:cs="Arial"/>
                <w:b/>
                <w:bCs/>
                <w:color w:val="000000"/>
              </w:rPr>
              <w:t xml:space="preserve">Versión </w:t>
            </w:r>
          </w:p>
        </w:tc>
        <w:tc>
          <w:tcPr>
            <w:tcW w:w="20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9D48F" w14:textId="77777777" w:rsidR="007856FC" w:rsidRPr="002B5AEC" w:rsidRDefault="007856FC" w:rsidP="007856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B5AEC"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C1E75" w14:textId="77777777" w:rsidR="007856FC" w:rsidRPr="002B5AEC" w:rsidRDefault="007856FC" w:rsidP="007856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B5AEC">
              <w:rPr>
                <w:rFonts w:ascii="Arial" w:hAnsi="Arial" w:cs="Arial"/>
                <w:b/>
                <w:bCs/>
                <w:color w:val="000000"/>
              </w:rPr>
              <w:t>Cambios con respecto a la versión anterior</w:t>
            </w:r>
          </w:p>
        </w:tc>
      </w:tr>
      <w:tr w:rsidR="007856FC" w:rsidRPr="002B5AEC" w14:paraId="208BBEE5" w14:textId="77777777" w:rsidTr="007856FC">
        <w:trPr>
          <w:trHeight w:val="1633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DF09F" w14:textId="77777777" w:rsidR="007856FC" w:rsidRPr="002B5AEC" w:rsidRDefault="007856FC" w:rsidP="007856FC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AD4FBDE" w14:textId="77777777" w:rsidR="007856FC" w:rsidRPr="002B5AEC" w:rsidRDefault="007856FC" w:rsidP="007856FC">
            <w:pPr>
              <w:jc w:val="center"/>
              <w:rPr>
                <w:rFonts w:ascii="Arial" w:hAnsi="Arial" w:cs="Arial"/>
                <w:color w:val="000000"/>
              </w:rPr>
            </w:pPr>
            <w:r w:rsidRPr="002B5AEC">
              <w:rPr>
                <w:rFonts w:ascii="Arial" w:hAnsi="Arial" w:cs="Arial"/>
                <w:color w:val="000000"/>
              </w:rPr>
              <w:t>2</w:t>
            </w:r>
          </w:p>
          <w:p w14:paraId="57CF7A5E" w14:textId="77777777" w:rsidR="007856FC" w:rsidRPr="002B5AEC" w:rsidRDefault="007856FC" w:rsidP="007856F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658C4" w14:textId="77777777" w:rsidR="007856FC" w:rsidRDefault="007856FC" w:rsidP="007856FC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1BD83145" w14:textId="77777777" w:rsidR="007856FC" w:rsidRPr="002B5AEC" w:rsidRDefault="007856FC" w:rsidP="007856F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08/01/14</w:t>
            </w:r>
          </w:p>
          <w:p w14:paraId="4FE6E448" w14:textId="77777777" w:rsidR="007856FC" w:rsidRPr="002B5AEC" w:rsidRDefault="007856FC" w:rsidP="007856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ACB96C" w14:textId="77777777" w:rsidR="007856FC" w:rsidRPr="00871CF4" w:rsidRDefault="007856FC" w:rsidP="00871CF4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color w:val="000000"/>
              </w:rPr>
            </w:pPr>
            <w:r w:rsidRPr="00871CF4">
              <w:rPr>
                <w:rFonts w:ascii="Arial" w:hAnsi="Arial" w:cs="Arial"/>
                <w:color w:val="000000"/>
              </w:rPr>
              <w:t xml:space="preserve">Se otorgó la responsabilidad al director de seguridad o quien haga sus veces ya que antes pertenecía a la directora de recursos humanos.  </w:t>
            </w:r>
          </w:p>
          <w:p w14:paraId="1A524BCA" w14:textId="77777777" w:rsidR="007856FC" w:rsidRPr="001C612E" w:rsidRDefault="007856FC" w:rsidP="007856FC">
            <w:pPr>
              <w:rPr>
                <w:rFonts w:ascii="Arial" w:hAnsi="Arial" w:cs="Arial"/>
                <w:color w:val="000000"/>
              </w:rPr>
            </w:pPr>
          </w:p>
          <w:p w14:paraId="623238E8" w14:textId="77777777" w:rsidR="007856FC" w:rsidRPr="00692840" w:rsidRDefault="007856FC" w:rsidP="007856FC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color w:val="000000"/>
              </w:rPr>
            </w:pPr>
            <w:r w:rsidRPr="00692840">
              <w:rPr>
                <w:rFonts w:ascii="Arial" w:hAnsi="Arial" w:cs="Arial"/>
                <w:color w:val="000000"/>
              </w:rPr>
              <w:t xml:space="preserve">Se adicionó que </w:t>
            </w:r>
            <w:r>
              <w:rPr>
                <w:rFonts w:ascii="Arial" w:hAnsi="Arial" w:cs="Arial"/>
                <w:color w:val="000000"/>
              </w:rPr>
              <w:t xml:space="preserve">el procedimiento </w:t>
            </w:r>
            <w:r w:rsidRPr="00692840">
              <w:rPr>
                <w:rFonts w:ascii="Arial" w:hAnsi="Arial" w:cs="Arial"/>
                <w:color w:val="000000"/>
              </w:rPr>
              <w:t>aplica para claves de acceso.</w:t>
            </w:r>
          </w:p>
          <w:p w14:paraId="3BBE02C9" w14:textId="77777777" w:rsidR="007856FC" w:rsidRPr="001C612E" w:rsidRDefault="007856FC" w:rsidP="007856FC">
            <w:pPr>
              <w:rPr>
                <w:rFonts w:ascii="Arial" w:hAnsi="Arial" w:cs="Arial"/>
                <w:color w:val="000000"/>
              </w:rPr>
            </w:pPr>
          </w:p>
          <w:p w14:paraId="037D9F15" w14:textId="77777777" w:rsidR="007856FC" w:rsidRPr="00692840" w:rsidRDefault="007856FC" w:rsidP="007856FC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692840">
              <w:rPr>
                <w:rFonts w:ascii="Arial" w:hAnsi="Arial" w:cs="Arial"/>
              </w:rPr>
              <w:t>Se deben cambiar los cilindros o las cerraduras siempre que se pierda una llave, de entrada principal</w:t>
            </w:r>
            <w:r>
              <w:rPr>
                <w:rFonts w:ascii="Arial" w:hAnsi="Arial" w:cs="Arial"/>
              </w:rPr>
              <w:t>.</w:t>
            </w:r>
          </w:p>
          <w:p w14:paraId="054C95BD" w14:textId="77777777" w:rsidR="007856FC" w:rsidRPr="001C612E" w:rsidRDefault="007856FC" w:rsidP="007856FC">
            <w:pPr>
              <w:rPr>
                <w:rFonts w:ascii="Arial" w:hAnsi="Arial" w:cs="Arial"/>
              </w:rPr>
            </w:pPr>
          </w:p>
          <w:p w14:paraId="6FFEE45D" w14:textId="1A5CBA54" w:rsidR="007856FC" w:rsidRPr="0059663E" w:rsidRDefault="007856FC" w:rsidP="007856FC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color w:val="000000"/>
              </w:rPr>
            </w:pPr>
            <w:r w:rsidRPr="00692840">
              <w:rPr>
                <w:rFonts w:ascii="Arial" w:hAnsi="Arial" w:cs="Arial"/>
                <w:color w:val="343434"/>
                <w:lang w:val="es-ES"/>
              </w:rPr>
              <w:t>Se adicionó numeral en caso de pérdida y devolución</w:t>
            </w:r>
            <w:r>
              <w:rPr>
                <w:rFonts w:ascii="Arial" w:hAnsi="Arial" w:cs="Arial"/>
                <w:color w:val="343434"/>
                <w:lang w:val="es-ES"/>
              </w:rPr>
              <w:t xml:space="preserve">. </w:t>
            </w:r>
          </w:p>
        </w:tc>
      </w:tr>
      <w:tr w:rsidR="007856FC" w:rsidRPr="002B5AEC" w14:paraId="454B547E" w14:textId="77777777" w:rsidTr="007856FC">
        <w:trPr>
          <w:trHeight w:val="1633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71B74" w14:textId="77777777" w:rsidR="007856FC" w:rsidRPr="002B5AEC" w:rsidRDefault="007856FC" w:rsidP="007856F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4F6D2" w14:textId="77777777" w:rsidR="007856FC" w:rsidRDefault="007856FC" w:rsidP="007856F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04/01/18</w:t>
            </w: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8DD3A6" w14:textId="77777777" w:rsidR="007856FC" w:rsidRDefault="007856FC" w:rsidP="007856FC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modificó director de seguridad por jefe de seguridad.</w:t>
            </w:r>
          </w:p>
          <w:p w14:paraId="64FD366F" w14:textId="77777777" w:rsidR="007856FC" w:rsidRDefault="007856FC" w:rsidP="007856FC">
            <w:pPr>
              <w:pStyle w:val="Prrafodelista"/>
              <w:rPr>
                <w:rFonts w:ascii="Arial" w:hAnsi="Arial" w:cs="Arial"/>
                <w:color w:val="000000"/>
              </w:rPr>
            </w:pPr>
          </w:p>
          <w:p w14:paraId="611E23D4" w14:textId="77777777" w:rsidR="007856FC" w:rsidRDefault="007856FC" w:rsidP="007856FC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eliminó la condición de cambiar las combinaciones de las cajas fuertes una vez al año.</w:t>
            </w:r>
          </w:p>
          <w:p w14:paraId="3C8BAF84" w14:textId="77777777" w:rsidR="00871CF4" w:rsidRPr="00871CF4" w:rsidRDefault="00871CF4" w:rsidP="00871CF4">
            <w:pPr>
              <w:rPr>
                <w:rFonts w:ascii="Arial" w:hAnsi="Arial" w:cs="Arial"/>
                <w:color w:val="000000"/>
              </w:rPr>
            </w:pPr>
          </w:p>
          <w:p w14:paraId="468CA1F7" w14:textId="4743A681" w:rsidR="0059663E" w:rsidRPr="00676E60" w:rsidRDefault="007856FC" w:rsidP="00676E6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modificó codificación de formato de registro de llaves FO-CL-15 por FO-CL-56</w:t>
            </w:r>
          </w:p>
          <w:p w14:paraId="27BB1797" w14:textId="77777777" w:rsidR="007856FC" w:rsidRDefault="007856FC" w:rsidP="007856FC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eliminó la condición de no asignar claves de alarma a más de 5 personas por cambio en el procedimiento de apertura de las puertas principales.</w:t>
            </w:r>
          </w:p>
          <w:p w14:paraId="4F84BCD1" w14:textId="77777777" w:rsidR="007856FC" w:rsidRPr="007856FC" w:rsidRDefault="007856FC" w:rsidP="007856FC">
            <w:pPr>
              <w:pStyle w:val="Prrafodelista"/>
              <w:rPr>
                <w:rFonts w:ascii="Arial" w:hAnsi="Arial" w:cs="Arial"/>
                <w:color w:val="000000"/>
              </w:rPr>
            </w:pPr>
          </w:p>
          <w:p w14:paraId="324C8A46" w14:textId="77777777" w:rsidR="007856FC" w:rsidRDefault="007856FC" w:rsidP="007856FC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adicionó que la asignación de llaves se realizará en el formato FO-GH-09 asignación de llaves, el cual deberá ser archivado en la hoja de vida del colaborador y deberá ser actualizado cuando surja alguna modificación en dicha asignación.</w:t>
            </w:r>
          </w:p>
          <w:p w14:paraId="3D616BEF" w14:textId="77777777" w:rsidR="007856FC" w:rsidRPr="007856FC" w:rsidRDefault="007856FC" w:rsidP="007856FC">
            <w:pPr>
              <w:pStyle w:val="Prrafodelista"/>
              <w:rPr>
                <w:rFonts w:ascii="Arial" w:hAnsi="Arial" w:cs="Arial"/>
                <w:color w:val="000000"/>
              </w:rPr>
            </w:pPr>
          </w:p>
          <w:p w14:paraId="60736089" w14:textId="3A9B8096" w:rsidR="007856FC" w:rsidRPr="0059663E" w:rsidRDefault="007856FC" w:rsidP="007856FC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adiciona en los anexos el formato     FO-GH-09 asignación de llaves.</w:t>
            </w:r>
          </w:p>
        </w:tc>
      </w:tr>
      <w:tr w:rsidR="00625BFF" w:rsidRPr="007856FC" w14:paraId="07B70961" w14:textId="77777777" w:rsidTr="00625BFF">
        <w:trPr>
          <w:trHeight w:val="1633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A6F2" w14:textId="6805077E" w:rsidR="00625BFF" w:rsidRPr="002B5AEC" w:rsidRDefault="00625BFF" w:rsidP="00625BF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4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16768" w14:textId="282F681B" w:rsidR="00625BFF" w:rsidRDefault="00094D11" w:rsidP="00625BF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06/06</w:t>
            </w:r>
            <w:r w:rsidR="00625BFF">
              <w:rPr>
                <w:rFonts w:ascii="Arial" w:hAnsi="Arial" w:cs="Arial"/>
                <w:color w:val="000000"/>
              </w:rPr>
              <w:t>/18</w:t>
            </w: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28270E" w14:textId="505E3B53" w:rsidR="00625BFF" w:rsidRPr="0003706B" w:rsidRDefault="00625BFF" w:rsidP="0003706B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/>
              </w:rPr>
            </w:pPr>
            <w:r w:rsidRPr="0003706B">
              <w:rPr>
                <w:rFonts w:ascii="Arial" w:hAnsi="Arial" w:cs="Arial"/>
                <w:color w:val="000000"/>
              </w:rPr>
              <w:t>Se cambia nombre y codifica</w:t>
            </w:r>
            <w:r w:rsidR="002709CE">
              <w:rPr>
                <w:rFonts w:ascii="Arial" w:hAnsi="Arial" w:cs="Arial"/>
                <w:color w:val="000000"/>
              </w:rPr>
              <w:t>ción de la política por  PR-PH-02</w:t>
            </w:r>
            <w:r w:rsidRPr="0003706B">
              <w:rPr>
                <w:rFonts w:ascii="Arial" w:hAnsi="Arial" w:cs="Arial"/>
                <w:color w:val="000000"/>
              </w:rPr>
              <w:t xml:space="preserve"> Política de Llaves y Claves de Acceso</w:t>
            </w:r>
          </w:p>
          <w:p w14:paraId="1ACCF8BA" w14:textId="77777777" w:rsidR="00625BFF" w:rsidRDefault="00625BFF" w:rsidP="00625BFF">
            <w:pPr>
              <w:rPr>
                <w:rFonts w:ascii="Arial" w:hAnsi="Arial" w:cs="Arial"/>
                <w:color w:val="000000"/>
              </w:rPr>
            </w:pPr>
          </w:p>
          <w:p w14:paraId="03FF9BC0" w14:textId="58FF6371" w:rsidR="00625BFF" w:rsidRDefault="00625BFF" w:rsidP="00625BF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/>
              </w:rPr>
            </w:pPr>
            <w:r w:rsidRPr="0003706B">
              <w:rPr>
                <w:rFonts w:ascii="Arial" w:hAnsi="Arial" w:cs="Arial"/>
                <w:color w:val="000000"/>
              </w:rPr>
              <w:t>Se incluyen empleados Agrupación Zona Franca Internacional de Pereira- Propiedad Horizontal</w:t>
            </w:r>
          </w:p>
          <w:p w14:paraId="5896CBF4" w14:textId="77777777" w:rsidR="0059663E" w:rsidRPr="0059663E" w:rsidRDefault="0059663E" w:rsidP="0059663E">
            <w:pPr>
              <w:pStyle w:val="Prrafodelista"/>
              <w:rPr>
                <w:rFonts w:ascii="Arial" w:hAnsi="Arial" w:cs="Arial"/>
                <w:color w:val="000000"/>
              </w:rPr>
            </w:pPr>
          </w:p>
          <w:p w14:paraId="4A16C9C6" w14:textId="77777777" w:rsidR="00625BFF" w:rsidRDefault="00625BFF" w:rsidP="00625BF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/>
              </w:rPr>
            </w:pPr>
            <w:r w:rsidRPr="0003706B">
              <w:rPr>
                <w:rFonts w:ascii="Arial" w:hAnsi="Arial" w:cs="Arial"/>
                <w:color w:val="000000"/>
              </w:rPr>
              <w:t xml:space="preserve">Se eliminó  el </w:t>
            </w:r>
            <w:r w:rsidR="0003706B" w:rsidRPr="0003706B">
              <w:rPr>
                <w:rFonts w:ascii="Arial" w:hAnsi="Arial" w:cs="Arial"/>
                <w:color w:val="000000"/>
              </w:rPr>
              <w:t>informe</w:t>
            </w:r>
            <w:r w:rsidRPr="0003706B">
              <w:rPr>
                <w:rFonts w:ascii="Arial" w:hAnsi="Arial" w:cs="Arial"/>
                <w:color w:val="000000"/>
              </w:rPr>
              <w:t xml:space="preserve"> escrito en caso de pérdida por parte del funcionario y la investigación por parte del </w:t>
            </w:r>
            <w:r w:rsidR="0003706B" w:rsidRPr="0003706B">
              <w:rPr>
                <w:rFonts w:ascii="Arial" w:hAnsi="Arial" w:cs="Arial"/>
                <w:color w:val="000000"/>
              </w:rPr>
              <w:t>Jefe de Seguridad o quien haga sus veces.</w:t>
            </w:r>
          </w:p>
          <w:p w14:paraId="34EB2A9D" w14:textId="77777777" w:rsidR="002709CE" w:rsidRDefault="002709CE" w:rsidP="002709CE">
            <w:pPr>
              <w:pStyle w:val="Prrafodelista"/>
              <w:rPr>
                <w:rFonts w:ascii="Arial" w:hAnsi="Arial" w:cs="Arial"/>
                <w:color w:val="000000"/>
              </w:rPr>
            </w:pPr>
          </w:p>
          <w:p w14:paraId="761466C2" w14:textId="2AFBFDEF" w:rsidR="002709CE" w:rsidRPr="002709CE" w:rsidRDefault="002709CE" w:rsidP="002709CE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 modifica codificación de los anexos </w:t>
            </w:r>
            <w:r w:rsidR="00ED4482">
              <w:rPr>
                <w:rFonts w:ascii="Arial" w:hAnsi="Arial" w:cs="Arial"/>
                <w:color w:val="000000"/>
              </w:rPr>
              <w:t>pasando de</w:t>
            </w:r>
            <w:r w:rsidR="00871CF4">
              <w:rPr>
                <w:rFonts w:ascii="Arial" w:hAnsi="Arial" w:cs="Arial"/>
                <w:color w:val="000000"/>
              </w:rPr>
              <w:t xml:space="preserve"> FO-GH-09 a </w:t>
            </w:r>
            <w:r w:rsidR="00871CF4" w:rsidRPr="00995019">
              <w:rPr>
                <w:rFonts w:ascii="Arial" w:hAnsi="Arial" w:cs="Arial"/>
                <w:color w:val="000000"/>
              </w:rPr>
              <w:t xml:space="preserve"> FO-PH-01-PR-02</w:t>
            </w:r>
            <w:r w:rsidR="00871CF4">
              <w:rPr>
                <w:rFonts w:ascii="Arial" w:hAnsi="Arial" w:cs="Arial"/>
                <w:color w:val="000000"/>
              </w:rPr>
              <w:t xml:space="preserve"> </w:t>
            </w:r>
            <w:r w:rsidR="00871CF4">
              <w:rPr>
                <w:rFonts w:ascii="Arial" w:hAnsi="Arial" w:cs="Arial"/>
                <w:lang w:val="es-CO"/>
              </w:rPr>
              <w:t>Asignación de llaves</w:t>
            </w:r>
            <w:r w:rsidR="00871CF4">
              <w:rPr>
                <w:rFonts w:ascii="Arial" w:hAnsi="Arial" w:cs="Arial"/>
                <w:color w:val="000000"/>
              </w:rPr>
              <w:t xml:space="preserve">, </w:t>
            </w:r>
            <w:r w:rsidR="00ED4482">
              <w:rPr>
                <w:rFonts w:ascii="Arial" w:hAnsi="Arial" w:cs="Arial"/>
                <w:color w:val="000000"/>
              </w:rPr>
              <w:t>FO-CL-56 a FO-PH-02-PR-02</w:t>
            </w:r>
            <w:r w:rsidR="00871CF4">
              <w:rPr>
                <w:rFonts w:ascii="Arial" w:hAnsi="Arial" w:cs="Arial"/>
                <w:color w:val="000000"/>
              </w:rPr>
              <w:t xml:space="preserve"> Registro de llaves. </w:t>
            </w:r>
          </w:p>
        </w:tc>
      </w:tr>
    </w:tbl>
    <w:p w14:paraId="75F52EC0" w14:textId="381618C7" w:rsidR="007856FC" w:rsidRPr="007856FC" w:rsidRDefault="007856FC" w:rsidP="007856FC">
      <w:pPr>
        <w:rPr>
          <w:rFonts w:ascii="Arial" w:hAnsi="Arial" w:cs="Arial"/>
          <w:lang w:val="es-CO"/>
        </w:rPr>
      </w:pPr>
    </w:p>
    <w:tbl>
      <w:tblPr>
        <w:tblpPr w:leftFromText="141" w:rightFromText="141" w:vertAnchor="text" w:horzAnchor="margin" w:tblpX="-601" w:tblpY="93"/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3543"/>
        <w:gridCol w:w="3198"/>
      </w:tblGrid>
      <w:tr w:rsidR="00871CF4" w:rsidRPr="00652386" w14:paraId="3BAEF1C7" w14:textId="77777777" w:rsidTr="00094D11">
        <w:trPr>
          <w:trHeight w:val="416"/>
        </w:trPr>
        <w:tc>
          <w:tcPr>
            <w:tcW w:w="3369" w:type="dxa"/>
            <w:vAlign w:val="center"/>
          </w:tcPr>
          <w:p w14:paraId="7C33EB8C" w14:textId="77777777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 w:rsidRPr="00652386">
              <w:rPr>
                <w:rFonts w:ascii="Arial" w:hAnsi="Arial" w:cs="Arial"/>
              </w:rPr>
              <w:t>ELABORADO POR:</w:t>
            </w:r>
          </w:p>
        </w:tc>
        <w:tc>
          <w:tcPr>
            <w:tcW w:w="3543" w:type="dxa"/>
            <w:vAlign w:val="center"/>
          </w:tcPr>
          <w:p w14:paraId="6EE05723" w14:textId="77777777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 w:rsidRPr="00652386">
              <w:rPr>
                <w:rFonts w:ascii="Arial" w:hAnsi="Arial" w:cs="Arial"/>
              </w:rPr>
              <w:t>REVISADO POR:</w:t>
            </w:r>
          </w:p>
        </w:tc>
        <w:tc>
          <w:tcPr>
            <w:tcW w:w="3198" w:type="dxa"/>
            <w:vAlign w:val="center"/>
          </w:tcPr>
          <w:p w14:paraId="2F7BCE88" w14:textId="77777777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 w:rsidRPr="00652386">
              <w:rPr>
                <w:rFonts w:ascii="Arial" w:hAnsi="Arial" w:cs="Arial"/>
              </w:rPr>
              <w:t xml:space="preserve">APROBADO POR: </w:t>
            </w:r>
          </w:p>
        </w:tc>
      </w:tr>
      <w:tr w:rsidR="00871CF4" w:rsidRPr="00652386" w14:paraId="19B06528" w14:textId="77777777" w:rsidTr="00094D11">
        <w:trPr>
          <w:trHeight w:val="477"/>
        </w:trPr>
        <w:tc>
          <w:tcPr>
            <w:tcW w:w="3369" w:type="dxa"/>
            <w:vAlign w:val="center"/>
          </w:tcPr>
          <w:p w14:paraId="417E25E0" w14:textId="77777777" w:rsidR="00871CF4" w:rsidRPr="00652386" w:rsidRDefault="00871CF4" w:rsidP="00094D11">
            <w:pPr>
              <w:ind w:right="-92"/>
              <w:rPr>
                <w:rFonts w:ascii="Arial" w:hAnsi="Arial" w:cs="Arial"/>
                <w:color w:val="FF0000"/>
              </w:rPr>
            </w:pPr>
            <w:r w:rsidRPr="00652386">
              <w:rPr>
                <w:rFonts w:ascii="Arial" w:hAnsi="Arial" w:cs="Arial"/>
              </w:rPr>
              <w:t xml:space="preserve">Nombre:  </w:t>
            </w:r>
            <w:r>
              <w:rPr>
                <w:rFonts w:ascii="Arial" w:hAnsi="Arial" w:cs="Arial"/>
              </w:rPr>
              <w:t>Jenny Vacca C</w:t>
            </w:r>
          </w:p>
        </w:tc>
        <w:tc>
          <w:tcPr>
            <w:tcW w:w="3543" w:type="dxa"/>
            <w:vAlign w:val="center"/>
          </w:tcPr>
          <w:p w14:paraId="1F7FE043" w14:textId="77777777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 w:rsidRPr="00652386">
              <w:rPr>
                <w:rFonts w:ascii="Arial" w:hAnsi="Arial" w:cs="Arial"/>
              </w:rPr>
              <w:t xml:space="preserve">Nombre:  </w:t>
            </w:r>
            <w:r>
              <w:rPr>
                <w:rFonts w:ascii="Arial" w:hAnsi="Arial" w:cs="Arial"/>
              </w:rPr>
              <w:t>Stephanie Montoya</w:t>
            </w:r>
          </w:p>
        </w:tc>
        <w:tc>
          <w:tcPr>
            <w:tcW w:w="3198" w:type="dxa"/>
            <w:vAlign w:val="center"/>
          </w:tcPr>
          <w:p w14:paraId="07CB34AC" w14:textId="77777777" w:rsidR="00871CF4" w:rsidRPr="00652386" w:rsidRDefault="00871CF4" w:rsidP="00094D11">
            <w:pPr>
              <w:ind w:right="-92"/>
              <w:rPr>
                <w:rFonts w:ascii="Arial" w:hAnsi="Arial" w:cs="Arial"/>
                <w:color w:val="FF0000"/>
              </w:rPr>
            </w:pPr>
            <w:r w:rsidRPr="00652386">
              <w:rPr>
                <w:rFonts w:ascii="Arial" w:hAnsi="Arial" w:cs="Arial"/>
              </w:rPr>
              <w:t xml:space="preserve">Nombre:  </w:t>
            </w:r>
            <w:r>
              <w:rPr>
                <w:rFonts w:ascii="Arial" w:hAnsi="Arial" w:cs="Arial"/>
              </w:rPr>
              <w:t>Jenny Vacca C</w:t>
            </w:r>
            <w:r w:rsidRPr="00652386">
              <w:rPr>
                <w:rFonts w:ascii="Arial" w:hAnsi="Arial" w:cs="Arial"/>
              </w:rPr>
              <w:t xml:space="preserve"> </w:t>
            </w:r>
          </w:p>
        </w:tc>
      </w:tr>
      <w:tr w:rsidR="00871CF4" w:rsidRPr="00652386" w14:paraId="552FC1F5" w14:textId="77777777" w:rsidTr="00094D11">
        <w:trPr>
          <w:trHeight w:val="621"/>
        </w:trPr>
        <w:tc>
          <w:tcPr>
            <w:tcW w:w="3369" w:type="dxa"/>
            <w:vAlign w:val="center"/>
          </w:tcPr>
          <w:p w14:paraId="1F256BA0" w14:textId="77777777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 29 de mayo de 2018</w:t>
            </w:r>
          </w:p>
        </w:tc>
        <w:tc>
          <w:tcPr>
            <w:tcW w:w="3543" w:type="dxa"/>
            <w:vAlign w:val="center"/>
          </w:tcPr>
          <w:p w14:paraId="799EA686" w14:textId="60ED3582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 w:rsidRPr="00652386">
              <w:rPr>
                <w:rFonts w:ascii="Arial" w:hAnsi="Arial" w:cs="Arial"/>
              </w:rPr>
              <w:t xml:space="preserve">Fecha: </w:t>
            </w:r>
            <w:r w:rsidR="00094D11">
              <w:rPr>
                <w:rFonts w:ascii="Arial" w:hAnsi="Arial" w:cs="Arial"/>
              </w:rPr>
              <w:t>06 de Junio de 2018</w:t>
            </w:r>
          </w:p>
        </w:tc>
        <w:tc>
          <w:tcPr>
            <w:tcW w:w="3198" w:type="dxa"/>
            <w:vAlign w:val="center"/>
          </w:tcPr>
          <w:p w14:paraId="566754DF" w14:textId="0732BC53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 w:rsidRPr="00652386">
              <w:rPr>
                <w:rFonts w:ascii="Arial" w:hAnsi="Arial" w:cs="Arial"/>
              </w:rPr>
              <w:t xml:space="preserve">Fecha: </w:t>
            </w:r>
            <w:r w:rsidR="00094D11">
              <w:rPr>
                <w:rFonts w:ascii="Arial" w:hAnsi="Arial" w:cs="Arial"/>
              </w:rPr>
              <w:t>06 de Junio de 2018</w:t>
            </w:r>
          </w:p>
        </w:tc>
      </w:tr>
      <w:tr w:rsidR="00871CF4" w:rsidRPr="00652386" w14:paraId="7C9998B9" w14:textId="77777777" w:rsidTr="00094D11">
        <w:trPr>
          <w:trHeight w:val="560"/>
        </w:trPr>
        <w:tc>
          <w:tcPr>
            <w:tcW w:w="3369" w:type="dxa"/>
            <w:vAlign w:val="center"/>
          </w:tcPr>
          <w:p w14:paraId="2430B0C4" w14:textId="77777777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 w:rsidRPr="00652386">
              <w:rPr>
                <w:rFonts w:ascii="Arial" w:hAnsi="Arial" w:cs="Arial"/>
              </w:rPr>
              <w:t>Firma:</w:t>
            </w:r>
          </w:p>
        </w:tc>
        <w:tc>
          <w:tcPr>
            <w:tcW w:w="3543" w:type="dxa"/>
            <w:vAlign w:val="center"/>
          </w:tcPr>
          <w:p w14:paraId="7AFA2418" w14:textId="77777777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 w:rsidRPr="00652386">
              <w:rPr>
                <w:rFonts w:ascii="Arial" w:hAnsi="Arial" w:cs="Arial"/>
              </w:rPr>
              <w:t>Firma:</w:t>
            </w:r>
          </w:p>
        </w:tc>
        <w:tc>
          <w:tcPr>
            <w:tcW w:w="3198" w:type="dxa"/>
            <w:vAlign w:val="center"/>
          </w:tcPr>
          <w:p w14:paraId="6947A534" w14:textId="77777777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 w:rsidRPr="00652386">
              <w:rPr>
                <w:rFonts w:ascii="Arial" w:hAnsi="Arial" w:cs="Arial"/>
              </w:rPr>
              <w:t>Firma:</w:t>
            </w:r>
          </w:p>
        </w:tc>
      </w:tr>
    </w:tbl>
    <w:p w14:paraId="2740A79C" w14:textId="77777777" w:rsidR="00A03701" w:rsidRDefault="00A03701" w:rsidP="00A45CB9">
      <w:pPr>
        <w:jc w:val="both"/>
        <w:rPr>
          <w:rFonts w:ascii="Arial" w:hAnsi="Arial" w:cs="Arial"/>
          <w:b/>
          <w:lang w:val="es-CO"/>
        </w:rPr>
      </w:pPr>
    </w:p>
    <w:p w14:paraId="766AC331" w14:textId="77777777" w:rsidR="00566159" w:rsidRDefault="00566159" w:rsidP="00A45CB9">
      <w:pPr>
        <w:jc w:val="both"/>
        <w:rPr>
          <w:rFonts w:ascii="Arial" w:hAnsi="Arial" w:cs="Arial"/>
          <w:b/>
          <w:lang w:val="es-CO"/>
        </w:rPr>
      </w:pPr>
    </w:p>
    <w:p w14:paraId="4A161043" w14:textId="77777777" w:rsidR="00D26BE4" w:rsidRPr="00E972A5" w:rsidRDefault="00D26BE4" w:rsidP="0059663E">
      <w:pPr>
        <w:jc w:val="both"/>
        <w:rPr>
          <w:rFonts w:ascii="Arial" w:hAnsi="Arial" w:cs="Arial"/>
          <w:b/>
          <w:lang w:val="es-CO"/>
        </w:rPr>
      </w:pPr>
    </w:p>
    <w:sectPr w:rsidR="00D26BE4" w:rsidRPr="00E972A5" w:rsidSect="004752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2268" w:right="1701" w:bottom="226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B39C1" w14:textId="77777777" w:rsidR="00EF3A02" w:rsidRDefault="00EF3A02">
      <w:r>
        <w:separator/>
      </w:r>
    </w:p>
  </w:endnote>
  <w:endnote w:type="continuationSeparator" w:id="0">
    <w:p w14:paraId="11A97F70" w14:textId="77777777" w:rsidR="00EF3A02" w:rsidRDefault="00EF3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7F8AD" w14:textId="77777777" w:rsidR="00625BFF" w:rsidRDefault="00625BFF" w:rsidP="00A45CB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0DBDAF2" w14:textId="77777777" w:rsidR="00625BFF" w:rsidRDefault="00625BFF" w:rsidP="00A45CB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DA687" w14:textId="77777777" w:rsidR="00625BFF" w:rsidRDefault="00625BFF" w:rsidP="00A45CB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E8FE2" w14:textId="77777777" w:rsidR="00EF3A02" w:rsidRDefault="00EF3A02">
      <w:r>
        <w:separator/>
      </w:r>
    </w:p>
  </w:footnote>
  <w:footnote w:type="continuationSeparator" w:id="0">
    <w:p w14:paraId="07064338" w14:textId="77777777" w:rsidR="00EF3A02" w:rsidRDefault="00EF3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625BFF" w:rsidRPr="00023527" w14:paraId="1AFAB249" w14:textId="77777777" w:rsidTr="00091E1F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E76AE20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</w:p>
        <w:p w14:paraId="3A02DD90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58752" behindDoc="1" locked="0" layoutInCell="1" allowOverlap="1" wp14:anchorId="2FD4B687" wp14:editId="42B51350">
                <wp:simplePos x="0" y="0"/>
                <wp:positionH relativeFrom="column">
                  <wp:posOffset>-1015365</wp:posOffset>
                </wp:positionH>
                <wp:positionV relativeFrom="paragraph">
                  <wp:posOffset>-179705</wp:posOffset>
                </wp:positionV>
                <wp:extent cx="1131570" cy="419100"/>
                <wp:effectExtent l="19050" t="0" r="0" b="0"/>
                <wp:wrapThrough wrapText="bothSides">
                  <wp:wrapPolygon edited="0">
                    <wp:start x="1818" y="0"/>
                    <wp:lineTo x="-364" y="3927"/>
                    <wp:lineTo x="-364" y="15709"/>
                    <wp:lineTo x="1455" y="20618"/>
                    <wp:lineTo x="1818" y="20618"/>
                    <wp:lineTo x="5818" y="20618"/>
                    <wp:lineTo x="17091" y="20618"/>
                    <wp:lineTo x="21455" y="19636"/>
                    <wp:lineTo x="21455" y="6873"/>
                    <wp:lineTo x="16364" y="982"/>
                    <wp:lineTo x="5818" y="0"/>
                    <wp:lineTo x="1818" y="0"/>
                  </wp:wrapPolygon>
                </wp:wrapThrough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157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/>
              <w:b/>
              <w:bCs/>
              <w:color w:val="000000"/>
            </w:rPr>
            <w:t>POLÍTICA DE LLAVES</w:t>
          </w:r>
        </w:p>
      </w:tc>
    </w:tr>
    <w:tr w:rsidR="00625BFF" w:rsidRPr="00023527" w14:paraId="7E1CD116" w14:textId="77777777" w:rsidTr="00091E1F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E964D40" w14:textId="77777777" w:rsidR="00625BFF" w:rsidRPr="00023527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023527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71E429B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EDEA2F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83DD78D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7832B30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625BFF" w:rsidRPr="00023527" w14:paraId="2CE32356" w14:textId="77777777" w:rsidTr="00091E1F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28E348D" w14:textId="77777777" w:rsidR="00625BFF" w:rsidRPr="00023527" w:rsidRDefault="00625BFF" w:rsidP="00091E1F">
          <w:pPr>
            <w:jc w:val="center"/>
            <w:rPr>
              <w:rFonts w:ascii="Arial" w:hAnsi="Arial"/>
              <w:bCs/>
              <w:color w:val="000000"/>
            </w:rPr>
          </w:pPr>
          <w:r w:rsidRPr="00023527">
            <w:rPr>
              <w:rFonts w:ascii="Arial" w:hAnsi="Arial"/>
              <w:bCs/>
              <w:color w:val="000000"/>
            </w:rPr>
            <w:t>PR-</w:t>
          </w:r>
          <w:r>
            <w:rPr>
              <w:rFonts w:ascii="Arial" w:hAnsi="Arial"/>
              <w:bCs/>
              <w:color w:val="000000"/>
            </w:rPr>
            <w:t>CL-12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482CCEF" w14:textId="77777777" w:rsidR="00625BFF" w:rsidRPr="00F446A0" w:rsidRDefault="00625BFF" w:rsidP="00091E1F">
          <w:pPr>
            <w:jc w:val="center"/>
            <w:rPr>
              <w:rFonts w:ascii="Arial" w:hAnsi="Arial"/>
              <w:bCs/>
              <w:color w:val="000000"/>
            </w:rPr>
          </w:pP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8FC99C7" w14:textId="77777777" w:rsidR="00625BFF" w:rsidRPr="00F446A0" w:rsidRDefault="00625BFF" w:rsidP="00091E1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08/01/14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DA466E6" w14:textId="77777777" w:rsidR="00625BFF" w:rsidRPr="00F446A0" w:rsidRDefault="00625BFF" w:rsidP="00091E1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02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70C45EA" w14:textId="77777777" w:rsidR="00625BFF" w:rsidRPr="00F446A0" w:rsidRDefault="00625BFF" w:rsidP="00091E1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5 de 6</w:t>
          </w:r>
        </w:p>
      </w:tc>
    </w:tr>
  </w:tbl>
  <w:p w14:paraId="20CF6180" w14:textId="77777777" w:rsidR="00625BFF" w:rsidRDefault="00625BF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625BFF" w:rsidRPr="00023527" w14:paraId="7AB5E354" w14:textId="77777777" w:rsidTr="00091E1F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71DE9D7A" w14:textId="4CA839DC" w:rsidR="00625BFF" w:rsidRPr="00F446A0" w:rsidRDefault="00D13C74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56704" behindDoc="0" locked="0" layoutInCell="1" allowOverlap="1" wp14:anchorId="146119EF" wp14:editId="37B2C59F">
                <wp:simplePos x="0" y="0"/>
                <wp:positionH relativeFrom="column">
                  <wp:posOffset>-1139825</wp:posOffset>
                </wp:positionH>
                <wp:positionV relativeFrom="paragraph">
                  <wp:posOffset>-10795</wp:posOffset>
                </wp:positionV>
                <wp:extent cx="1035050" cy="466725"/>
                <wp:effectExtent l="0" t="0" r="0" b="952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0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44C35BA" w14:textId="2E242CB9" w:rsidR="00625BFF" w:rsidRPr="00F446A0" w:rsidRDefault="00D13C74" w:rsidP="00D13C74">
          <w:pPr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color w:val="000000"/>
            </w:rPr>
            <w:t xml:space="preserve">        </w:t>
          </w:r>
          <w:r w:rsidR="00625BFF">
            <w:rPr>
              <w:rFonts w:ascii="Arial" w:hAnsi="Arial"/>
              <w:b/>
              <w:bCs/>
              <w:color w:val="000000"/>
            </w:rPr>
            <w:t>POLÍTICA DE LLAVES Y CLAVES DE ACCESO</w:t>
          </w:r>
        </w:p>
      </w:tc>
    </w:tr>
    <w:tr w:rsidR="00625BFF" w:rsidRPr="00023527" w14:paraId="3FE54BAA" w14:textId="77777777" w:rsidTr="00091E1F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DF07A6" w14:textId="77777777" w:rsidR="00625BFF" w:rsidRPr="00023527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023527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D354824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01D68F1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34FB38D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63A8056E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625BFF" w:rsidRPr="00023527" w14:paraId="291CAE42" w14:textId="77777777" w:rsidTr="00091E1F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A949884" w14:textId="0AFB7364" w:rsidR="00625BFF" w:rsidRPr="00023527" w:rsidRDefault="00C863A2" w:rsidP="00C863A2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P</w:t>
          </w:r>
          <w:r w:rsidR="005A4E88">
            <w:rPr>
              <w:rFonts w:ascii="Arial" w:hAnsi="Arial"/>
              <w:bCs/>
              <w:color w:val="000000"/>
            </w:rPr>
            <w:t>R</w:t>
          </w:r>
          <w:r w:rsidR="00625BFF" w:rsidRPr="00023527">
            <w:rPr>
              <w:rFonts w:ascii="Arial" w:hAnsi="Arial"/>
              <w:bCs/>
              <w:color w:val="000000"/>
            </w:rPr>
            <w:t>-</w:t>
          </w:r>
          <w:r>
            <w:rPr>
              <w:rFonts w:ascii="Arial" w:hAnsi="Arial"/>
              <w:bCs/>
              <w:color w:val="000000"/>
            </w:rPr>
            <w:t>PH</w:t>
          </w:r>
          <w:r w:rsidR="00F01343">
            <w:rPr>
              <w:rFonts w:ascii="Arial" w:hAnsi="Arial"/>
              <w:bCs/>
              <w:color w:val="000000"/>
            </w:rPr>
            <w:t>-</w:t>
          </w:r>
          <w:r>
            <w:rPr>
              <w:rFonts w:ascii="Arial" w:hAnsi="Arial"/>
              <w:bCs/>
              <w:color w:val="000000"/>
            </w:rPr>
            <w:t>0</w:t>
          </w:r>
          <w:r w:rsidR="005A4E88">
            <w:rPr>
              <w:rFonts w:ascii="Arial" w:hAnsi="Arial"/>
              <w:bCs/>
              <w:color w:val="000000"/>
            </w:rPr>
            <w:t>2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1ABDF0A" w14:textId="2EC1C838" w:rsidR="00625BFF" w:rsidRPr="00F446A0" w:rsidRDefault="00C863A2" w:rsidP="00091E1F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 w:cs="Arial"/>
              <w:color w:val="000000"/>
            </w:rPr>
            <w:t>08/01/14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998495E" w14:textId="61CA7801" w:rsidR="00625BFF" w:rsidRPr="00F446A0" w:rsidRDefault="00094D11" w:rsidP="00091E1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06/06</w:t>
          </w:r>
          <w:r w:rsidR="00C863A2">
            <w:rPr>
              <w:rFonts w:ascii="Arial" w:hAnsi="Arial" w:cs="Arial"/>
              <w:color w:val="000000"/>
            </w:rPr>
            <w:t>/18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3243609C" w14:textId="155DAE75" w:rsidR="00625BFF" w:rsidRPr="00F446A0" w:rsidRDefault="00C863A2" w:rsidP="00091E1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4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5DDE02C2" w14:textId="77777777" w:rsidR="00625BFF" w:rsidRPr="00F446A0" w:rsidRDefault="00625BFF" w:rsidP="00475279">
          <w:pPr>
            <w:jc w:val="center"/>
            <w:rPr>
              <w:rFonts w:ascii="Arial" w:hAnsi="Arial" w:cs="Arial"/>
              <w:color w:val="000000"/>
            </w:rPr>
          </w:pPr>
          <w:r w:rsidRPr="00475279">
            <w:rPr>
              <w:rFonts w:ascii="Arial" w:hAnsi="Arial" w:cs="Arial"/>
              <w:color w:val="000000"/>
            </w:rPr>
            <w:fldChar w:fldCharType="begin"/>
          </w:r>
          <w:r w:rsidRPr="00475279">
            <w:rPr>
              <w:rFonts w:ascii="Arial" w:hAnsi="Arial" w:cs="Arial"/>
              <w:color w:val="000000"/>
            </w:rPr>
            <w:instrText xml:space="preserve"> PAGE   \* MERGEFORMAT </w:instrText>
          </w:r>
          <w:r w:rsidRPr="00475279">
            <w:rPr>
              <w:rFonts w:ascii="Arial" w:hAnsi="Arial" w:cs="Arial"/>
              <w:color w:val="000000"/>
            </w:rPr>
            <w:fldChar w:fldCharType="separate"/>
          </w:r>
          <w:r w:rsidR="00D13C74">
            <w:rPr>
              <w:rFonts w:ascii="Arial" w:hAnsi="Arial" w:cs="Arial"/>
              <w:noProof/>
              <w:color w:val="000000"/>
            </w:rPr>
            <w:t>4</w:t>
          </w:r>
          <w:r w:rsidRPr="00475279">
            <w:rPr>
              <w:rFonts w:ascii="Arial" w:hAnsi="Arial" w:cs="Arial"/>
              <w:color w:val="000000"/>
            </w:rPr>
            <w:fldChar w:fldCharType="end"/>
          </w:r>
          <w:r>
            <w:rPr>
              <w:rFonts w:ascii="Arial" w:hAnsi="Arial" w:cs="Arial"/>
              <w:color w:val="000000"/>
            </w:rPr>
            <w:t xml:space="preserve"> de 5</w:t>
          </w:r>
        </w:p>
      </w:tc>
    </w:tr>
  </w:tbl>
  <w:p w14:paraId="4C55F563" w14:textId="77777777" w:rsidR="00625BFF" w:rsidRDefault="00625BF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625BFF" w:rsidRPr="00023527" w14:paraId="50BC21E4" w14:textId="77777777" w:rsidTr="00091E1F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EBD180C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</w:p>
        <w:p w14:paraId="27505AE7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57728" behindDoc="1" locked="0" layoutInCell="1" allowOverlap="1" wp14:anchorId="12978522" wp14:editId="60542B45">
                <wp:simplePos x="0" y="0"/>
                <wp:positionH relativeFrom="column">
                  <wp:posOffset>-1015365</wp:posOffset>
                </wp:positionH>
                <wp:positionV relativeFrom="paragraph">
                  <wp:posOffset>-179705</wp:posOffset>
                </wp:positionV>
                <wp:extent cx="1131570" cy="419100"/>
                <wp:effectExtent l="19050" t="0" r="0" b="0"/>
                <wp:wrapThrough wrapText="bothSides">
                  <wp:wrapPolygon edited="0">
                    <wp:start x="1818" y="0"/>
                    <wp:lineTo x="-364" y="3927"/>
                    <wp:lineTo x="-364" y="15709"/>
                    <wp:lineTo x="1455" y="20618"/>
                    <wp:lineTo x="1818" y="20618"/>
                    <wp:lineTo x="5818" y="20618"/>
                    <wp:lineTo x="17091" y="20618"/>
                    <wp:lineTo x="21455" y="19636"/>
                    <wp:lineTo x="21455" y="6873"/>
                    <wp:lineTo x="16364" y="982"/>
                    <wp:lineTo x="5818" y="0"/>
                    <wp:lineTo x="1818" y="0"/>
                  </wp:wrapPolygon>
                </wp:wrapThrough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157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/>
              <w:b/>
              <w:bCs/>
              <w:color w:val="000000"/>
            </w:rPr>
            <w:t>POLÍTICA DE LLAVES</w:t>
          </w:r>
        </w:p>
      </w:tc>
    </w:tr>
    <w:tr w:rsidR="00625BFF" w:rsidRPr="00023527" w14:paraId="3E67EBF9" w14:textId="77777777" w:rsidTr="00091E1F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C6CF6BA" w14:textId="77777777" w:rsidR="00625BFF" w:rsidRPr="00023527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023527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B4221AC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312B71A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0071E56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3C23A46E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625BFF" w:rsidRPr="00023527" w14:paraId="65137B94" w14:textId="77777777" w:rsidTr="00091E1F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3D48B65" w14:textId="77777777" w:rsidR="00625BFF" w:rsidRPr="00023527" w:rsidRDefault="00625BFF" w:rsidP="00091E1F">
          <w:pPr>
            <w:jc w:val="center"/>
            <w:rPr>
              <w:rFonts w:ascii="Arial" w:hAnsi="Arial"/>
              <w:bCs/>
              <w:color w:val="000000"/>
            </w:rPr>
          </w:pPr>
          <w:r w:rsidRPr="00023527">
            <w:rPr>
              <w:rFonts w:ascii="Arial" w:hAnsi="Arial"/>
              <w:bCs/>
              <w:color w:val="000000"/>
            </w:rPr>
            <w:t>PR-</w:t>
          </w:r>
          <w:r>
            <w:rPr>
              <w:rFonts w:ascii="Arial" w:hAnsi="Arial"/>
              <w:bCs/>
              <w:color w:val="000000"/>
            </w:rPr>
            <w:t>CL-12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BF476A8" w14:textId="77777777" w:rsidR="00625BFF" w:rsidRPr="00F446A0" w:rsidRDefault="00625BFF" w:rsidP="00091E1F">
          <w:pPr>
            <w:jc w:val="center"/>
            <w:rPr>
              <w:rFonts w:ascii="Arial" w:hAnsi="Arial"/>
              <w:bCs/>
              <w:color w:val="000000"/>
            </w:rPr>
          </w:pP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C790A7B" w14:textId="77777777" w:rsidR="00625BFF" w:rsidRPr="00F446A0" w:rsidRDefault="00625BFF" w:rsidP="00091E1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08/01/14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A940FD5" w14:textId="77777777" w:rsidR="00625BFF" w:rsidRPr="00F446A0" w:rsidRDefault="00625BFF" w:rsidP="00091E1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02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1D306806" w14:textId="77777777" w:rsidR="00625BFF" w:rsidRPr="00F446A0" w:rsidRDefault="00625BFF" w:rsidP="00091E1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1 de 5</w:t>
          </w:r>
        </w:p>
      </w:tc>
    </w:tr>
  </w:tbl>
  <w:p w14:paraId="3778CEF5" w14:textId="77777777" w:rsidR="00625BFF" w:rsidRDefault="00625BF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5608B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E9EADA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name w:val="WW8Num3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3" w15:restartNumberingAfterBreak="0">
    <w:nsid w:val="00000002"/>
    <w:multiLevelType w:val="multilevel"/>
    <w:tmpl w:val="00000002"/>
    <w:name w:val="WW8Num1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4" w15:restartNumberingAfterBreak="0">
    <w:nsid w:val="00000003"/>
    <w:multiLevelType w:val="multilevel"/>
    <w:tmpl w:val="00000003"/>
    <w:name w:val="WW8Num2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5" w15:restartNumberingAfterBreak="0">
    <w:nsid w:val="001132BC"/>
    <w:multiLevelType w:val="hybridMultilevel"/>
    <w:tmpl w:val="1BE450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C75F9"/>
    <w:multiLevelType w:val="hybridMultilevel"/>
    <w:tmpl w:val="606ED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E6E64"/>
    <w:multiLevelType w:val="hybridMultilevel"/>
    <w:tmpl w:val="29D66560"/>
    <w:lvl w:ilvl="0" w:tplc="DCFC421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94F51"/>
    <w:multiLevelType w:val="multilevel"/>
    <w:tmpl w:val="D5FCB834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  <w:rPr>
        <w:b w:val="0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9" w15:restartNumberingAfterBreak="0">
    <w:nsid w:val="20C31FE5"/>
    <w:multiLevelType w:val="hybridMultilevel"/>
    <w:tmpl w:val="B2BC8C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01BE1"/>
    <w:multiLevelType w:val="multilevel"/>
    <w:tmpl w:val="B1D25D0C"/>
    <w:lvl w:ilvl="0">
      <w:start w:val="1"/>
      <w:numFmt w:val="bullet"/>
      <w:lvlText w:val=""/>
      <w:legacy w:legacy="1" w:legacySpace="0" w:legacyIndent="720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1" w15:restartNumberingAfterBreak="0">
    <w:nsid w:val="27C56C2E"/>
    <w:multiLevelType w:val="hybridMultilevel"/>
    <w:tmpl w:val="76F63A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C42E3"/>
    <w:multiLevelType w:val="hybridMultilevel"/>
    <w:tmpl w:val="543604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D514B"/>
    <w:multiLevelType w:val="hybridMultilevel"/>
    <w:tmpl w:val="E14E2A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C3474"/>
    <w:multiLevelType w:val="multilevel"/>
    <w:tmpl w:val="E50C9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8685E"/>
    <w:multiLevelType w:val="hybridMultilevel"/>
    <w:tmpl w:val="28EE9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64A63"/>
    <w:multiLevelType w:val="hybridMultilevel"/>
    <w:tmpl w:val="068A22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53B53"/>
    <w:multiLevelType w:val="hybridMultilevel"/>
    <w:tmpl w:val="1F10E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F3B87"/>
    <w:multiLevelType w:val="hybridMultilevel"/>
    <w:tmpl w:val="E50C9D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60C1"/>
    <w:multiLevelType w:val="multilevel"/>
    <w:tmpl w:val="FCA2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0" w15:restartNumberingAfterBreak="0">
    <w:nsid w:val="368A79CF"/>
    <w:multiLevelType w:val="multilevel"/>
    <w:tmpl w:val="B1D25D0C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1" w15:restartNumberingAfterBreak="0">
    <w:nsid w:val="3E64357A"/>
    <w:multiLevelType w:val="hybridMultilevel"/>
    <w:tmpl w:val="B1D001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4379D"/>
    <w:multiLevelType w:val="multilevel"/>
    <w:tmpl w:val="FCA2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3" w15:restartNumberingAfterBreak="0">
    <w:nsid w:val="51255141"/>
    <w:multiLevelType w:val="multilevel"/>
    <w:tmpl w:val="D42295C0"/>
    <w:lvl w:ilvl="0">
      <w:start w:val="1"/>
      <w:numFmt w:val="none"/>
      <w:lvlText w:val="4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4" w15:restartNumberingAfterBreak="0">
    <w:nsid w:val="51C403C5"/>
    <w:multiLevelType w:val="multilevel"/>
    <w:tmpl w:val="B1D25D0C"/>
    <w:lvl w:ilvl="0">
      <w:start w:val="1"/>
      <w:numFmt w:val="bullet"/>
      <w:lvlText w:val=""/>
      <w:legacy w:legacy="1" w:legacySpace="0" w:legacyIndent="720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5" w15:restartNumberingAfterBreak="0">
    <w:nsid w:val="52C3558C"/>
    <w:multiLevelType w:val="hybridMultilevel"/>
    <w:tmpl w:val="31620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D2FF3"/>
    <w:multiLevelType w:val="hybridMultilevel"/>
    <w:tmpl w:val="E438FD30"/>
    <w:lvl w:ilvl="0" w:tplc="798E9C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E4B39"/>
    <w:multiLevelType w:val="hybridMultilevel"/>
    <w:tmpl w:val="B20882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03D5A"/>
    <w:multiLevelType w:val="hybridMultilevel"/>
    <w:tmpl w:val="F21A8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16"/>
  </w:num>
  <w:num w:numId="9">
    <w:abstractNumId w:val="27"/>
  </w:num>
  <w:num w:numId="10">
    <w:abstractNumId w:val="24"/>
  </w:num>
  <w:num w:numId="11">
    <w:abstractNumId w:val="10"/>
  </w:num>
  <w:num w:numId="12">
    <w:abstractNumId w:val="13"/>
  </w:num>
  <w:num w:numId="13">
    <w:abstractNumId w:val="0"/>
  </w:num>
  <w:num w:numId="14">
    <w:abstractNumId w:val="28"/>
  </w:num>
  <w:num w:numId="15">
    <w:abstractNumId w:val="21"/>
  </w:num>
  <w:num w:numId="16">
    <w:abstractNumId w:val="18"/>
  </w:num>
  <w:num w:numId="17">
    <w:abstractNumId w:val="14"/>
  </w:num>
  <w:num w:numId="18">
    <w:abstractNumId w:val="26"/>
  </w:num>
  <w:num w:numId="19">
    <w:abstractNumId w:val="22"/>
  </w:num>
  <w:num w:numId="20">
    <w:abstractNumId w:val="23"/>
  </w:num>
  <w:num w:numId="21">
    <w:abstractNumId w:val="25"/>
  </w:num>
  <w:num w:numId="22">
    <w:abstractNumId w:val="12"/>
  </w:num>
  <w:num w:numId="23">
    <w:abstractNumId w:val="6"/>
  </w:num>
  <w:num w:numId="24">
    <w:abstractNumId w:val="17"/>
  </w:num>
  <w:num w:numId="25">
    <w:abstractNumId w:val="5"/>
  </w:num>
  <w:num w:numId="26">
    <w:abstractNumId w:val="9"/>
  </w:num>
  <w:num w:numId="27">
    <w:abstractNumId w:val="7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CA7"/>
    <w:rsid w:val="000331E9"/>
    <w:rsid w:val="0003706B"/>
    <w:rsid w:val="00091E1F"/>
    <w:rsid w:val="00094D11"/>
    <w:rsid w:val="000D142B"/>
    <w:rsid w:val="00236631"/>
    <w:rsid w:val="002641D9"/>
    <w:rsid w:val="002709CE"/>
    <w:rsid w:val="00271279"/>
    <w:rsid w:val="003800E6"/>
    <w:rsid w:val="003B67E7"/>
    <w:rsid w:val="003F4E3E"/>
    <w:rsid w:val="004024AB"/>
    <w:rsid w:val="00436032"/>
    <w:rsid w:val="00440D4A"/>
    <w:rsid w:val="00445224"/>
    <w:rsid w:val="004550FB"/>
    <w:rsid w:val="00475279"/>
    <w:rsid w:val="004A6771"/>
    <w:rsid w:val="004B35A1"/>
    <w:rsid w:val="0053586C"/>
    <w:rsid w:val="00566159"/>
    <w:rsid w:val="005731AE"/>
    <w:rsid w:val="0059663E"/>
    <w:rsid w:val="005A4E88"/>
    <w:rsid w:val="005C1A7D"/>
    <w:rsid w:val="005F13FE"/>
    <w:rsid w:val="005F6CA7"/>
    <w:rsid w:val="00625BFF"/>
    <w:rsid w:val="00676E60"/>
    <w:rsid w:val="00692840"/>
    <w:rsid w:val="00696FF6"/>
    <w:rsid w:val="006D4076"/>
    <w:rsid w:val="006F4821"/>
    <w:rsid w:val="0070201D"/>
    <w:rsid w:val="00722FF7"/>
    <w:rsid w:val="00726992"/>
    <w:rsid w:val="007856FC"/>
    <w:rsid w:val="007926D6"/>
    <w:rsid w:val="00796131"/>
    <w:rsid w:val="007E2C70"/>
    <w:rsid w:val="00871CF4"/>
    <w:rsid w:val="008E71D3"/>
    <w:rsid w:val="00907413"/>
    <w:rsid w:val="009219E9"/>
    <w:rsid w:val="0093544A"/>
    <w:rsid w:val="00953CD8"/>
    <w:rsid w:val="00995019"/>
    <w:rsid w:val="009B313D"/>
    <w:rsid w:val="009D3FEC"/>
    <w:rsid w:val="009F47C5"/>
    <w:rsid w:val="00A03701"/>
    <w:rsid w:val="00A04788"/>
    <w:rsid w:val="00A052A2"/>
    <w:rsid w:val="00A129DC"/>
    <w:rsid w:val="00A4561C"/>
    <w:rsid w:val="00A45CB9"/>
    <w:rsid w:val="00A616D7"/>
    <w:rsid w:val="00A767C1"/>
    <w:rsid w:val="00A9033D"/>
    <w:rsid w:val="00AC06F8"/>
    <w:rsid w:val="00B36E8C"/>
    <w:rsid w:val="00B471BF"/>
    <w:rsid w:val="00BE005B"/>
    <w:rsid w:val="00C03B52"/>
    <w:rsid w:val="00C30B63"/>
    <w:rsid w:val="00C863A2"/>
    <w:rsid w:val="00C90DB5"/>
    <w:rsid w:val="00C922B7"/>
    <w:rsid w:val="00CC129F"/>
    <w:rsid w:val="00CE0096"/>
    <w:rsid w:val="00D13C74"/>
    <w:rsid w:val="00D26BE4"/>
    <w:rsid w:val="00DF46D6"/>
    <w:rsid w:val="00E248E0"/>
    <w:rsid w:val="00E45AA4"/>
    <w:rsid w:val="00E627C7"/>
    <w:rsid w:val="00E676A2"/>
    <w:rsid w:val="00E74841"/>
    <w:rsid w:val="00E92B32"/>
    <w:rsid w:val="00EC0DEB"/>
    <w:rsid w:val="00ED424F"/>
    <w:rsid w:val="00ED4482"/>
    <w:rsid w:val="00EE5148"/>
    <w:rsid w:val="00EE59D6"/>
    <w:rsid w:val="00EF2BF5"/>
    <w:rsid w:val="00EF3A02"/>
    <w:rsid w:val="00F00F47"/>
    <w:rsid w:val="00F01343"/>
    <w:rsid w:val="00F5467C"/>
    <w:rsid w:val="00FB27F9"/>
    <w:rsid w:val="00FE53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B35068"/>
  <w15:docId w15:val="{A75DD4E1-C788-4C00-AB40-A315DFD3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4E3"/>
    <w:rPr>
      <w:sz w:val="24"/>
      <w:szCs w:val="24"/>
    </w:rPr>
  </w:style>
  <w:style w:type="paragraph" w:styleId="Ttulo1">
    <w:name w:val="heading 1"/>
    <w:basedOn w:val="Normal"/>
    <w:next w:val="Normal"/>
    <w:qFormat/>
    <w:rsid w:val="00413E6A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0"/>
      <w:szCs w:val="20"/>
      <w:lang w:val="en-US" w:eastAsia="es-CO"/>
    </w:rPr>
  </w:style>
  <w:style w:type="paragraph" w:styleId="Ttulo2">
    <w:name w:val="heading 2"/>
    <w:basedOn w:val="Normal"/>
    <w:next w:val="Normal"/>
    <w:qFormat/>
    <w:rsid w:val="00413E6A"/>
    <w:pPr>
      <w:keepNext/>
      <w:autoSpaceDE w:val="0"/>
      <w:autoSpaceDN w:val="0"/>
      <w:adjustRightInd w:val="0"/>
      <w:jc w:val="center"/>
      <w:outlineLvl w:val="1"/>
    </w:pPr>
    <w:rPr>
      <w:rFonts w:ascii="Arial" w:hAnsi="Arial" w:cs="Arial"/>
      <w:b/>
      <w:bCs/>
      <w:sz w:val="20"/>
      <w:szCs w:val="1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15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ED6A0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D6A0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5CFD"/>
  </w:style>
  <w:style w:type="paragraph" w:customStyle="1" w:styleId="Textopredeterminado">
    <w:name w:val="Texto predeterminado"/>
    <w:basedOn w:val="Normal"/>
    <w:rsid w:val="005E6AB8"/>
    <w:rPr>
      <w:rFonts w:ascii="Arial" w:hAnsi="Arial"/>
      <w:b/>
      <w:bCs/>
      <w:szCs w:val="20"/>
      <w:lang w:val="en-US"/>
    </w:rPr>
  </w:style>
  <w:style w:type="character" w:customStyle="1" w:styleId="InitialStyle">
    <w:name w:val="InitialStyle"/>
    <w:rsid w:val="005E6AB8"/>
    <w:rPr>
      <w:rFonts w:ascii="Arial" w:hAnsi="Arial"/>
      <w:color w:val="auto"/>
      <w:spacing w:val="0"/>
      <w:sz w:val="24"/>
    </w:rPr>
  </w:style>
  <w:style w:type="paragraph" w:styleId="Puesto">
    <w:name w:val="Title"/>
    <w:basedOn w:val="Normal"/>
    <w:qFormat/>
    <w:rsid w:val="0066738A"/>
    <w:pPr>
      <w:jc w:val="center"/>
    </w:pPr>
    <w:rPr>
      <w:rFonts w:ascii="Arial" w:hAnsi="Arial" w:cs="Arial"/>
      <w:b/>
      <w:bCs/>
    </w:rPr>
  </w:style>
  <w:style w:type="paragraph" w:styleId="Sangra2detindependiente">
    <w:name w:val="Body Text Indent 2"/>
    <w:basedOn w:val="Normal"/>
    <w:rsid w:val="0066738A"/>
    <w:pPr>
      <w:ind w:firstLine="360"/>
      <w:jc w:val="both"/>
    </w:pPr>
    <w:rPr>
      <w:rFonts w:ascii="Arial" w:hAnsi="Arial"/>
      <w:szCs w:val="20"/>
      <w:lang w:val="es-CO"/>
    </w:rPr>
  </w:style>
  <w:style w:type="paragraph" w:styleId="Lista2">
    <w:name w:val="List 2"/>
    <w:basedOn w:val="Normal"/>
    <w:rsid w:val="0091771D"/>
    <w:pPr>
      <w:ind w:left="566" w:hanging="283"/>
    </w:pPr>
  </w:style>
  <w:style w:type="paragraph" w:styleId="Listaconvietas">
    <w:name w:val="List Bullet"/>
    <w:basedOn w:val="Normal"/>
    <w:rsid w:val="0091771D"/>
    <w:pPr>
      <w:numPr>
        <w:numId w:val="1"/>
      </w:numPr>
    </w:pPr>
  </w:style>
  <w:style w:type="paragraph" w:styleId="Textoindependiente">
    <w:name w:val="Body Text"/>
    <w:basedOn w:val="Normal"/>
    <w:rsid w:val="0091771D"/>
    <w:pPr>
      <w:spacing w:after="120"/>
    </w:pPr>
  </w:style>
  <w:style w:type="paragraph" w:customStyle="1" w:styleId="Encabezamiento">
    <w:name w:val="Encabezamiento"/>
    <w:basedOn w:val="Normal"/>
    <w:rsid w:val="00D654F3"/>
    <w:pPr>
      <w:tabs>
        <w:tab w:val="center" w:pos="4986"/>
        <w:tab w:val="right" w:pos="9972"/>
      </w:tabs>
      <w:autoSpaceDE w:val="0"/>
      <w:autoSpaceDN w:val="0"/>
      <w:adjustRightInd w:val="0"/>
    </w:pPr>
    <w:rPr>
      <w:sz w:val="20"/>
    </w:rPr>
  </w:style>
  <w:style w:type="paragraph" w:customStyle="1" w:styleId="Estndar">
    <w:name w:val="Estándar"/>
    <w:rsid w:val="00D654F3"/>
    <w:pPr>
      <w:autoSpaceDE w:val="0"/>
      <w:autoSpaceDN w:val="0"/>
      <w:adjustRightInd w:val="0"/>
    </w:pPr>
    <w:rPr>
      <w:szCs w:val="24"/>
      <w:lang w:val="es-ES"/>
    </w:rPr>
  </w:style>
  <w:style w:type="character" w:styleId="Textoennegrita">
    <w:name w:val="Strong"/>
    <w:qFormat/>
    <w:rsid w:val="001702FB"/>
    <w:rPr>
      <w:b/>
      <w:bCs/>
    </w:rPr>
  </w:style>
  <w:style w:type="paragraph" w:styleId="NormalWeb">
    <w:name w:val="Normal (Web)"/>
    <w:basedOn w:val="Normal"/>
    <w:rsid w:val="001702FB"/>
    <w:pPr>
      <w:spacing w:before="100" w:beforeAutospacing="1" w:after="100" w:afterAutospacing="1"/>
    </w:pPr>
    <w:rPr>
      <w:lang w:val="es-CO" w:eastAsia="es-CO"/>
    </w:rPr>
  </w:style>
  <w:style w:type="paragraph" w:customStyle="1" w:styleId="PARRAFO1">
    <w:name w:val="PARRAFO.1"/>
    <w:next w:val="Normal"/>
    <w:rsid w:val="00A12C7D"/>
    <w:pPr>
      <w:jc w:val="both"/>
    </w:pPr>
    <w:rPr>
      <w:noProof/>
      <w:sz w:val="24"/>
      <w:lang w:val="en-US" w:eastAsia="en-US"/>
    </w:rPr>
  </w:style>
  <w:style w:type="character" w:customStyle="1" w:styleId="EncabezadoCar">
    <w:name w:val="Encabezado Car"/>
    <w:link w:val="Encabezado"/>
    <w:rsid w:val="00C05133"/>
    <w:rPr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unhideWhenUsed/>
    <w:rsid w:val="009D3F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3FEC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D3FEC"/>
    <w:rPr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3FE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D3FEC"/>
    <w:rPr>
      <w:b/>
      <w:bCs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3F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3FEC"/>
    <w:rPr>
      <w:rFonts w:ascii="Tahoma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A6771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1140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DE COMPRAS</vt:lpstr>
    </vt:vector>
  </TitlesOfParts>
  <Company>SATEXCO</Company>
  <LinksUpToDate>false</LinksUpToDate>
  <CharactersWithSpaces>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DE COMPRAS</dc:title>
  <dc:creator>jcastaneda</dc:creator>
  <cp:lastModifiedBy>ZFIP-SIG</cp:lastModifiedBy>
  <cp:revision>3</cp:revision>
  <cp:lastPrinted>2016-04-19T13:51:00Z</cp:lastPrinted>
  <dcterms:created xsi:type="dcterms:W3CDTF">2018-06-06T21:23:00Z</dcterms:created>
  <dcterms:modified xsi:type="dcterms:W3CDTF">2020-01-29T13:22:00Z</dcterms:modified>
</cp:coreProperties>
</file>