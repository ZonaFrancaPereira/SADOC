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2898FC" w14:textId="20E44D47" w:rsidR="000C2318" w:rsidRPr="000C2318" w:rsidRDefault="000C2318" w:rsidP="000C2318">
      <w:pPr>
        <w:pStyle w:val="Ttulo1"/>
        <w:jc w:val="left"/>
        <w:rPr>
          <w:rFonts w:ascii="Arial" w:hAnsi="Arial" w:cs="Arial"/>
          <w:szCs w:val="24"/>
        </w:rPr>
      </w:pPr>
      <w:bookmarkStart w:id="0" w:name="_Toc514406821"/>
      <w:r>
        <w:rPr>
          <w:rFonts w:ascii="Arial" w:hAnsi="Arial" w:cs="Arial"/>
          <w:szCs w:val="24"/>
        </w:rPr>
        <w:t>1</w:t>
      </w:r>
      <w:r w:rsidRPr="002D28D6">
        <w:rPr>
          <w:rFonts w:ascii="Arial" w:hAnsi="Arial" w:cs="Arial"/>
          <w:szCs w:val="24"/>
        </w:rPr>
        <w:t xml:space="preserve">. </w:t>
      </w:r>
      <w:r w:rsidRPr="000C2318">
        <w:rPr>
          <w:rFonts w:ascii="Arial" w:hAnsi="Arial" w:cs="Arial"/>
          <w:szCs w:val="24"/>
        </w:rPr>
        <w:t>OBJETIVOS</w:t>
      </w:r>
      <w:bookmarkEnd w:id="0"/>
    </w:p>
    <w:p w14:paraId="2A81D96F" w14:textId="77777777" w:rsidR="000C2318" w:rsidRPr="002D28D6" w:rsidRDefault="000C2318" w:rsidP="000C2318">
      <w:pPr>
        <w:spacing w:after="0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527F41A7" w14:textId="72C94303" w:rsidR="000C2318" w:rsidRPr="00D74CC9" w:rsidRDefault="000C2318" w:rsidP="000C2318">
      <w:pPr>
        <w:pStyle w:val="Ttulo2"/>
        <w:rPr>
          <w:rFonts w:cs="Arial"/>
          <w:b w:val="0"/>
          <w:sz w:val="24"/>
          <w:szCs w:val="24"/>
        </w:rPr>
      </w:pPr>
      <w:bookmarkStart w:id="1" w:name="_Toc441949377"/>
      <w:bookmarkStart w:id="2" w:name="_Toc471563018"/>
      <w:bookmarkStart w:id="3" w:name="_Toc486078526"/>
      <w:bookmarkStart w:id="4" w:name="_Toc514406822"/>
      <w:r>
        <w:rPr>
          <w:rFonts w:cs="Arial"/>
          <w:b w:val="0"/>
          <w:sz w:val="24"/>
          <w:szCs w:val="24"/>
        </w:rPr>
        <w:t xml:space="preserve">1.1. </w:t>
      </w:r>
      <w:r w:rsidRPr="00D74CC9">
        <w:rPr>
          <w:rFonts w:cs="Arial"/>
          <w:b w:val="0"/>
          <w:sz w:val="24"/>
          <w:szCs w:val="24"/>
        </w:rPr>
        <w:t xml:space="preserve">Objetivo </w:t>
      </w:r>
      <w:bookmarkEnd w:id="1"/>
      <w:bookmarkEnd w:id="2"/>
      <w:bookmarkEnd w:id="3"/>
      <w:bookmarkEnd w:id="4"/>
      <w:r>
        <w:rPr>
          <w:rFonts w:cs="Arial"/>
          <w:b w:val="0"/>
          <w:sz w:val="24"/>
          <w:szCs w:val="24"/>
        </w:rPr>
        <w:t>General</w:t>
      </w:r>
    </w:p>
    <w:p w14:paraId="770684B2" w14:textId="77777777" w:rsidR="000C2318" w:rsidRDefault="000C2318" w:rsidP="000C2318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CFBC79A" w14:textId="69FC452B" w:rsidR="000C2318" w:rsidRDefault="000C2318" w:rsidP="000C2318">
      <w:pPr>
        <w:spacing w:line="276" w:lineRule="auto"/>
        <w:jc w:val="both"/>
        <w:rPr>
          <w:rFonts w:cs="Arial"/>
          <w:b/>
          <w:sz w:val="24"/>
          <w:szCs w:val="24"/>
        </w:rPr>
      </w:pPr>
      <w:r w:rsidRPr="00D74CC9">
        <w:rPr>
          <w:rFonts w:ascii="Arial" w:hAnsi="Arial" w:cs="Arial"/>
          <w:sz w:val="24"/>
          <w:szCs w:val="24"/>
        </w:rPr>
        <w:t xml:space="preserve">Establecer los procedimientos y acciones que deben realizar las personas que laboran </w:t>
      </w:r>
      <w:r>
        <w:rPr>
          <w:rFonts w:ascii="Arial" w:hAnsi="Arial" w:cs="Arial"/>
          <w:sz w:val="24"/>
          <w:szCs w:val="24"/>
        </w:rPr>
        <w:t xml:space="preserve">y visitan </w:t>
      </w:r>
      <w:r w:rsidRPr="00D74CC9"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z w:val="24"/>
          <w:szCs w:val="24"/>
        </w:rPr>
        <w:t>s instalaciones de la</w:t>
      </w:r>
      <w:r w:rsidRPr="00D74CC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ZONA FRANCA INTERNACIONAL DE PEREIRA </w:t>
      </w:r>
      <w:r w:rsidRPr="00D74CC9">
        <w:rPr>
          <w:rFonts w:ascii="Arial" w:hAnsi="Arial" w:cs="Arial"/>
          <w:sz w:val="24"/>
          <w:szCs w:val="24"/>
        </w:rPr>
        <w:t>para prevenir o afrontar una situación de emergencia, con el fin de organizar el control de la misma, evitar pérdidas humanas, materiales y económicas, haciendo uso de los recursos existentes en las instalaciones.</w:t>
      </w:r>
      <w:bookmarkStart w:id="5" w:name="_Toc441949378"/>
      <w:bookmarkStart w:id="6" w:name="_Toc471563019"/>
      <w:bookmarkStart w:id="7" w:name="_Toc486078527"/>
    </w:p>
    <w:p w14:paraId="0225125A" w14:textId="77777777" w:rsidR="000C2318" w:rsidRDefault="000C2318" w:rsidP="000C2318">
      <w:pPr>
        <w:rPr>
          <w:rFonts w:cs="Arial"/>
          <w:b/>
          <w:sz w:val="24"/>
          <w:szCs w:val="24"/>
        </w:rPr>
      </w:pPr>
    </w:p>
    <w:p w14:paraId="633DAB09" w14:textId="20DA18F5" w:rsidR="000C2318" w:rsidRPr="00D74CC9" w:rsidRDefault="000C2318" w:rsidP="000C2318">
      <w:pPr>
        <w:pStyle w:val="Ttulo2"/>
        <w:rPr>
          <w:rFonts w:cs="Arial"/>
          <w:b w:val="0"/>
          <w:sz w:val="24"/>
          <w:szCs w:val="24"/>
        </w:rPr>
      </w:pPr>
      <w:bookmarkStart w:id="8" w:name="_Toc514406823"/>
      <w:r>
        <w:rPr>
          <w:rFonts w:cs="Arial"/>
          <w:b w:val="0"/>
          <w:sz w:val="24"/>
          <w:szCs w:val="24"/>
        </w:rPr>
        <w:t xml:space="preserve">1.2. </w:t>
      </w:r>
      <w:r w:rsidRPr="00D74CC9">
        <w:rPr>
          <w:rFonts w:cs="Arial"/>
          <w:b w:val="0"/>
          <w:sz w:val="24"/>
          <w:szCs w:val="24"/>
        </w:rPr>
        <w:t xml:space="preserve">Objetivo </w:t>
      </w:r>
      <w:bookmarkEnd w:id="5"/>
      <w:bookmarkEnd w:id="6"/>
      <w:r w:rsidRPr="00D74CC9">
        <w:rPr>
          <w:rFonts w:cs="Arial"/>
          <w:b w:val="0"/>
          <w:sz w:val="24"/>
          <w:szCs w:val="24"/>
        </w:rPr>
        <w:t>Específicos</w:t>
      </w:r>
      <w:bookmarkEnd w:id="7"/>
      <w:bookmarkEnd w:id="8"/>
    </w:p>
    <w:p w14:paraId="4FD755C8" w14:textId="77777777" w:rsidR="000C2318" w:rsidRPr="00D74CC9" w:rsidRDefault="000C2318" w:rsidP="000C2318">
      <w:pPr>
        <w:rPr>
          <w:rFonts w:ascii="Arial" w:hAnsi="Arial" w:cs="Arial"/>
          <w:sz w:val="24"/>
          <w:szCs w:val="24"/>
        </w:rPr>
      </w:pPr>
    </w:p>
    <w:p w14:paraId="1302BE83" w14:textId="77777777" w:rsidR="000C2318" w:rsidRPr="00D74CC9" w:rsidRDefault="000C2318" w:rsidP="000C2318">
      <w:pPr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D74CC9">
        <w:rPr>
          <w:rFonts w:ascii="Arial" w:hAnsi="Arial" w:cs="Arial"/>
          <w:sz w:val="24"/>
          <w:szCs w:val="24"/>
        </w:rPr>
        <w:t xml:space="preserve">Conocer e identificar los riesgos tanto internos como externas, según su origen (natural, tecnológico y antrópico) para determinar la Vulnerabilidad de la </w:t>
      </w:r>
      <w:r>
        <w:rPr>
          <w:rFonts w:ascii="Arial" w:hAnsi="Arial" w:cs="Arial"/>
          <w:sz w:val="24"/>
          <w:szCs w:val="24"/>
        </w:rPr>
        <w:t>Zona Franca</w:t>
      </w:r>
      <w:r w:rsidRPr="00D74CC9">
        <w:rPr>
          <w:rFonts w:ascii="Arial" w:hAnsi="Arial" w:cs="Arial"/>
          <w:sz w:val="24"/>
          <w:szCs w:val="24"/>
        </w:rPr>
        <w:t>.</w:t>
      </w:r>
    </w:p>
    <w:p w14:paraId="6B536DCC" w14:textId="77777777" w:rsidR="000C2318" w:rsidRPr="00D74CC9" w:rsidRDefault="000C2318" w:rsidP="000C2318">
      <w:pPr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D74CC9">
        <w:rPr>
          <w:rFonts w:ascii="Arial" w:hAnsi="Arial" w:cs="Arial"/>
          <w:sz w:val="24"/>
          <w:szCs w:val="24"/>
        </w:rPr>
        <w:t>Implementar y desarrollar el Plan Preparación, Atención y Respuesta ante emergencias, acorde a las necesidades.</w:t>
      </w:r>
    </w:p>
    <w:p w14:paraId="7AA80C83" w14:textId="77777777" w:rsidR="000C2318" w:rsidRPr="002E4382" w:rsidRDefault="000C2318" w:rsidP="000C2318">
      <w:pPr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E4382">
        <w:rPr>
          <w:rFonts w:ascii="Arial" w:hAnsi="Arial" w:cs="Arial"/>
          <w:sz w:val="24"/>
          <w:szCs w:val="24"/>
        </w:rPr>
        <w:t xml:space="preserve">Reducir </w:t>
      </w:r>
      <w:r w:rsidRPr="002E4382">
        <w:rPr>
          <w:rFonts w:ascii="Arial" w:hAnsi="Arial" w:cs="Arial"/>
          <w:sz w:val="24"/>
          <w:szCs w:val="24"/>
          <w:lang w:val="es-CO"/>
        </w:rPr>
        <w:t>los daños al recurso humano, al medio ambiente y bienes materiales de la Zona Franca, en caso de eventuales emergencias.</w:t>
      </w:r>
    </w:p>
    <w:p w14:paraId="1BF502E4" w14:textId="77777777" w:rsidR="000C2318" w:rsidRPr="002E4382" w:rsidRDefault="000C2318" w:rsidP="000C2318">
      <w:pPr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2E4382">
        <w:rPr>
          <w:rFonts w:ascii="Arial" w:hAnsi="Arial" w:cs="Arial"/>
          <w:sz w:val="24"/>
          <w:szCs w:val="24"/>
        </w:rPr>
        <w:t>Diseñar los procedimientos operativos normalizados para cada situación de emergencia, basada en el análisis de vulnerabilidad.</w:t>
      </w:r>
    </w:p>
    <w:p w14:paraId="217C9DB3" w14:textId="77777777" w:rsidR="000C2318" w:rsidRPr="002E4382" w:rsidRDefault="000C2318" w:rsidP="000C2318">
      <w:pPr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2E4382">
        <w:rPr>
          <w:rFonts w:ascii="Arial" w:hAnsi="Arial" w:cs="Arial"/>
          <w:sz w:val="24"/>
          <w:szCs w:val="24"/>
        </w:rPr>
        <w:t>Crear, capacitar y entrenar a la Brigada de Emergencias para que colabore con la prevención, atención y preparación de emergencias.</w:t>
      </w:r>
    </w:p>
    <w:p w14:paraId="44BAB0B2" w14:textId="77777777" w:rsidR="000C2318" w:rsidRPr="002E4382" w:rsidRDefault="000C2318" w:rsidP="000C2318">
      <w:pPr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2E4382">
        <w:rPr>
          <w:rFonts w:ascii="Arial" w:hAnsi="Arial" w:cs="Arial"/>
          <w:sz w:val="24"/>
          <w:szCs w:val="24"/>
        </w:rPr>
        <w:t>Evaluar el tiempo de reacción y acción, coordinada por la Brigada de Emergencias y Coordinadores de evacuación para orientar la movilización y salida de los ocupantes de las instalaciones, en caso de emergencia.</w:t>
      </w:r>
    </w:p>
    <w:p w14:paraId="4919803E" w14:textId="77777777" w:rsidR="000C2318" w:rsidRPr="002E4382" w:rsidRDefault="000C2318" w:rsidP="000C2318">
      <w:pPr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2E4382">
        <w:rPr>
          <w:rFonts w:ascii="Arial" w:hAnsi="Arial" w:cs="Arial"/>
          <w:sz w:val="24"/>
          <w:szCs w:val="24"/>
        </w:rPr>
        <w:t xml:space="preserve">Coordinar la intervención de los grupos internos de respuesta (Comité Operativo de Emergencias y Brigada de Emergencias), así como los organismos externos de socorro (Bomberos, </w:t>
      </w:r>
      <w:proofErr w:type="spellStart"/>
      <w:r w:rsidRPr="002E4382">
        <w:rPr>
          <w:rFonts w:ascii="Arial" w:hAnsi="Arial" w:cs="Arial"/>
          <w:sz w:val="24"/>
          <w:szCs w:val="24"/>
        </w:rPr>
        <w:t>Ponalsar</w:t>
      </w:r>
      <w:proofErr w:type="spellEnd"/>
      <w:r w:rsidRPr="002E4382">
        <w:rPr>
          <w:rFonts w:ascii="Arial" w:hAnsi="Arial" w:cs="Arial"/>
          <w:sz w:val="24"/>
          <w:szCs w:val="24"/>
        </w:rPr>
        <w:t>, Cruz Roja, Defensa Civil, Grupos Privados de Socorro).</w:t>
      </w:r>
    </w:p>
    <w:p w14:paraId="7259B3B8" w14:textId="77777777" w:rsidR="000C2318" w:rsidRPr="002E4382" w:rsidRDefault="000C2318" w:rsidP="000C2318">
      <w:pPr>
        <w:numPr>
          <w:ilvl w:val="0"/>
          <w:numId w:val="4"/>
        </w:numPr>
        <w:tabs>
          <w:tab w:val="left" w:pos="-720"/>
          <w:tab w:val="left" w:pos="0"/>
        </w:tabs>
        <w:suppressAutoHyphens/>
        <w:spacing w:after="0" w:line="276" w:lineRule="auto"/>
        <w:jc w:val="both"/>
        <w:rPr>
          <w:rFonts w:ascii="Arial" w:hAnsi="Arial" w:cs="Arial"/>
          <w:spacing w:val="-3"/>
          <w:sz w:val="24"/>
          <w:szCs w:val="24"/>
        </w:rPr>
      </w:pPr>
      <w:r w:rsidRPr="002E4382">
        <w:rPr>
          <w:rFonts w:ascii="Arial" w:hAnsi="Arial" w:cs="Arial"/>
          <w:spacing w:val="-3"/>
          <w:sz w:val="24"/>
          <w:szCs w:val="24"/>
        </w:rPr>
        <w:t>Establecer los procedimientos a seguir en caso de emergencia que garanticen la salida oportuna y segura del personal que labora en cada una de las áreas de Zona Franca.</w:t>
      </w:r>
    </w:p>
    <w:p w14:paraId="76509AF1" w14:textId="77777777" w:rsidR="000C2318" w:rsidRPr="002E4382" w:rsidRDefault="000C2318" w:rsidP="000C2318">
      <w:pPr>
        <w:numPr>
          <w:ilvl w:val="0"/>
          <w:numId w:val="4"/>
        </w:numPr>
        <w:tabs>
          <w:tab w:val="left" w:pos="-720"/>
          <w:tab w:val="left" w:pos="0"/>
        </w:tabs>
        <w:suppressAutoHyphens/>
        <w:spacing w:after="0" w:line="276" w:lineRule="auto"/>
        <w:jc w:val="both"/>
        <w:rPr>
          <w:rFonts w:ascii="Arial" w:hAnsi="Arial" w:cs="Arial"/>
          <w:spacing w:val="-3"/>
          <w:sz w:val="24"/>
          <w:szCs w:val="24"/>
        </w:rPr>
      </w:pPr>
      <w:r w:rsidRPr="002E4382">
        <w:rPr>
          <w:rFonts w:ascii="Arial" w:hAnsi="Arial" w:cs="Arial"/>
          <w:spacing w:val="-3"/>
          <w:sz w:val="24"/>
          <w:szCs w:val="24"/>
        </w:rPr>
        <w:lastRenderedPageBreak/>
        <w:t>Definir el sistema de alarma a utilizar y el significado de dicha señal, para una oportuna reacción por parte de todos los empleados y visitantes.</w:t>
      </w:r>
    </w:p>
    <w:p w14:paraId="0D550E8F" w14:textId="77777777" w:rsidR="000C2318" w:rsidRPr="002E4382" w:rsidRDefault="000C2318" w:rsidP="000C2318">
      <w:pPr>
        <w:numPr>
          <w:ilvl w:val="0"/>
          <w:numId w:val="4"/>
        </w:numPr>
        <w:tabs>
          <w:tab w:val="left" w:pos="-720"/>
          <w:tab w:val="left" w:pos="0"/>
        </w:tabs>
        <w:suppressAutoHyphens/>
        <w:spacing w:after="0" w:line="276" w:lineRule="auto"/>
        <w:jc w:val="both"/>
        <w:rPr>
          <w:rFonts w:ascii="Arial" w:hAnsi="Arial" w:cs="Arial"/>
          <w:spacing w:val="-3"/>
          <w:sz w:val="24"/>
          <w:szCs w:val="24"/>
        </w:rPr>
      </w:pPr>
      <w:r w:rsidRPr="002E4382">
        <w:rPr>
          <w:rFonts w:ascii="Arial" w:hAnsi="Arial" w:cs="Arial"/>
          <w:spacing w:val="-3"/>
          <w:sz w:val="24"/>
          <w:szCs w:val="24"/>
        </w:rPr>
        <w:t>Establecer las rutas de evacuación para cada una de las áreas de la Zona Franca, así como el punto de reunión final y conteo del personal.</w:t>
      </w:r>
    </w:p>
    <w:p w14:paraId="131C32EF" w14:textId="77777777" w:rsidR="000C2318" w:rsidRPr="002E4382" w:rsidRDefault="000C2318" w:rsidP="000C2318">
      <w:pPr>
        <w:numPr>
          <w:ilvl w:val="0"/>
          <w:numId w:val="4"/>
        </w:numPr>
        <w:tabs>
          <w:tab w:val="left" w:pos="-720"/>
          <w:tab w:val="left" w:pos="0"/>
        </w:tabs>
        <w:suppressAutoHyphens/>
        <w:spacing w:after="0" w:line="276" w:lineRule="auto"/>
        <w:jc w:val="both"/>
        <w:rPr>
          <w:rFonts w:ascii="Arial" w:hAnsi="Arial" w:cs="Arial"/>
          <w:spacing w:val="-3"/>
          <w:sz w:val="24"/>
          <w:szCs w:val="24"/>
        </w:rPr>
      </w:pPr>
      <w:r w:rsidRPr="002E4382">
        <w:rPr>
          <w:rFonts w:ascii="Arial" w:hAnsi="Arial" w:cs="Arial"/>
          <w:spacing w:val="-3"/>
          <w:sz w:val="24"/>
          <w:szCs w:val="24"/>
        </w:rPr>
        <w:t>Garantizar la rápida identificación de las rutas de salida y desplazamiento en casos de emergencia, mediante una adecuada señalización de las vías internas y externas de la Zona Franca.</w:t>
      </w:r>
    </w:p>
    <w:p w14:paraId="3BDAAA08" w14:textId="77777777" w:rsidR="000C2318" w:rsidRPr="002E4382" w:rsidRDefault="000C2318" w:rsidP="000C2318">
      <w:pPr>
        <w:numPr>
          <w:ilvl w:val="0"/>
          <w:numId w:val="4"/>
        </w:numPr>
        <w:tabs>
          <w:tab w:val="left" w:pos="-720"/>
          <w:tab w:val="left" w:pos="0"/>
        </w:tabs>
        <w:suppressAutoHyphens/>
        <w:spacing w:after="0" w:line="276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E4382">
        <w:rPr>
          <w:rFonts w:ascii="Arial" w:hAnsi="Arial" w:cs="Arial"/>
          <w:sz w:val="24"/>
          <w:szCs w:val="24"/>
        </w:rPr>
        <w:t>P</w:t>
      </w:r>
      <w:r w:rsidRPr="002E4382">
        <w:rPr>
          <w:rFonts w:ascii="Arial" w:hAnsi="Arial" w:cs="Arial"/>
          <w:sz w:val="24"/>
          <w:szCs w:val="24"/>
          <w:lang w:val="es-CO"/>
        </w:rPr>
        <w:t>reparar, programar y realizar simulacros de emergencia para verificar la eficiencia del plan de emergencias.</w:t>
      </w:r>
    </w:p>
    <w:p w14:paraId="4EB9B904" w14:textId="77777777" w:rsidR="000C2318" w:rsidRPr="00D74CC9" w:rsidRDefault="000C2318" w:rsidP="000C2318">
      <w:pPr>
        <w:numPr>
          <w:ilvl w:val="0"/>
          <w:numId w:val="4"/>
        </w:numPr>
        <w:tabs>
          <w:tab w:val="left" w:pos="-720"/>
          <w:tab w:val="left" w:pos="0"/>
        </w:tabs>
        <w:suppressAutoHyphens/>
        <w:spacing w:after="0" w:line="276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D74CC9">
        <w:rPr>
          <w:rFonts w:ascii="Arial" w:hAnsi="Arial" w:cs="Arial"/>
          <w:sz w:val="24"/>
          <w:szCs w:val="24"/>
          <w:lang w:val="es-CO"/>
        </w:rPr>
        <w:t xml:space="preserve">Retroalimentar a cada uno de los grupos establecidos en el Plan de Preparación Atención y Respuesta ante emergencias, después de cada práctica, para mejorar en los futuros simulacros.   </w:t>
      </w:r>
    </w:p>
    <w:p w14:paraId="0A8D9933" w14:textId="1901F841" w:rsidR="00591829" w:rsidRPr="000C2318" w:rsidRDefault="00591829" w:rsidP="00EF31EF">
      <w:pPr>
        <w:tabs>
          <w:tab w:val="num" w:pos="360"/>
        </w:tabs>
        <w:spacing w:after="0"/>
        <w:contextualSpacing/>
        <w:jc w:val="both"/>
        <w:rPr>
          <w:rFonts w:ascii="Arial" w:hAnsi="Arial" w:cs="Arial"/>
          <w:b/>
          <w:lang w:val="es-CO"/>
        </w:rPr>
      </w:pPr>
    </w:p>
    <w:p w14:paraId="2479EDD5" w14:textId="64C766A3" w:rsidR="000C2318" w:rsidRPr="00D74CC9" w:rsidRDefault="000C2318" w:rsidP="000C2318">
      <w:pPr>
        <w:pStyle w:val="Ttulo1"/>
        <w:jc w:val="left"/>
        <w:rPr>
          <w:rFonts w:ascii="Arial" w:hAnsi="Arial" w:cs="Arial"/>
          <w:szCs w:val="24"/>
        </w:rPr>
      </w:pPr>
      <w:bookmarkStart w:id="9" w:name="_Toc397413810"/>
      <w:bookmarkStart w:id="10" w:name="_Toc441949375"/>
      <w:bookmarkStart w:id="11" w:name="_Toc461826307"/>
      <w:bookmarkStart w:id="12" w:name="_Toc471563016"/>
      <w:bookmarkStart w:id="13" w:name="_Toc486078524"/>
      <w:r>
        <w:rPr>
          <w:rFonts w:ascii="Arial" w:hAnsi="Arial" w:cs="Arial"/>
          <w:szCs w:val="24"/>
        </w:rPr>
        <w:t xml:space="preserve">2. </w:t>
      </w:r>
      <w:r w:rsidRPr="00D74CC9">
        <w:rPr>
          <w:rFonts w:ascii="Arial" w:hAnsi="Arial" w:cs="Arial"/>
          <w:szCs w:val="24"/>
        </w:rPr>
        <w:t>ALCANCE</w:t>
      </w:r>
      <w:bookmarkEnd w:id="9"/>
      <w:bookmarkEnd w:id="10"/>
      <w:bookmarkEnd w:id="11"/>
      <w:bookmarkEnd w:id="12"/>
      <w:bookmarkEnd w:id="13"/>
    </w:p>
    <w:p w14:paraId="74A5D659" w14:textId="77777777" w:rsidR="000C2318" w:rsidRPr="00D74CC9" w:rsidRDefault="000C2318" w:rsidP="000C2318">
      <w:pPr>
        <w:jc w:val="center"/>
        <w:rPr>
          <w:rFonts w:ascii="Arial" w:hAnsi="Arial" w:cs="Arial"/>
          <w:b/>
          <w:sz w:val="24"/>
          <w:szCs w:val="24"/>
        </w:rPr>
      </w:pPr>
    </w:p>
    <w:p w14:paraId="191D0999" w14:textId="703FEFCF" w:rsidR="000C2318" w:rsidRPr="00D74CC9" w:rsidRDefault="000C2318" w:rsidP="000C231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74CC9">
        <w:rPr>
          <w:rFonts w:ascii="Arial" w:hAnsi="Arial" w:cs="Arial"/>
          <w:sz w:val="24"/>
          <w:szCs w:val="24"/>
        </w:rPr>
        <w:t xml:space="preserve">El presente documento está orientado a cubrir todo el personal administrativo, operativo y personal externo que permanezca dentro de las instalaciones de la </w:t>
      </w:r>
      <w:r>
        <w:rPr>
          <w:rFonts w:ascii="Arial" w:hAnsi="Arial" w:cs="Arial"/>
          <w:sz w:val="24"/>
          <w:szCs w:val="24"/>
        </w:rPr>
        <w:t>ZONA FRANCA INTERNACIONAL DE PEREIRA</w:t>
      </w:r>
      <w:r w:rsidR="00010C7E">
        <w:rPr>
          <w:rFonts w:ascii="Arial" w:hAnsi="Arial" w:cs="Arial"/>
          <w:sz w:val="24"/>
          <w:szCs w:val="24"/>
        </w:rPr>
        <w:t>.</w:t>
      </w:r>
    </w:p>
    <w:p w14:paraId="07BAD82E" w14:textId="77777777" w:rsidR="002D1B54" w:rsidRDefault="002D1B54" w:rsidP="002D1B54">
      <w:pPr>
        <w:rPr>
          <w:lang w:eastAsia="ar-SA"/>
        </w:rPr>
      </w:pPr>
    </w:p>
    <w:p w14:paraId="40A7368F" w14:textId="54341F92" w:rsidR="000C2318" w:rsidRDefault="000C2318" w:rsidP="000C0795">
      <w:pPr>
        <w:pStyle w:val="Ttulo1"/>
        <w:jc w:val="left"/>
        <w:rPr>
          <w:rFonts w:ascii="Arial" w:hAnsi="Arial" w:cs="Arial"/>
          <w:szCs w:val="24"/>
        </w:rPr>
      </w:pPr>
      <w:r w:rsidRPr="000C2318">
        <w:rPr>
          <w:rFonts w:ascii="Arial" w:hAnsi="Arial" w:cs="Arial"/>
          <w:szCs w:val="24"/>
        </w:rPr>
        <w:t>3. RESPONSABLES</w:t>
      </w:r>
    </w:p>
    <w:p w14:paraId="6EAC00CC" w14:textId="77777777" w:rsidR="000C2318" w:rsidRDefault="000C2318" w:rsidP="000C2318">
      <w:pPr>
        <w:rPr>
          <w:lang w:eastAsia="ar-SA"/>
        </w:rPr>
      </w:pPr>
    </w:p>
    <w:p w14:paraId="14CF82C3" w14:textId="0B66603C" w:rsidR="000C2318" w:rsidRDefault="000C2318" w:rsidP="000C2318">
      <w:pPr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>Dirección de Gestión Administrativa, es responsable en conjunto con la Auxiliar de Seguridad y Salud en el Trabajo de la implementación del presente documento en todas las áreas de la organización.</w:t>
      </w:r>
    </w:p>
    <w:p w14:paraId="38985901" w14:textId="0670107A" w:rsidR="000C2318" w:rsidRPr="000C2318" w:rsidRDefault="000C2318" w:rsidP="000C2318">
      <w:pPr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>Todos los Colaboradores serán responsables de conocer el presente documento, así como de</w:t>
      </w:r>
      <w:r w:rsidR="004D291C">
        <w:rPr>
          <w:rFonts w:ascii="Arial" w:hAnsi="Arial" w:cs="Arial"/>
          <w:sz w:val="24"/>
          <w:szCs w:val="24"/>
          <w:lang w:eastAsia="ar-SA"/>
        </w:rPr>
        <w:t xml:space="preserve"> la</w:t>
      </w:r>
      <w:r>
        <w:rPr>
          <w:rFonts w:ascii="Arial" w:hAnsi="Arial" w:cs="Arial"/>
          <w:sz w:val="24"/>
          <w:szCs w:val="24"/>
          <w:lang w:eastAsia="ar-SA"/>
        </w:rPr>
        <w:t xml:space="preserve"> participación activa del proceso de implementación.</w:t>
      </w:r>
    </w:p>
    <w:p w14:paraId="41B254C6" w14:textId="08804735" w:rsidR="00C432C0" w:rsidRDefault="00C432C0" w:rsidP="00C432C0">
      <w:pPr>
        <w:pStyle w:val="Ttulo1"/>
        <w:numPr>
          <w:ilvl w:val="0"/>
          <w:numId w:val="0"/>
        </w:numPr>
        <w:jc w:val="both"/>
        <w:rPr>
          <w:rFonts w:ascii="Calibri" w:eastAsia="Calibri" w:hAnsi="Calibri"/>
          <w:b w:val="0"/>
          <w:sz w:val="22"/>
          <w:szCs w:val="22"/>
        </w:rPr>
      </w:pPr>
    </w:p>
    <w:p w14:paraId="147E5817" w14:textId="21A9B0F1" w:rsidR="00F97018" w:rsidRPr="002D28D6" w:rsidRDefault="004D292F" w:rsidP="00C432C0">
      <w:pPr>
        <w:pStyle w:val="Ttulo1"/>
        <w:numPr>
          <w:ilvl w:val="0"/>
          <w:numId w:val="0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4. </w:t>
      </w:r>
      <w:r w:rsidR="00F97018" w:rsidRPr="002D28D6">
        <w:rPr>
          <w:rFonts w:ascii="Arial" w:hAnsi="Arial" w:cs="Arial"/>
          <w:szCs w:val="24"/>
        </w:rPr>
        <w:t>POLIT</w:t>
      </w:r>
      <w:r w:rsidR="00E25BA3">
        <w:rPr>
          <w:rFonts w:ascii="Arial" w:hAnsi="Arial" w:cs="Arial"/>
          <w:szCs w:val="24"/>
        </w:rPr>
        <w:t>ICA DE PREPARACIÓN ATENCIÓ</w:t>
      </w:r>
      <w:r w:rsidR="00F97018" w:rsidRPr="002D28D6">
        <w:rPr>
          <w:rFonts w:ascii="Arial" w:hAnsi="Arial" w:cs="Arial"/>
          <w:szCs w:val="24"/>
        </w:rPr>
        <w:t>N Y RESPUESTA ANTE</w:t>
      </w:r>
      <w:r w:rsidR="002D28D6">
        <w:rPr>
          <w:rFonts w:ascii="Arial" w:hAnsi="Arial" w:cs="Arial"/>
          <w:szCs w:val="24"/>
        </w:rPr>
        <w:t xml:space="preserve"> </w:t>
      </w:r>
      <w:r w:rsidR="00F97018" w:rsidRPr="002D28D6">
        <w:rPr>
          <w:rFonts w:ascii="Arial" w:hAnsi="Arial" w:cs="Arial"/>
          <w:szCs w:val="24"/>
        </w:rPr>
        <w:t>EMERGENCIAS</w:t>
      </w:r>
    </w:p>
    <w:p w14:paraId="4E0636B5" w14:textId="77777777" w:rsidR="00F97018" w:rsidRDefault="00F97018" w:rsidP="00F97018">
      <w:pPr>
        <w:pStyle w:val="Textoindependiente"/>
        <w:rPr>
          <w:rFonts w:ascii="Arial" w:hAnsi="Arial" w:cs="Arial"/>
          <w:lang w:val="es-ES_tradnl"/>
        </w:rPr>
      </w:pPr>
    </w:p>
    <w:p w14:paraId="5F6D9B1D" w14:textId="72208150" w:rsidR="00F97018" w:rsidRPr="003410A5" w:rsidRDefault="00F97018" w:rsidP="004C2CCD">
      <w:pPr>
        <w:pStyle w:val="Textoindependiente"/>
        <w:rPr>
          <w:rFonts w:ascii="Arial" w:hAnsi="Arial" w:cs="Arial"/>
          <w:sz w:val="24"/>
          <w:szCs w:val="24"/>
        </w:rPr>
      </w:pPr>
      <w:r w:rsidRPr="003410A5">
        <w:rPr>
          <w:rFonts w:ascii="Arial" w:hAnsi="Arial" w:cs="Arial"/>
          <w:sz w:val="24"/>
          <w:szCs w:val="24"/>
        </w:rPr>
        <w:t xml:space="preserve">Para la </w:t>
      </w:r>
      <w:r w:rsidRPr="008C3B2D">
        <w:rPr>
          <w:rFonts w:ascii="Arial" w:hAnsi="Arial" w:cs="Arial"/>
          <w:sz w:val="24"/>
          <w:szCs w:val="24"/>
        </w:rPr>
        <w:t xml:space="preserve">Zona Franca Internacional de </w:t>
      </w:r>
      <w:r w:rsidR="002D28D6" w:rsidRPr="008C3B2D">
        <w:rPr>
          <w:rFonts w:ascii="Arial" w:hAnsi="Arial" w:cs="Arial"/>
          <w:sz w:val="24"/>
          <w:szCs w:val="24"/>
        </w:rPr>
        <w:t>Pereira es</w:t>
      </w:r>
      <w:r w:rsidRPr="003410A5">
        <w:rPr>
          <w:rFonts w:ascii="Arial" w:hAnsi="Arial" w:cs="Arial"/>
          <w:sz w:val="24"/>
          <w:szCs w:val="24"/>
        </w:rPr>
        <w:t xml:space="preserve"> un compromiso y una necesidad garantizar un óptimo nivel de seguridad para todos los ocupantes y usuarios en sus instalaciones, así como crear, reforzar y mantener una actitud positiva hacia la </w:t>
      </w:r>
      <w:r w:rsidR="002D28D6">
        <w:rPr>
          <w:rFonts w:ascii="Arial" w:hAnsi="Arial" w:cs="Arial"/>
          <w:sz w:val="24"/>
          <w:szCs w:val="24"/>
        </w:rPr>
        <w:t>preparación, atención y respuesta ante</w:t>
      </w:r>
      <w:r w:rsidRPr="003410A5">
        <w:rPr>
          <w:rFonts w:ascii="Arial" w:hAnsi="Arial" w:cs="Arial"/>
          <w:sz w:val="24"/>
          <w:szCs w:val="24"/>
        </w:rPr>
        <w:t xml:space="preserve"> emergencias.</w:t>
      </w:r>
    </w:p>
    <w:p w14:paraId="0AE48DD1" w14:textId="77777777" w:rsidR="00F97018" w:rsidRPr="003410A5" w:rsidRDefault="00F97018" w:rsidP="004C2CCD">
      <w:pPr>
        <w:pStyle w:val="Textoindependiente"/>
        <w:rPr>
          <w:rFonts w:ascii="Arial" w:hAnsi="Arial" w:cs="Arial"/>
          <w:sz w:val="24"/>
          <w:szCs w:val="24"/>
        </w:rPr>
      </w:pPr>
    </w:p>
    <w:p w14:paraId="7D213C13" w14:textId="77777777" w:rsidR="00F97018" w:rsidRPr="003410A5" w:rsidRDefault="00F97018" w:rsidP="004C2CCD">
      <w:pPr>
        <w:pStyle w:val="Textoindependien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 razón de lo anterior, la e</w:t>
      </w:r>
      <w:r w:rsidRPr="003410A5">
        <w:rPr>
          <w:rFonts w:ascii="Arial" w:hAnsi="Arial" w:cs="Arial"/>
          <w:sz w:val="24"/>
          <w:szCs w:val="24"/>
        </w:rPr>
        <w:t>ntidad ha implementado el presente documento que contempla los procedimientos de actuación y operación segura y suministrar los recursos necesarios para la prevención y control de eventos internos, externos o naturales que puedan ocurrir.</w:t>
      </w:r>
    </w:p>
    <w:p w14:paraId="7F0AAB18" w14:textId="77777777" w:rsidR="00F97018" w:rsidRPr="003410A5" w:rsidRDefault="00F97018" w:rsidP="004C2CCD">
      <w:pPr>
        <w:pStyle w:val="Textoindependiente"/>
        <w:rPr>
          <w:rFonts w:ascii="Arial" w:hAnsi="Arial" w:cs="Arial"/>
          <w:sz w:val="24"/>
          <w:szCs w:val="24"/>
        </w:rPr>
      </w:pPr>
    </w:p>
    <w:p w14:paraId="5752C435" w14:textId="7274A1C5" w:rsidR="00F97018" w:rsidRPr="003410A5" w:rsidRDefault="00B604B6" w:rsidP="004C2CCD">
      <w:pPr>
        <w:pStyle w:val="Textodecuerpo2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Es de</w:t>
      </w:r>
      <w:r w:rsidR="00F97018" w:rsidRPr="003410A5">
        <w:rPr>
          <w:b w:val="0"/>
          <w:sz w:val="24"/>
          <w:szCs w:val="24"/>
        </w:rPr>
        <w:t xml:space="preserve"> resaltar que el compromiso y responsabilidad será de todas la</w:t>
      </w:r>
      <w:r w:rsidR="00F97018">
        <w:rPr>
          <w:b w:val="0"/>
          <w:sz w:val="24"/>
          <w:szCs w:val="24"/>
        </w:rPr>
        <w:t>s personas involucradas con la e</w:t>
      </w:r>
      <w:r w:rsidR="00F97018" w:rsidRPr="003410A5">
        <w:rPr>
          <w:b w:val="0"/>
          <w:sz w:val="24"/>
          <w:szCs w:val="24"/>
        </w:rPr>
        <w:t>ntidad, quienes tendrán la función de velar por su seguridad y la de sus compañeros, manteniendo un ambiente de trabajo seguro y reportando cualquier novedad que se presente.</w:t>
      </w:r>
    </w:p>
    <w:p w14:paraId="1D3E1546" w14:textId="77777777" w:rsidR="00F97018" w:rsidRPr="003410A5" w:rsidRDefault="00F97018" w:rsidP="004C2CC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1C2E71B" w14:textId="653720BE" w:rsidR="00F97018" w:rsidRPr="003410A5" w:rsidRDefault="00F97018" w:rsidP="004C2CC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dirección de la e</w:t>
      </w:r>
      <w:r w:rsidRPr="003410A5">
        <w:rPr>
          <w:rFonts w:ascii="Arial" w:hAnsi="Arial" w:cs="Arial"/>
          <w:sz w:val="24"/>
          <w:szCs w:val="24"/>
        </w:rPr>
        <w:t xml:space="preserve">ntidad se compromete a dar todo su apoyo y colaboración para la implantación de la Política de </w:t>
      </w:r>
      <w:r w:rsidR="002D28D6">
        <w:rPr>
          <w:rFonts w:ascii="Arial" w:hAnsi="Arial" w:cs="Arial"/>
          <w:sz w:val="24"/>
          <w:szCs w:val="24"/>
        </w:rPr>
        <w:t>Preparación, Atención y Respuesta ante</w:t>
      </w:r>
      <w:r w:rsidRPr="003410A5">
        <w:rPr>
          <w:rFonts w:ascii="Arial" w:hAnsi="Arial" w:cs="Arial"/>
          <w:sz w:val="24"/>
          <w:szCs w:val="24"/>
        </w:rPr>
        <w:t xml:space="preserve"> Emergencias aquí expuestas, incluyendo los recursos humanos, técnicos y administrativos necesarios.</w:t>
      </w:r>
    </w:p>
    <w:p w14:paraId="5D28FE5A" w14:textId="77777777" w:rsidR="00F97018" w:rsidRPr="003410A5" w:rsidRDefault="00F97018" w:rsidP="004C2CCD">
      <w:pP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3410A5">
        <w:rPr>
          <w:rFonts w:ascii="Arial" w:hAnsi="Arial" w:cs="Arial"/>
          <w:color w:val="000000"/>
          <w:sz w:val="24"/>
          <w:szCs w:val="24"/>
        </w:rPr>
        <w:t>Los objetivos de nuestra política de administración de emergencias se enmarcan en:</w:t>
      </w:r>
    </w:p>
    <w:p w14:paraId="08B2B32B" w14:textId="77777777" w:rsidR="00F97018" w:rsidRPr="003410A5" w:rsidRDefault="00F97018" w:rsidP="006D27FB">
      <w:pPr>
        <w:numPr>
          <w:ilvl w:val="0"/>
          <w:numId w:val="2"/>
        </w:numPr>
        <w:suppressAutoHyphens/>
        <w:spacing w:after="0"/>
        <w:jc w:val="both"/>
        <w:rPr>
          <w:rFonts w:ascii="Arial" w:hAnsi="Arial" w:cs="Arial"/>
          <w:color w:val="000000"/>
          <w:sz w:val="24"/>
          <w:szCs w:val="24"/>
          <w:lang w:val="es-MX"/>
        </w:rPr>
      </w:pPr>
      <w:r w:rsidRPr="003410A5">
        <w:rPr>
          <w:rFonts w:ascii="Arial" w:hAnsi="Arial" w:cs="Arial"/>
          <w:color w:val="000000"/>
          <w:sz w:val="24"/>
          <w:szCs w:val="24"/>
          <w:lang w:val="es-MX"/>
        </w:rPr>
        <w:t>Dar seguridad a los empleados y visitantes</w:t>
      </w:r>
      <w:r>
        <w:rPr>
          <w:rFonts w:ascii="Arial" w:hAnsi="Arial" w:cs="Arial"/>
          <w:color w:val="000000"/>
          <w:sz w:val="24"/>
          <w:szCs w:val="24"/>
          <w:lang w:val="es-MX"/>
        </w:rPr>
        <w:t>.</w:t>
      </w:r>
    </w:p>
    <w:p w14:paraId="4A901E62" w14:textId="6DC0CD0C" w:rsidR="00F97018" w:rsidRPr="003410A5" w:rsidRDefault="00F97018" w:rsidP="006D27FB">
      <w:pPr>
        <w:numPr>
          <w:ilvl w:val="0"/>
          <w:numId w:val="2"/>
        </w:numPr>
        <w:suppressAutoHyphens/>
        <w:spacing w:after="0"/>
        <w:jc w:val="both"/>
        <w:rPr>
          <w:rFonts w:ascii="Arial" w:hAnsi="Arial" w:cs="Arial"/>
          <w:color w:val="000000"/>
          <w:sz w:val="24"/>
          <w:szCs w:val="24"/>
          <w:lang w:val="es-MX"/>
        </w:rPr>
      </w:pPr>
      <w:r w:rsidRPr="003410A5">
        <w:rPr>
          <w:rFonts w:ascii="Arial" w:hAnsi="Arial" w:cs="Arial"/>
          <w:color w:val="000000"/>
          <w:sz w:val="24"/>
          <w:szCs w:val="24"/>
          <w:lang w:val="es-MX"/>
        </w:rPr>
        <w:t>Mejorar el nivel de s</w:t>
      </w:r>
      <w:r>
        <w:rPr>
          <w:rFonts w:ascii="Arial" w:hAnsi="Arial" w:cs="Arial"/>
          <w:color w:val="000000"/>
          <w:sz w:val="24"/>
          <w:szCs w:val="24"/>
          <w:lang w:val="es-MX"/>
        </w:rPr>
        <w:t xml:space="preserve">eguridad en la comunidad de la </w:t>
      </w:r>
      <w:r w:rsidR="002551A1">
        <w:rPr>
          <w:rFonts w:ascii="Arial" w:hAnsi="Arial" w:cs="Arial"/>
          <w:color w:val="000000"/>
          <w:sz w:val="24"/>
          <w:szCs w:val="24"/>
          <w:lang w:val="es-MX"/>
        </w:rPr>
        <w:t>Zona Franca de P</w:t>
      </w:r>
      <w:r w:rsidR="002D28D6">
        <w:rPr>
          <w:rFonts w:ascii="Arial" w:hAnsi="Arial" w:cs="Arial"/>
          <w:color w:val="000000"/>
          <w:sz w:val="24"/>
          <w:szCs w:val="24"/>
          <w:lang w:val="es-MX"/>
        </w:rPr>
        <w:t>ereira</w:t>
      </w:r>
      <w:r w:rsidRPr="003410A5">
        <w:rPr>
          <w:rFonts w:ascii="Arial" w:hAnsi="Arial" w:cs="Arial"/>
          <w:color w:val="000000"/>
          <w:sz w:val="24"/>
          <w:szCs w:val="24"/>
          <w:lang w:val="es-MX"/>
        </w:rPr>
        <w:t xml:space="preserve"> y sus vecinos</w:t>
      </w:r>
      <w:r>
        <w:rPr>
          <w:rFonts w:ascii="Arial" w:hAnsi="Arial" w:cs="Arial"/>
          <w:color w:val="000000"/>
          <w:sz w:val="24"/>
          <w:szCs w:val="24"/>
          <w:lang w:val="es-MX"/>
        </w:rPr>
        <w:t>.</w:t>
      </w:r>
    </w:p>
    <w:p w14:paraId="15EA846C" w14:textId="77777777" w:rsidR="00F97018" w:rsidRPr="003410A5" w:rsidRDefault="00F97018" w:rsidP="006D27FB">
      <w:pPr>
        <w:numPr>
          <w:ilvl w:val="0"/>
          <w:numId w:val="2"/>
        </w:numPr>
        <w:suppressAutoHyphens/>
        <w:spacing w:after="0"/>
        <w:jc w:val="both"/>
        <w:rPr>
          <w:rFonts w:ascii="Arial" w:hAnsi="Arial" w:cs="Arial"/>
          <w:color w:val="000000"/>
          <w:sz w:val="24"/>
          <w:szCs w:val="24"/>
          <w:lang w:val="es-MX"/>
        </w:rPr>
      </w:pPr>
      <w:r w:rsidRPr="003410A5">
        <w:rPr>
          <w:rFonts w:ascii="Arial" w:hAnsi="Arial" w:cs="Arial"/>
          <w:color w:val="000000"/>
          <w:sz w:val="24"/>
          <w:szCs w:val="24"/>
          <w:lang w:val="es-MX"/>
        </w:rPr>
        <w:t>Proteger bienes y activ</w:t>
      </w:r>
      <w:r>
        <w:rPr>
          <w:rFonts w:ascii="Arial" w:hAnsi="Arial" w:cs="Arial"/>
          <w:color w:val="000000"/>
          <w:sz w:val="24"/>
          <w:szCs w:val="24"/>
          <w:lang w:val="es-MX"/>
        </w:rPr>
        <w:t>os, a través de acciones en la e</w:t>
      </w:r>
      <w:r w:rsidRPr="003410A5">
        <w:rPr>
          <w:rFonts w:ascii="Arial" w:hAnsi="Arial" w:cs="Arial"/>
          <w:color w:val="000000"/>
          <w:sz w:val="24"/>
          <w:szCs w:val="24"/>
          <w:lang w:val="es-MX"/>
        </w:rPr>
        <w:t xml:space="preserve">ntidad o cediendo a una </w:t>
      </w:r>
      <w:r>
        <w:rPr>
          <w:rFonts w:ascii="Arial" w:hAnsi="Arial" w:cs="Arial"/>
          <w:color w:val="000000"/>
          <w:sz w:val="24"/>
          <w:szCs w:val="24"/>
          <w:lang w:val="es-MX"/>
        </w:rPr>
        <w:t xml:space="preserve">  e</w:t>
      </w:r>
      <w:r w:rsidRPr="003410A5">
        <w:rPr>
          <w:rFonts w:ascii="Arial" w:hAnsi="Arial" w:cs="Arial"/>
          <w:color w:val="000000"/>
          <w:sz w:val="24"/>
          <w:szCs w:val="24"/>
          <w:lang w:val="es-MX"/>
        </w:rPr>
        <w:t>ntidad aseguradora</w:t>
      </w:r>
      <w:r>
        <w:rPr>
          <w:rFonts w:ascii="Arial" w:hAnsi="Arial" w:cs="Arial"/>
          <w:color w:val="000000"/>
          <w:sz w:val="24"/>
          <w:szCs w:val="24"/>
          <w:lang w:val="es-MX"/>
        </w:rPr>
        <w:t>.</w:t>
      </w:r>
    </w:p>
    <w:p w14:paraId="60E6EF82" w14:textId="77777777" w:rsidR="00F97018" w:rsidRPr="003410A5" w:rsidRDefault="00F97018" w:rsidP="006D27FB">
      <w:pPr>
        <w:numPr>
          <w:ilvl w:val="0"/>
          <w:numId w:val="2"/>
        </w:numPr>
        <w:suppressAutoHyphens/>
        <w:spacing w:after="0"/>
        <w:jc w:val="both"/>
        <w:rPr>
          <w:rFonts w:ascii="Arial" w:hAnsi="Arial" w:cs="Arial"/>
          <w:color w:val="000000"/>
          <w:sz w:val="24"/>
          <w:szCs w:val="24"/>
          <w:lang w:val="es-MX"/>
        </w:rPr>
      </w:pPr>
      <w:r w:rsidRPr="003410A5">
        <w:rPr>
          <w:rFonts w:ascii="Arial" w:hAnsi="Arial" w:cs="Arial"/>
          <w:color w:val="000000"/>
          <w:sz w:val="24"/>
          <w:szCs w:val="24"/>
          <w:lang w:val="es-MX"/>
        </w:rPr>
        <w:t>Asegurar la continuidad de la operación.</w:t>
      </w:r>
    </w:p>
    <w:p w14:paraId="167F4AFC" w14:textId="77777777" w:rsidR="00F97018" w:rsidRPr="003410A5" w:rsidRDefault="00F97018" w:rsidP="006D27FB">
      <w:pPr>
        <w:numPr>
          <w:ilvl w:val="0"/>
          <w:numId w:val="2"/>
        </w:numPr>
        <w:suppressAutoHyphens/>
        <w:spacing w:after="0"/>
        <w:jc w:val="both"/>
        <w:rPr>
          <w:rFonts w:ascii="Arial" w:hAnsi="Arial" w:cs="Arial"/>
          <w:color w:val="000000"/>
          <w:sz w:val="24"/>
          <w:szCs w:val="24"/>
          <w:lang w:val="es-MX"/>
        </w:rPr>
      </w:pPr>
      <w:r w:rsidRPr="003410A5">
        <w:rPr>
          <w:rFonts w:ascii="Arial" w:hAnsi="Arial" w:cs="Arial"/>
          <w:color w:val="000000"/>
          <w:sz w:val="24"/>
          <w:szCs w:val="24"/>
          <w:lang w:val="es-MX"/>
        </w:rPr>
        <w:t>Disminuir la dependencia de los seguros y sus costos.</w:t>
      </w:r>
    </w:p>
    <w:p w14:paraId="2C6C6995" w14:textId="77777777" w:rsidR="00F97018" w:rsidRPr="003410A5" w:rsidRDefault="00F97018" w:rsidP="006D27FB">
      <w:pPr>
        <w:numPr>
          <w:ilvl w:val="0"/>
          <w:numId w:val="2"/>
        </w:numPr>
        <w:suppressAutoHyphens/>
        <w:spacing w:after="0"/>
        <w:jc w:val="both"/>
        <w:rPr>
          <w:rFonts w:ascii="Arial" w:hAnsi="Arial" w:cs="Arial"/>
          <w:color w:val="000000"/>
          <w:sz w:val="24"/>
          <w:szCs w:val="24"/>
          <w:lang w:val="es-MX"/>
        </w:rPr>
      </w:pPr>
      <w:r w:rsidRPr="003410A5">
        <w:rPr>
          <w:rFonts w:ascii="Arial" w:hAnsi="Arial" w:cs="Arial"/>
          <w:color w:val="000000"/>
          <w:sz w:val="24"/>
          <w:szCs w:val="24"/>
          <w:lang w:val="es-MX"/>
        </w:rPr>
        <w:t>Fo</w:t>
      </w:r>
      <w:r>
        <w:rPr>
          <w:rFonts w:ascii="Arial" w:hAnsi="Arial" w:cs="Arial"/>
          <w:color w:val="000000"/>
          <w:sz w:val="24"/>
          <w:szCs w:val="24"/>
          <w:lang w:val="es-MX"/>
        </w:rPr>
        <w:t>rtalecer las condiciones de la e</w:t>
      </w:r>
      <w:r w:rsidRPr="003410A5">
        <w:rPr>
          <w:rFonts w:ascii="Arial" w:hAnsi="Arial" w:cs="Arial"/>
          <w:color w:val="000000"/>
          <w:sz w:val="24"/>
          <w:szCs w:val="24"/>
          <w:lang w:val="es-MX"/>
        </w:rPr>
        <w:t>ntidad, para disminuir su vulnerabilidad.</w:t>
      </w:r>
    </w:p>
    <w:p w14:paraId="561B5045" w14:textId="77777777" w:rsidR="00F97018" w:rsidRPr="003410A5" w:rsidRDefault="00F97018" w:rsidP="006D27FB">
      <w:pPr>
        <w:numPr>
          <w:ilvl w:val="0"/>
          <w:numId w:val="2"/>
        </w:numPr>
        <w:suppressAutoHyphens/>
        <w:spacing w:after="0"/>
        <w:jc w:val="both"/>
        <w:rPr>
          <w:rFonts w:ascii="Arial" w:hAnsi="Arial" w:cs="Arial"/>
          <w:color w:val="000000"/>
          <w:sz w:val="24"/>
          <w:szCs w:val="24"/>
          <w:lang w:val="es-MX"/>
        </w:rPr>
      </w:pPr>
      <w:r w:rsidRPr="003410A5">
        <w:rPr>
          <w:rFonts w:ascii="Arial" w:hAnsi="Arial" w:cs="Arial"/>
          <w:color w:val="000000"/>
          <w:sz w:val="24"/>
          <w:szCs w:val="24"/>
          <w:lang w:val="es-MX"/>
        </w:rPr>
        <w:t>Ayudar en el cu</w:t>
      </w:r>
      <w:r>
        <w:rPr>
          <w:rFonts w:ascii="Arial" w:hAnsi="Arial" w:cs="Arial"/>
          <w:color w:val="000000"/>
          <w:sz w:val="24"/>
          <w:szCs w:val="24"/>
          <w:lang w:val="es-MX"/>
        </w:rPr>
        <w:t>mplimiento de las normas de la e</w:t>
      </w:r>
      <w:r w:rsidRPr="003410A5">
        <w:rPr>
          <w:rFonts w:ascii="Arial" w:hAnsi="Arial" w:cs="Arial"/>
          <w:color w:val="000000"/>
          <w:sz w:val="24"/>
          <w:szCs w:val="24"/>
          <w:lang w:val="es-MX"/>
        </w:rPr>
        <w:t>ntidad y las leyes o reglamentos del gobierno.</w:t>
      </w:r>
    </w:p>
    <w:p w14:paraId="70E34A6B" w14:textId="07A2D5B0" w:rsidR="00F97018" w:rsidRPr="003410A5" w:rsidRDefault="00F97018" w:rsidP="006D27FB">
      <w:pPr>
        <w:numPr>
          <w:ilvl w:val="0"/>
          <w:numId w:val="2"/>
        </w:numPr>
        <w:suppressAutoHyphens/>
        <w:spacing w:after="0"/>
        <w:jc w:val="both"/>
        <w:rPr>
          <w:rFonts w:ascii="Arial" w:hAnsi="Arial" w:cs="Arial"/>
          <w:color w:val="000000"/>
          <w:sz w:val="24"/>
          <w:szCs w:val="24"/>
          <w:lang w:val="es-MX"/>
        </w:rPr>
      </w:pPr>
      <w:r w:rsidRPr="003410A5">
        <w:rPr>
          <w:rFonts w:ascii="Arial" w:hAnsi="Arial" w:cs="Arial"/>
          <w:color w:val="000000"/>
          <w:sz w:val="24"/>
          <w:szCs w:val="24"/>
          <w:lang w:val="es-MX"/>
        </w:rPr>
        <w:t>Dar cumplimiento a la certificación</w:t>
      </w:r>
      <w:r>
        <w:rPr>
          <w:rFonts w:ascii="Arial" w:hAnsi="Arial" w:cs="Arial"/>
          <w:color w:val="000000"/>
          <w:sz w:val="24"/>
          <w:szCs w:val="24"/>
          <w:lang w:val="es-MX"/>
        </w:rPr>
        <w:t xml:space="preserve"> BASC</w:t>
      </w:r>
      <w:r w:rsidR="004D292F">
        <w:rPr>
          <w:rFonts w:ascii="Arial" w:hAnsi="Arial" w:cs="Arial"/>
          <w:color w:val="000000"/>
          <w:sz w:val="24"/>
          <w:szCs w:val="24"/>
          <w:lang w:val="es-MX"/>
        </w:rPr>
        <w:t>,</w:t>
      </w:r>
      <w:r w:rsidR="00876C75">
        <w:rPr>
          <w:rFonts w:ascii="Arial" w:hAnsi="Arial" w:cs="Arial"/>
          <w:color w:val="000000"/>
          <w:sz w:val="24"/>
          <w:szCs w:val="24"/>
          <w:lang w:val="es-MX"/>
        </w:rPr>
        <w:t xml:space="preserve"> ISO 28000</w:t>
      </w:r>
      <w:r w:rsidR="004D292F">
        <w:rPr>
          <w:rFonts w:ascii="Arial" w:hAnsi="Arial" w:cs="Arial"/>
          <w:color w:val="000000"/>
          <w:sz w:val="24"/>
          <w:szCs w:val="24"/>
          <w:lang w:val="es-MX"/>
        </w:rPr>
        <w:t xml:space="preserve"> e ISO 9001</w:t>
      </w:r>
    </w:p>
    <w:p w14:paraId="5AAAE587" w14:textId="77777777" w:rsidR="00F97018" w:rsidRDefault="00F97018" w:rsidP="00F97018">
      <w:pPr>
        <w:pStyle w:val="Textoindependiente31"/>
        <w:spacing w:line="240" w:lineRule="auto"/>
        <w:jc w:val="center"/>
        <w:rPr>
          <w:rFonts w:ascii="Arial" w:hAnsi="Arial" w:cs="Arial"/>
          <w:b/>
          <w:color w:val="000000"/>
          <w:szCs w:val="24"/>
        </w:rPr>
      </w:pPr>
    </w:p>
    <w:p w14:paraId="216D263F" w14:textId="63E7D2F3" w:rsidR="00C3113F" w:rsidRPr="00D74CC9" w:rsidRDefault="004D292F" w:rsidP="00C3113F">
      <w:pPr>
        <w:pStyle w:val="Ttulo1"/>
        <w:jc w:val="left"/>
        <w:rPr>
          <w:rFonts w:ascii="Arial" w:hAnsi="Arial" w:cs="Arial"/>
          <w:szCs w:val="24"/>
          <w:lang w:val="es-ES"/>
        </w:rPr>
      </w:pPr>
      <w:bookmarkStart w:id="14" w:name="_Toc502650365"/>
      <w:bookmarkStart w:id="15" w:name="_Toc397413815"/>
      <w:bookmarkStart w:id="16" w:name="_Toc441949379"/>
      <w:bookmarkStart w:id="17" w:name="_Toc471563020"/>
      <w:bookmarkStart w:id="18" w:name="_Toc486078528"/>
      <w:bookmarkStart w:id="19" w:name="_Toc514406824"/>
      <w:r>
        <w:rPr>
          <w:rFonts w:ascii="Arial" w:hAnsi="Arial" w:cs="Arial"/>
          <w:szCs w:val="24"/>
          <w:lang w:val="es-ES"/>
        </w:rPr>
        <w:t>5</w:t>
      </w:r>
      <w:r w:rsidR="00C3113F">
        <w:rPr>
          <w:rFonts w:ascii="Arial" w:hAnsi="Arial" w:cs="Arial"/>
          <w:szCs w:val="24"/>
          <w:lang w:val="es-ES"/>
        </w:rPr>
        <w:t xml:space="preserve">. </w:t>
      </w:r>
      <w:r w:rsidR="00C3113F" w:rsidRPr="00D74CC9">
        <w:rPr>
          <w:rFonts w:ascii="Arial" w:hAnsi="Arial" w:cs="Arial"/>
          <w:szCs w:val="24"/>
          <w:lang w:val="es-ES"/>
        </w:rPr>
        <w:t>MARCO CONCEPTUAL</w:t>
      </w:r>
      <w:bookmarkEnd w:id="14"/>
      <w:bookmarkEnd w:id="15"/>
      <w:bookmarkEnd w:id="16"/>
      <w:bookmarkEnd w:id="17"/>
      <w:bookmarkEnd w:id="18"/>
      <w:bookmarkEnd w:id="19"/>
    </w:p>
    <w:p w14:paraId="736111C1" w14:textId="77777777" w:rsidR="00C3113F" w:rsidRPr="00D74CC9" w:rsidRDefault="00C3113F" w:rsidP="00C3113F">
      <w:pPr>
        <w:pStyle w:val="Textoindependiente"/>
        <w:rPr>
          <w:rFonts w:ascii="Arial" w:hAnsi="Arial" w:cs="Arial"/>
          <w:sz w:val="24"/>
          <w:szCs w:val="24"/>
        </w:rPr>
      </w:pPr>
    </w:p>
    <w:p w14:paraId="6DF31544" w14:textId="77777777" w:rsidR="00C3113F" w:rsidRPr="00D74CC9" w:rsidRDefault="00C3113F" w:rsidP="00C3113F">
      <w:pPr>
        <w:pStyle w:val="Textoindependiente"/>
        <w:rPr>
          <w:rFonts w:ascii="Arial" w:hAnsi="Arial" w:cs="Arial"/>
          <w:sz w:val="24"/>
          <w:szCs w:val="24"/>
        </w:rPr>
      </w:pPr>
      <w:r w:rsidRPr="00D74CC9">
        <w:rPr>
          <w:rFonts w:ascii="Arial" w:hAnsi="Arial" w:cs="Arial"/>
          <w:sz w:val="24"/>
          <w:szCs w:val="24"/>
        </w:rPr>
        <w:t>Para efectos de lograr una adecuada interpretación de los planes de emergencias, a continuación, se definen los principales términos específicos de uso frecuente, para servir así de referencia a todo aquel que tenga responsabilidad en la puesta en operación del Plan de Emergencias.</w:t>
      </w:r>
    </w:p>
    <w:p w14:paraId="2183D129" w14:textId="77777777" w:rsidR="00C3113F" w:rsidRPr="00D74CC9" w:rsidRDefault="00C3113F" w:rsidP="00C3113F">
      <w:pPr>
        <w:pStyle w:val="Textoindependiente"/>
        <w:rPr>
          <w:rFonts w:ascii="Arial" w:hAnsi="Arial" w:cs="Arial"/>
          <w:sz w:val="24"/>
          <w:szCs w:val="24"/>
        </w:rPr>
      </w:pPr>
    </w:p>
    <w:p w14:paraId="58FBC452" w14:textId="126777B3" w:rsidR="00C3113F" w:rsidRPr="00D74CC9" w:rsidRDefault="00C3113F" w:rsidP="004D292F">
      <w:pPr>
        <w:pStyle w:val="Textoindependiente"/>
        <w:numPr>
          <w:ilvl w:val="1"/>
          <w:numId w:val="7"/>
        </w:numPr>
        <w:suppressAutoHyphens w:val="0"/>
        <w:outlineLvl w:val="1"/>
        <w:rPr>
          <w:rFonts w:ascii="Arial" w:hAnsi="Arial" w:cs="Arial"/>
          <w:sz w:val="24"/>
          <w:szCs w:val="24"/>
          <w:u w:val="single"/>
        </w:rPr>
      </w:pPr>
      <w:bookmarkStart w:id="20" w:name="_Toc428971108"/>
      <w:bookmarkStart w:id="21" w:name="_Toc441949380"/>
      <w:bookmarkStart w:id="22" w:name="_Toc461826312"/>
      <w:bookmarkStart w:id="23" w:name="_Toc471563021"/>
      <w:bookmarkStart w:id="24" w:name="_Toc486078529"/>
      <w:bookmarkStart w:id="25" w:name="_Toc514406825"/>
      <w:r w:rsidRPr="00D74CC9">
        <w:rPr>
          <w:rFonts w:ascii="Arial" w:hAnsi="Arial" w:cs="Arial"/>
          <w:sz w:val="24"/>
          <w:szCs w:val="24"/>
          <w:u w:val="single"/>
        </w:rPr>
        <w:t>Definiciones en el ámbito de la seguridad</w:t>
      </w:r>
      <w:bookmarkEnd w:id="20"/>
      <w:bookmarkEnd w:id="21"/>
      <w:bookmarkEnd w:id="22"/>
      <w:bookmarkEnd w:id="23"/>
      <w:bookmarkEnd w:id="24"/>
      <w:bookmarkEnd w:id="25"/>
      <w:r w:rsidRPr="00D74CC9"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4DA760FE" w14:textId="77777777" w:rsidR="00C3113F" w:rsidRPr="00D74CC9" w:rsidRDefault="00C3113F" w:rsidP="00C3113F">
      <w:pPr>
        <w:pStyle w:val="Textoindependiente"/>
        <w:rPr>
          <w:rFonts w:ascii="Arial" w:hAnsi="Arial" w:cs="Arial"/>
          <w:sz w:val="24"/>
          <w:szCs w:val="24"/>
        </w:rPr>
      </w:pPr>
    </w:p>
    <w:p w14:paraId="2940DCFF" w14:textId="77777777" w:rsidR="00C3113F" w:rsidRPr="00D74CC9" w:rsidRDefault="00C3113F" w:rsidP="00C3113F">
      <w:pPr>
        <w:pStyle w:val="Textoindependiente"/>
        <w:rPr>
          <w:rFonts w:ascii="Arial" w:hAnsi="Arial" w:cs="Arial"/>
          <w:sz w:val="24"/>
          <w:szCs w:val="24"/>
        </w:rPr>
      </w:pPr>
      <w:r w:rsidRPr="00D74CC9">
        <w:rPr>
          <w:rFonts w:ascii="Arial" w:hAnsi="Arial" w:cs="Arial"/>
          <w:b/>
          <w:sz w:val="24"/>
          <w:szCs w:val="24"/>
        </w:rPr>
        <w:t>Siniestro</w:t>
      </w:r>
      <w:r w:rsidRPr="00D74CC9">
        <w:rPr>
          <w:rFonts w:ascii="Arial" w:hAnsi="Arial" w:cs="Arial"/>
          <w:sz w:val="24"/>
          <w:szCs w:val="24"/>
        </w:rPr>
        <w:t>: Todo evento no deseado, ni programado, que pueda generar consecuencias negativas en el sistema (daños, lesiones, pérdidas, etc.), también se le puede denominar incidente.</w:t>
      </w:r>
    </w:p>
    <w:p w14:paraId="386AEB9E" w14:textId="77777777" w:rsidR="00C3113F" w:rsidRPr="00D74CC9" w:rsidRDefault="00C3113F" w:rsidP="00C3113F">
      <w:pPr>
        <w:pStyle w:val="Textoindependiente"/>
        <w:rPr>
          <w:rFonts w:ascii="Arial" w:hAnsi="Arial" w:cs="Arial"/>
          <w:b/>
          <w:sz w:val="24"/>
          <w:szCs w:val="24"/>
        </w:rPr>
      </w:pPr>
    </w:p>
    <w:p w14:paraId="78DDE316" w14:textId="77777777" w:rsidR="00C3113F" w:rsidRPr="00D74CC9" w:rsidRDefault="00C3113F" w:rsidP="00C3113F">
      <w:pPr>
        <w:pStyle w:val="Textoindependiente"/>
        <w:rPr>
          <w:rFonts w:ascii="Arial" w:hAnsi="Arial" w:cs="Arial"/>
          <w:sz w:val="24"/>
          <w:szCs w:val="24"/>
        </w:rPr>
      </w:pPr>
      <w:r w:rsidRPr="00D74CC9">
        <w:rPr>
          <w:rFonts w:ascii="Arial" w:hAnsi="Arial" w:cs="Arial"/>
          <w:b/>
          <w:sz w:val="24"/>
          <w:szCs w:val="24"/>
        </w:rPr>
        <w:t>Accidente</w:t>
      </w:r>
      <w:r w:rsidRPr="00D74CC9">
        <w:rPr>
          <w:rFonts w:ascii="Arial" w:hAnsi="Arial" w:cs="Arial"/>
          <w:sz w:val="24"/>
          <w:szCs w:val="24"/>
        </w:rPr>
        <w:t>: Todo siniestro cuyo origen sea, o se considere que fue, de carácter fortuito y que puede generar lesiones, daños o pérdidas humanas y/o materiales.</w:t>
      </w:r>
    </w:p>
    <w:p w14:paraId="735DC943" w14:textId="77777777" w:rsidR="00C3113F" w:rsidRPr="00D74CC9" w:rsidRDefault="00C3113F" w:rsidP="00C3113F">
      <w:pPr>
        <w:pStyle w:val="Textoindependiente"/>
        <w:rPr>
          <w:rFonts w:ascii="Arial" w:hAnsi="Arial" w:cs="Arial"/>
          <w:b/>
          <w:sz w:val="24"/>
          <w:szCs w:val="24"/>
        </w:rPr>
      </w:pPr>
    </w:p>
    <w:p w14:paraId="6FFEFC5C" w14:textId="77777777" w:rsidR="00C3113F" w:rsidRPr="00D74CC9" w:rsidRDefault="00C3113F" w:rsidP="00C3113F">
      <w:pPr>
        <w:pStyle w:val="Textoindependiente"/>
        <w:rPr>
          <w:rFonts w:ascii="Arial" w:hAnsi="Arial" w:cs="Arial"/>
          <w:sz w:val="24"/>
          <w:szCs w:val="24"/>
        </w:rPr>
      </w:pPr>
      <w:r w:rsidRPr="00D74CC9">
        <w:rPr>
          <w:rFonts w:ascii="Arial" w:hAnsi="Arial" w:cs="Arial"/>
          <w:b/>
          <w:sz w:val="24"/>
          <w:szCs w:val="24"/>
        </w:rPr>
        <w:t>Atentado</w:t>
      </w:r>
      <w:r w:rsidRPr="00D74CC9">
        <w:rPr>
          <w:rFonts w:ascii="Arial" w:hAnsi="Arial" w:cs="Arial"/>
          <w:sz w:val="24"/>
          <w:szCs w:val="24"/>
        </w:rPr>
        <w:t>: Todo siniestro cuyo origen sea o se considere que puede haber sido de carácter intencional.</w:t>
      </w:r>
    </w:p>
    <w:p w14:paraId="24243A5A" w14:textId="77777777" w:rsidR="00C3113F" w:rsidRPr="00D74CC9" w:rsidRDefault="00C3113F" w:rsidP="00C3113F">
      <w:pPr>
        <w:pStyle w:val="Textoindependiente"/>
        <w:rPr>
          <w:rFonts w:ascii="Arial" w:hAnsi="Arial" w:cs="Arial"/>
          <w:b/>
          <w:sz w:val="24"/>
          <w:szCs w:val="24"/>
        </w:rPr>
      </w:pPr>
    </w:p>
    <w:p w14:paraId="1CDF5BF3" w14:textId="77777777" w:rsidR="00C3113F" w:rsidRPr="00D74CC9" w:rsidRDefault="00C3113F" w:rsidP="00C3113F">
      <w:pPr>
        <w:pStyle w:val="Textoindependiente"/>
        <w:rPr>
          <w:rFonts w:ascii="Arial" w:hAnsi="Arial" w:cs="Arial"/>
          <w:sz w:val="24"/>
          <w:szCs w:val="24"/>
        </w:rPr>
      </w:pPr>
      <w:r w:rsidRPr="00D74CC9">
        <w:rPr>
          <w:rFonts w:ascii="Arial" w:hAnsi="Arial" w:cs="Arial"/>
          <w:b/>
          <w:sz w:val="24"/>
          <w:szCs w:val="24"/>
        </w:rPr>
        <w:t>Amenaza:</w:t>
      </w:r>
      <w:r w:rsidRPr="00D74CC9">
        <w:rPr>
          <w:rFonts w:ascii="Arial" w:hAnsi="Arial" w:cs="Arial"/>
          <w:sz w:val="24"/>
          <w:szCs w:val="24"/>
        </w:rPr>
        <w:t xml:space="preserve"> La posibilidad de que un siniestro pueda ocurrir.</w:t>
      </w:r>
    </w:p>
    <w:p w14:paraId="3FD7372B" w14:textId="77777777" w:rsidR="00C3113F" w:rsidRPr="00D74CC9" w:rsidRDefault="00C3113F" w:rsidP="00C3113F">
      <w:pPr>
        <w:pStyle w:val="Textoindependiente"/>
        <w:rPr>
          <w:rFonts w:ascii="Arial" w:hAnsi="Arial" w:cs="Arial"/>
          <w:b/>
          <w:sz w:val="24"/>
          <w:szCs w:val="24"/>
        </w:rPr>
      </w:pPr>
    </w:p>
    <w:p w14:paraId="3E6C47CF" w14:textId="77777777" w:rsidR="00C3113F" w:rsidRPr="00D74CC9" w:rsidRDefault="00C3113F" w:rsidP="00C3113F">
      <w:pPr>
        <w:pStyle w:val="Textoindependiente"/>
        <w:rPr>
          <w:rFonts w:ascii="Arial" w:hAnsi="Arial" w:cs="Arial"/>
          <w:sz w:val="24"/>
          <w:szCs w:val="24"/>
        </w:rPr>
      </w:pPr>
      <w:r w:rsidRPr="00D74CC9">
        <w:rPr>
          <w:rFonts w:ascii="Arial" w:hAnsi="Arial" w:cs="Arial"/>
          <w:b/>
          <w:sz w:val="24"/>
          <w:szCs w:val="24"/>
        </w:rPr>
        <w:t>Riesgo</w:t>
      </w:r>
      <w:r w:rsidRPr="00D74CC9">
        <w:rPr>
          <w:rFonts w:ascii="Arial" w:hAnsi="Arial" w:cs="Arial"/>
          <w:sz w:val="24"/>
          <w:szCs w:val="24"/>
        </w:rPr>
        <w:t>: Una amenaza evaluada en cuanto a la probabilidad de ocurrencia y la gravedad esperada.</w:t>
      </w:r>
    </w:p>
    <w:p w14:paraId="5B0BAC36" w14:textId="77777777" w:rsidR="00C3113F" w:rsidRPr="00D74CC9" w:rsidRDefault="00C3113F" w:rsidP="00C3113F">
      <w:pPr>
        <w:pStyle w:val="Textoindependiente"/>
        <w:rPr>
          <w:rFonts w:ascii="Arial" w:hAnsi="Arial" w:cs="Arial"/>
          <w:b/>
          <w:sz w:val="24"/>
          <w:szCs w:val="24"/>
        </w:rPr>
      </w:pPr>
    </w:p>
    <w:p w14:paraId="69DA6F8D" w14:textId="77777777" w:rsidR="00C3113F" w:rsidRPr="00D74CC9" w:rsidRDefault="00C3113F" w:rsidP="00C3113F">
      <w:pPr>
        <w:pStyle w:val="Textoindependiente"/>
        <w:rPr>
          <w:rFonts w:ascii="Arial" w:hAnsi="Arial" w:cs="Arial"/>
          <w:sz w:val="24"/>
          <w:szCs w:val="24"/>
        </w:rPr>
      </w:pPr>
      <w:r w:rsidRPr="00D74CC9">
        <w:rPr>
          <w:rFonts w:ascii="Arial" w:hAnsi="Arial" w:cs="Arial"/>
          <w:b/>
          <w:sz w:val="24"/>
          <w:szCs w:val="24"/>
        </w:rPr>
        <w:t xml:space="preserve">Emergencia: </w:t>
      </w:r>
      <w:r w:rsidRPr="00D74CC9">
        <w:rPr>
          <w:rFonts w:ascii="Arial" w:hAnsi="Arial" w:cs="Arial"/>
          <w:sz w:val="24"/>
          <w:szCs w:val="24"/>
        </w:rPr>
        <w:t>Toda situación que implique un “estado” de perturbación parcial y/o total de un “Sistema” por la posibilidad u ocurrencia real de un siniestro y cuya magnitud puede poner en peligro la estabilidad del mismo.</w:t>
      </w:r>
    </w:p>
    <w:p w14:paraId="7BF66F8D" w14:textId="77777777" w:rsidR="00C3113F" w:rsidRPr="00D74CC9" w:rsidRDefault="00C3113F" w:rsidP="00C3113F">
      <w:pPr>
        <w:pStyle w:val="Textoindependiente"/>
        <w:rPr>
          <w:rFonts w:ascii="Arial" w:hAnsi="Arial" w:cs="Arial"/>
          <w:b/>
          <w:sz w:val="24"/>
          <w:szCs w:val="24"/>
        </w:rPr>
      </w:pPr>
    </w:p>
    <w:p w14:paraId="382273AD" w14:textId="77777777" w:rsidR="00C3113F" w:rsidRPr="00D74CC9" w:rsidRDefault="00C3113F" w:rsidP="00C3113F">
      <w:pPr>
        <w:pStyle w:val="Textoindependiente"/>
        <w:rPr>
          <w:rFonts w:ascii="Arial" w:hAnsi="Arial" w:cs="Arial"/>
          <w:sz w:val="24"/>
          <w:szCs w:val="24"/>
        </w:rPr>
      </w:pPr>
      <w:r w:rsidRPr="00D74CC9">
        <w:rPr>
          <w:rFonts w:ascii="Arial" w:hAnsi="Arial" w:cs="Arial"/>
          <w:b/>
          <w:sz w:val="24"/>
          <w:szCs w:val="24"/>
        </w:rPr>
        <w:t xml:space="preserve">Desastre: </w:t>
      </w:r>
      <w:r w:rsidRPr="00D74CC9">
        <w:rPr>
          <w:rFonts w:ascii="Arial" w:hAnsi="Arial" w:cs="Arial"/>
          <w:sz w:val="24"/>
          <w:szCs w:val="24"/>
        </w:rPr>
        <w:t>Es el resultado de una emergencia, cuyas consecuencias puedan considerarse de carácter grave para el Sistema que las sufre.</w:t>
      </w:r>
    </w:p>
    <w:p w14:paraId="1CBC8CA4" w14:textId="77777777" w:rsidR="00C3113F" w:rsidRPr="00D74CC9" w:rsidRDefault="00C3113F" w:rsidP="00C3113F">
      <w:pPr>
        <w:pStyle w:val="Textoindependiente"/>
        <w:rPr>
          <w:rFonts w:ascii="Arial" w:hAnsi="Arial" w:cs="Arial"/>
          <w:b/>
          <w:sz w:val="24"/>
          <w:szCs w:val="24"/>
        </w:rPr>
      </w:pPr>
    </w:p>
    <w:p w14:paraId="086C2C6C" w14:textId="77777777" w:rsidR="00C3113F" w:rsidRDefault="00C3113F" w:rsidP="00C3113F">
      <w:pPr>
        <w:pStyle w:val="Textoindependiente"/>
        <w:rPr>
          <w:rFonts w:ascii="Arial" w:hAnsi="Arial" w:cs="Arial"/>
          <w:sz w:val="24"/>
          <w:szCs w:val="24"/>
        </w:rPr>
      </w:pPr>
      <w:r w:rsidRPr="00D74CC9">
        <w:rPr>
          <w:rFonts w:ascii="Arial" w:hAnsi="Arial" w:cs="Arial"/>
          <w:b/>
          <w:sz w:val="24"/>
          <w:szCs w:val="24"/>
        </w:rPr>
        <w:t>Gravedad:</w:t>
      </w:r>
      <w:r w:rsidRPr="00D74CC9">
        <w:rPr>
          <w:rFonts w:ascii="Arial" w:hAnsi="Arial" w:cs="Arial"/>
          <w:sz w:val="24"/>
          <w:szCs w:val="24"/>
        </w:rPr>
        <w:t xml:space="preserve"> Grado de afectación resultante de un evento.</w:t>
      </w:r>
    </w:p>
    <w:p w14:paraId="38F0F198" w14:textId="77777777" w:rsidR="00C3113F" w:rsidRDefault="00C3113F" w:rsidP="00C3113F">
      <w:pPr>
        <w:pStyle w:val="Textoindependiente"/>
        <w:rPr>
          <w:rFonts w:ascii="Arial" w:hAnsi="Arial" w:cs="Arial"/>
          <w:sz w:val="24"/>
          <w:szCs w:val="24"/>
        </w:rPr>
      </w:pPr>
    </w:p>
    <w:p w14:paraId="0E711D34" w14:textId="4B6393BB" w:rsidR="00C3113F" w:rsidRDefault="00C3113F" w:rsidP="00C3113F">
      <w:pPr>
        <w:pStyle w:val="Textoindependiente"/>
        <w:rPr>
          <w:rFonts w:ascii="Arial" w:hAnsi="Arial" w:cs="Arial"/>
          <w:sz w:val="24"/>
          <w:szCs w:val="24"/>
        </w:rPr>
      </w:pPr>
    </w:p>
    <w:p w14:paraId="46274221" w14:textId="77777777" w:rsidR="004C2CCD" w:rsidRDefault="004C2CCD" w:rsidP="00C3113F">
      <w:pPr>
        <w:pStyle w:val="Textoindependiente"/>
        <w:rPr>
          <w:rFonts w:ascii="Arial" w:hAnsi="Arial" w:cs="Arial"/>
          <w:sz w:val="24"/>
          <w:szCs w:val="24"/>
        </w:rPr>
      </w:pPr>
    </w:p>
    <w:p w14:paraId="247A0439" w14:textId="2A9579AD" w:rsidR="00C3113F" w:rsidRPr="00D74CC9" w:rsidRDefault="00C3113F" w:rsidP="004D292F">
      <w:pPr>
        <w:pStyle w:val="Textoindependiente"/>
        <w:numPr>
          <w:ilvl w:val="1"/>
          <w:numId w:val="7"/>
        </w:numPr>
        <w:suppressAutoHyphens w:val="0"/>
        <w:outlineLvl w:val="1"/>
        <w:rPr>
          <w:rFonts w:ascii="Arial" w:hAnsi="Arial" w:cs="Arial"/>
          <w:sz w:val="24"/>
          <w:szCs w:val="24"/>
          <w:u w:val="single"/>
        </w:rPr>
      </w:pPr>
      <w:bookmarkStart w:id="26" w:name="_Toc428971109"/>
      <w:bookmarkStart w:id="27" w:name="_Toc441949381"/>
      <w:bookmarkStart w:id="28" w:name="_Toc461826313"/>
      <w:bookmarkStart w:id="29" w:name="_Toc471563022"/>
      <w:bookmarkStart w:id="30" w:name="_Toc486078530"/>
      <w:bookmarkStart w:id="31" w:name="_Toc514406826"/>
      <w:r w:rsidRPr="00D74CC9">
        <w:rPr>
          <w:rFonts w:ascii="Arial" w:hAnsi="Arial" w:cs="Arial"/>
          <w:sz w:val="24"/>
          <w:szCs w:val="24"/>
          <w:u w:val="single"/>
        </w:rPr>
        <w:t>Definiciones en el ámbito de la planificación</w:t>
      </w:r>
      <w:bookmarkEnd w:id="26"/>
      <w:bookmarkEnd w:id="27"/>
      <w:bookmarkEnd w:id="28"/>
      <w:bookmarkEnd w:id="29"/>
      <w:bookmarkEnd w:id="30"/>
      <w:bookmarkEnd w:id="31"/>
      <w:r w:rsidRPr="00D74CC9"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7800B840" w14:textId="77777777" w:rsidR="00C3113F" w:rsidRPr="00D74CC9" w:rsidRDefault="00C3113F" w:rsidP="00C3113F">
      <w:pPr>
        <w:pStyle w:val="Textoindependiente"/>
        <w:rPr>
          <w:rFonts w:ascii="Arial" w:hAnsi="Arial" w:cs="Arial"/>
          <w:b/>
          <w:sz w:val="24"/>
          <w:szCs w:val="24"/>
        </w:rPr>
      </w:pPr>
    </w:p>
    <w:p w14:paraId="4EA95C45" w14:textId="77777777" w:rsidR="00C3113F" w:rsidRPr="00D74CC9" w:rsidRDefault="00C3113F" w:rsidP="00C3113F">
      <w:pPr>
        <w:pStyle w:val="Textoindependiente"/>
        <w:rPr>
          <w:rFonts w:ascii="Arial" w:hAnsi="Arial" w:cs="Arial"/>
          <w:sz w:val="24"/>
          <w:szCs w:val="24"/>
        </w:rPr>
      </w:pPr>
      <w:r w:rsidRPr="00D74CC9">
        <w:rPr>
          <w:rFonts w:ascii="Arial" w:hAnsi="Arial" w:cs="Arial"/>
          <w:b/>
          <w:sz w:val="24"/>
          <w:szCs w:val="24"/>
        </w:rPr>
        <w:t>Posibilidad:</w:t>
      </w:r>
      <w:r w:rsidRPr="00D74CC9">
        <w:rPr>
          <w:rFonts w:ascii="Arial" w:hAnsi="Arial" w:cs="Arial"/>
          <w:b/>
          <w:sz w:val="24"/>
          <w:szCs w:val="24"/>
        </w:rPr>
        <w:tab/>
      </w:r>
      <w:r w:rsidRPr="00D74CC9">
        <w:rPr>
          <w:rFonts w:ascii="Arial" w:hAnsi="Arial" w:cs="Arial"/>
          <w:sz w:val="24"/>
          <w:szCs w:val="24"/>
        </w:rPr>
        <w:t>Que se puede ejecutar, existir u ocurrir, el evento reconocido. Se analiza desde el punto de vista cualitativo, como por ej. Bajo, Medio o Alto.</w:t>
      </w:r>
    </w:p>
    <w:p w14:paraId="5245A7FE" w14:textId="77777777" w:rsidR="00C3113F" w:rsidRPr="00D74CC9" w:rsidRDefault="00C3113F" w:rsidP="00C3113F">
      <w:pPr>
        <w:pStyle w:val="Textoindependiente"/>
        <w:rPr>
          <w:rFonts w:ascii="Arial" w:hAnsi="Arial" w:cs="Arial"/>
          <w:b/>
          <w:sz w:val="24"/>
          <w:szCs w:val="24"/>
        </w:rPr>
      </w:pPr>
    </w:p>
    <w:p w14:paraId="554AAED0" w14:textId="77777777" w:rsidR="00C3113F" w:rsidRPr="00D74CC9" w:rsidRDefault="00C3113F" w:rsidP="00C3113F">
      <w:pPr>
        <w:pStyle w:val="Textoindependiente"/>
        <w:rPr>
          <w:rFonts w:ascii="Arial" w:hAnsi="Arial" w:cs="Arial"/>
          <w:sz w:val="24"/>
          <w:szCs w:val="24"/>
        </w:rPr>
      </w:pPr>
      <w:r w:rsidRPr="00D74CC9">
        <w:rPr>
          <w:rFonts w:ascii="Arial" w:hAnsi="Arial" w:cs="Arial"/>
          <w:b/>
          <w:sz w:val="24"/>
          <w:szCs w:val="24"/>
        </w:rPr>
        <w:t xml:space="preserve">Probabilidad: </w:t>
      </w:r>
      <w:r w:rsidRPr="00D74CC9">
        <w:rPr>
          <w:rFonts w:ascii="Arial" w:hAnsi="Arial" w:cs="Arial"/>
          <w:sz w:val="24"/>
          <w:szCs w:val="24"/>
        </w:rPr>
        <w:t>Inminente ocurrencia del evento, sin especificar el tiempo. El sistema de valoración está dado desde la cuantificación de la escala de posibilidad.</w:t>
      </w:r>
    </w:p>
    <w:p w14:paraId="2D213EDA" w14:textId="77777777" w:rsidR="00C3113F" w:rsidRPr="00D74CC9" w:rsidRDefault="00C3113F" w:rsidP="00C3113F">
      <w:pPr>
        <w:pStyle w:val="Textoindependiente"/>
        <w:rPr>
          <w:rFonts w:ascii="Arial" w:hAnsi="Arial" w:cs="Arial"/>
          <w:b/>
          <w:sz w:val="24"/>
          <w:szCs w:val="24"/>
        </w:rPr>
      </w:pPr>
    </w:p>
    <w:p w14:paraId="6F74EA23" w14:textId="77777777" w:rsidR="00C3113F" w:rsidRPr="00D74CC9" w:rsidRDefault="00C3113F" w:rsidP="00C3113F">
      <w:pPr>
        <w:pStyle w:val="Textoindependiente"/>
        <w:rPr>
          <w:rFonts w:ascii="Arial" w:hAnsi="Arial" w:cs="Arial"/>
          <w:sz w:val="24"/>
          <w:szCs w:val="24"/>
        </w:rPr>
      </w:pPr>
      <w:r w:rsidRPr="00D74CC9">
        <w:rPr>
          <w:rFonts w:ascii="Arial" w:hAnsi="Arial" w:cs="Arial"/>
          <w:b/>
          <w:sz w:val="24"/>
          <w:szCs w:val="24"/>
        </w:rPr>
        <w:t>Vulnerabilidad:</w:t>
      </w:r>
      <w:r w:rsidRPr="00D74CC9">
        <w:rPr>
          <w:rFonts w:ascii="Arial" w:hAnsi="Arial" w:cs="Arial"/>
          <w:sz w:val="24"/>
          <w:szCs w:val="24"/>
        </w:rPr>
        <w:t xml:space="preserve"> Debilidad presentada ante un evento que puede causar afectación.</w:t>
      </w:r>
    </w:p>
    <w:p w14:paraId="734742B6" w14:textId="77777777" w:rsidR="00C3113F" w:rsidRPr="00D74CC9" w:rsidRDefault="00C3113F" w:rsidP="00C3113F">
      <w:pPr>
        <w:pStyle w:val="Textoindependiente"/>
        <w:rPr>
          <w:rFonts w:ascii="Arial" w:hAnsi="Arial" w:cs="Arial"/>
          <w:b/>
          <w:sz w:val="24"/>
          <w:szCs w:val="24"/>
        </w:rPr>
      </w:pPr>
    </w:p>
    <w:p w14:paraId="0FD74604" w14:textId="77777777" w:rsidR="00C3113F" w:rsidRPr="00D74CC9" w:rsidRDefault="00C3113F" w:rsidP="00C3113F">
      <w:pPr>
        <w:pStyle w:val="Textoindependiente"/>
        <w:rPr>
          <w:rFonts w:ascii="Arial" w:hAnsi="Arial" w:cs="Arial"/>
          <w:sz w:val="24"/>
          <w:szCs w:val="24"/>
        </w:rPr>
      </w:pPr>
      <w:r w:rsidRPr="00D74CC9">
        <w:rPr>
          <w:rFonts w:ascii="Arial" w:hAnsi="Arial" w:cs="Arial"/>
          <w:b/>
          <w:sz w:val="24"/>
          <w:szCs w:val="24"/>
        </w:rPr>
        <w:t xml:space="preserve">Escenario: </w:t>
      </w:r>
      <w:r w:rsidRPr="00D74CC9">
        <w:rPr>
          <w:rFonts w:ascii="Arial" w:hAnsi="Arial" w:cs="Arial"/>
          <w:sz w:val="24"/>
          <w:szCs w:val="24"/>
        </w:rPr>
        <w:t>Determinación de una amenaza específica, enmarcada en las variables de actividad y lugar.</w:t>
      </w:r>
    </w:p>
    <w:p w14:paraId="50A5D1B5" w14:textId="77777777" w:rsidR="00C3113F" w:rsidRPr="00D74CC9" w:rsidRDefault="00C3113F" w:rsidP="00C3113F">
      <w:pPr>
        <w:pStyle w:val="Textoindependiente"/>
        <w:rPr>
          <w:rFonts w:ascii="Arial" w:hAnsi="Arial" w:cs="Arial"/>
          <w:b/>
          <w:sz w:val="24"/>
          <w:szCs w:val="24"/>
        </w:rPr>
      </w:pPr>
    </w:p>
    <w:p w14:paraId="046AE6D2" w14:textId="77777777" w:rsidR="00C3113F" w:rsidRPr="00D74CC9" w:rsidRDefault="00C3113F" w:rsidP="00C3113F">
      <w:pPr>
        <w:pStyle w:val="Textoindependiente"/>
        <w:rPr>
          <w:rFonts w:ascii="Arial" w:hAnsi="Arial" w:cs="Arial"/>
          <w:sz w:val="24"/>
          <w:szCs w:val="24"/>
        </w:rPr>
      </w:pPr>
      <w:r w:rsidRPr="00D74CC9">
        <w:rPr>
          <w:rFonts w:ascii="Arial" w:hAnsi="Arial" w:cs="Arial"/>
          <w:b/>
          <w:sz w:val="24"/>
          <w:szCs w:val="24"/>
        </w:rPr>
        <w:t>Plan de Emergencias</w:t>
      </w:r>
      <w:r w:rsidRPr="00D74CC9">
        <w:rPr>
          <w:rFonts w:ascii="Arial" w:hAnsi="Arial" w:cs="Arial"/>
          <w:sz w:val="24"/>
          <w:szCs w:val="24"/>
        </w:rPr>
        <w:t xml:space="preserve">: Según Decreto 1027 Artículo 2.2.4.6.25 refiérase también a Plan de Preparación, Atención y Respuesta ante emergencias. Documento que contiene los requerimientos generales de orden organizativo, técnico y operacional que deben cumplirse en todas las instalaciones de la </w:t>
      </w:r>
      <w:r>
        <w:rPr>
          <w:rFonts w:ascii="Arial" w:hAnsi="Arial" w:cs="Arial"/>
          <w:sz w:val="24"/>
          <w:szCs w:val="24"/>
        </w:rPr>
        <w:t>Asociación</w:t>
      </w:r>
      <w:r w:rsidRPr="00D74CC9">
        <w:rPr>
          <w:rFonts w:ascii="Arial" w:hAnsi="Arial" w:cs="Arial"/>
          <w:sz w:val="24"/>
          <w:szCs w:val="24"/>
        </w:rPr>
        <w:t>, con el fin de responder a las posibles emergencias que puedan presentarse.</w:t>
      </w:r>
    </w:p>
    <w:p w14:paraId="29976D2E" w14:textId="77777777" w:rsidR="00C3113F" w:rsidRPr="00D74CC9" w:rsidRDefault="00C3113F" w:rsidP="004D292F">
      <w:pPr>
        <w:pStyle w:val="Textoindependiente"/>
        <w:numPr>
          <w:ilvl w:val="1"/>
          <w:numId w:val="7"/>
        </w:numPr>
        <w:suppressAutoHyphens w:val="0"/>
        <w:ind w:left="709"/>
        <w:outlineLvl w:val="1"/>
        <w:rPr>
          <w:rFonts w:ascii="Arial" w:hAnsi="Arial" w:cs="Arial"/>
          <w:color w:val="000000"/>
          <w:sz w:val="24"/>
          <w:szCs w:val="24"/>
          <w:u w:val="single"/>
        </w:rPr>
      </w:pPr>
      <w:bookmarkStart w:id="32" w:name="_Toc428971110"/>
      <w:bookmarkStart w:id="33" w:name="_Toc441949382"/>
      <w:bookmarkStart w:id="34" w:name="_Toc461826314"/>
      <w:bookmarkStart w:id="35" w:name="_Toc471563023"/>
      <w:bookmarkStart w:id="36" w:name="_Toc486078531"/>
      <w:bookmarkStart w:id="37" w:name="_Toc514406827"/>
      <w:r w:rsidRPr="00D74CC9">
        <w:rPr>
          <w:rFonts w:ascii="Arial" w:hAnsi="Arial" w:cs="Arial"/>
          <w:color w:val="000000"/>
          <w:sz w:val="24"/>
          <w:szCs w:val="24"/>
          <w:u w:val="single"/>
        </w:rPr>
        <w:lastRenderedPageBreak/>
        <w:t>Definiciones en el ámbito de la respuesta</w:t>
      </w:r>
      <w:bookmarkEnd w:id="32"/>
      <w:bookmarkEnd w:id="33"/>
      <w:bookmarkEnd w:id="34"/>
      <w:bookmarkEnd w:id="35"/>
      <w:bookmarkEnd w:id="36"/>
      <w:bookmarkEnd w:id="37"/>
    </w:p>
    <w:p w14:paraId="31443EE6" w14:textId="77777777" w:rsidR="00C3113F" w:rsidRPr="00D74CC9" w:rsidRDefault="00C3113F" w:rsidP="00C3113F">
      <w:pPr>
        <w:pStyle w:val="Textoindependiente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222DD872" w14:textId="77777777" w:rsidR="00C3113F" w:rsidRPr="00D74CC9" w:rsidRDefault="00C3113F" w:rsidP="00C3113F">
      <w:pPr>
        <w:pStyle w:val="Textoindependiente"/>
        <w:rPr>
          <w:rFonts w:ascii="Arial" w:hAnsi="Arial" w:cs="Arial"/>
          <w:sz w:val="24"/>
          <w:szCs w:val="24"/>
        </w:rPr>
      </w:pPr>
      <w:r w:rsidRPr="00D74CC9">
        <w:rPr>
          <w:rFonts w:ascii="Arial" w:hAnsi="Arial" w:cs="Arial"/>
          <w:b/>
          <w:sz w:val="24"/>
          <w:szCs w:val="24"/>
        </w:rPr>
        <w:t xml:space="preserve">Comité Operativo de Emergencias: </w:t>
      </w:r>
      <w:r w:rsidRPr="00D74CC9">
        <w:rPr>
          <w:rFonts w:ascii="Arial" w:hAnsi="Arial" w:cs="Arial"/>
          <w:sz w:val="24"/>
          <w:szCs w:val="24"/>
        </w:rPr>
        <w:t>Grupo administrativo de las emergencias antes, durante y después de los eventos; responsable de organizar planear y poner en funcionamiento el Plan de Emergencias.</w:t>
      </w:r>
    </w:p>
    <w:p w14:paraId="53D54D8D" w14:textId="77777777" w:rsidR="00C3113F" w:rsidRPr="00D74CC9" w:rsidRDefault="00C3113F" w:rsidP="00C3113F">
      <w:pPr>
        <w:pStyle w:val="Textoindependiente"/>
        <w:rPr>
          <w:rFonts w:ascii="Arial" w:hAnsi="Arial" w:cs="Arial"/>
          <w:b/>
          <w:sz w:val="24"/>
          <w:szCs w:val="24"/>
        </w:rPr>
      </w:pPr>
    </w:p>
    <w:p w14:paraId="390D06A5" w14:textId="77777777" w:rsidR="00C3113F" w:rsidRPr="00D74CC9" w:rsidRDefault="00C3113F" w:rsidP="00C3113F">
      <w:pPr>
        <w:pStyle w:val="Textoindependiente"/>
        <w:rPr>
          <w:rFonts w:ascii="Arial" w:hAnsi="Arial" w:cs="Arial"/>
          <w:sz w:val="24"/>
          <w:szCs w:val="24"/>
        </w:rPr>
      </w:pPr>
      <w:r w:rsidRPr="00D74CC9">
        <w:rPr>
          <w:rFonts w:ascii="Arial" w:hAnsi="Arial" w:cs="Arial"/>
          <w:b/>
          <w:sz w:val="24"/>
          <w:szCs w:val="24"/>
        </w:rPr>
        <w:t xml:space="preserve">Respuesta de la Brigada de Emergencias: </w:t>
      </w:r>
      <w:r w:rsidRPr="00D74CC9">
        <w:rPr>
          <w:rFonts w:ascii="Arial" w:hAnsi="Arial" w:cs="Arial"/>
          <w:sz w:val="24"/>
          <w:szCs w:val="24"/>
        </w:rPr>
        <w:t>Son Acciones coordinadas desarrolladas por un grupo de personas de una Empresa, organizadas, entrenadas y equipadas especialmente para responder a las emergencias.</w:t>
      </w:r>
    </w:p>
    <w:p w14:paraId="43C4BB69" w14:textId="77777777" w:rsidR="00C3113F" w:rsidRPr="00D74CC9" w:rsidRDefault="00C3113F" w:rsidP="00C3113F">
      <w:pPr>
        <w:pStyle w:val="Textoindependiente"/>
        <w:rPr>
          <w:rFonts w:ascii="Arial" w:hAnsi="Arial" w:cs="Arial"/>
          <w:b/>
          <w:sz w:val="24"/>
          <w:szCs w:val="24"/>
        </w:rPr>
      </w:pPr>
    </w:p>
    <w:p w14:paraId="6D569251" w14:textId="77777777" w:rsidR="00C3113F" w:rsidRPr="00D74CC9" w:rsidRDefault="00C3113F" w:rsidP="00C3113F">
      <w:pPr>
        <w:pStyle w:val="Textoindependiente"/>
        <w:rPr>
          <w:rFonts w:ascii="Arial" w:hAnsi="Arial" w:cs="Arial"/>
          <w:sz w:val="24"/>
          <w:szCs w:val="24"/>
        </w:rPr>
      </w:pPr>
      <w:r w:rsidRPr="00D74CC9">
        <w:rPr>
          <w:rFonts w:ascii="Arial" w:hAnsi="Arial" w:cs="Arial"/>
          <w:b/>
          <w:sz w:val="24"/>
          <w:szCs w:val="24"/>
        </w:rPr>
        <w:t>Respuesta de Grupos Externos:</w:t>
      </w:r>
      <w:r w:rsidRPr="00D74CC9">
        <w:rPr>
          <w:rFonts w:ascii="Arial" w:hAnsi="Arial" w:cs="Arial"/>
          <w:sz w:val="24"/>
          <w:szCs w:val="24"/>
        </w:rPr>
        <w:t xml:space="preserve"> Acciones desarrolladas por personas u organizaciones no pertenecientes a ninguna Empresa, con el fin de controlar un siniestro presentado en ella.</w:t>
      </w:r>
    </w:p>
    <w:p w14:paraId="2D383233" w14:textId="77777777" w:rsidR="00C3113F" w:rsidRPr="00D74CC9" w:rsidRDefault="00C3113F" w:rsidP="00C3113F">
      <w:pPr>
        <w:pStyle w:val="Textoindependiente"/>
        <w:rPr>
          <w:rFonts w:ascii="Arial" w:hAnsi="Arial" w:cs="Arial"/>
          <w:b/>
          <w:sz w:val="24"/>
          <w:szCs w:val="24"/>
        </w:rPr>
      </w:pPr>
    </w:p>
    <w:p w14:paraId="5FEAA345" w14:textId="77777777" w:rsidR="00C3113F" w:rsidRPr="00D74CC9" w:rsidRDefault="00C3113F" w:rsidP="00C3113F">
      <w:pPr>
        <w:pStyle w:val="Textoindependiente"/>
        <w:rPr>
          <w:rFonts w:ascii="Arial" w:hAnsi="Arial" w:cs="Arial"/>
          <w:sz w:val="24"/>
          <w:szCs w:val="24"/>
        </w:rPr>
      </w:pPr>
      <w:r w:rsidRPr="00D74CC9">
        <w:rPr>
          <w:rFonts w:ascii="Arial" w:hAnsi="Arial" w:cs="Arial"/>
          <w:b/>
          <w:sz w:val="24"/>
          <w:szCs w:val="24"/>
        </w:rPr>
        <w:t xml:space="preserve">Control: </w:t>
      </w:r>
      <w:r w:rsidRPr="00D74CC9">
        <w:rPr>
          <w:rFonts w:ascii="Arial" w:hAnsi="Arial" w:cs="Arial"/>
          <w:sz w:val="24"/>
          <w:szCs w:val="24"/>
        </w:rPr>
        <w:t>Acción de eliminar o limitar el desarrollo de un siniestro, para evitar o minimizar sus consecuencias.</w:t>
      </w:r>
    </w:p>
    <w:p w14:paraId="4786789D" w14:textId="77777777" w:rsidR="00C3113F" w:rsidRPr="00D74CC9" w:rsidRDefault="00C3113F" w:rsidP="00C3113F">
      <w:pPr>
        <w:pStyle w:val="Textoindependiente"/>
        <w:rPr>
          <w:rFonts w:ascii="Arial" w:hAnsi="Arial" w:cs="Arial"/>
          <w:b/>
          <w:sz w:val="24"/>
          <w:szCs w:val="24"/>
        </w:rPr>
      </w:pPr>
    </w:p>
    <w:p w14:paraId="0CCE041E" w14:textId="77777777" w:rsidR="00C3113F" w:rsidRDefault="00C3113F" w:rsidP="00C3113F">
      <w:pPr>
        <w:pStyle w:val="Textoindependiente"/>
        <w:rPr>
          <w:rFonts w:ascii="Arial" w:hAnsi="Arial" w:cs="Arial"/>
          <w:sz w:val="24"/>
          <w:szCs w:val="24"/>
        </w:rPr>
      </w:pPr>
      <w:r w:rsidRPr="00D74CC9">
        <w:rPr>
          <w:rFonts w:ascii="Arial" w:hAnsi="Arial" w:cs="Arial"/>
          <w:b/>
          <w:sz w:val="24"/>
          <w:szCs w:val="24"/>
        </w:rPr>
        <w:t>Evacuación:</w:t>
      </w:r>
      <w:r w:rsidRPr="00D74CC9">
        <w:rPr>
          <w:rFonts w:ascii="Arial" w:hAnsi="Arial" w:cs="Arial"/>
          <w:sz w:val="24"/>
          <w:szCs w:val="24"/>
        </w:rPr>
        <w:t xml:space="preserve"> Acción planificada mediante la cual cada persona amenazada por riesgos colectivos, desarrolla procedimientos predeterminados, tendientes a ponerse a salvo por sus propios medios o por los existentes en su área, mediante el desplazamiento desde y hasta lugares de menor riesgo.</w:t>
      </w:r>
    </w:p>
    <w:p w14:paraId="5680A7A6" w14:textId="77777777" w:rsidR="00C3113F" w:rsidRPr="00D74CC9" w:rsidRDefault="00C3113F" w:rsidP="00C3113F">
      <w:pPr>
        <w:pStyle w:val="Textoindependiente"/>
        <w:rPr>
          <w:rFonts w:ascii="Arial" w:hAnsi="Arial" w:cs="Arial"/>
          <w:sz w:val="24"/>
          <w:szCs w:val="24"/>
        </w:rPr>
      </w:pPr>
    </w:p>
    <w:p w14:paraId="20AC605A" w14:textId="77777777" w:rsidR="00C3113F" w:rsidRPr="00D74CC9" w:rsidRDefault="00C3113F" w:rsidP="00C3113F">
      <w:pPr>
        <w:pStyle w:val="Textoindependiente"/>
        <w:rPr>
          <w:rFonts w:ascii="Arial" w:hAnsi="Arial" w:cs="Arial"/>
          <w:sz w:val="24"/>
          <w:szCs w:val="24"/>
        </w:rPr>
      </w:pPr>
      <w:r w:rsidRPr="00D74CC9">
        <w:rPr>
          <w:rFonts w:ascii="Arial" w:hAnsi="Arial" w:cs="Arial"/>
          <w:b/>
          <w:sz w:val="24"/>
          <w:szCs w:val="24"/>
        </w:rPr>
        <w:t>Comandante del Incidente</w:t>
      </w:r>
      <w:r w:rsidRPr="00D74CC9">
        <w:rPr>
          <w:rFonts w:ascii="Arial" w:hAnsi="Arial" w:cs="Arial"/>
          <w:sz w:val="24"/>
          <w:szCs w:val="24"/>
        </w:rPr>
        <w:t>: Persona responsable de tomar las decisiones con relación al control de siniestro.</w:t>
      </w:r>
    </w:p>
    <w:p w14:paraId="0FF91665" w14:textId="77777777" w:rsidR="00C3113F" w:rsidRPr="00D74CC9" w:rsidRDefault="00C3113F" w:rsidP="00C3113F">
      <w:pPr>
        <w:pStyle w:val="Textoindependiente"/>
        <w:rPr>
          <w:rFonts w:ascii="Arial" w:hAnsi="Arial" w:cs="Arial"/>
          <w:sz w:val="24"/>
          <w:szCs w:val="24"/>
        </w:rPr>
      </w:pPr>
    </w:p>
    <w:p w14:paraId="61DCCEEC" w14:textId="77777777" w:rsidR="00C3113F" w:rsidRPr="00D74CC9" w:rsidRDefault="00C3113F" w:rsidP="00C3113F">
      <w:pPr>
        <w:pStyle w:val="Textoindependiente"/>
        <w:rPr>
          <w:rFonts w:ascii="Arial" w:hAnsi="Arial" w:cs="Arial"/>
          <w:sz w:val="24"/>
          <w:szCs w:val="24"/>
        </w:rPr>
      </w:pPr>
      <w:r w:rsidRPr="00D74CC9">
        <w:rPr>
          <w:rFonts w:ascii="Arial" w:hAnsi="Arial" w:cs="Arial"/>
          <w:b/>
          <w:sz w:val="24"/>
          <w:szCs w:val="24"/>
        </w:rPr>
        <w:t>Dotación para atención de emergencias:</w:t>
      </w:r>
      <w:r w:rsidRPr="00D74CC9">
        <w:rPr>
          <w:rFonts w:ascii="Arial" w:hAnsi="Arial" w:cs="Arial"/>
          <w:sz w:val="24"/>
          <w:szCs w:val="24"/>
        </w:rPr>
        <w:t xml:space="preserve"> Vestimenta que sirve de protección al grupo operativo que enfrenta la emergencia.</w:t>
      </w:r>
    </w:p>
    <w:p w14:paraId="6EFB1058" w14:textId="77777777" w:rsidR="00C3113F" w:rsidRPr="00D74CC9" w:rsidRDefault="00C3113F" w:rsidP="00C3113F">
      <w:pPr>
        <w:pStyle w:val="Textoindependiente"/>
        <w:rPr>
          <w:rFonts w:ascii="Arial" w:hAnsi="Arial" w:cs="Arial"/>
          <w:b/>
          <w:sz w:val="24"/>
          <w:szCs w:val="24"/>
        </w:rPr>
      </w:pPr>
    </w:p>
    <w:p w14:paraId="30AEED4A" w14:textId="77777777" w:rsidR="00C3113F" w:rsidRPr="00D74CC9" w:rsidRDefault="00C3113F" w:rsidP="00C3113F">
      <w:pPr>
        <w:pStyle w:val="Textoindependiente"/>
        <w:rPr>
          <w:rFonts w:ascii="Arial" w:hAnsi="Arial" w:cs="Arial"/>
          <w:sz w:val="24"/>
          <w:szCs w:val="24"/>
        </w:rPr>
      </w:pPr>
      <w:r w:rsidRPr="00D74CC9">
        <w:rPr>
          <w:rFonts w:ascii="Arial" w:hAnsi="Arial" w:cs="Arial"/>
          <w:b/>
          <w:sz w:val="24"/>
          <w:szCs w:val="24"/>
        </w:rPr>
        <w:t xml:space="preserve">Equipos para atención de emergencias: </w:t>
      </w:r>
      <w:r w:rsidRPr="00D74CC9">
        <w:rPr>
          <w:rFonts w:ascii="Arial" w:hAnsi="Arial" w:cs="Arial"/>
          <w:sz w:val="24"/>
          <w:szCs w:val="24"/>
        </w:rPr>
        <w:t>Equipos destinados para ser operados por los brigadistas, de acuerdo al factor de riesgo.</w:t>
      </w:r>
    </w:p>
    <w:p w14:paraId="41D20A52" w14:textId="77777777" w:rsidR="00C3113F" w:rsidRPr="00D74CC9" w:rsidRDefault="00C3113F" w:rsidP="00C3113F">
      <w:pPr>
        <w:pStyle w:val="Textoindependiente"/>
        <w:rPr>
          <w:rFonts w:ascii="Arial" w:hAnsi="Arial" w:cs="Arial"/>
          <w:b/>
          <w:sz w:val="24"/>
          <w:szCs w:val="24"/>
        </w:rPr>
      </w:pPr>
    </w:p>
    <w:p w14:paraId="31E2CED8" w14:textId="77777777" w:rsidR="00C3113F" w:rsidRPr="00D74CC9" w:rsidRDefault="00C3113F" w:rsidP="00C3113F">
      <w:pPr>
        <w:pStyle w:val="Textoindependiente"/>
        <w:rPr>
          <w:rFonts w:ascii="Arial" w:hAnsi="Arial" w:cs="Arial"/>
          <w:sz w:val="24"/>
          <w:szCs w:val="24"/>
        </w:rPr>
      </w:pPr>
      <w:r w:rsidRPr="00D74CC9">
        <w:rPr>
          <w:rFonts w:ascii="Arial" w:hAnsi="Arial" w:cs="Arial"/>
          <w:b/>
          <w:sz w:val="24"/>
          <w:szCs w:val="24"/>
        </w:rPr>
        <w:t>Víctima</w:t>
      </w:r>
      <w:r w:rsidRPr="00D74CC9">
        <w:rPr>
          <w:rFonts w:ascii="Arial" w:hAnsi="Arial" w:cs="Arial"/>
          <w:sz w:val="24"/>
          <w:szCs w:val="24"/>
        </w:rPr>
        <w:t>: Persona que, a sufrido daño en su integridad física o salud, a consecuencia del siniestro.</w:t>
      </w:r>
    </w:p>
    <w:p w14:paraId="65261340" w14:textId="77777777" w:rsidR="00C3113F" w:rsidRPr="00D74CC9" w:rsidRDefault="00C3113F" w:rsidP="00C3113F">
      <w:pPr>
        <w:pStyle w:val="Textoindependiente"/>
        <w:rPr>
          <w:rFonts w:ascii="Arial" w:hAnsi="Arial" w:cs="Arial"/>
          <w:b/>
          <w:sz w:val="24"/>
          <w:szCs w:val="24"/>
        </w:rPr>
      </w:pPr>
    </w:p>
    <w:p w14:paraId="00BD75D7" w14:textId="77777777" w:rsidR="00C3113F" w:rsidRPr="00D74CC9" w:rsidRDefault="00C3113F" w:rsidP="00C3113F">
      <w:pPr>
        <w:pStyle w:val="Textoindependiente"/>
        <w:rPr>
          <w:rFonts w:ascii="Arial" w:hAnsi="Arial" w:cs="Arial"/>
          <w:sz w:val="24"/>
          <w:szCs w:val="24"/>
        </w:rPr>
      </w:pPr>
      <w:r w:rsidRPr="00D74CC9">
        <w:rPr>
          <w:rFonts w:ascii="Arial" w:hAnsi="Arial" w:cs="Arial"/>
          <w:b/>
          <w:sz w:val="24"/>
          <w:szCs w:val="24"/>
        </w:rPr>
        <w:t>Afectado:</w:t>
      </w:r>
      <w:r w:rsidRPr="00D74CC9">
        <w:rPr>
          <w:rFonts w:ascii="Arial" w:hAnsi="Arial" w:cs="Arial"/>
          <w:sz w:val="24"/>
          <w:szCs w:val="24"/>
        </w:rPr>
        <w:t xml:space="preserve"> Persona natural o jurídica que haya sufrido daño en su patrimonio u operación como consecuencia del siniestro.</w:t>
      </w:r>
    </w:p>
    <w:p w14:paraId="2D4B8FA4" w14:textId="45724558" w:rsidR="00B65F4E" w:rsidRPr="00C3113F" w:rsidRDefault="00B65F4E" w:rsidP="00EF31EF">
      <w:pPr>
        <w:tabs>
          <w:tab w:val="num" w:pos="720"/>
        </w:tabs>
        <w:contextualSpacing/>
        <w:jc w:val="both"/>
        <w:rPr>
          <w:rFonts w:ascii="Arial" w:hAnsi="Arial" w:cs="Arial"/>
          <w:sz w:val="24"/>
          <w:szCs w:val="24"/>
          <w:lang w:val="es-ES"/>
        </w:rPr>
      </w:pPr>
    </w:p>
    <w:p w14:paraId="4BDB1710" w14:textId="2F108F57" w:rsidR="00C3113F" w:rsidRDefault="00C3113F" w:rsidP="00EF31EF">
      <w:pPr>
        <w:tabs>
          <w:tab w:val="num" w:pos="720"/>
        </w:tabs>
        <w:contextualSpacing/>
        <w:jc w:val="both"/>
        <w:rPr>
          <w:rFonts w:ascii="Arial" w:hAnsi="Arial" w:cs="Arial"/>
          <w:sz w:val="24"/>
          <w:szCs w:val="24"/>
        </w:rPr>
      </w:pPr>
    </w:p>
    <w:p w14:paraId="43B52398" w14:textId="40607A63" w:rsidR="0050265B" w:rsidRDefault="0050265B" w:rsidP="004D292F">
      <w:pPr>
        <w:pStyle w:val="Ttulo1"/>
        <w:numPr>
          <w:ilvl w:val="0"/>
          <w:numId w:val="7"/>
        </w:numPr>
        <w:suppressAutoHyphens w:val="0"/>
        <w:ind w:left="0" w:firstLine="0"/>
        <w:jc w:val="left"/>
        <w:rPr>
          <w:rFonts w:ascii="Arial" w:hAnsi="Arial" w:cs="Arial"/>
          <w:szCs w:val="24"/>
        </w:rPr>
      </w:pPr>
      <w:bookmarkStart w:id="38" w:name="_Toc397413816"/>
      <w:bookmarkStart w:id="39" w:name="_Toc441949383"/>
      <w:bookmarkStart w:id="40" w:name="_Toc471563024"/>
      <w:bookmarkStart w:id="41" w:name="_Toc486078532"/>
      <w:bookmarkStart w:id="42" w:name="_Toc514406828"/>
      <w:r>
        <w:rPr>
          <w:rFonts w:ascii="Arial" w:hAnsi="Arial" w:cs="Arial"/>
          <w:szCs w:val="24"/>
        </w:rPr>
        <w:t>INFORMACIÓN GENERAL DE LA EMPRESA</w:t>
      </w:r>
    </w:p>
    <w:p w14:paraId="32A00805" w14:textId="77777777" w:rsidR="0050265B" w:rsidRDefault="0050265B" w:rsidP="0050265B">
      <w:pPr>
        <w:rPr>
          <w:rFonts w:ascii="Arial" w:hAnsi="Arial" w:cs="Arial"/>
          <w:sz w:val="24"/>
          <w:szCs w:val="24"/>
          <w:lang w:eastAsia="ar-SA"/>
        </w:rPr>
      </w:pPr>
    </w:p>
    <w:p w14:paraId="3B183172" w14:textId="50253760" w:rsidR="0050265B" w:rsidRDefault="0050265B" w:rsidP="0050265B">
      <w:pPr>
        <w:rPr>
          <w:rFonts w:ascii="Arial" w:hAnsi="Arial" w:cs="Arial"/>
          <w:b/>
          <w:i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lastRenderedPageBreak/>
        <w:t xml:space="preserve">Con el fin de contextualizar al personal sobre las características generales de la compañía, se establece como anexo a este documento lo relacionado con la información general de la empresa, en la cual se describen entre otras cosas, la ubicación, número de empleados y contratistas, así como la descripción ocupacional de los diferentes inmuebles correspondientes a Zona Franca Internacional de Pereira y que para efectos de implementación estaría cubiertos por el alcance del presente documento </w:t>
      </w:r>
      <w:r>
        <w:rPr>
          <w:rFonts w:ascii="Arial" w:hAnsi="Arial" w:cs="Arial"/>
          <w:b/>
          <w:sz w:val="24"/>
          <w:szCs w:val="24"/>
          <w:lang w:eastAsia="ar-SA"/>
        </w:rPr>
        <w:t>(</w:t>
      </w:r>
      <w:r>
        <w:rPr>
          <w:rFonts w:ascii="Arial" w:hAnsi="Arial" w:cs="Arial"/>
          <w:b/>
          <w:i/>
          <w:sz w:val="24"/>
          <w:szCs w:val="24"/>
          <w:lang w:eastAsia="ar-SA"/>
        </w:rPr>
        <w:t xml:space="preserve">Ver </w:t>
      </w:r>
      <w:r w:rsidR="008B4A6C">
        <w:rPr>
          <w:rFonts w:ascii="Arial" w:hAnsi="Arial" w:cs="Arial"/>
          <w:b/>
          <w:i/>
          <w:sz w:val="24"/>
          <w:szCs w:val="24"/>
          <w:lang w:eastAsia="ar-SA"/>
        </w:rPr>
        <w:t>anexo. Información General de la empresa)</w:t>
      </w:r>
    </w:p>
    <w:p w14:paraId="456C41C4" w14:textId="77777777" w:rsidR="00762F66" w:rsidRPr="0050265B" w:rsidRDefault="00762F66" w:rsidP="0050265B">
      <w:pPr>
        <w:rPr>
          <w:rFonts w:ascii="Arial" w:hAnsi="Arial" w:cs="Arial"/>
          <w:b/>
          <w:i/>
          <w:sz w:val="24"/>
          <w:szCs w:val="24"/>
          <w:lang w:eastAsia="ar-SA"/>
        </w:rPr>
      </w:pPr>
    </w:p>
    <w:p w14:paraId="7765251E" w14:textId="77777777" w:rsidR="00C3113F" w:rsidRPr="00D74CC9" w:rsidRDefault="00C3113F" w:rsidP="004D292F">
      <w:pPr>
        <w:pStyle w:val="Ttulo1"/>
        <w:numPr>
          <w:ilvl w:val="0"/>
          <w:numId w:val="7"/>
        </w:numPr>
        <w:suppressAutoHyphens w:val="0"/>
        <w:ind w:left="0" w:firstLine="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ORGANIZACIÓN JERÁR</w:t>
      </w:r>
      <w:r w:rsidRPr="00D74CC9">
        <w:rPr>
          <w:rFonts w:ascii="Arial" w:hAnsi="Arial" w:cs="Arial"/>
          <w:szCs w:val="24"/>
        </w:rPr>
        <w:t>QUICA DEL PLAN DE EMERGENCIAS</w:t>
      </w:r>
      <w:bookmarkEnd w:id="38"/>
      <w:bookmarkEnd w:id="39"/>
      <w:bookmarkEnd w:id="40"/>
      <w:bookmarkEnd w:id="41"/>
      <w:bookmarkEnd w:id="42"/>
    </w:p>
    <w:p w14:paraId="7E4DE54F" w14:textId="77777777" w:rsidR="00C3113F" w:rsidRPr="00D74CC9" w:rsidRDefault="00C3113F" w:rsidP="00C3113F">
      <w:pPr>
        <w:rPr>
          <w:rFonts w:ascii="Arial" w:hAnsi="Arial" w:cs="Arial"/>
          <w:sz w:val="24"/>
          <w:szCs w:val="24"/>
        </w:rPr>
      </w:pPr>
    </w:p>
    <w:p w14:paraId="0D62F9D2" w14:textId="77777777" w:rsidR="00C3113F" w:rsidRPr="00D74CC9" w:rsidRDefault="00C3113F" w:rsidP="004D292F">
      <w:pPr>
        <w:pStyle w:val="Ttulo2"/>
        <w:numPr>
          <w:ilvl w:val="1"/>
          <w:numId w:val="7"/>
        </w:numPr>
        <w:suppressAutoHyphens w:val="0"/>
        <w:ind w:left="709"/>
        <w:rPr>
          <w:rFonts w:cs="Arial"/>
          <w:b w:val="0"/>
          <w:sz w:val="24"/>
          <w:szCs w:val="24"/>
        </w:rPr>
      </w:pPr>
      <w:bookmarkStart w:id="43" w:name="_Toc397413817"/>
      <w:bookmarkStart w:id="44" w:name="_Toc428971112"/>
      <w:bookmarkStart w:id="45" w:name="_Toc441949384"/>
      <w:bookmarkStart w:id="46" w:name="_Toc461826316"/>
      <w:bookmarkStart w:id="47" w:name="_Toc471563025"/>
      <w:bookmarkStart w:id="48" w:name="_Toc486078533"/>
      <w:bookmarkStart w:id="49" w:name="_Toc514406829"/>
      <w:r w:rsidRPr="00D74CC9">
        <w:rPr>
          <w:rFonts w:cs="Arial"/>
          <w:b w:val="0"/>
          <w:sz w:val="24"/>
          <w:szCs w:val="24"/>
        </w:rPr>
        <w:t xml:space="preserve">Soporte técnico “COMITÉ </w:t>
      </w:r>
      <w:r>
        <w:rPr>
          <w:rFonts w:cs="Arial"/>
          <w:b w:val="0"/>
          <w:sz w:val="24"/>
          <w:szCs w:val="24"/>
        </w:rPr>
        <w:t xml:space="preserve">OPERATIVO </w:t>
      </w:r>
      <w:r w:rsidRPr="00D74CC9">
        <w:rPr>
          <w:rFonts w:cs="Arial"/>
          <w:b w:val="0"/>
          <w:sz w:val="24"/>
          <w:szCs w:val="24"/>
        </w:rPr>
        <w:t>DE EMERGENCIAS”</w:t>
      </w:r>
      <w:bookmarkEnd w:id="43"/>
      <w:bookmarkEnd w:id="44"/>
      <w:bookmarkEnd w:id="45"/>
      <w:bookmarkEnd w:id="46"/>
      <w:bookmarkEnd w:id="47"/>
      <w:bookmarkEnd w:id="48"/>
      <w:bookmarkEnd w:id="49"/>
    </w:p>
    <w:p w14:paraId="291692FB" w14:textId="77777777" w:rsidR="00C3113F" w:rsidRPr="00D74CC9" w:rsidRDefault="00C3113F" w:rsidP="00C3113F">
      <w:pPr>
        <w:pStyle w:val="Textoindependiente"/>
        <w:rPr>
          <w:rFonts w:ascii="Arial" w:hAnsi="Arial" w:cs="Arial"/>
          <w:sz w:val="24"/>
          <w:szCs w:val="24"/>
          <w:lang w:val="es-ES_tradnl"/>
        </w:rPr>
      </w:pPr>
    </w:p>
    <w:p w14:paraId="50E95EE2" w14:textId="7972257D" w:rsidR="00C3113F" w:rsidRPr="00D74CC9" w:rsidRDefault="00C3113F" w:rsidP="00C3113F">
      <w:pPr>
        <w:jc w:val="both"/>
        <w:rPr>
          <w:rFonts w:ascii="Arial" w:hAnsi="Arial" w:cs="Arial"/>
          <w:sz w:val="24"/>
          <w:szCs w:val="24"/>
        </w:rPr>
      </w:pPr>
      <w:r w:rsidRPr="00D74CC9">
        <w:rPr>
          <w:rFonts w:ascii="Arial" w:hAnsi="Arial" w:cs="Arial"/>
          <w:sz w:val="24"/>
          <w:szCs w:val="24"/>
        </w:rPr>
        <w:t xml:space="preserve">El Comité de Emergencias está conformado por personas de la dirección de la </w:t>
      </w:r>
      <w:r>
        <w:rPr>
          <w:rFonts w:ascii="Arial" w:hAnsi="Arial" w:cs="Arial"/>
          <w:sz w:val="24"/>
          <w:szCs w:val="24"/>
        </w:rPr>
        <w:t>Asociación</w:t>
      </w:r>
      <w:r w:rsidRPr="00D74CC9">
        <w:rPr>
          <w:rFonts w:ascii="Arial" w:hAnsi="Arial" w:cs="Arial"/>
          <w:sz w:val="24"/>
          <w:szCs w:val="24"/>
        </w:rPr>
        <w:t>, quienes se encargan de crear, planear y administrar el plan de emergencias.  El comité ha sido creado bajo acta de constitución. (</w:t>
      </w:r>
      <w:r w:rsidRPr="00D74CC9">
        <w:rPr>
          <w:rFonts w:ascii="Arial" w:hAnsi="Arial" w:cs="Arial"/>
          <w:b/>
          <w:i/>
          <w:sz w:val="24"/>
          <w:szCs w:val="24"/>
        </w:rPr>
        <w:t>Ver Acta de Constitución y Conformación de la Comité Emergencias</w:t>
      </w:r>
      <w:r w:rsidRPr="00D74CC9">
        <w:rPr>
          <w:rFonts w:ascii="Arial" w:hAnsi="Arial" w:cs="Arial"/>
          <w:sz w:val="24"/>
          <w:szCs w:val="24"/>
        </w:rPr>
        <w:t>)</w:t>
      </w:r>
    </w:p>
    <w:p w14:paraId="5D619ED1" w14:textId="546BBB2C" w:rsidR="00C3113F" w:rsidRDefault="00C3113F" w:rsidP="00C3113F">
      <w:pPr>
        <w:jc w:val="both"/>
        <w:rPr>
          <w:rFonts w:ascii="Arial" w:hAnsi="Arial" w:cs="Arial"/>
          <w:sz w:val="24"/>
          <w:szCs w:val="24"/>
        </w:rPr>
      </w:pPr>
      <w:r w:rsidRPr="00D74CC9">
        <w:rPr>
          <w:rFonts w:ascii="Arial" w:hAnsi="Arial" w:cs="Arial"/>
          <w:sz w:val="24"/>
          <w:szCs w:val="24"/>
        </w:rPr>
        <w:t>Sus funciones están descritas en el Manual del Comité de Emergencias</w:t>
      </w:r>
      <w:r w:rsidR="009A3496">
        <w:rPr>
          <w:rFonts w:ascii="Arial" w:hAnsi="Arial" w:cs="Arial"/>
          <w:sz w:val="24"/>
          <w:szCs w:val="24"/>
        </w:rPr>
        <w:t xml:space="preserve">, </w:t>
      </w:r>
      <w:r w:rsidR="00762F66">
        <w:rPr>
          <w:rFonts w:ascii="Arial" w:hAnsi="Arial" w:cs="Arial"/>
          <w:sz w:val="24"/>
          <w:szCs w:val="24"/>
        </w:rPr>
        <w:t>así</w:t>
      </w:r>
      <w:r w:rsidR="009A3496">
        <w:rPr>
          <w:rFonts w:ascii="Arial" w:hAnsi="Arial" w:cs="Arial"/>
          <w:sz w:val="24"/>
          <w:szCs w:val="24"/>
        </w:rPr>
        <w:t xml:space="preserve"> como el reglamento al cual cada miembro del COE se debe ceñir</w:t>
      </w:r>
      <w:r w:rsidR="00D11E5C">
        <w:rPr>
          <w:rFonts w:ascii="Arial" w:hAnsi="Arial" w:cs="Arial"/>
          <w:sz w:val="24"/>
          <w:szCs w:val="24"/>
        </w:rPr>
        <w:t>.</w:t>
      </w:r>
    </w:p>
    <w:p w14:paraId="71E5C3D2" w14:textId="77777777" w:rsidR="00762F66" w:rsidRPr="00D74CC9" w:rsidRDefault="00762F66" w:rsidP="00C3113F">
      <w:pPr>
        <w:jc w:val="both"/>
        <w:rPr>
          <w:rFonts w:ascii="Arial" w:hAnsi="Arial" w:cs="Arial"/>
          <w:b/>
          <w:sz w:val="24"/>
          <w:szCs w:val="24"/>
        </w:rPr>
      </w:pPr>
    </w:p>
    <w:p w14:paraId="0516A3AD" w14:textId="36B285E1" w:rsidR="00C3113F" w:rsidRPr="00D74CC9" w:rsidRDefault="00C3113F" w:rsidP="004D292F">
      <w:pPr>
        <w:pStyle w:val="Ttulo2"/>
        <w:numPr>
          <w:ilvl w:val="1"/>
          <w:numId w:val="7"/>
        </w:numPr>
        <w:suppressAutoHyphens w:val="0"/>
        <w:ind w:left="709"/>
        <w:rPr>
          <w:rFonts w:cs="Arial"/>
          <w:b w:val="0"/>
          <w:sz w:val="24"/>
          <w:szCs w:val="24"/>
        </w:rPr>
      </w:pPr>
      <w:bookmarkStart w:id="50" w:name="_Toc397413821"/>
      <w:bookmarkStart w:id="51" w:name="_Toc428971114"/>
      <w:bookmarkStart w:id="52" w:name="_Toc441949385"/>
      <w:bookmarkStart w:id="53" w:name="_Toc461826317"/>
      <w:bookmarkStart w:id="54" w:name="_Toc471563026"/>
      <w:bookmarkStart w:id="55" w:name="_Toc486078534"/>
      <w:bookmarkStart w:id="56" w:name="_Toc514406830"/>
      <w:r w:rsidRPr="00D74CC9">
        <w:rPr>
          <w:rFonts w:cs="Arial"/>
          <w:b w:val="0"/>
          <w:sz w:val="24"/>
          <w:szCs w:val="24"/>
        </w:rPr>
        <w:t>Soporte operativo “BRIGADA DE EMERGENCIAS</w:t>
      </w:r>
      <w:r w:rsidR="001B36CA">
        <w:rPr>
          <w:rFonts w:cs="Arial"/>
          <w:b w:val="0"/>
          <w:sz w:val="24"/>
          <w:szCs w:val="24"/>
        </w:rPr>
        <w:t xml:space="preserve"> EMPRESARIAL</w:t>
      </w:r>
      <w:r w:rsidRPr="00D74CC9">
        <w:rPr>
          <w:rFonts w:cs="Arial"/>
          <w:b w:val="0"/>
          <w:sz w:val="24"/>
          <w:szCs w:val="24"/>
        </w:rPr>
        <w:t>”</w:t>
      </w:r>
      <w:bookmarkEnd w:id="50"/>
      <w:bookmarkEnd w:id="51"/>
      <w:bookmarkEnd w:id="52"/>
      <w:bookmarkEnd w:id="53"/>
      <w:bookmarkEnd w:id="54"/>
      <w:bookmarkEnd w:id="55"/>
      <w:bookmarkEnd w:id="56"/>
    </w:p>
    <w:p w14:paraId="5091DEF7" w14:textId="77777777" w:rsidR="00C3113F" w:rsidRPr="00D74CC9" w:rsidRDefault="00C3113F" w:rsidP="00C3113F">
      <w:pPr>
        <w:jc w:val="both"/>
        <w:rPr>
          <w:rFonts w:ascii="Arial" w:hAnsi="Arial" w:cs="Arial"/>
          <w:sz w:val="24"/>
          <w:szCs w:val="24"/>
        </w:rPr>
      </w:pPr>
    </w:p>
    <w:p w14:paraId="7A4A14E3" w14:textId="20A1EFD5" w:rsidR="00C3113F" w:rsidRPr="00D74CC9" w:rsidRDefault="00C3113F" w:rsidP="00C3113F">
      <w:pPr>
        <w:jc w:val="both"/>
        <w:rPr>
          <w:rFonts w:ascii="Arial" w:hAnsi="Arial" w:cs="Arial"/>
          <w:sz w:val="24"/>
          <w:szCs w:val="24"/>
        </w:rPr>
      </w:pPr>
      <w:r w:rsidRPr="00D74CC9">
        <w:rPr>
          <w:rFonts w:ascii="Arial" w:hAnsi="Arial" w:cs="Arial"/>
          <w:sz w:val="24"/>
          <w:szCs w:val="24"/>
        </w:rPr>
        <w:t xml:space="preserve">Es el grupo de empleados capacitados y entrenados para prevenir y controlar los eventos que pueden generar pérdidas económicas y humanas en la </w:t>
      </w:r>
      <w:r>
        <w:rPr>
          <w:rFonts w:ascii="Arial" w:hAnsi="Arial" w:cs="Arial"/>
          <w:sz w:val="24"/>
          <w:szCs w:val="24"/>
        </w:rPr>
        <w:t>Asociación</w:t>
      </w:r>
      <w:r w:rsidRPr="00D74CC9">
        <w:rPr>
          <w:rFonts w:ascii="Arial" w:hAnsi="Arial" w:cs="Arial"/>
          <w:sz w:val="24"/>
          <w:szCs w:val="24"/>
        </w:rPr>
        <w:t xml:space="preserve">.  La Brigada de Emergencias ha sido creada bajo acta de constitución. </w:t>
      </w:r>
      <w:r w:rsidRPr="00D74CC9">
        <w:rPr>
          <w:rFonts w:ascii="Arial" w:hAnsi="Arial" w:cs="Arial"/>
          <w:b/>
          <w:i/>
          <w:sz w:val="24"/>
          <w:szCs w:val="24"/>
        </w:rPr>
        <w:t>(Ver Acta de Constitución y Conformación de la Brigada de Emergencias)</w:t>
      </w:r>
    </w:p>
    <w:p w14:paraId="14FD4E40" w14:textId="47FE86AB" w:rsidR="00C3113F" w:rsidRDefault="00C3113F" w:rsidP="00C3113F">
      <w:pPr>
        <w:jc w:val="both"/>
        <w:rPr>
          <w:rFonts w:ascii="Arial" w:hAnsi="Arial" w:cs="Arial"/>
          <w:sz w:val="24"/>
          <w:szCs w:val="24"/>
        </w:rPr>
      </w:pPr>
      <w:r w:rsidRPr="00D74CC9">
        <w:rPr>
          <w:rFonts w:ascii="Arial" w:hAnsi="Arial" w:cs="Arial"/>
          <w:sz w:val="24"/>
          <w:szCs w:val="24"/>
        </w:rPr>
        <w:t>Sus funciones están descritas en el Manual de la Brigada de Emergencias</w:t>
      </w:r>
      <w:r w:rsidR="001B36CA">
        <w:rPr>
          <w:rFonts w:ascii="Arial" w:hAnsi="Arial" w:cs="Arial"/>
          <w:b/>
          <w:i/>
          <w:sz w:val="24"/>
          <w:szCs w:val="24"/>
        </w:rPr>
        <w:t xml:space="preserve">, </w:t>
      </w:r>
      <w:r w:rsidR="001B36CA">
        <w:rPr>
          <w:rFonts w:ascii="Arial" w:hAnsi="Arial" w:cs="Arial"/>
          <w:sz w:val="24"/>
          <w:szCs w:val="24"/>
        </w:rPr>
        <w:t>así como el reglamento, al cual cada miembro se debe ceñir</w:t>
      </w:r>
      <w:r w:rsidR="00D11E5C">
        <w:rPr>
          <w:rFonts w:ascii="Arial" w:hAnsi="Arial" w:cs="Arial"/>
          <w:sz w:val="24"/>
          <w:szCs w:val="24"/>
        </w:rPr>
        <w:t>.</w:t>
      </w:r>
    </w:p>
    <w:p w14:paraId="2111D7C6" w14:textId="72A5AFF5" w:rsidR="00C3113F" w:rsidRDefault="00C3113F" w:rsidP="000E6E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Brigadistas deberán diligenciar el formato de hoja de vida </w:t>
      </w:r>
      <w:r>
        <w:rPr>
          <w:rFonts w:ascii="Arial" w:hAnsi="Arial" w:cs="Arial"/>
          <w:b/>
          <w:i/>
          <w:sz w:val="24"/>
          <w:szCs w:val="24"/>
        </w:rPr>
        <w:t>(</w:t>
      </w:r>
      <w:r w:rsidRPr="00E36CE6">
        <w:rPr>
          <w:rFonts w:ascii="Arial" w:hAnsi="Arial" w:cs="Arial"/>
          <w:b/>
          <w:i/>
          <w:sz w:val="24"/>
          <w:szCs w:val="24"/>
        </w:rPr>
        <w:t xml:space="preserve">Ver </w:t>
      </w:r>
      <w:r w:rsidR="008B4A6C">
        <w:rPr>
          <w:rFonts w:ascii="Arial" w:hAnsi="Arial" w:cs="Arial"/>
          <w:b/>
          <w:i/>
          <w:sz w:val="24"/>
          <w:szCs w:val="24"/>
        </w:rPr>
        <w:t xml:space="preserve">FO-ST-11 </w:t>
      </w:r>
      <w:r w:rsidR="00F66CFF">
        <w:rPr>
          <w:rFonts w:ascii="Arial" w:hAnsi="Arial" w:cs="Arial"/>
          <w:b/>
          <w:i/>
          <w:sz w:val="24"/>
          <w:szCs w:val="24"/>
        </w:rPr>
        <w:t xml:space="preserve">Hoja </w:t>
      </w:r>
      <w:proofErr w:type="gramStart"/>
      <w:r w:rsidR="00F66CFF">
        <w:rPr>
          <w:rFonts w:ascii="Arial" w:hAnsi="Arial" w:cs="Arial"/>
          <w:b/>
          <w:i/>
          <w:sz w:val="24"/>
          <w:szCs w:val="24"/>
        </w:rPr>
        <w:t>de</w:t>
      </w:r>
      <w:proofErr w:type="gramEnd"/>
      <w:r w:rsidR="00F66CFF">
        <w:rPr>
          <w:rFonts w:ascii="Arial" w:hAnsi="Arial" w:cs="Arial"/>
          <w:b/>
          <w:i/>
          <w:sz w:val="24"/>
          <w:szCs w:val="24"/>
        </w:rPr>
        <w:t xml:space="preserve"> Vida de </w:t>
      </w:r>
      <w:r w:rsidRPr="00E36CE6">
        <w:rPr>
          <w:rFonts w:ascii="Arial" w:hAnsi="Arial" w:cs="Arial"/>
          <w:b/>
          <w:i/>
          <w:sz w:val="24"/>
          <w:szCs w:val="24"/>
        </w:rPr>
        <w:t>Brigadistas)</w:t>
      </w:r>
      <w:r w:rsidR="001B36CA">
        <w:rPr>
          <w:rFonts w:ascii="Arial" w:hAnsi="Arial" w:cs="Arial"/>
          <w:b/>
          <w:i/>
          <w:sz w:val="24"/>
          <w:szCs w:val="24"/>
        </w:rPr>
        <w:t xml:space="preserve"> </w:t>
      </w:r>
      <w:r w:rsidR="001B36CA">
        <w:rPr>
          <w:rFonts w:ascii="Arial" w:hAnsi="Arial" w:cs="Arial"/>
          <w:sz w:val="24"/>
          <w:szCs w:val="24"/>
        </w:rPr>
        <w:t>con el fin de poseer una información actualizada de cada miembro de la brigada.</w:t>
      </w:r>
    </w:p>
    <w:p w14:paraId="71538B43" w14:textId="77777777" w:rsidR="00762F66" w:rsidRDefault="00762F66" w:rsidP="000E6E25">
      <w:pPr>
        <w:jc w:val="both"/>
        <w:rPr>
          <w:rFonts w:ascii="Arial" w:hAnsi="Arial" w:cs="Arial"/>
          <w:sz w:val="24"/>
          <w:szCs w:val="24"/>
        </w:rPr>
      </w:pPr>
    </w:p>
    <w:p w14:paraId="79C6D1CA" w14:textId="1BE6C6F5" w:rsidR="001B36CA" w:rsidRPr="001B36CA" w:rsidRDefault="001B36CA" w:rsidP="001B36CA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Soporte operativo </w:t>
      </w:r>
      <w:r w:rsidRPr="001B36CA">
        <w:rPr>
          <w:rFonts w:ascii="Arial" w:hAnsi="Arial" w:cs="Arial"/>
          <w:b/>
          <w:sz w:val="24"/>
          <w:szCs w:val="24"/>
        </w:rPr>
        <w:t>Brigada Conjunta</w:t>
      </w:r>
      <w:r>
        <w:rPr>
          <w:rFonts w:ascii="Arial" w:hAnsi="Arial" w:cs="Arial"/>
          <w:b/>
          <w:sz w:val="24"/>
          <w:szCs w:val="24"/>
        </w:rPr>
        <w:t xml:space="preserve">. </w:t>
      </w:r>
    </w:p>
    <w:p w14:paraId="3DEF2EE4" w14:textId="5B3A4901" w:rsidR="001B36CA" w:rsidRDefault="001B36CA" w:rsidP="001B36C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cumplimiento a lo establecido en el acuerdo de ayuda</w:t>
      </w:r>
      <w:r w:rsidR="00D11E5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en el cual se describen una serie de compromisos adquiridos por los </w:t>
      </w:r>
      <w:r w:rsidR="00F02200">
        <w:rPr>
          <w:rFonts w:ascii="Arial" w:hAnsi="Arial" w:cs="Arial"/>
          <w:sz w:val="24"/>
          <w:szCs w:val="24"/>
        </w:rPr>
        <w:t>líderes</w:t>
      </w:r>
      <w:r>
        <w:rPr>
          <w:rFonts w:ascii="Arial" w:hAnsi="Arial" w:cs="Arial"/>
          <w:sz w:val="24"/>
          <w:szCs w:val="24"/>
        </w:rPr>
        <w:t xml:space="preserve"> de cada una de las empresas </w:t>
      </w:r>
      <w:r>
        <w:rPr>
          <w:rFonts w:ascii="Arial" w:hAnsi="Arial" w:cs="Arial"/>
          <w:sz w:val="24"/>
          <w:szCs w:val="24"/>
        </w:rPr>
        <w:lastRenderedPageBreak/>
        <w:t xml:space="preserve">usuarias </w:t>
      </w:r>
      <w:r w:rsidR="00F02200">
        <w:rPr>
          <w:rFonts w:ascii="Arial" w:hAnsi="Arial" w:cs="Arial"/>
          <w:sz w:val="24"/>
          <w:szCs w:val="24"/>
        </w:rPr>
        <w:t>de la Zona Franca Internacional de Pereira, se conforma la Brigada Conjunta, compuesta por 1 o 2 brigadistas de las diferentes empresas, la cual es formada mes a mes mediante capacitaciones programadas por la Zona Franca Internacional de Pereira y que para efectos de materializarse alguna de las amenazas, este grupo estaría dand</w:t>
      </w:r>
      <w:r w:rsidR="004D291C">
        <w:rPr>
          <w:rFonts w:ascii="Arial" w:hAnsi="Arial" w:cs="Arial"/>
          <w:sz w:val="24"/>
          <w:szCs w:val="24"/>
        </w:rPr>
        <w:t>o apoyo a la brigada</w:t>
      </w:r>
      <w:r w:rsidR="00F02200">
        <w:rPr>
          <w:rFonts w:ascii="Arial" w:hAnsi="Arial" w:cs="Arial"/>
          <w:sz w:val="24"/>
          <w:szCs w:val="24"/>
        </w:rPr>
        <w:t xml:space="preserve"> de la empresa en donde se hubiere presentado la emergencia.</w:t>
      </w:r>
    </w:p>
    <w:p w14:paraId="1AF999EE" w14:textId="034E4739" w:rsidR="00F02200" w:rsidRPr="001B36CA" w:rsidRDefault="004F0A1F" w:rsidP="001B36C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Así mismo cada miembro de la Brigada Conjunta debe diligenciar el formato de hojas de vida para brigadista y de esta manera poder contar con la información actualizada de este grupo de apoyo.</w:t>
      </w:r>
    </w:p>
    <w:p w14:paraId="3B9B7734" w14:textId="77777777" w:rsidR="000E6E25" w:rsidRPr="000E6E25" w:rsidRDefault="000E6E25" w:rsidP="000E6E25">
      <w:pPr>
        <w:jc w:val="both"/>
        <w:rPr>
          <w:rFonts w:ascii="Arial" w:hAnsi="Arial" w:cs="Arial"/>
          <w:b/>
          <w:i/>
          <w:sz w:val="24"/>
          <w:szCs w:val="24"/>
        </w:rPr>
      </w:pPr>
    </w:p>
    <w:p w14:paraId="61D7C240" w14:textId="1DCC8BD6" w:rsidR="007576ED" w:rsidRDefault="000E6E25" w:rsidP="00667387">
      <w:pPr>
        <w:pStyle w:val="Ttulo1"/>
        <w:numPr>
          <w:ilvl w:val="0"/>
          <w:numId w:val="7"/>
        </w:numPr>
        <w:suppressAutoHyphens w:val="0"/>
        <w:ind w:left="426" w:hanging="426"/>
        <w:jc w:val="left"/>
        <w:rPr>
          <w:rFonts w:ascii="Arial" w:hAnsi="Arial" w:cs="Arial"/>
          <w:szCs w:val="24"/>
        </w:rPr>
      </w:pPr>
      <w:bookmarkStart w:id="57" w:name="_Toc486078535"/>
      <w:bookmarkStart w:id="58" w:name="_Toc514406831"/>
      <w:bookmarkStart w:id="59" w:name="_Toc397413823"/>
      <w:bookmarkStart w:id="60" w:name="_Toc397413945"/>
      <w:bookmarkStart w:id="61" w:name="_Toc397417490"/>
      <w:bookmarkStart w:id="62" w:name="_Toc428899997"/>
      <w:bookmarkStart w:id="63" w:name="_Toc428971115"/>
      <w:bookmarkStart w:id="64" w:name="_Toc441949386"/>
      <w:bookmarkStart w:id="65" w:name="_Toc471563027"/>
      <w:bookmarkStart w:id="66" w:name="_Toc502650394"/>
      <w:r w:rsidRPr="008B4A6C">
        <w:rPr>
          <w:rFonts w:ascii="Arial" w:hAnsi="Arial" w:cs="Arial"/>
          <w:szCs w:val="24"/>
        </w:rPr>
        <w:t>O</w:t>
      </w:r>
      <w:r w:rsidR="007576ED" w:rsidRPr="008B4A6C">
        <w:rPr>
          <w:rFonts w:ascii="Arial" w:hAnsi="Arial" w:cs="Arial"/>
          <w:szCs w:val="24"/>
        </w:rPr>
        <w:t>RGANIGRAMAS</w:t>
      </w:r>
      <w:bookmarkEnd w:id="57"/>
      <w:bookmarkEnd w:id="58"/>
    </w:p>
    <w:p w14:paraId="07359703" w14:textId="77777777" w:rsidR="008B4A6C" w:rsidRPr="008B4A6C" w:rsidRDefault="008B4A6C" w:rsidP="008B4A6C">
      <w:pPr>
        <w:rPr>
          <w:lang w:eastAsia="ar-SA"/>
        </w:rPr>
      </w:pPr>
    </w:p>
    <w:p w14:paraId="26057055" w14:textId="42F1224F" w:rsidR="007576ED" w:rsidRDefault="008B4A6C" w:rsidP="007576ED">
      <w:pPr>
        <w:pStyle w:val="Ttulo2"/>
        <w:rPr>
          <w:rFonts w:cs="Arial"/>
          <w:b w:val="0"/>
          <w:sz w:val="24"/>
          <w:szCs w:val="24"/>
        </w:rPr>
      </w:pPr>
      <w:bookmarkStart w:id="67" w:name="_Toc486078536"/>
      <w:bookmarkStart w:id="68" w:name="_Toc514406832"/>
      <w:r>
        <w:rPr>
          <w:rFonts w:cs="Arial"/>
          <w:b w:val="0"/>
          <w:sz w:val="24"/>
          <w:szCs w:val="24"/>
        </w:rPr>
        <w:t>8</w:t>
      </w:r>
      <w:r w:rsidR="007576ED" w:rsidRPr="007576ED">
        <w:rPr>
          <w:rFonts w:cs="Arial"/>
          <w:b w:val="0"/>
          <w:sz w:val="24"/>
          <w:szCs w:val="24"/>
        </w:rPr>
        <w:t>.1. Organigrama de la brigada</w:t>
      </w:r>
      <w:bookmarkEnd w:id="59"/>
      <w:bookmarkEnd w:id="60"/>
      <w:bookmarkEnd w:id="61"/>
      <w:r w:rsidR="007576ED" w:rsidRPr="007576ED">
        <w:rPr>
          <w:rFonts w:cs="Arial"/>
          <w:b w:val="0"/>
          <w:sz w:val="24"/>
          <w:szCs w:val="24"/>
        </w:rPr>
        <w:t xml:space="preserve"> de emergencias</w:t>
      </w:r>
      <w:bookmarkEnd w:id="62"/>
      <w:bookmarkEnd w:id="63"/>
      <w:bookmarkEnd w:id="64"/>
      <w:bookmarkEnd w:id="65"/>
      <w:bookmarkEnd w:id="67"/>
      <w:bookmarkEnd w:id="68"/>
    </w:p>
    <w:p w14:paraId="220E860E" w14:textId="77777777" w:rsidR="009A37A7" w:rsidRDefault="009A37A7" w:rsidP="004C2CCD">
      <w:pPr>
        <w:rPr>
          <w:noProof/>
          <w:lang w:val="es-ES" w:eastAsia="es-ES"/>
        </w:rPr>
      </w:pPr>
    </w:p>
    <w:p w14:paraId="22398C19" w14:textId="30927DA0" w:rsidR="009A37A7" w:rsidRDefault="009A37A7" w:rsidP="004C2CCD">
      <w:pPr>
        <w:rPr>
          <w:noProof/>
          <w:lang w:val="es-ES" w:eastAsia="es-ES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8C3E4A0" wp14:editId="35C4A34B">
                <wp:simplePos x="0" y="0"/>
                <wp:positionH relativeFrom="margin">
                  <wp:align>center</wp:align>
                </wp:positionH>
                <wp:positionV relativeFrom="paragraph">
                  <wp:posOffset>27940</wp:posOffset>
                </wp:positionV>
                <wp:extent cx="4848225" cy="2705100"/>
                <wp:effectExtent l="0" t="0" r="28575" b="19050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8225" cy="2705100"/>
                          <a:chOff x="0" y="0"/>
                          <a:chExt cx="4848225" cy="2705100"/>
                        </a:xfrm>
                      </wpg:grpSpPr>
                      <wps:wsp>
                        <wps:cNvPr id="4" name="Text Box 361"/>
                        <wps:cNvSpPr txBox="1">
                          <a:spLocks noChangeArrowheads="1"/>
                        </wps:cNvSpPr>
                        <wps:spPr bwMode="auto">
                          <a:xfrm>
                            <a:off x="923925" y="0"/>
                            <a:ext cx="3648075" cy="485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A1DA17" w14:textId="77777777" w:rsidR="00667387" w:rsidRPr="006F5CE0" w:rsidRDefault="00667387" w:rsidP="009A37A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COMITÉ DE EMERGENCIA</w:t>
                              </w:r>
                            </w:p>
                            <w:p w14:paraId="29388397" w14:textId="77777777" w:rsidR="00667387" w:rsidRPr="004D3AAB" w:rsidRDefault="00667387" w:rsidP="009A37A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Gerencia</w:t>
                              </w:r>
                            </w:p>
                          </w:txbxContent>
                        </wps:txbx>
                        <wps:bodyPr rot="0" vert="horz" wrap="square" lIns="94615" tIns="48895" rIns="94615" bIns="48895" anchor="t" anchorCtr="0" upright="1">
                          <a:noAutofit/>
                        </wps:bodyPr>
                      </wps:wsp>
                      <wps:wsp>
                        <wps:cNvPr id="5" name="Line 327"/>
                        <wps:cNvCnPr>
                          <a:cxnSpLocks noChangeShapeType="1"/>
                        </wps:cNvCnPr>
                        <wps:spPr bwMode="auto">
                          <a:xfrm>
                            <a:off x="2619375" y="514350"/>
                            <a:ext cx="9525" cy="32385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Text Box 357"/>
                        <wps:cNvSpPr txBox="1">
                          <a:spLocks noChangeArrowheads="1"/>
                        </wps:cNvSpPr>
                        <wps:spPr bwMode="auto">
                          <a:xfrm>
                            <a:off x="1400175" y="828675"/>
                            <a:ext cx="2516505" cy="590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765443" w14:textId="77777777" w:rsidR="00667387" w:rsidRDefault="00667387" w:rsidP="00010C7E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Brigada de Emergencia</w:t>
                              </w:r>
                            </w:p>
                            <w:p w14:paraId="0F8B5141" w14:textId="77777777" w:rsidR="00667387" w:rsidRDefault="00667387" w:rsidP="009A37A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E60492">
                                <w:rPr>
                                  <w:rFonts w:ascii="Arial" w:hAnsi="Arial" w:cs="Arial"/>
                                  <w:b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Coordinador de Emergencia</w:t>
                              </w:r>
                            </w:p>
                            <w:p w14:paraId="05042A0B" w14:textId="49570A82" w:rsidR="00667387" w:rsidRPr="00E60492" w:rsidRDefault="00667387" w:rsidP="009A37A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Auxilia de ingresos</w:t>
                              </w:r>
                            </w:p>
                          </w:txbxContent>
                        </wps:txbx>
                        <wps:bodyPr rot="0" vert="horz" wrap="square" lIns="94615" tIns="48895" rIns="94615" bIns="48895" anchor="t" anchorCtr="0" upright="1">
                          <a:noAutofit/>
                        </wps:bodyPr>
                      </wps:wsp>
                      <wps:wsp>
                        <wps:cNvPr id="9" name="Text Box 33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76400"/>
                            <a:ext cx="904240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B8E5F4" w14:textId="77777777" w:rsidR="00667387" w:rsidRDefault="00667387" w:rsidP="009A37A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Brigada de Primeros Auxilios</w:t>
                              </w:r>
                            </w:p>
                            <w:p w14:paraId="465ABC73" w14:textId="77777777" w:rsidR="00667387" w:rsidRDefault="00667387" w:rsidP="009A37A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</w:p>
                            <w:p w14:paraId="21FC5687" w14:textId="77777777" w:rsidR="00667387" w:rsidRDefault="00667387" w:rsidP="009A37A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Auxiliar SST</w:t>
                              </w:r>
                            </w:p>
                            <w:p w14:paraId="68904F35" w14:textId="77777777" w:rsidR="00667387" w:rsidRDefault="00667387" w:rsidP="009A37A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  <w:p w14:paraId="033BA01D" w14:textId="77777777" w:rsidR="00667387" w:rsidRDefault="00667387" w:rsidP="009A37A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4615" tIns="48895" rIns="94615" bIns="48895" anchor="t" anchorCtr="0" upright="1">
                          <a:noAutofit/>
                        </wps:bodyPr>
                      </wps:wsp>
                      <wps:wsp>
                        <wps:cNvPr id="10" name="Text Box 336"/>
                        <wps:cNvSpPr txBox="1">
                          <a:spLocks noChangeArrowheads="1"/>
                        </wps:cNvSpPr>
                        <wps:spPr bwMode="auto">
                          <a:xfrm>
                            <a:off x="1266825" y="1676400"/>
                            <a:ext cx="1085850" cy="1009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7A35AE" w14:textId="77777777" w:rsidR="00667387" w:rsidRDefault="00667387" w:rsidP="009A37A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Brigada Control de Fuego </w:t>
                              </w:r>
                            </w:p>
                            <w:p w14:paraId="686A1014" w14:textId="77777777" w:rsidR="00667387" w:rsidRDefault="00667387" w:rsidP="009A37A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Auxiliar de Ingresos</w:t>
                              </w:r>
                            </w:p>
                            <w:p w14:paraId="47F7C521" w14:textId="77777777" w:rsidR="00667387" w:rsidRDefault="00667387" w:rsidP="009A37A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Auxiliar de Mantenimiento</w:t>
                              </w:r>
                            </w:p>
                            <w:p w14:paraId="0752521E" w14:textId="77777777" w:rsidR="00667387" w:rsidRDefault="00667387" w:rsidP="009A37A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4615" tIns="48895" rIns="94615" bIns="48895" anchor="t" anchorCtr="0" upright="1">
                          <a:noAutofit/>
                        </wps:bodyPr>
                      </wps:wsp>
                      <wps:wsp>
                        <wps:cNvPr id="12" name="Text Box 336"/>
                        <wps:cNvSpPr txBox="1">
                          <a:spLocks noChangeArrowheads="1"/>
                        </wps:cNvSpPr>
                        <wps:spPr bwMode="auto">
                          <a:xfrm>
                            <a:off x="2543175" y="1676400"/>
                            <a:ext cx="904240" cy="1019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24F52D" w14:textId="77777777" w:rsidR="00667387" w:rsidRDefault="00667387" w:rsidP="009A37A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Brigada de Evacuación</w:t>
                              </w:r>
                            </w:p>
                            <w:p w14:paraId="30DECCF7" w14:textId="77777777" w:rsidR="00667387" w:rsidRDefault="00667387" w:rsidP="009A37A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</w:p>
                            <w:p w14:paraId="6E69DEE4" w14:textId="77777777" w:rsidR="00667387" w:rsidRDefault="00667387" w:rsidP="009A37A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Auxiliar de Ingresos</w:t>
                              </w:r>
                            </w:p>
                            <w:p w14:paraId="6E98D5C0" w14:textId="77777777" w:rsidR="00667387" w:rsidRDefault="00667387" w:rsidP="009A37A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</w:p>
                            <w:p w14:paraId="784D0994" w14:textId="77777777" w:rsidR="00667387" w:rsidRDefault="00667387" w:rsidP="009A37A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4615" tIns="48895" rIns="94615" bIns="48895" anchor="t" anchorCtr="0" upright="1">
                          <a:noAutofit/>
                        </wps:bodyPr>
                      </wps:wsp>
                      <wps:wsp>
                        <wps:cNvPr id="16" name="Text Box 336"/>
                        <wps:cNvSpPr txBox="1">
                          <a:spLocks noChangeArrowheads="1"/>
                        </wps:cNvSpPr>
                        <wps:spPr bwMode="auto">
                          <a:xfrm>
                            <a:off x="3895725" y="1666875"/>
                            <a:ext cx="952500" cy="1009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756315" w14:textId="77777777" w:rsidR="00667387" w:rsidRDefault="00667387" w:rsidP="009A37A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Brigada de Logística</w:t>
                              </w:r>
                            </w:p>
                            <w:p w14:paraId="38670142" w14:textId="77777777" w:rsidR="00667387" w:rsidRDefault="00667387" w:rsidP="009A37A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</w:p>
                            <w:p w14:paraId="62A818A4" w14:textId="77777777" w:rsidR="00667387" w:rsidRDefault="00667387" w:rsidP="009A37A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Analista Operaciones</w:t>
                              </w:r>
                            </w:p>
                            <w:p w14:paraId="65C63959" w14:textId="77777777" w:rsidR="00667387" w:rsidRDefault="00667387" w:rsidP="009A37A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</w:p>
                            <w:p w14:paraId="0092E925" w14:textId="77777777" w:rsidR="00667387" w:rsidRDefault="00667387" w:rsidP="009A37A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4615" tIns="48895" rIns="94615" bIns="48895" anchor="t" anchorCtr="0" upright="1">
                          <a:noAutofit/>
                        </wps:bodyPr>
                      </wps:wsp>
                      <wps:wsp>
                        <wps:cNvPr id="17" name="Conector recto 17"/>
                        <wps:cNvCnPr/>
                        <wps:spPr>
                          <a:xfrm flipH="1">
                            <a:off x="438150" y="1133475"/>
                            <a:ext cx="9525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ector recto 21"/>
                        <wps:cNvCnPr/>
                        <wps:spPr>
                          <a:xfrm>
                            <a:off x="1676400" y="1390650"/>
                            <a:ext cx="0" cy="2571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ector recto 18"/>
                        <wps:cNvCnPr/>
                        <wps:spPr>
                          <a:xfrm>
                            <a:off x="447675" y="1104900"/>
                            <a:ext cx="0" cy="5810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ector recto 22"/>
                        <wps:cNvCnPr/>
                        <wps:spPr>
                          <a:xfrm>
                            <a:off x="2914650" y="1390650"/>
                            <a:ext cx="9525" cy="2571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ctor recto 19"/>
                        <wps:cNvCnPr/>
                        <wps:spPr>
                          <a:xfrm flipV="1">
                            <a:off x="3895725" y="1143000"/>
                            <a:ext cx="533400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ctor recto 20"/>
                        <wps:cNvCnPr/>
                        <wps:spPr>
                          <a:xfrm>
                            <a:off x="4419600" y="1162050"/>
                            <a:ext cx="0" cy="495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C3E4A0" id="Grupo 6" o:spid="_x0000_s1026" style="position:absolute;margin-left:0;margin-top:2.2pt;width:381.75pt;height:213pt;z-index:251691008;mso-position-horizontal:center;mso-position-horizontal-relative:margin" coordsize="48482,27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1" o:spid="_x0000_s1027" type="#_x0000_t202" style="position:absolute;left:9239;width:36481;height:4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D0BcEA&#10;AADaAAAADwAAAGRycy9kb3ducmV2LnhtbESPQWsCMRSE70L/Q3iF3jTbKlJWoyylYkEv2vb+2Dw3&#10;q5uXJYnrtr/eCILHYWa+YebL3jaiIx9qxwpeRxkI4tLpmisFP9+r4TuIEJE1No5JwR8FWC6eBnPM&#10;tbvwjrp9rESCcMhRgYmxzaUMpSGLYeRa4uQdnLcYk/SV1B4vCW4b+ZZlU2mx5rRgsKUPQ+Vpf7YK&#10;xhNX8PEfi51b/5oubjIvt59KvTz3xQxEpD4+wvf2l1YwgduVdAPk4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A9AXBAAAA2gAAAA8AAAAAAAAAAAAAAAAAmAIAAGRycy9kb3du&#10;cmV2LnhtbFBLBQYAAAAABAAEAPUAAACGAwAAAAA=&#10;" strokeweight=".5pt">
                  <v:textbox inset="7.45pt,3.85pt,7.45pt,3.85pt">
                    <w:txbxContent>
                      <w:p w14:paraId="31A1DA17" w14:textId="77777777" w:rsidR="00667387" w:rsidRPr="006F5CE0" w:rsidRDefault="00667387" w:rsidP="009A37A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COMITÉ DE EMERGENCIA</w:t>
                        </w:r>
                      </w:p>
                      <w:p w14:paraId="29388397" w14:textId="77777777" w:rsidR="00667387" w:rsidRPr="004D3AAB" w:rsidRDefault="00667387" w:rsidP="009A37A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Gerencia</w:t>
                        </w:r>
                      </w:p>
                    </w:txbxContent>
                  </v:textbox>
                </v:shape>
                <v:line id="Line 327" o:spid="_x0000_s1028" style="position:absolute;visibility:visible;mso-wrap-style:square" from="26193,5143" to="26289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KsMsIAAADaAAAADwAAAGRycy9kb3ducmV2LnhtbESP0WrCQBRE3wX/YblC33TTkkqN2YiW&#10;tlTwResHXLLXbGj2bpLdmvTvuwXBx2FmzjD5ZrSNuFLva8cKHhcJCOLS6ZorBeev9/kLCB+QNTaO&#10;ScEvedgU00mOmXYDH+l6CpWIEPYZKjAhtJmUvjRk0S9cSxy9i+sthij7Suoehwi3jXxKkqW0WHNc&#10;MNjSq6Hy+/RjFci3dNWlphvSXUcHTJPS7T+8Ug+zcbsGEWgM9/Ct/akVPMP/lXgD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xKsMsIAAADaAAAADwAAAAAAAAAAAAAA&#10;AAChAgAAZHJzL2Rvd25yZXYueG1sUEsFBgAAAAAEAAQA+QAAAJADAAAAAA==&#10;" strokeweight=".26mm">
                  <v:stroke joinstyle="miter"/>
                </v:line>
                <v:shape id="Text Box 357" o:spid="_x0000_s1029" type="#_x0000_t202" style="position:absolute;left:14001;top:8286;width:25165;height:5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3+AL4A&#10;AADaAAAADwAAAGRycy9kb3ducmV2LnhtbERPy2oCMRTdF/yHcAV3NWMtRUajDGJRaDe+9pfJdTI6&#10;uRmSOI79+mZR6PJw3otVbxvRkQ+1YwWTcQaCuHS65krB6fj5OgMRIrLGxjEpeFKA1XLwssBcuwfv&#10;qTvESqQQDjkqMDG2uZShNGQxjF1LnLiL8xZjgr6S2uMjhdtGvmXZh7RYc2ow2NLaUHk73K2C6bsr&#10;+PqDxd5tz6aLX5mX3xulRsO+mIOI1Md/8Z97pxWkrelKugFy+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eN/gC+AAAA2gAAAA8AAAAAAAAAAAAAAAAAmAIAAGRycy9kb3ducmV2&#10;LnhtbFBLBQYAAAAABAAEAPUAAACDAwAAAAA=&#10;" strokeweight=".5pt">
                  <v:textbox inset="7.45pt,3.85pt,7.45pt,3.85pt">
                    <w:txbxContent>
                      <w:p w14:paraId="0D765443" w14:textId="77777777" w:rsidR="00667387" w:rsidRDefault="00667387" w:rsidP="00010C7E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Brigada de Emergencia</w:t>
                        </w:r>
                      </w:p>
                      <w:p w14:paraId="0F8B5141" w14:textId="77777777" w:rsidR="00667387" w:rsidRDefault="00667387" w:rsidP="009A37A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E60492">
                          <w:rPr>
                            <w:rFonts w:ascii="Arial" w:hAnsi="Arial" w:cs="Arial"/>
                            <w:b/>
                          </w:rPr>
                          <w:t xml:space="preserve">     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>Coordinador de Emergencia</w:t>
                        </w:r>
                      </w:p>
                      <w:p w14:paraId="05042A0B" w14:textId="49570A82" w:rsidR="00667387" w:rsidRPr="00E60492" w:rsidRDefault="00667387" w:rsidP="009A37A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Auxilia de ingresos</w:t>
                        </w:r>
                      </w:p>
                    </w:txbxContent>
                  </v:textbox>
                </v:shape>
                <v:shape id="Text Box 336" o:spid="_x0000_s1030" type="#_x0000_t202" style="position:absolute;top:16764;width:9042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Fbm8IA&#10;AADaAAAADwAAAGRycy9kb3ducmV2LnhtbESPQWsCMRSE74X+h/AK3mq2VYpdjbIURaG9qPX+2Dw3&#10;azcvSxLX1V/fFAoeh5n5hpktetuIjnyoHSt4GWYgiEuna64UfO9XzxMQISJrbByTgisFWMwfH2aY&#10;a3fhLXW7WIkE4ZCjAhNjm0sZSkMWw9C1xMk7Om8xJukrqT1eEtw28jXL3qTFmtOCwZY+DJU/u7NV&#10;MBq7gk83LLZufTBd/My8/FoqNXjqiymISH28h//bG63gHf6upBsg5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wVubwgAAANoAAAAPAAAAAAAAAAAAAAAAAJgCAABkcnMvZG93&#10;bnJldi54bWxQSwUGAAAAAAQABAD1AAAAhwMAAAAA&#10;" strokeweight=".5pt">
                  <v:textbox inset="7.45pt,3.85pt,7.45pt,3.85pt">
                    <w:txbxContent>
                      <w:p w14:paraId="6EB8E5F4" w14:textId="77777777" w:rsidR="00667387" w:rsidRDefault="00667387" w:rsidP="009A37A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Brigada de Primeros Auxilios</w:t>
                        </w:r>
                      </w:p>
                      <w:p w14:paraId="465ABC73" w14:textId="77777777" w:rsidR="00667387" w:rsidRDefault="00667387" w:rsidP="009A37A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  <w:p w14:paraId="21FC5687" w14:textId="77777777" w:rsidR="00667387" w:rsidRDefault="00667387" w:rsidP="009A37A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Auxiliar SST</w:t>
                        </w:r>
                      </w:p>
                      <w:p w14:paraId="68904F35" w14:textId="77777777" w:rsidR="00667387" w:rsidRDefault="00667387" w:rsidP="009A37A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 xml:space="preserve"> </w:t>
                        </w:r>
                      </w:p>
                      <w:p w14:paraId="033BA01D" w14:textId="77777777" w:rsidR="00667387" w:rsidRDefault="00667387" w:rsidP="009A37A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336" o:spid="_x0000_s1031" type="#_x0000_t202" style="position:absolute;left:12668;top:16764;width:10858;height:10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kTvcMA&#10;AADbAAAADwAAAGRycy9kb3ducmV2LnhtbESPT0/DMAzF70h8h8hI3FjKH02oLKsqBAJpXLbB3Wq8&#10;pqNxqiS0ZZ8eH5B2s/We3/t5Vc2+VyPF1AU2cLsoQBE3wXbcGvjcv948gkoZ2WIfmAz8UoJqfXmx&#10;wtKGibc07nKrJIRTiQZczkOpdWoceUyLMBCLdgjRY5Y1ttpGnCTc9/quKJbaY8fS4HCgZ0fN9+7H&#10;G7h/CDUfT1hvw9uXG/OmiPrjxZjrq7l+ApVpzmfz//W7FXyhl19kAL3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kTvcMAAADbAAAADwAAAAAAAAAAAAAAAACYAgAAZHJzL2Rv&#10;d25yZXYueG1sUEsFBgAAAAAEAAQA9QAAAIgDAAAAAA==&#10;" strokeweight=".5pt">
                  <v:textbox inset="7.45pt,3.85pt,7.45pt,3.85pt">
                    <w:txbxContent>
                      <w:p w14:paraId="217A35AE" w14:textId="77777777" w:rsidR="00667387" w:rsidRDefault="00667387" w:rsidP="009A37A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 xml:space="preserve">Brigada Control de Fuego </w:t>
                        </w:r>
                      </w:p>
                      <w:p w14:paraId="686A1014" w14:textId="77777777" w:rsidR="00667387" w:rsidRDefault="00667387" w:rsidP="009A37A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Auxiliar de Ingresos</w:t>
                        </w:r>
                      </w:p>
                      <w:p w14:paraId="47F7C521" w14:textId="77777777" w:rsidR="00667387" w:rsidRDefault="00667387" w:rsidP="009A37A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Auxiliar de Mantenimiento</w:t>
                        </w:r>
                      </w:p>
                      <w:p w14:paraId="0752521E" w14:textId="77777777" w:rsidR="00667387" w:rsidRDefault="00667387" w:rsidP="009A37A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336" o:spid="_x0000_s1032" type="#_x0000_t202" style="position:absolute;left:25431;top:16764;width:9043;height:10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coUcAA&#10;AADbAAAADwAAAGRycy9kb3ducmV2LnhtbERPS2sCMRC+F/wPYQRv3axaimyNsohSob34ug+b6Wbb&#10;zWRJ0nXtr28KBW/z8T1nuR5sK3ryoXGsYJrlIIgrpxuuFZxPu8cFiBCRNbaOScGNAqxXo4clFtpd&#10;+UD9MdYihXAoUIGJsSukDJUhiyFzHXHiPpy3GBP0tdQerynctnKW58/SYsOpwWBHG0PV1/HbKpg/&#10;uZI/f7A8uNeL6eNb7uX7VqnJeChfQEQa4l38797rNH8Gf7+kA+Tq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lcoUcAAAADbAAAADwAAAAAAAAAAAAAAAACYAgAAZHJzL2Rvd25y&#10;ZXYueG1sUEsFBgAAAAAEAAQA9QAAAIUDAAAAAA==&#10;" strokeweight=".5pt">
                  <v:textbox inset="7.45pt,3.85pt,7.45pt,3.85pt">
                    <w:txbxContent>
                      <w:p w14:paraId="7C24F52D" w14:textId="77777777" w:rsidR="00667387" w:rsidRDefault="00667387" w:rsidP="009A37A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Brigada de Evacuación</w:t>
                        </w:r>
                      </w:p>
                      <w:p w14:paraId="30DECCF7" w14:textId="77777777" w:rsidR="00667387" w:rsidRDefault="00667387" w:rsidP="009A37A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  <w:p w14:paraId="6E69DEE4" w14:textId="77777777" w:rsidR="00667387" w:rsidRDefault="00667387" w:rsidP="009A37A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Auxiliar de Ingresos</w:t>
                        </w:r>
                      </w:p>
                      <w:p w14:paraId="6E98D5C0" w14:textId="77777777" w:rsidR="00667387" w:rsidRDefault="00667387" w:rsidP="009A37A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  <w:p w14:paraId="784D0994" w14:textId="77777777" w:rsidR="00667387" w:rsidRDefault="00667387" w:rsidP="009A37A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336" o:spid="_x0000_s1033" type="#_x0000_t202" style="position:absolute;left:38957;top:16668;width:9525;height:10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wuUsAA&#10;AADbAAAADwAAAGRycy9kb3ducmV2LnhtbERPS2sCMRC+F/wPYYTealZbRFajLGJpoV583YfNuFnd&#10;TJYkXbf99aZQ8DYf33MWq942oiMfascKxqMMBHHpdM2VguPh/WUGIkRkjY1jUvBDAVbLwdMCc+1u&#10;vKNuHyuRQjjkqMDE2OZShtKQxTByLXHizs5bjAn6SmqPtxRuGznJsqm0WHNqMNjS2lB53X9bBa9v&#10;ruDLLxY793EyXfzKvNxulHoe9sUcRKQ+PsT/7k+d5k/h75d0gFze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WwuUsAAAADbAAAADwAAAAAAAAAAAAAAAACYAgAAZHJzL2Rvd25y&#10;ZXYueG1sUEsFBgAAAAAEAAQA9QAAAIUDAAAAAA==&#10;" strokeweight=".5pt">
                  <v:textbox inset="7.45pt,3.85pt,7.45pt,3.85pt">
                    <w:txbxContent>
                      <w:p w14:paraId="3E756315" w14:textId="77777777" w:rsidR="00667387" w:rsidRDefault="00667387" w:rsidP="009A37A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Brigada de Logística</w:t>
                        </w:r>
                      </w:p>
                      <w:p w14:paraId="38670142" w14:textId="77777777" w:rsidR="00667387" w:rsidRDefault="00667387" w:rsidP="009A37A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  <w:p w14:paraId="62A818A4" w14:textId="77777777" w:rsidR="00667387" w:rsidRDefault="00667387" w:rsidP="009A37A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Analista Operaciones</w:t>
                        </w:r>
                      </w:p>
                      <w:p w14:paraId="65C63959" w14:textId="77777777" w:rsidR="00667387" w:rsidRDefault="00667387" w:rsidP="009A37A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  <w:p w14:paraId="0092E925" w14:textId="77777777" w:rsidR="00667387" w:rsidRDefault="00667387" w:rsidP="009A37A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xbxContent>
                  </v:textbox>
                </v:shape>
                <v:line id="Conector recto 17" o:spid="_x0000_s1034" style="position:absolute;flip:x;visibility:visible;mso-wrap-style:square" from="4381,11334" to="13906,11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U/vcEAAADbAAAADwAAAGRycy9kb3ducmV2LnhtbERPzWoCMRC+C75DGMGbZi3W2q1RqlAo&#10;XqTqAwyb6WbpZrImUdd9+kYQvM3H9zuLVWtrcSEfKscKJuMMBHHhdMWlguPhazQHESKyxtoxKbhR&#10;gNWy31tgrt2Vf+iyj6VIIRxyVGBibHIpQ2HIYhi7hjhxv85bjAn6UmqP1xRua/mSZTNpseLUYLCh&#10;jaHib3+2CuouHrv39cZ02Wl607vdzPnXrVLDQfv5ASJSG5/ih/tbp/lvcP8lHSC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1T+9wQAAANsAAAAPAAAAAAAAAAAAAAAA&#10;AKECAABkcnMvZG93bnJldi54bWxQSwUGAAAAAAQABAD5AAAAjwMAAAAA&#10;" strokecolor="black [3213]"/>
                <v:line id="Conector recto 21" o:spid="_x0000_s1035" style="position:absolute;visibility:visible;mso-wrap-style:square" from="16764,13906" to="16764,1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vqHsUAAADbAAAADwAAAGRycy9kb3ducmV2LnhtbESPQWvCQBSE74X+h+UVvNVNAhpJXSUU&#10;hGpPakuvj+wzic2+DbvbGP31XaHQ4zAz3zDL9Wg6MZDzrWUF6TQBQVxZ3XKt4OO4eV6A8AFZY2eZ&#10;FFzJw3r1+LDEQtsL72k4hFpECPsCFTQh9IWUvmrIoJ/anjh6J+sMhihdLbXDS4SbTmZJMpcGW44L&#10;Dfb02lD1ffgxChbV7uzKvNyms88+vw3Z+3zzlSs1eRrLFxCBxvAf/mu/aQVZCvcv8Qf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2vqHsUAAADbAAAADwAAAAAAAAAA&#10;AAAAAAChAgAAZHJzL2Rvd25yZXYueG1sUEsFBgAAAAAEAAQA+QAAAJMDAAAAAA==&#10;" strokecolor="black [3213]"/>
                <v:line id="Conector recto 18" o:spid="_x0000_s1036" style="position:absolute;visibility:visible;mso-wrap-style:square" from="4476,11049" to="4476,16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2JPs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sDKLzKA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2JPsUAAADbAAAADwAAAAAAAAAA&#10;AAAAAAChAgAAZHJzL2Rvd25yZXYueG1sUEsFBgAAAAAEAAQA+QAAAJMDAAAAAA==&#10;" strokecolor="black [3213]"/>
                <v:line id="Conector recto 22" o:spid="_x0000_s1037" style="position:absolute;visibility:visible;mso-wrap-style:square" from="29146,13906" to="29241,1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l0acQAAADbAAAADwAAAGRycy9kb3ducmV2LnhtbESPQWvCQBSE74L/YXlCb3VjoEaiqwRB&#10;aOup2uL1kX0m0ezbsLuNaX+9Wyh4HGbmG2a1GUwrenK+saxgNk1AEJdWN1wp+DzunhcgfEDW2Fom&#10;BT/kYbMej1aYa3vjD+oPoRIRwj5HBXUIXS6lL2sy6Ke2I47e2TqDIUpXSe3wFuGmlWmSzKXBhuNC&#10;jR1tayqvh2+jYFG+X1yRFW+zl68u++3T/Xx3ypR6mgzFEkSgITzC/+1XrSBN4e9L/AFy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uXRpxAAAANsAAAAPAAAAAAAAAAAA&#10;AAAAAKECAABkcnMvZG93bnJldi54bWxQSwUGAAAAAAQABAD5AAAAkgMAAAAA&#10;" strokecolor="black [3213]"/>
                <v:line id="Conector recto 19" o:spid="_x0000_s1038" style="position:absolute;flip:y;visibility:visible;mso-wrap-style:square" from="38957,11430" to="44291,1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YOVMEAAADbAAAADwAAAGRycy9kb3ducmV2LnhtbERP3WrCMBS+H/gO4QjezXTiZHamRQVB&#10;diNzPsChOWvKmpOaRK19ejMY7O58fL9nVfa2FVfyoXGs4GWagSCunG64VnD62j2/gQgRWWPrmBTc&#10;KUBZjJ5WmGt340+6HmMtUgiHHBWYGLtcylAZshimriNO3LfzFmOCvpba4y2F21bOsmwhLTacGgx2&#10;tDVU/RwvVkE7xNOw3GzNkJ3nd304LJx//VBqMu7X7yAi9fFf/Ofe6zR/Cb+/pANk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Bg5UwQAAANsAAAAPAAAAAAAAAAAAAAAA&#10;AKECAABkcnMvZG93bnJldi54bWxQSwUGAAAAAAQABAD5AAAAjwMAAAAA&#10;" strokecolor="black [3213]"/>
                <v:line id="Conector recto 20" o:spid="_x0000_s1039" style="position:absolute;visibility:visible;mso-wrap-style:square" from="44196,11620" to="44196,16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dPhcEAAADbAAAADwAAAGRycy9kb3ducmV2LnhtbERPz2vCMBS+D/wfwhN2m6mFWalGKYKg&#10;7jQ38fponm21eSlJrHV//XIY7Pjx/V6uB9OKnpxvLCuYThIQxKXVDVcKvr+2b3MQPiBrbC2Tgid5&#10;WK9GL0vMtX3wJ/XHUIkYwj5HBXUIXS6lL2sy6Ce2I47cxTqDIUJXSe3wEcNNK9MkmUmDDceGGjva&#10;1FTejnejYF4erq7Iiv30/dRlP336MdueM6Vex0OxABFoCP/iP/dOK0jj+v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J0+FwQAAANsAAAAPAAAAAAAAAAAAAAAA&#10;AKECAABkcnMvZG93bnJldi54bWxQSwUGAAAAAAQABAD5AAAAjwMAAAAA&#10;" strokecolor="black [3213]"/>
                <w10:wrap anchorx="margin"/>
              </v:group>
            </w:pict>
          </mc:Fallback>
        </mc:AlternateContent>
      </w:r>
    </w:p>
    <w:p w14:paraId="14C059BA" w14:textId="77777777" w:rsidR="009A37A7" w:rsidRDefault="009A37A7" w:rsidP="004C2CCD">
      <w:pPr>
        <w:rPr>
          <w:noProof/>
          <w:lang w:val="es-ES" w:eastAsia="es-ES"/>
        </w:rPr>
      </w:pPr>
    </w:p>
    <w:p w14:paraId="323EE25A" w14:textId="61CA7FB7" w:rsidR="009A37A7" w:rsidRDefault="009A37A7" w:rsidP="004C2CCD">
      <w:pPr>
        <w:rPr>
          <w:noProof/>
          <w:lang w:val="es-ES" w:eastAsia="es-ES"/>
        </w:rPr>
      </w:pPr>
    </w:p>
    <w:p w14:paraId="317E6FDC" w14:textId="001BAB6A" w:rsidR="009A37A7" w:rsidRDefault="009A37A7" w:rsidP="004C2CCD">
      <w:pPr>
        <w:rPr>
          <w:noProof/>
          <w:lang w:val="es-ES" w:eastAsia="es-ES"/>
        </w:rPr>
      </w:pPr>
    </w:p>
    <w:p w14:paraId="5A962A9B" w14:textId="77777777" w:rsidR="009A37A7" w:rsidRDefault="009A37A7" w:rsidP="004C2CCD">
      <w:pPr>
        <w:rPr>
          <w:noProof/>
          <w:lang w:val="es-ES" w:eastAsia="es-ES"/>
        </w:rPr>
      </w:pPr>
    </w:p>
    <w:p w14:paraId="4363D622" w14:textId="518A7C45" w:rsidR="009A37A7" w:rsidRDefault="009A37A7" w:rsidP="004C2CCD">
      <w:pPr>
        <w:rPr>
          <w:noProof/>
          <w:lang w:val="es-ES" w:eastAsia="es-ES"/>
        </w:rPr>
      </w:pPr>
    </w:p>
    <w:p w14:paraId="4231E901" w14:textId="07BF0F45" w:rsidR="004C2CCD" w:rsidRDefault="004C2CCD" w:rsidP="004C2CCD">
      <w:pPr>
        <w:rPr>
          <w:noProof/>
          <w:lang w:val="es-ES" w:eastAsia="es-ES"/>
        </w:rPr>
      </w:pPr>
    </w:p>
    <w:p w14:paraId="25074620" w14:textId="4082C908" w:rsidR="007576ED" w:rsidRDefault="00C545A6" w:rsidP="007576E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br w:type="textWrapping" w:clear="all"/>
      </w:r>
    </w:p>
    <w:p w14:paraId="3DCEC3A0" w14:textId="18E00E68" w:rsidR="004C2CCD" w:rsidRDefault="004C2CCD" w:rsidP="007576ED">
      <w:pPr>
        <w:jc w:val="both"/>
        <w:rPr>
          <w:rFonts w:ascii="Arial" w:hAnsi="Arial" w:cs="Arial"/>
          <w:sz w:val="24"/>
          <w:szCs w:val="24"/>
        </w:rPr>
      </w:pPr>
    </w:p>
    <w:p w14:paraId="2C478599" w14:textId="77777777" w:rsidR="004C2CCD" w:rsidRPr="00D74CC9" w:rsidRDefault="004C2CCD" w:rsidP="007576ED">
      <w:pPr>
        <w:jc w:val="both"/>
        <w:rPr>
          <w:rFonts w:ascii="Arial" w:hAnsi="Arial" w:cs="Arial"/>
          <w:sz w:val="24"/>
          <w:szCs w:val="24"/>
        </w:rPr>
      </w:pPr>
    </w:p>
    <w:p w14:paraId="3530EA0A" w14:textId="77777777" w:rsidR="007576ED" w:rsidRPr="00D74CC9" w:rsidRDefault="007576ED" w:rsidP="007576ED">
      <w:pPr>
        <w:jc w:val="both"/>
        <w:rPr>
          <w:rFonts w:ascii="Arial" w:hAnsi="Arial" w:cs="Arial"/>
          <w:sz w:val="24"/>
          <w:szCs w:val="24"/>
        </w:rPr>
      </w:pPr>
    </w:p>
    <w:p w14:paraId="5D738EDC" w14:textId="77777777" w:rsidR="008B4A6C" w:rsidRDefault="008B4A6C" w:rsidP="004C2CCD">
      <w:pPr>
        <w:pStyle w:val="Ttulo2"/>
        <w:rPr>
          <w:rFonts w:cs="Arial"/>
          <w:b w:val="0"/>
          <w:sz w:val="24"/>
          <w:szCs w:val="24"/>
        </w:rPr>
      </w:pPr>
      <w:bookmarkStart w:id="69" w:name="_Toc486078537"/>
      <w:bookmarkStart w:id="70" w:name="_Toc514406833"/>
      <w:bookmarkEnd w:id="66"/>
    </w:p>
    <w:p w14:paraId="6D0F073B" w14:textId="77777777" w:rsidR="004F0A1F" w:rsidRDefault="004F0A1F" w:rsidP="004F0A1F">
      <w:pPr>
        <w:rPr>
          <w:lang w:eastAsia="ar-SA"/>
        </w:rPr>
      </w:pPr>
    </w:p>
    <w:p w14:paraId="17AC164B" w14:textId="77777777" w:rsidR="004F0A1F" w:rsidRDefault="004F0A1F" w:rsidP="004F0A1F">
      <w:pPr>
        <w:rPr>
          <w:lang w:eastAsia="ar-SA"/>
        </w:rPr>
      </w:pPr>
    </w:p>
    <w:p w14:paraId="43F8708F" w14:textId="77777777" w:rsidR="00D11E5C" w:rsidRDefault="00D11E5C" w:rsidP="004F0A1F">
      <w:pPr>
        <w:rPr>
          <w:lang w:eastAsia="ar-SA"/>
        </w:rPr>
      </w:pPr>
    </w:p>
    <w:p w14:paraId="2D02F52B" w14:textId="77777777" w:rsidR="00D11E5C" w:rsidRDefault="00D11E5C" w:rsidP="004F0A1F">
      <w:pPr>
        <w:rPr>
          <w:lang w:eastAsia="ar-SA"/>
        </w:rPr>
      </w:pPr>
    </w:p>
    <w:p w14:paraId="1C2EC24E" w14:textId="77777777" w:rsidR="00D11E5C" w:rsidRPr="004F0A1F" w:rsidRDefault="00D11E5C" w:rsidP="004F0A1F">
      <w:pPr>
        <w:rPr>
          <w:lang w:eastAsia="ar-SA"/>
        </w:rPr>
      </w:pPr>
    </w:p>
    <w:p w14:paraId="308F5926" w14:textId="0F0C144D" w:rsidR="007576ED" w:rsidRPr="007576ED" w:rsidRDefault="008B4A6C" w:rsidP="004C2CCD">
      <w:pPr>
        <w:pStyle w:val="Ttulo2"/>
        <w:rPr>
          <w:rFonts w:cs="Arial"/>
          <w:b w:val="0"/>
          <w:sz w:val="24"/>
          <w:szCs w:val="24"/>
        </w:rPr>
      </w:pPr>
      <w:r>
        <w:rPr>
          <w:rFonts w:cs="Arial"/>
          <w:b w:val="0"/>
          <w:sz w:val="24"/>
          <w:szCs w:val="24"/>
        </w:rPr>
        <w:lastRenderedPageBreak/>
        <w:t>8</w:t>
      </w:r>
      <w:r w:rsidR="007576ED" w:rsidRPr="007576ED">
        <w:rPr>
          <w:rFonts w:cs="Arial"/>
          <w:b w:val="0"/>
          <w:sz w:val="24"/>
          <w:szCs w:val="24"/>
        </w:rPr>
        <w:t xml:space="preserve">.2. </w:t>
      </w:r>
      <w:r w:rsidR="007576ED" w:rsidRPr="008B4A6C">
        <w:rPr>
          <w:rFonts w:cs="Arial"/>
          <w:b w:val="0"/>
          <w:sz w:val="24"/>
          <w:szCs w:val="24"/>
        </w:rPr>
        <w:t xml:space="preserve">Organigrama </w:t>
      </w:r>
      <w:r w:rsidR="007576ED" w:rsidRPr="007576ED">
        <w:rPr>
          <w:rFonts w:cs="Arial"/>
          <w:b w:val="0"/>
          <w:sz w:val="24"/>
          <w:szCs w:val="24"/>
        </w:rPr>
        <w:t>comité operativo de emergencias</w:t>
      </w:r>
      <w:bookmarkEnd w:id="69"/>
      <w:bookmarkEnd w:id="70"/>
      <w:r w:rsidR="003E72B5">
        <w:rPr>
          <w:rFonts w:cs="Arial"/>
          <w:b w:val="0"/>
          <w:sz w:val="24"/>
          <w:szCs w:val="24"/>
        </w:rPr>
        <w:t>: COE.</w:t>
      </w:r>
    </w:p>
    <w:p w14:paraId="065BE6A4" w14:textId="5021B33F" w:rsidR="007576ED" w:rsidRDefault="009A37A7" w:rsidP="004C2CC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37E6539A" wp14:editId="53B9411F">
                <wp:simplePos x="0" y="0"/>
                <wp:positionH relativeFrom="column">
                  <wp:posOffset>-13335</wp:posOffset>
                </wp:positionH>
                <wp:positionV relativeFrom="paragraph">
                  <wp:posOffset>247650</wp:posOffset>
                </wp:positionV>
                <wp:extent cx="5802630" cy="3201670"/>
                <wp:effectExtent l="0" t="0" r="26670" b="17780"/>
                <wp:wrapNone/>
                <wp:docPr id="36" name="Grupo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2630" cy="3201670"/>
                          <a:chOff x="-9525" y="0"/>
                          <a:chExt cx="5802630" cy="3201670"/>
                        </a:xfrm>
                      </wpg:grpSpPr>
                      <wps:wsp>
                        <wps:cNvPr id="11" name="Text Box 328"/>
                        <wps:cNvSpPr txBox="1">
                          <a:spLocks noChangeArrowheads="1"/>
                        </wps:cNvSpPr>
                        <wps:spPr bwMode="auto">
                          <a:xfrm>
                            <a:off x="4648200" y="1696720"/>
                            <a:ext cx="1144905" cy="1504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E44A1B" w14:textId="77777777" w:rsidR="00667387" w:rsidRDefault="00667387" w:rsidP="009A37A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6"/>
                                  <w:szCs w:val="6"/>
                                </w:rPr>
                              </w:pPr>
                            </w:p>
                            <w:p w14:paraId="69FBE7B7" w14:textId="77777777" w:rsidR="00667387" w:rsidRDefault="00667387" w:rsidP="009A37A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</w:p>
                            <w:p w14:paraId="7FF545B2" w14:textId="77777777" w:rsidR="00667387" w:rsidRDefault="00667387" w:rsidP="009A37A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Coordinador Rec. Humanos y Apoyo Externo</w:t>
                              </w:r>
                            </w:p>
                            <w:p w14:paraId="7F7FC548" w14:textId="77777777" w:rsidR="00667387" w:rsidRDefault="00667387" w:rsidP="009A37A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</w:p>
                            <w:p w14:paraId="63C052AA" w14:textId="77777777" w:rsidR="00667387" w:rsidRPr="00871761" w:rsidRDefault="00667387" w:rsidP="009A37A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 xml:space="preserve"> Dir. Gestión Administrativa</w:t>
                              </w:r>
                            </w:p>
                            <w:p w14:paraId="6430392B" w14:textId="77777777" w:rsidR="00667387" w:rsidRPr="005B6616" w:rsidRDefault="00667387" w:rsidP="009A37A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y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 xml:space="preserve"> Seguridad Nacional</w:t>
                              </w:r>
                            </w:p>
                          </w:txbxContent>
                        </wps:txbx>
                        <wps:bodyPr rot="0" vert="horz" wrap="square" lIns="94615" tIns="48895" rIns="94615" bIns="48895" anchor="t" anchorCtr="0" upright="1">
                          <a:noAutofit/>
                        </wps:bodyPr>
                      </wps:wsp>
                      <wps:wsp>
                        <wps:cNvPr id="24" name="Line 327"/>
                        <wps:cNvCnPr>
                          <a:cxnSpLocks noChangeShapeType="1"/>
                        </wps:cNvCnPr>
                        <wps:spPr bwMode="auto">
                          <a:xfrm>
                            <a:off x="2809875" y="323850"/>
                            <a:ext cx="9525" cy="1114425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Text Box 333"/>
                        <wps:cNvSpPr txBox="1">
                          <a:spLocks noChangeArrowheads="1"/>
                        </wps:cNvSpPr>
                        <wps:spPr bwMode="auto">
                          <a:xfrm>
                            <a:off x="3038475" y="1725930"/>
                            <a:ext cx="1144905" cy="1457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D4F6C5" w14:textId="77777777" w:rsidR="00667387" w:rsidRDefault="00667387" w:rsidP="009A37A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</w:p>
                            <w:p w14:paraId="310BA235" w14:textId="77777777" w:rsidR="00667387" w:rsidRDefault="00667387" w:rsidP="009A37A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Coordinador de Apoyo Interno</w:t>
                              </w:r>
                            </w:p>
                            <w:p w14:paraId="265A9F66" w14:textId="77777777" w:rsidR="00667387" w:rsidRDefault="00667387" w:rsidP="009A37A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</w:p>
                            <w:p w14:paraId="7DA1E537" w14:textId="77777777" w:rsidR="00667387" w:rsidRPr="00871761" w:rsidRDefault="00667387" w:rsidP="009A37A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Dir. Gestión Administrativa</w:t>
                              </w:r>
                            </w:p>
                          </w:txbxContent>
                        </wps:txbx>
                        <wps:bodyPr rot="0" vert="horz" wrap="square" lIns="94615" tIns="48895" rIns="94615" bIns="48895" anchor="t" anchorCtr="0" upright="1">
                          <a:noAutofit/>
                        </wps:bodyPr>
                      </wps:wsp>
                      <wps:wsp>
                        <wps:cNvPr id="26" name="Line 331"/>
                        <wps:cNvCnPr>
                          <a:cxnSpLocks noChangeShapeType="1"/>
                        </wps:cNvCnPr>
                        <wps:spPr bwMode="auto">
                          <a:xfrm flipH="1">
                            <a:off x="539115" y="1457325"/>
                            <a:ext cx="4671060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Text Box 335"/>
                        <wps:cNvSpPr txBox="1">
                          <a:spLocks noChangeArrowheads="1"/>
                        </wps:cNvSpPr>
                        <wps:spPr bwMode="auto">
                          <a:xfrm>
                            <a:off x="1438275" y="1685925"/>
                            <a:ext cx="1144905" cy="1368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0D65BC" w14:textId="77777777" w:rsidR="00667387" w:rsidRDefault="00667387" w:rsidP="009A37A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</w:p>
                            <w:p w14:paraId="6004AF1E" w14:textId="77777777" w:rsidR="00667387" w:rsidRDefault="00667387" w:rsidP="009A37A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315709">
                                <w:rPr>
                                  <w:rFonts w:ascii="Arial" w:hAnsi="Arial" w:cs="Arial"/>
                                  <w:sz w:val="20"/>
                                </w:rPr>
                                <w:t>Coordinador de Seguridad Física</w:t>
                              </w:r>
                            </w:p>
                            <w:p w14:paraId="2EBEF93A" w14:textId="77777777" w:rsidR="00667387" w:rsidRDefault="00667387" w:rsidP="009A37A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</w:p>
                            <w:p w14:paraId="6F6BEC0D" w14:textId="77777777" w:rsidR="00667387" w:rsidRPr="00E60492" w:rsidRDefault="00667387" w:rsidP="009A37A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Monitoreo y seguridad Nacional</w:t>
                              </w:r>
                            </w:p>
                            <w:p w14:paraId="1A4BA197" w14:textId="77777777" w:rsidR="00667387" w:rsidRDefault="00667387" w:rsidP="009A37A7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vert="horz" wrap="square" lIns="94615" tIns="48895" rIns="94615" bIns="48895" anchor="t" anchorCtr="0" upright="1">
                          <a:noAutofit/>
                        </wps:bodyPr>
                      </wps:wsp>
                      <wps:wsp>
                        <wps:cNvPr id="29" name="Line 327"/>
                        <wps:cNvCnPr>
                          <a:cxnSpLocks noChangeShapeType="1"/>
                        </wps:cNvCnPr>
                        <wps:spPr bwMode="auto">
                          <a:xfrm>
                            <a:off x="552450" y="144780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Text Box 357"/>
                        <wps:cNvSpPr txBox="1">
                          <a:spLocks noChangeArrowheads="1"/>
                        </wps:cNvSpPr>
                        <wps:spPr bwMode="auto">
                          <a:xfrm>
                            <a:off x="1562100" y="638175"/>
                            <a:ext cx="2516505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461D4A" w14:textId="77777777" w:rsidR="00667387" w:rsidRDefault="00667387" w:rsidP="009A37A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10"/>
                                  <w:szCs w:val="10"/>
                                </w:rPr>
                              </w:pPr>
                            </w:p>
                            <w:p w14:paraId="66DE7406" w14:textId="77777777" w:rsidR="00667387" w:rsidRDefault="00667387" w:rsidP="009A37A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F5CE0">
                                <w:rPr>
                                  <w:rFonts w:ascii="Arial" w:hAnsi="Arial" w:cs="Arial"/>
                                </w:rPr>
                                <w:t>Director de Emergencias</w:t>
                              </w:r>
                            </w:p>
                            <w:p w14:paraId="7F1609B4" w14:textId="77777777" w:rsidR="00667387" w:rsidRDefault="00667387" w:rsidP="009A37A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F5CE0">
                                <w:rPr>
                                  <w:rFonts w:ascii="Arial" w:hAnsi="Arial" w:cs="Arial"/>
                                </w:rPr>
                                <w:t xml:space="preserve">DIR.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Jurídico y PH. </w:t>
                              </w:r>
                            </w:p>
                            <w:p w14:paraId="0B7F4471" w14:textId="77777777" w:rsidR="00667387" w:rsidRPr="006F5CE0" w:rsidRDefault="00667387" w:rsidP="009A37A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14:paraId="2C7154E1" w14:textId="77777777" w:rsidR="00667387" w:rsidRDefault="00667387" w:rsidP="009A37A7">
                              <w:pPr>
                                <w:spacing w:after="0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</w:p>
                            <w:p w14:paraId="12D20D90" w14:textId="77777777" w:rsidR="00667387" w:rsidRPr="00E60492" w:rsidRDefault="00667387" w:rsidP="009A37A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E60492">
                                <w:rPr>
                                  <w:rFonts w:ascii="Arial" w:hAnsi="Arial" w:cs="Arial"/>
                                  <w:b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square" lIns="94615" tIns="48895" rIns="94615" bIns="48895" anchor="t" anchorCtr="0" upright="1">
                          <a:noAutofit/>
                        </wps:bodyPr>
                      </wps:wsp>
                      <wps:wsp>
                        <wps:cNvPr id="31" name="Text Box 361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0"/>
                            <a:ext cx="3648075" cy="428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B37FC7" w14:textId="77777777" w:rsidR="00667387" w:rsidRPr="006F5CE0" w:rsidRDefault="00667387" w:rsidP="009A37A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F5CE0">
                                <w:rPr>
                                  <w:rFonts w:ascii="Arial" w:hAnsi="Arial" w:cs="Arial"/>
                                </w:rPr>
                                <w:t>DIRECTOR DEL COE</w:t>
                              </w:r>
                            </w:p>
                            <w:p w14:paraId="2D39C1CC" w14:textId="77777777" w:rsidR="00667387" w:rsidRPr="004D3AAB" w:rsidRDefault="00667387" w:rsidP="009A37A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Gerente</w:t>
                              </w:r>
                            </w:p>
                          </w:txbxContent>
                        </wps:txbx>
                        <wps:bodyPr rot="0" vert="horz" wrap="square" lIns="94615" tIns="48895" rIns="94615" bIns="48895" anchor="t" anchorCtr="0" upright="1">
                          <a:noAutofit/>
                        </wps:bodyPr>
                      </wps:wsp>
                      <wps:wsp>
                        <wps:cNvPr id="32" name="Line 327"/>
                        <wps:cNvCnPr>
                          <a:cxnSpLocks noChangeShapeType="1"/>
                        </wps:cNvCnPr>
                        <wps:spPr bwMode="auto">
                          <a:xfrm>
                            <a:off x="5210175" y="146812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Conector recto 33"/>
                        <wps:cNvCnPr/>
                        <wps:spPr>
                          <a:xfrm>
                            <a:off x="1943100" y="1447800"/>
                            <a:ext cx="0" cy="2489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ector recto 34"/>
                        <wps:cNvCnPr/>
                        <wps:spPr>
                          <a:xfrm>
                            <a:off x="3590925" y="1457325"/>
                            <a:ext cx="0" cy="2686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36"/>
                        <wps:cNvSpPr txBox="1">
                          <a:spLocks noChangeArrowheads="1"/>
                        </wps:cNvSpPr>
                        <wps:spPr bwMode="auto">
                          <a:xfrm>
                            <a:off x="-9525" y="1685986"/>
                            <a:ext cx="1161746" cy="13681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8CA809" w14:textId="77777777" w:rsidR="00667387" w:rsidRPr="00315709" w:rsidRDefault="00667387" w:rsidP="009A37A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</w:p>
                            <w:p w14:paraId="6817132B" w14:textId="77777777" w:rsidR="00667387" w:rsidRDefault="00667387" w:rsidP="009A37A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315709">
                                <w:rPr>
                                  <w:rFonts w:ascii="Arial" w:hAnsi="Arial" w:cs="Arial"/>
                                  <w:sz w:val="20"/>
                                </w:rPr>
                                <w:t>Coordinador Brigada</w:t>
                              </w:r>
                            </w:p>
                            <w:p w14:paraId="584757C6" w14:textId="77777777" w:rsidR="00667387" w:rsidRDefault="00667387" w:rsidP="009A37A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  </w:t>
                              </w:r>
                            </w:p>
                            <w:p w14:paraId="43FF2A23" w14:textId="77777777" w:rsidR="00667387" w:rsidRDefault="00667387" w:rsidP="009A37A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</w:p>
                            <w:p w14:paraId="2F004713" w14:textId="77777777" w:rsidR="00667387" w:rsidRPr="00315709" w:rsidRDefault="00667387" w:rsidP="009A37A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Aux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. Ingreso</w:t>
                              </w:r>
                            </w:p>
                          </w:txbxContent>
                        </wps:txbx>
                        <wps:bodyPr rot="0" vert="horz" wrap="square" lIns="94615" tIns="48895" rIns="94615" bIns="48895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E6539A" id="Grupo 36" o:spid="_x0000_s1040" style="position:absolute;margin-left:-1.05pt;margin-top:19.5pt;width:456.9pt;height:252.1pt;z-index:251705344;mso-width-relative:margin;mso-height-relative:margin" coordorigin="-95" coordsize="58026,32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">
                <v:shape id="Text Box 328" o:spid="_x0000_s1041" type="#_x0000_t202" style="position:absolute;left:46482;top:16967;width:11449;height:1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W2JsAA&#10;AADbAAAADwAAAGRycy9kb3ducmV2LnhtbERPS2sCMRC+C/0PYQreNOuDUrZGWUpFQS/a9j5spptt&#10;N5MlievqrzdCwdt8fM9ZrHrbiI58qB0rmIwzEMSl0zVXCr4+16NXECEia2wck4ILBVgtnwYLzLU7&#10;84G6Y6xECuGQowITY5tLGUpDFsPYtcSJ+3HeYkzQV1J7PKdw28hplr1IizWnBoMtvRsq/44nq2A2&#10;dwX/XrE4uM236eIu83L/odTwuS/eQETq40P8797qNH8C91/SAX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oW2JsAAAADbAAAADwAAAAAAAAAAAAAAAACYAgAAZHJzL2Rvd25y&#10;ZXYueG1sUEsFBgAAAAAEAAQA9QAAAIUDAAAAAA==&#10;" strokeweight=".5pt">
                  <v:textbox inset="7.45pt,3.85pt,7.45pt,3.85pt">
                    <w:txbxContent>
                      <w:p w14:paraId="6DE44A1B" w14:textId="77777777" w:rsidR="00667387" w:rsidRDefault="00667387" w:rsidP="009A37A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6"/>
                            <w:szCs w:val="6"/>
                          </w:rPr>
                        </w:pPr>
                      </w:p>
                      <w:p w14:paraId="69FBE7B7" w14:textId="77777777" w:rsidR="00667387" w:rsidRDefault="00667387" w:rsidP="009A37A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  <w:p w14:paraId="7FF545B2" w14:textId="77777777" w:rsidR="00667387" w:rsidRDefault="00667387" w:rsidP="009A37A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Coordinador Rec. Humanos y Apoyo Externo</w:t>
                        </w:r>
                      </w:p>
                      <w:p w14:paraId="7F7FC548" w14:textId="77777777" w:rsidR="00667387" w:rsidRDefault="00667387" w:rsidP="009A37A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  <w:p w14:paraId="63C052AA" w14:textId="77777777" w:rsidR="00667387" w:rsidRPr="00871761" w:rsidRDefault="00667387" w:rsidP="009A37A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</w:rPr>
                          <w:t xml:space="preserve"> Dir. Gestión Administrativa</w:t>
                        </w:r>
                      </w:p>
                      <w:p w14:paraId="6430392B" w14:textId="77777777" w:rsidR="00667387" w:rsidRPr="005B6616" w:rsidRDefault="00667387" w:rsidP="009A37A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b/>
                            <w:sz w:val="20"/>
                          </w:rPr>
                          <w:t>y</w:t>
                        </w:r>
                        <w:proofErr w:type="gramEnd"/>
                        <w:r>
                          <w:rPr>
                            <w:rFonts w:ascii="Arial" w:hAnsi="Arial" w:cs="Arial"/>
                            <w:b/>
                            <w:sz w:val="20"/>
                          </w:rPr>
                          <w:t xml:space="preserve"> Seguridad Nacional</w:t>
                        </w:r>
                      </w:p>
                    </w:txbxContent>
                  </v:textbox>
                </v:shape>
                <v:line id="Line 327" o:spid="_x0000_s1042" style="position:absolute;visibility:visible;mso-wrap-style:square" from="28098,3238" to="28194,1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gbXsIAAADbAAAADwAAAGRycy9kb3ducmV2LnhtbESPUWvCMBSF3wf+h3CFvc1UCWOrRtEx&#10;x4S9TP0Bl+baFJubtom2+/eLIPh4OOd8h7NYDa4WV+pC5VnDdJKBIC68qbjUcDxsX95AhIhssPZM&#10;Gv4owGo5elpgbnzPv3Tdx1IkCIccNdgYm1zKUFhyGCa+IU7eyXcOY5JdKU2HfYK7Ws6y7FU6rDgt&#10;WGzow1Jx3l+cBvmp3ltl215tWvpBlRV+9xW0fh4P6zmISEN8hO/tb6NhpuD2Jf0A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HgbXsIAAADbAAAADwAAAAAAAAAAAAAA&#10;AAChAgAAZHJzL2Rvd25yZXYueG1sUEsFBgAAAAAEAAQA+QAAAJADAAAAAA==&#10;" strokeweight=".26mm">
                  <v:stroke joinstyle="miter"/>
                </v:line>
                <v:shape id="Text Box 333" o:spid="_x0000_s1043" type="#_x0000_t202" style="position:absolute;left:30384;top:17259;width:11449;height:14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J6mMMA&#10;AADbAAAADwAAAGRycy9kb3ducmV2LnhtbESPT2sCMRTE74V+h/AK3mq2aotsjbIURcFe/Hd/bF43&#10;225eliSuq5/eFAo9DjPzG2a26G0jOvKhdqzgZZiBIC6drrlScDysnqcgQkTW2DgmBVcKsJg/Psww&#10;1+7CO+r2sRIJwiFHBSbGNpcylIYshqFriZP35bzFmKSvpPZ4SXDbyFGWvUmLNacFgy19GCp/9mer&#10;YDxxBX/fsNi59cl0cZt5+blUavDUF+8gIvXxP/zX3mgFo1f4/ZJ+gJ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J6mMMAAADbAAAADwAAAAAAAAAAAAAAAACYAgAAZHJzL2Rv&#10;d25yZXYueG1sUEsFBgAAAAAEAAQA9QAAAIgDAAAAAA==&#10;" strokeweight=".5pt">
                  <v:textbox inset="7.45pt,3.85pt,7.45pt,3.85pt">
                    <w:txbxContent>
                      <w:p w14:paraId="1CD4F6C5" w14:textId="77777777" w:rsidR="00667387" w:rsidRDefault="00667387" w:rsidP="009A37A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  <w:p w14:paraId="310BA235" w14:textId="77777777" w:rsidR="00667387" w:rsidRDefault="00667387" w:rsidP="009A37A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Coordinador de Apoyo Interno</w:t>
                        </w:r>
                      </w:p>
                      <w:p w14:paraId="265A9F66" w14:textId="77777777" w:rsidR="00667387" w:rsidRDefault="00667387" w:rsidP="009A37A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  <w:p w14:paraId="7DA1E537" w14:textId="77777777" w:rsidR="00667387" w:rsidRPr="00871761" w:rsidRDefault="00667387" w:rsidP="009A37A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</w:rPr>
                          <w:t>Dir. Gestión Administrativa</w:t>
                        </w:r>
                      </w:p>
                    </w:txbxContent>
                  </v:textbox>
                </v:shape>
                <v:line id="Line 331" o:spid="_x0000_s1044" style="position:absolute;flip:x;visibility:visible;mso-wrap-style:square" from="5391,14573" to="52101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2M0sIAAADbAAAADwAAAGRycy9kb3ducmV2LnhtbESPwWrDMBBE74X8g9hAbo1cQ0NxI5tQ&#10;CNSHHuIEct1YW9tEWrmWYjt/HxUKPQ4z84bZFrM1YqTBd44VvKwTEMS10x03Ck7H/fMbCB+QNRrH&#10;pOBOHop88bTFTLuJDzRWoRERwj5DBW0IfSalr1uy6NeuJ47etxsshiiHRuoBpwi3RqZJspEWO44L&#10;Lfb00VJ9rW5WgbnUe2dnunSIP7fzl3ktKyyVWi3n3TuIQHP4D/+1P7WCdAO/X+IPk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r2M0sIAAADbAAAADwAAAAAAAAAAAAAA&#10;AAChAgAAZHJzL2Rvd25yZXYueG1sUEsFBgAAAAAEAAQA+QAAAJADAAAAAA==&#10;" strokeweight=".26mm">
                  <v:stroke joinstyle="miter"/>
                </v:line>
                <v:shape id="Text Box 335" o:spid="_x0000_s1045" type="#_x0000_t202" style="position:absolute;left:14382;top:16859;width:11449;height:13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xBdMMA&#10;AADbAAAADwAAAGRycy9kb3ducmV2LnhtbESPT2sCMRTE74V+h/AK3mq2Kq1sjbIURcFe/Hd/bF43&#10;225eliSuq5/eFAo9DjPzG2a26G0jOvKhdqzgZZiBIC6drrlScDysnqcgQkTW2DgmBVcKsJg/Psww&#10;1+7CO+r2sRIJwiFHBSbGNpcylIYshqFriZP35bzFmKSvpPZ4SXDbyFGWvUqLNacFgy19GCp/9mer&#10;YDxxBX/fsNi59cl0cZt5+blUavDUF+8gIvXxP/zX3mgFozf4/ZJ+gJ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xBdMMAAADbAAAADwAAAAAAAAAAAAAAAACYAgAAZHJzL2Rv&#10;d25yZXYueG1sUEsFBgAAAAAEAAQA9QAAAIgDAAAAAA==&#10;" strokeweight=".5pt">
                  <v:textbox inset="7.45pt,3.85pt,7.45pt,3.85pt">
                    <w:txbxContent>
                      <w:p w14:paraId="1F0D65BC" w14:textId="77777777" w:rsidR="00667387" w:rsidRDefault="00667387" w:rsidP="009A37A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  <w:p w14:paraId="6004AF1E" w14:textId="77777777" w:rsidR="00667387" w:rsidRDefault="00667387" w:rsidP="009A37A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315709">
                          <w:rPr>
                            <w:rFonts w:ascii="Arial" w:hAnsi="Arial" w:cs="Arial"/>
                            <w:sz w:val="20"/>
                          </w:rPr>
                          <w:t>Coordinador de Seguridad Física</w:t>
                        </w:r>
                      </w:p>
                      <w:p w14:paraId="2EBEF93A" w14:textId="77777777" w:rsidR="00667387" w:rsidRDefault="00667387" w:rsidP="009A37A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  <w:p w14:paraId="6F6BEC0D" w14:textId="77777777" w:rsidR="00667387" w:rsidRPr="00E60492" w:rsidRDefault="00667387" w:rsidP="009A37A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</w:rPr>
                          <w:t>Monitoreo y seguridad Nacional</w:t>
                        </w:r>
                      </w:p>
                      <w:p w14:paraId="1A4BA197" w14:textId="77777777" w:rsidR="00667387" w:rsidRDefault="00667387" w:rsidP="009A37A7">
                        <w:pPr>
                          <w:spacing w:after="0"/>
                        </w:pPr>
                      </w:p>
                    </w:txbxContent>
                  </v:textbox>
                </v:shape>
                <v:line id="Line 327" o:spid="_x0000_s1046" style="position:absolute;visibility:visible;mso-wrap-style:square" from="5524,14478" to="5524,16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m0wMMAAADbAAAADwAAAGRycy9kb3ducmV2LnhtbESP3WrCQBSE7wXfYTlC73SjhNJEV1HR&#10;0kJv/HmAQ/aYDWbPJtnVpG/fLRR6OczMN8xqM9haPKnzlWMF81kCgrhwuuJSwfVynL6B8AFZY+2Y&#10;FHyTh816PFphrl3PJ3qeQykihH2OCkwITS6lLwxZ9DPXEEfv5jqLIcqulLrDPsJtLRdJ8iotVhwX&#10;DDa0N1Tczw+rQB7SrE1N26e7lr4wTQr3+e6VepkM2yWIQEP4D/+1P7SCRQa/X+IPkO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5tMDDAAAA2wAAAA8AAAAAAAAAAAAA&#10;AAAAoQIAAGRycy9kb3ducmV2LnhtbFBLBQYAAAAABAAEAPkAAACRAwAAAAA=&#10;" strokeweight=".26mm">
                  <v:stroke joinstyle="miter"/>
                </v:line>
                <v:shape id="Text Box 357" o:spid="_x0000_s1047" type="#_x0000_t202" style="position:absolute;left:15621;top:6381;width:25165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xP3b8A&#10;AADbAAAADwAAAGRycy9kb3ducmV2LnhtbERPS0vDQBC+C/6HZQRvduODIrHbEERRqJe2eh+y02xq&#10;djbsrknsr3cOQo8f33tVzb5XI8XUBTZwuyhAETfBdtwa+Ny/3jyCShnZYh+YDPxSgmp9ebHC0oaJ&#10;tzTucqskhFOJBlzOQ6l1ahx5TIswEAt3CNFjFhhbbSNOEu57fVcUS+2xY2lwONCzo+Z79+MN3D+E&#10;mo8nrLfh7cuNeVNE/fFizPXVXD+ByjTns/jf/W7FJ+vli/wAv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fE/dvwAAANsAAAAPAAAAAAAAAAAAAAAAAJgCAABkcnMvZG93bnJl&#10;di54bWxQSwUGAAAAAAQABAD1AAAAhAMAAAAA&#10;" strokeweight=".5pt">
                  <v:textbox inset="7.45pt,3.85pt,7.45pt,3.85pt">
                    <w:txbxContent>
                      <w:p w14:paraId="52461D4A" w14:textId="77777777" w:rsidR="00667387" w:rsidRDefault="00667387" w:rsidP="009A37A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10"/>
                            <w:szCs w:val="10"/>
                          </w:rPr>
                        </w:pPr>
                      </w:p>
                      <w:p w14:paraId="66DE7406" w14:textId="77777777" w:rsidR="00667387" w:rsidRDefault="00667387" w:rsidP="009A37A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F5CE0">
                          <w:rPr>
                            <w:rFonts w:ascii="Arial" w:hAnsi="Arial" w:cs="Arial"/>
                          </w:rPr>
                          <w:t>Director de Emergencias</w:t>
                        </w:r>
                      </w:p>
                      <w:p w14:paraId="7F1609B4" w14:textId="77777777" w:rsidR="00667387" w:rsidRDefault="00667387" w:rsidP="009A37A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F5CE0">
                          <w:rPr>
                            <w:rFonts w:ascii="Arial" w:hAnsi="Arial" w:cs="Arial"/>
                          </w:rPr>
                          <w:t xml:space="preserve">DIR. </w:t>
                        </w:r>
                        <w:r>
                          <w:rPr>
                            <w:rFonts w:ascii="Arial" w:hAnsi="Arial" w:cs="Arial"/>
                          </w:rPr>
                          <w:t xml:space="preserve">Jurídico y PH. </w:t>
                        </w:r>
                      </w:p>
                      <w:p w14:paraId="0B7F4471" w14:textId="77777777" w:rsidR="00667387" w:rsidRPr="006F5CE0" w:rsidRDefault="00667387" w:rsidP="009A37A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14:paraId="2C7154E1" w14:textId="77777777" w:rsidR="00667387" w:rsidRDefault="00667387" w:rsidP="009A37A7">
                        <w:pPr>
                          <w:spacing w:after="0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  <w:p w14:paraId="12D20D90" w14:textId="77777777" w:rsidR="00667387" w:rsidRPr="00E60492" w:rsidRDefault="00667387" w:rsidP="009A37A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E60492">
                          <w:rPr>
                            <w:rFonts w:ascii="Arial" w:hAnsi="Arial" w:cs="Arial"/>
                            <w:b/>
                          </w:rPr>
                          <w:t xml:space="preserve">      </w:t>
                        </w:r>
                      </w:p>
                    </w:txbxContent>
                  </v:textbox>
                </v:shape>
                <v:shape id="Text Box 361" o:spid="_x0000_s1048" type="#_x0000_t202" style="position:absolute;left:10287;width:36480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DqRsIA&#10;AADbAAAADwAAAGRycy9kb3ducmV2LnhtbESPT2sCMRTE70K/Q3gFb5r1D6VsjbKUioJetO39sXnd&#10;bLt5WZK4rn56IxQ8DjO/GWax6m0jOvKhdqxgMs5AEJdO11wp+Ppcj15BhIissXFMCi4UYLV8Giww&#10;1+7MB+qOsRKphEOOCkyMbS5lKA1ZDGPXEifvx3mLMUlfSe3xnMptI6dZ9iIt1pwWDLb0bqj8O56s&#10;gtncFfx7xeLgNt+mi7vMy/2HUsPnvngDEamPj/A/vdWJm8D9S/o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MOpGwgAAANsAAAAPAAAAAAAAAAAAAAAAAJgCAABkcnMvZG93&#10;bnJldi54bWxQSwUGAAAAAAQABAD1AAAAhwMAAAAA&#10;" strokeweight=".5pt">
                  <v:textbox inset="7.45pt,3.85pt,7.45pt,3.85pt">
                    <w:txbxContent>
                      <w:p w14:paraId="1CB37FC7" w14:textId="77777777" w:rsidR="00667387" w:rsidRPr="006F5CE0" w:rsidRDefault="00667387" w:rsidP="009A37A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F5CE0">
                          <w:rPr>
                            <w:rFonts w:ascii="Arial" w:hAnsi="Arial" w:cs="Arial"/>
                          </w:rPr>
                          <w:t>DIRECTOR DEL COE</w:t>
                        </w:r>
                      </w:p>
                      <w:p w14:paraId="2D39C1CC" w14:textId="77777777" w:rsidR="00667387" w:rsidRPr="004D3AAB" w:rsidRDefault="00667387" w:rsidP="009A37A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Gerente</w:t>
                        </w:r>
                      </w:p>
                    </w:txbxContent>
                  </v:textbox>
                </v:shape>
                <v:line id="Line 327" o:spid="_x0000_s1049" style="position:absolute;visibility:visible;mso-wrap-style:square" from="52101,14681" to="52101,16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SwbMMAAADbAAAADwAAAGRycy9kb3ducmV2LnhtbESP3WrCQBSE7wu+w3KE3tWNNhSNrmKL&#10;FQve+PMAh+wxG8yeTbKrSd/eFQq9HGbmG2ax6m0l7tT60rGC8SgBQZw7XXKh4Hz6fpuC8AFZY+WY&#10;FPySh9Vy8LLATLuOD3Q/hkJECPsMFZgQ6kxKnxuy6EeuJo7exbUWQ5RtIXWLXYTbSk6S5ENaLDku&#10;GKzpy1B+Pd6sArlJZ01qmi79bGiPaZK7n61X6nXYr+cgAvXhP/zX3mkF7xN4fok/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EsGzDAAAA2wAAAA8AAAAAAAAAAAAA&#10;AAAAoQIAAGRycy9kb3ducmV2LnhtbFBLBQYAAAAABAAEAPkAAACRAwAAAAA=&#10;" strokeweight=".26mm">
                  <v:stroke joinstyle="miter"/>
                </v:line>
                <v:line id="Conector recto 33" o:spid="_x0000_s1050" style="position:absolute;visibility:visible;mso-wrap-style:square" from="19431,14478" to="19431,16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xHL8UAAADbAAAADwAAAGRycy9kb3ducmV2LnhtbESPQWvCQBSE7wX/w/KE3pqNikaiqwRB&#10;aO2ptuL1kX0mabNvw+4a0/76bqHgcZiZb5j1djCt6Mn5xrKCSZKCIC6tbrhS8PG+f1qC8AFZY2uZ&#10;FHyTh+1m9LDGXNsbv1F/DJWIEPY5KqhD6HIpfVmTQZ/Yjjh6F+sMhihdJbXDW4SbVk7TdCENNhwX&#10;auxoV1P5dbwaBcvy8OmKrHiZzE9d9tNPXxf7c6bU43goViACDeEe/m8/awWzGfx9i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SxHL8UAAADbAAAADwAAAAAAAAAA&#10;AAAAAAChAgAAZHJzL2Rvd25yZXYueG1sUEsFBgAAAAAEAAQA+QAAAJMDAAAAAA==&#10;" strokecolor="black [3213]"/>
                <v:line id="Conector recto 34" o:spid="_x0000_s1051" style="position:absolute;visibility:visible;mso-wrap-style:square" from="35909,14573" to="35909,17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XfW8UAAADbAAAADwAAAGRycy9kb3ducmV2LnhtbESPQWvCQBSE7wX/w/KE3upG2xqJrhIE&#10;obUnreL1kX0m0ezbsLuNaX+9Wyj0OMzMN8xi1ZtGdOR8bVnBeJSAIC6srrlUcPjcPM1A+ICssbFM&#10;Cr7Jw2o5eFhgpu2Nd9TtQykihH2GCqoQ2kxKX1Rk0I9sSxy9s3UGQ5SulNrhLcJNIydJMpUGa44L&#10;Fba0rqi47r+Mglmxvbg8zd/Hr8c2/ekmH9PNKVXqcdjncxCB+vAf/mu/aQXPL/D7Jf4A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sXfW8UAAADbAAAADwAAAAAAAAAA&#10;AAAAAAChAgAAZHJzL2Rvd25yZXYueG1sUEsFBgAAAAAEAAQA+QAAAJMDAAAAAA==&#10;" strokecolor="black [3213]"/>
                <v:shape id="Text Box 336" o:spid="_x0000_s1052" type="#_x0000_t202" style="position:absolute;left:-95;top:16859;width:11617;height:13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vsRcIA&#10;AADbAAAADwAAAGRycy9kb3ducmV2LnhtbESPQWsCMRSE74L/ITyhN81qa5GtURZpaUEvWnt/bF43&#10;WzcvS5Ku2/56Iwgeh5lvhlmue9uIjnyoHSuYTjIQxKXTNVcKjp9v4wWIEJE1No5JwR8FWK+GgyXm&#10;2p15T90hViKVcMhRgYmxzaUMpSGLYeJa4uR9O28xJukrqT2eU7lt5CzLnqXFmtOCwZY2hsrT4dcq&#10;eHxyBf/8Y7F371+mi9vMy92rUg+jvngBEamP9/CN/tCJm8P1S/oBcn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C+xFwgAAANsAAAAPAAAAAAAAAAAAAAAAAJgCAABkcnMvZG93&#10;bnJldi54bWxQSwUGAAAAAAQABAD1AAAAhwMAAAAA&#10;" strokeweight=".5pt">
                  <v:textbox inset="7.45pt,3.85pt,7.45pt,3.85pt">
                    <w:txbxContent>
                      <w:p w14:paraId="0D8CA809" w14:textId="77777777" w:rsidR="00667387" w:rsidRPr="00315709" w:rsidRDefault="00667387" w:rsidP="009A37A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  <w:p w14:paraId="6817132B" w14:textId="77777777" w:rsidR="00667387" w:rsidRDefault="00667387" w:rsidP="009A37A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315709">
                          <w:rPr>
                            <w:rFonts w:ascii="Arial" w:hAnsi="Arial" w:cs="Arial"/>
                            <w:sz w:val="20"/>
                          </w:rPr>
                          <w:t>Coordinador Brigada</w:t>
                        </w:r>
                      </w:p>
                      <w:p w14:paraId="584757C6" w14:textId="77777777" w:rsidR="00667387" w:rsidRDefault="00667387" w:rsidP="009A37A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 xml:space="preserve">  </w:t>
                        </w:r>
                      </w:p>
                      <w:p w14:paraId="43FF2A23" w14:textId="77777777" w:rsidR="00667387" w:rsidRDefault="00667387" w:rsidP="009A37A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  <w:p w14:paraId="2F004713" w14:textId="77777777" w:rsidR="00667387" w:rsidRPr="00315709" w:rsidRDefault="00667387" w:rsidP="009A37A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sz w:val="20"/>
                          </w:rPr>
                          <w:t>Aux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sz w:val="20"/>
                          </w:rPr>
                          <w:t>. Ingreso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B5C0467" w14:textId="103BB8D8" w:rsidR="009A37A7" w:rsidRDefault="009A37A7" w:rsidP="004C2CCD">
      <w:pPr>
        <w:rPr>
          <w:rFonts w:ascii="Arial" w:hAnsi="Arial" w:cs="Arial"/>
          <w:b/>
          <w:sz w:val="24"/>
          <w:szCs w:val="24"/>
        </w:rPr>
      </w:pPr>
    </w:p>
    <w:p w14:paraId="1FA4A317" w14:textId="77777777" w:rsidR="009A37A7" w:rsidRDefault="009A37A7" w:rsidP="004C2CCD">
      <w:pPr>
        <w:rPr>
          <w:rFonts w:ascii="Arial" w:hAnsi="Arial" w:cs="Arial"/>
          <w:b/>
          <w:sz w:val="24"/>
          <w:szCs w:val="24"/>
        </w:rPr>
      </w:pPr>
    </w:p>
    <w:p w14:paraId="0A116693" w14:textId="77777777" w:rsidR="009A37A7" w:rsidRDefault="009A37A7" w:rsidP="004C2CCD">
      <w:pPr>
        <w:rPr>
          <w:rFonts w:ascii="Arial" w:hAnsi="Arial" w:cs="Arial"/>
          <w:b/>
          <w:sz w:val="24"/>
          <w:szCs w:val="24"/>
        </w:rPr>
      </w:pPr>
    </w:p>
    <w:p w14:paraId="5898D83D" w14:textId="77777777" w:rsidR="009A37A7" w:rsidRDefault="009A37A7" w:rsidP="004C2CCD">
      <w:pPr>
        <w:rPr>
          <w:rFonts w:ascii="Arial" w:hAnsi="Arial" w:cs="Arial"/>
          <w:b/>
          <w:sz w:val="24"/>
          <w:szCs w:val="24"/>
        </w:rPr>
      </w:pPr>
    </w:p>
    <w:p w14:paraId="7AAC76E5" w14:textId="77777777" w:rsidR="009A37A7" w:rsidRDefault="009A37A7" w:rsidP="004C2CCD">
      <w:pPr>
        <w:rPr>
          <w:rFonts w:ascii="Arial" w:hAnsi="Arial" w:cs="Arial"/>
          <w:b/>
          <w:sz w:val="24"/>
          <w:szCs w:val="24"/>
        </w:rPr>
      </w:pPr>
    </w:p>
    <w:p w14:paraId="455A2E1F" w14:textId="77777777" w:rsidR="009A37A7" w:rsidRDefault="009A37A7" w:rsidP="004C2CCD">
      <w:pPr>
        <w:rPr>
          <w:rFonts w:ascii="Arial" w:hAnsi="Arial" w:cs="Arial"/>
          <w:b/>
          <w:sz w:val="24"/>
          <w:szCs w:val="24"/>
        </w:rPr>
      </w:pPr>
    </w:p>
    <w:p w14:paraId="2FA829B7" w14:textId="77777777" w:rsidR="009A37A7" w:rsidRDefault="009A37A7" w:rsidP="004C2CCD">
      <w:pPr>
        <w:rPr>
          <w:rFonts w:ascii="Arial" w:hAnsi="Arial" w:cs="Arial"/>
          <w:b/>
          <w:sz w:val="24"/>
          <w:szCs w:val="24"/>
        </w:rPr>
      </w:pPr>
    </w:p>
    <w:p w14:paraId="61550BC6" w14:textId="77777777" w:rsidR="009A37A7" w:rsidRDefault="009A37A7" w:rsidP="004C2CCD">
      <w:pPr>
        <w:rPr>
          <w:rFonts w:ascii="Arial" w:hAnsi="Arial" w:cs="Arial"/>
          <w:b/>
          <w:sz w:val="24"/>
          <w:szCs w:val="24"/>
        </w:rPr>
      </w:pPr>
    </w:p>
    <w:p w14:paraId="16B190E9" w14:textId="77777777" w:rsidR="009A37A7" w:rsidRDefault="009A37A7" w:rsidP="004C2CCD">
      <w:pPr>
        <w:rPr>
          <w:rFonts w:ascii="Arial" w:hAnsi="Arial" w:cs="Arial"/>
          <w:b/>
          <w:sz w:val="24"/>
          <w:szCs w:val="24"/>
        </w:rPr>
      </w:pPr>
    </w:p>
    <w:p w14:paraId="3510F64A" w14:textId="77777777" w:rsidR="009A37A7" w:rsidRDefault="009A37A7" w:rsidP="004C2CCD">
      <w:pPr>
        <w:rPr>
          <w:rFonts w:ascii="Arial" w:hAnsi="Arial" w:cs="Arial"/>
          <w:b/>
          <w:sz w:val="24"/>
          <w:szCs w:val="24"/>
        </w:rPr>
      </w:pPr>
    </w:p>
    <w:p w14:paraId="66C53ED6" w14:textId="77777777" w:rsidR="009A37A7" w:rsidRDefault="009A37A7" w:rsidP="004C2CCD">
      <w:pPr>
        <w:rPr>
          <w:rFonts w:ascii="Arial" w:hAnsi="Arial" w:cs="Arial"/>
          <w:b/>
          <w:sz w:val="24"/>
          <w:szCs w:val="24"/>
        </w:rPr>
      </w:pPr>
    </w:p>
    <w:p w14:paraId="38087C4C" w14:textId="77777777" w:rsidR="009A37A7" w:rsidRDefault="009A37A7" w:rsidP="004C2CCD">
      <w:pPr>
        <w:rPr>
          <w:rFonts w:ascii="Arial" w:hAnsi="Arial" w:cs="Arial"/>
          <w:b/>
          <w:sz w:val="24"/>
          <w:szCs w:val="24"/>
        </w:rPr>
      </w:pPr>
    </w:p>
    <w:p w14:paraId="3895404F" w14:textId="77777777" w:rsidR="009A37A7" w:rsidRDefault="009A37A7" w:rsidP="004C2CCD">
      <w:pPr>
        <w:rPr>
          <w:rFonts w:ascii="Arial" w:hAnsi="Arial" w:cs="Arial"/>
          <w:b/>
          <w:sz w:val="24"/>
          <w:szCs w:val="24"/>
        </w:rPr>
      </w:pPr>
    </w:p>
    <w:p w14:paraId="50D0E23A" w14:textId="77777777" w:rsidR="009A37A7" w:rsidRDefault="009A37A7" w:rsidP="004C2CCD">
      <w:pPr>
        <w:rPr>
          <w:rFonts w:ascii="Arial" w:hAnsi="Arial" w:cs="Arial"/>
          <w:b/>
          <w:sz w:val="24"/>
          <w:szCs w:val="24"/>
        </w:rPr>
      </w:pPr>
    </w:p>
    <w:p w14:paraId="214837AD" w14:textId="4A2B119D" w:rsidR="00C0774F" w:rsidRDefault="00C0774F" w:rsidP="004D292F">
      <w:pPr>
        <w:pStyle w:val="Ttulo1"/>
        <w:numPr>
          <w:ilvl w:val="0"/>
          <w:numId w:val="7"/>
        </w:numPr>
        <w:suppressAutoHyphens w:val="0"/>
        <w:ind w:left="426" w:hanging="426"/>
        <w:jc w:val="left"/>
        <w:rPr>
          <w:rFonts w:ascii="Arial" w:hAnsi="Arial" w:cs="Arial"/>
          <w:szCs w:val="24"/>
        </w:rPr>
      </w:pPr>
      <w:bookmarkStart w:id="71" w:name="_Toc397413828"/>
      <w:bookmarkStart w:id="72" w:name="_Toc441949387"/>
      <w:bookmarkStart w:id="73" w:name="_Toc471563028"/>
      <w:bookmarkStart w:id="74" w:name="_Toc486078538"/>
      <w:bookmarkStart w:id="75" w:name="_Toc514406834"/>
      <w:r>
        <w:rPr>
          <w:rFonts w:ascii="Arial" w:hAnsi="Arial" w:cs="Arial"/>
          <w:szCs w:val="24"/>
        </w:rPr>
        <w:t>INVENTARIO DE AMENAZAS</w:t>
      </w:r>
    </w:p>
    <w:p w14:paraId="055C8A1C" w14:textId="77777777" w:rsidR="00C0774F" w:rsidRDefault="00C0774F" w:rsidP="00C0774F">
      <w:pPr>
        <w:rPr>
          <w:rFonts w:ascii="Arial" w:hAnsi="Arial" w:cs="Arial"/>
          <w:sz w:val="24"/>
          <w:szCs w:val="24"/>
          <w:lang w:eastAsia="ar-SA"/>
        </w:rPr>
      </w:pPr>
    </w:p>
    <w:p w14:paraId="79A53A24" w14:textId="0FE01BF4" w:rsidR="00762F66" w:rsidRDefault="00762228" w:rsidP="00C0774F">
      <w:pPr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>La empresa Zona Franca Internacional de Pereira, con relación a las diferentes actividades que realizan los colaboradores independientemente de su forma de contratación, y teniendo en cuenta la ubicación  geográfica, factores internos y externos y apoyados de los riesgos identificados dentro de la matriz de identificación de peligros y valoración de riesgo de la compañía</w:t>
      </w:r>
      <w:r w:rsidR="004F0A1F">
        <w:rPr>
          <w:rFonts w:ascii="Arial" w:hAnsi="Arial" w:cs="Arial"/>
          <w:sz w:val="24"/>
          <w:szCs w:val="24"/>
          <w:lang w:eastAsia="ar-SA"/>
        </w:rPr>
        <w:t>,</w:t>
      </w:r>
      <w:r>
        <w:rPr>
          <w:rFonts w:ascii="Arial" w:hAnsi="Arial" w:cs="Arial"/>
          <w:sz w:val="24"/>
          <w:szCs w:val="24"/>
          <w:lang w:eastAsia="ar-SA"/>
        </w:rPr>
        <w:t xml:space="preserve"> identifica las siguientes amenazas:</w:t>
      </w:r>
    </w:p>
    <w:p w14:paraId="52B47E06" w14:textId="77777777" w:rsidR="00762F66" w:rsidRDefault="00762F66" w:rsidP="00C0774F">
      <w:pPr>
        <w:rPr>
          <w:rFonts w:ascii="Arial" w:hAnsi="Arial" w:cs="Arial"/>
          <w:sz w:val="24"/>
          <w:szCs w:val="24"/>
          <w:lang w:eastAsia="ar-SA"/>
        </w:rPr>
      </w:pPr>
    </w:p>
    <w:tbl>
      <w:tblPr>
        <w:tblW w:w="8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0"/>
        <w:gridCol w:w="2060"/>
        <w:gridCol w:w="1520"/>
        <w:gridCol w:w="1820"/>
      </w:tblGrid>
      <w:tr w:rsidR="000C0795" w:rsidRPr="000C0795" w14:paraId="492060C2" w14:textId="77777777" w:rsidTr="00010C7E">
        <w:trPr>
          <w:trHeight w:val="1230"/>
        </w:trPr>
        <w:tc>
          <w:tcPr>
            <w:tcW w:w="3260" w:type="dxa"/>
            <w:vMerge w:val="restart"/>
            <w:tcBorders>
              <w:top w:val="single" w:sz="4" w:space="0" w:color="auto"/>
              <w:left w:val="single" w:sz="8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6C5C23EC" w14:textId="77777777" w:rsidR="000C0795" w:rsidRPr="000C0795" w:rsidRDefault="000C0795" w:rsidP="000C079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0C079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AMENAZAS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25DB0428" w14:textId="77777777" w:rsidR="000C0795" w:rsidRPr="000C0795" w:rsidRDefault="000C0795" w:rsidP="000C079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0C079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ÁREA (S)</w:t>
            </w:r>
          </w:p>
        </w:tc>
        <w:tc>
          <w:tcPr>
            <w:tcW w:w="1520" w:type="dxa"/>
            <w:vMerge w:val="restart"/>
            <w:tcBorders>
              <w:top w:val="single" w:sz="4" w:space="0" w:color="auto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5E3B29E7" w14:textId="77777777" w:rsidR="000C0795" w:rsidRPr="000C0795" w:rsidRDefault="000C0795" w:rsidP="000C079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0C079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ORIGEN</w:t>
            </w:r>
          </w:p>
        </w:tc>
        <w:tc>
          <w:tcPr>
            <w:tcW w:w="1820" w:type="dxa"/>
            <w:vMerge w:val="restart"/>
            <w:tcBorders>
              <w:top w:val="single" w:sz="4" w:space="0" w:color="auto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1EC365AD" w14:textId="77777777" w:rsidR="000C0795" w:rsidRPr="000C0795" w:rsidRDefault="000C0795" w:rsidP="000C079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0C079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CALIF. AMENAZA</w:t>
            </w:r>
          </w:p>
        </w:tc>
      </w:tr>
      <w:tr w:rsidR="000C0795" w:rsidRPr="000C0795" w14:paraId="55FA7376" w14:textId="77777777" w:rsidTr="00010C7E">
        <w:trPr>
          <w:trHeight w:val="276"/>
        </w:trPr>
        <w:tc>
          <w:tcPr>
            <w:tcW w:w="3260" w:type="dxa"/>
            <w:vMerge/>
            <w:tcBorders>
              <w:top w:val="double" w:sz="6" w:space="0" w:color="000000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7A2CD42E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2060" w:type="dxa"/>
            <w:vMerge/>
            <w:tcBorders>
              <w:top w:val="double" w:sz="6" w:space="0" w:color="000000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24D4E385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1520" w:type="dxa"/>
            <w:vMerge/>
            <w:tcBorders>
              <w:top w:val="double" w:sz="6" w:space="0" w:color="000000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16293412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1820" w:type="dxa"/>
            <w:vMerge/>
            <w:tcBorders>
              <w:top w:val="double" w:sz="6" w:space="0" w:color="000000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45BF4658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</w:p>
        </w:tc>
      </w:tr>
      <w:tr w:rsidR="000C0795" w:rsidRPr="000C0795" w14:paraId="7CBFBB10" w14:textId="77777777" w:rsidTr="00B34340">
        <w:trPr>
          <w:trHeight w:val="276"/>
        </w:trPr>
        <w:tc>
          <w:tcPr>
            <w:tcW w:w="3260" w:type="dxa"/>
            <w:vMerge w:val="restart"/>
            <w:tcBorders>
              <w:top w:val="nil"/>
              <w:left w:val="single" w:sz="8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042C5960" w14:textId="77777777" w:rsidR="000C0795" w:rsidRPr="000C0795" w:rsidRDefault="00667387" w:rsidP="000C0795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u w:val="single"/>
                <w:lang w:val="es-ES" w:eastAsia="es-ES"/>
              </w:rPr>
            </w:pPr>
            <w:hyperlink r:id="rId8" w:anchor="'Riesgo Inundaciones'!A1" w:history="1">
              <w:r w:rsidR="000C0795" w:rsidRPr="000C0795">
                <w:rPr>
                  <w:rFonts w:ascii="Arial" w:eastAsia="Times New Roman" w:hAnsi="Arial" w:cs="Arial"/>
                  <w:sz w:val="24"/>
                  <w:szCs w:val="24"/>
                  <w:u w:val="single"/>
                  <w:lang w:val="es-ES" w:eastAsia="es-ES"/>
                </w:rPr>
                <w:t>Inundaciones</w:t>
              </w:r>
            </w:hyperlink>
          </w:p>
        </w:tc>
        <w:tc>
          <w:tcPr>
            <w:tcW w:w="2060" w:type="dxa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346D73BE" w14:textId="77777777" w:rsidR="000C0795" w:rsidRPr="000C0795" w:rsidRDefault="000C0795" w:rsidP="000C0795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0C0795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TODAS LAS AREAS</w:t>
            </w:r>
          </w:p>
        </w:tc>
        <w:tc>
          <w:tcPr>
            <w:tcW w:w="1520" w:type="dxa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65FE1EE1" w14:textId="77777777" w:rsidR="000C0795" w:rsidRPr="000C0795" w:rsidRDefault="000C0795" w:rsidP="000C0795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0C0795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NATURAL</w:t>
            </w:r>
          </w:p>
        </w:tc>
        <w:tc>
          <w:tcPr>
            <w:tcW w:w="1820" w:type="dxa"/>
            <w:vMerge w:val="restart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0000"/>
            <w:vAlign w:val="center"/>
            <w:hideMark/>
          </w:tcPr>
          <w:p w14:paraId="60F39C4A" w14:textId="02D93B99" w:rsidR="000C0795" w:rsidRPr="000C0795" w:rsidRDefault="00B34340" w:rsidP="000C0795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Inminente</w:t>
            </w:r>
          </w:p>
        </w:tc>
      </w:tr>
      <w:tr w:rsidR="000C0795" w:rsidRPr="000C0795" w14:paraId="1DAA1196" w14:textId="77777777" w:rsidTr="00B34340">
        <w:trPr>
          <w:trHeight w:val="276"/>
        </w:trPr>
        <w:tc>
          <w:tcPr>
            <w:tcW w:w="32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62786280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u w:val="single"/>
                <w:lang w:val="es-ES" w:eastAsia="es-ES"/>
              </w:rPr>
            </w:pPr>
          </w:p>
        </w:tc>
        <w:tc>
          <w:tcPr>
            <w:tcW w:w="206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3F67B4EC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52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08949535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20" w:type="dxa"/>
            <w:vMerge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0000"/>
            <w:vAlign w:val="center"/>
            <w:hideMark/>
          </w:tcPr>
          <w:p w14:paraId="472CD311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0C0795" w:rsidRPr="000C0795" w14:paraId="526EE300" w14:textId="77777777" w:rsidTr="00B34340">
        <w:trPr>
          <w:trHeight w:val="276"/>
        </w:trPr>
        <w:tc>
          <w:tcPr>
            <w:tcW w:w="32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20717C3D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u w:val="single"/>
                <w:lang w:val="es-ES" w:eastAsia="es-ES"/>
              </w:rPr>
            </w:pPr>
          </w:p>
        </w:tc>
        <w:tc>
          <w:tcPr>
            <w:tcW w:w="206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3CB7F458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52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7825B90B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20" w:type="dxa"/>
            <w:vMerge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0000"/>
            <w:vAlign w:val="center"/>
            <w:hideMark/>
          </w:tcPr>
          <w:p w14:paraId="5A38DC79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0C0795" w:rsidRPr="000C0795" w14:paraId="62CC1B26" w14:textId="77777777" w:rsidTr="00B34340">
        <w:trPr>
          <w:trHeight w:val="276"/>
        </w:trPr>
        <w:tc>
          <w:tcPr>
            <w:tcW w:w="3260" w:type="dxa"/>
            <w:vMerge w:val="restart"/>
            <w:tcBorders>
              <w:top w:val="nil"/>
              <w:left w:val="single" w:sz="8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03075710" w14:textId="77777777" w:rsidR="000C0795" w:rsidRPr="000C0795" w:rsidRDefault="00667387" w:rsidP="000C0795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u w:val="single"/>
                <w:lang w:val="es-ES" w:eastAsia="es-ES"/>
              </w:rPr>
            </w:pPr>
            <w:hyperlink r:id="rId9" w:anchor="'Riesgo Sismos'!A1" w:history="1">
              <w:r w:rsidR="000C0795" w:rsidRPr="000C0795">
                <w:rPr>
                  <w:rFonts w:ascii="Arial" w:eastAsia="Times New Roman" w:hAnsi="Arial" w:cs="Arial"/>
                  <w:sz w:val="24"/>
                  <w:szCs w:val="24"/>
                  <w:u w:val="single"/>
                  <w:lang w:val="es-ES" w:eastAsia="es-ES"/>
                </w:rPr>
                <w:t>Sismos / Terremotos</w:t>
              </w:r>
            </w:hyperlink>
          </w:p>
        </w:tc>
        <w:tc>
          <w:tcPr>
            <w:tcW w:w="2060" w:type="dxa"/>
            <w:vMerge w:val="restart"/>
            <w:tcBorders>
              <w:top w:val="nil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4BA3AF0B" w14:textId="77777777" w:rsidR="000C0795" w:rsidRPr="000C0795" w:rsidRDefault="000C0795" w:rsidP="000C0795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0C0795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TODAS LAS AREAS</w:t>
            </w:r>
          </w:p>
        </w:tc>
        <w:tc>
          <w:tcPr>
            <w:tcW w:w="1520" w:type="dxa"/>
            <w:vMerge w:val="restart"/>
            <w:tcBorders>
              <w:top w:val="nil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617F159C" w14:textId="77777777" w:rsidR="000C0795" w:rsidRPr="000C0795" w:rsidRDefault="000C0795" w:rsidP="000C0795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0C0795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NATURAL</w:t>
            </w:r>
          </w:p>
        </w:tc>
        <w:tc>
          <w:tcPr>
            <w:tcW w:w="1820" w:type="dxa"/>
            <w:vMerge w:val="restart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0000"/>
            <w:vAlign w:val="center"/>
            <w:hideMark/>
          </w:tcPr>
          <w:p w14:paraId="636CDFA1" w14:textId="66FF86B2" w:rsidR="000C0795" w:rsidRPr="000C0795" w:rsidRDefault="00B34340" w:rsidP="000C0795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Inminente</w:t>
            </w:r>
          </w:p>
        </w:tc>
      </w:tr>
      <w:tr w:rsidR="000C0795" w:rsidRPr="000C0795" w14:paraId="3453309C" w14:textId="77777777" w:rsidTr="00B34340">
        <w:trPr>
          <w:trHeight w:val="300"/>
        </w:trPr>
        <w:tc>
          <w:tcPr>
            <w:tcW w:w="32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4B3A5DB7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u w:val="single"/>
                <w:lang w:val="es-ES" w:eastAsia="es-ES"/>
              </w:rPr>
            </w:pPr>
          </w:p>
        </w:tc>
        <w:tc>
          <w:tcPr>
            <w:tcW w:w="2060" w:type="dxa"/>
            <w:vMerge/>
            <w:tcBorders>
              <w:top w:val="nil"/>
              <w:left w:val="double" w:sz="6" w:space="0" w:color="auto"/>
              <w:bottom w:val="single" w:sz="4" w:space="0" w:color="000000"/>
              <w:right w:val="double" w:sz="6" w:space="0" w:color="auto"/>
            </w:tcBorders>
            <w:vAlign w:val="center"/>
            <w:hideMark/>
          </w:tcPr>
          <w:p w14:paraId="192A1850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520" w:type="dxa"/>
            <w:vMerge/>
            <w:tcBorders>
              <w:top w:val="nil"/>
              <w:left w:val="double" w:sz="6" w:space="0" w:color="auto"/>
              <w:bottom w:val="single" w:sz="4" w:space="0" w:color="000000"/>
              <w:right w:val="double" w:sz="6" w:space="0" w:color="auto"/>
            </w:tcBorders>
            <w:vAlign w:val="center"/>
            <w:hideMark/>
          </w:tcPr>
          <w:p w14:paraId="7EF37EF0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20" w:type="dxa"/>
            <w:vMerge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0000"/>
            <w:vAlign w:val="center"/>
            <w:hideMark/>
          </w:tcPr>
          <w:p w14:paraId="5E59C122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0C0795" w:rsidRPr="000C0795" w14:paraId="2225FB89" w14:textId="77777777" w:rsidTr="00B34340">
        <w:trPr>
          <w:trHeight w:val="276"/>
        </w:trPr>
        <w:tc>
          <w:tcPr>
            <w:tcW w:w="32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767CA2CA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u w:val="single"/>
                <w:lang w:val="es-ES" w:eastAsia="es-ES"/>
              </w:rPr>
            </w:pPr>
          </w:p>
        </w:tc>
        <w:tc>
          <w:tcPr>
            <w:tcW w:w="2060" w:type="dxa"/>
            <w:vMerge/>
            <w:tcBorders>
              <w:top w:val="nil"/>
              <w:left w:val="double" w:sz="6" w:space="0" w:color="auto"/>
              <w:bottom w:val="single" w:sz="4" w:space="0" w:color="000000"/>
              <w:right w:val="double" w:sz="6" w:space="0" w:color="auto"/>
            </w:tcBorders>
            <w:vAlign w:val="center"/>
            <w:hideMark/>
          </w:tcPr>
          <w:p w14:paraId="267E2296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520" w:type="dxa"/>
            <w:vMerge/>
            <w:tcBorders>
              <w:top w:val="nil"/>
              <w:left w:val="double" w:sz="6" w:space="0" w:color="auto"/>
              <w:bottom w:val="single" w:sz="4" w:space="0" w:color="000000"/>
              <w:right w:val="double" w:sz="6" w:space="0" w:color="auto"/>
            </w:tcBorders>
            <w:vAlign w:val="center"/>
            <w:hideMark/>
          </w:tcPr>
          <w:p w14:paraId="50018A11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20" w:type="dxa"/>
            <w:vMerge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0000"/>
            <w:vAlign w:val="center"/>
            <w:hideMark/>
          </w:tcPr>
          <w:p w14:paraId="661A8324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0C0795" w:rsidRPr="000C0795" w14:paraId="4CBCC699" w14:textId="77777777" w:rsidTr="00B34340">
        <w:trPr>
          <w:trHeight w:val="276"/>
        </w:trPr>
        <w:tc>
          <w:tcPr>
            <w:tcW w:w="3260" w:type="dxa"/>
            <w:vMerge w:val="restart"/>
            <w:tcBorders>
              <w:top w:val="nil"/>
              <w:left w:val="single" w:sz="8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262F6920" w14:textId="77777777" w:rsidR="000C0795" w:rsidRPr="000C0795" w:rsidRDefault="00667387" w:rsidP="000C0795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u w:val="single"/>
                <w:lang w:val="es-ES" w:eastAsia="es-ES"/>
              </w:rPr>
            </w:pPr>
            <w:hyperlink r:id="rId10" w:anchor="'Riesgo Precipitaciones'!A1" w:history="1">
              <w:r w:rsidR="000C0795" w:rsidRPr="000C0795">
                <w:rPr>
                  <w:rFonts w:ascii="Arial" w:eastAsia="Times New Roman" w:hAnsi="Arial" w:cs="Arial"/>
                  <w:sz w:val="24"/>
                  <w:szCs w:val="24"/>
                  <w:u w:val="single"/>
                  <w:lang w:val="es-ES" w:eastAsia="es-ES"/>
                </w:rPr>
                <w:t>Precipitaciones (Lluvias, Granizadas)</w:t>
              </w:r>
            </w:hyperlink>
          </w:p>
        </w:tc>
        <w:tc>
          <w:tcPr>
            <w:tcW w:w="2060" w:type="dxa"/>
            <w:vMerge w:val="restart"/>
            <w:tcBorders>
              <w:top w:val="double" w:sz="6" w:space="0" w:color="auto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03E0A681" w14:textId="77777777" w:rsidR="000C0795" w:rsidRPr="000C0795" w:rsidRDefault="000C0795" w:rsidP="000C0795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0C0795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TODAS LAS AREAS</w:t>
            </w:r>
          </w:p>
        </w:tc>
        <w:tc>
          <w:tcPr>
            <w:tcW w:w="1520" w:type="dxa"/>
            <w:vMerge w:val="restart"/>
            <w:tcBorders>
              <w:top w:val="double" w:sz="6" w:space="0" w:color="auto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5C6046FA" w14:textId="77777777" w:rsidR="000C0795" w:rsidRPr="000C0795" w:rsidRDefault="000C0795" w:rsidP="000C0795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0C0795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NATURAL</w:t>
            </w:r>
          </w:p>
        </w:tc>
        <w:tc>
          <w:tcPr>
            <w:tcW w:w="1820" w:type="dxa"/>
            <w:vMerge w:val="restart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00"/>
            <w:vAlign w:val="center"/>
            <w:hideMark/>
          </w:tcPr>
          <w:p w14:paraId="748FD3C9" w14:textId="27467FB2" w:rsidR="000C0795" w:rsidRPr="000C0795" w:rsidRDefault="00B34340" w:rsidP="000C0795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Probable</w:t>
            </w:r>
          </w:p>
        </w:tc>
      </w:tr>
      <w:tr w:rsidR="000C0795" w:rsidRPr="000C0795" w14:paraId="2927DE7E" w14:textId="77777777" w:rsidTr="00B34340">
        <w:trPr>
          <w:trHeight w:val="300"/>
        </w:trPr>
        <w:tc>
          <w:tcPr>
            <w:tcW w:w="32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011BA9BD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u w:val="single"/>
                <w:lang w:val="es-ES" w:eastAsia="es-ES"/>
              </w:rPr>
            </w:pPr>
          </w:p>
        </w:tc>
        <w:tc>
          <w:tcPr>
            <w:tcW w:w="2060" w:type="dxa"/>
            <w:vMerge/>
            <w:tcBorders>
              <w:top w:val="double" w:sz="6" w:space="0" w:color="auto"/>
              <w:left w:val="double" w:sz="6" w:space="0" w:color="auto"/>
              <w:bottom w:val="single" w:sz="4" w:space="0" w:color="000000"/>
              <w:right w:val="double" w:sz="6" w:space="0" w:color="auto"/>
            </w:tcBorders>
            <w:vAlign w:val="center"/>
            <w:hideMark/>
          </w:tcPr>
          <w:p w14:paraId="1D4B5615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520" w:type="dxa"/>
            <w:vMerge/>
            <w:tcBorders>
              <w:top w:val="double" w:sz="6" w:space="0" w:color="auto"/>
              <w:left w:val="double" w:sz="6" w:space="0" w:color="auto"/>
              <w:bottom w:val="single" w:sz="4" w:space="0" w:color="000000"/>
              <w:right w:val="double" w:sz="6" w:space="0" w:color="auto"/>
            </w:tcBorders>
            <w:vAlign w:val="center"/>
            <w:hideMark/>
          </w:tcPr>
          <w:p w14:paraId="6E3233BA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20" w:type="dxa"/>
            <w:vMerge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00"/>
            <w:vAlign w:val="center"/>
            <w:hideMark/>
          </w:tcPr>
          <w:p w14:paraId="16F75295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0C0795" w:rsidRPr="000C0795" w14:paraId="1A7C334D" w14:textId="77777777" w:rsidTr="00B34340">
        <w:trPr>
          <w:trHeight w:val="276"/>
        </w:trPr>
        <w:tc>
          <w:tcPr>
            <w:tcW w:w="32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798F62BC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u w:val="single"/>
                <w:lang w:val="es-ES" w:eastAsia="es-ES"/>
              </w:rPr>
            </w:pPr>
          </w:p>
        </w:tc>
        <w:tc>
          <w:tcPr>
            <w:tcW w:w="2060" w:type="dxa"/>
            <w:vMerge/>
            <w:tcBorders>
              <w:top w:val="double" w:sz="6" w:space="0" w:color="auto"/>
              <w:left w:val="double" w:sz="6" w:space="0" w:color="auto"/>
              <w:bottom w:val="single" w:sz="4" w:space="0" w:color="000000"/>
              <w:right w:val="double" w:sz="6" w:space="0" w:color="auto"/>
            </w:tcBorders>
            <w:vAlign w:val="center"/>
            <w:hideMark/>
          </w:tcPr>
          <w:p w14:paraId="0CCBB3C5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520" w:type="dxa"/>
            <w:vMerge/>
            <w:tcBorders>
              <w:top w:val="double" w:sz="6" w:space="0" w:color="auto"/>
              <w:left w:val="double" w:sz="6" w:space="0" w:color="auto"/>
              <w:bottom w:val="single" w:sz="4" w:space="0" w:color="000000"/>
              <w:right w:val="double" w:sz="6" w:space="0" w:color="auto"/>
            </w:tcBorders>
            <w:vAlign w:val="center"/>
            <w:hideMark/>
          </w:tcPr>
          <w:p w14:paraId="7DBC4E93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20" w:type="dxa"/>
            <w:vMerge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00"/>
            <w:vAlign w:val="center"/>
            <w:hideMark/>
          </w:tcPr>
          <w:p w14:paraId="3C1F5E94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0C0795" w:rsidRPr="000C0795" w14:paraId="6C85DE63" w14:textId="77777777" w:rsidTr="00B34340">
        <w:trPr>
          <w:trHeight w:val="825"/>
        </w:trPr>
        <w:tc>
          <w:tcPr>
            <w:tcW w:w="3260" w:type="dxa"/>
            <w:vMerge w:val="restart"/>
            <w:tcBorders>
              <w:top w:val="nil"/>
              <w:left w:val="single" w:sz="8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29C8DB27" w14:textId="0C791EAF" w:rsidR="000C0795" w:rsidRPr="000C0795" w:rsidRDefault="00667387" w:rsidP="000C0795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u w:val="single"/>
                <w:lang w:val="es-ES" w:eastAsia="es-ES"/>
              </w:rPr>
            </w:pPr>
            <w:hyperlink r:id="rId11" w:anchor="'Riesgo Amenazas Locativas'!A1" w:history="1">
              <w:r w:rsidR="000C0795" w:rsidRPr="000C0795">
                <w:rPr>
                  <w:rFonts w:ascii="Arial" w:eastAsia="Times New Roman" w:hAnsi="Arial" w:cs="Arial"/>
                  <w:sz w:val="24"/>
                  <w:szCs w:val="24"/>
                  <w:u w:val="single"/>
                  <w:lang w:val="es-ES" w:eastAsia="es-ES"/>
                </w:rPr>
                <w:t xml:space="preserve">Amenazas Locativas (Sistemas y Medios de Almacenamiento; Superficies de Trabajo; Condiciones de Orden y Aseo, </w:t>
              </w:r>
              <w:r w:rsidR="00B34340" w:rsidRPr="000C0795">
                <w:rPr>
                  <w:rFonts w:ascii="Arial" w:eastAsia="Times New Roman" w:hAnsi="Arial" w:cs="Arial"/>
                  <w:sz w:val="24"/>
                  <w:szCs w:val="24"/>
                  <w:u w:val="single"/>
                  <w:lang w:val="es-ES" w:eastAsia="es-ES"/>
                </w:rPr>
                <w:t>Caídas</w:t>
              </w:r>
              <w:r w:rsidR="000C0795" w:rsidRPr="000C0795">
                <w:rPr>
                  <w:rFonts w:ascii="Arial" w:eastAsia="Times New Roman" w:hAnsi="Arial" w:cs="Arial"/>
                  <w:sz w:val="24"/>
                  <w:szCs w:val="24"/>
                  <w:u w:val="single"/>
                  <w:lang w:val="es-ES" w:eastAsia="es-ES"/>
                </w:rPr>
                <w:t xml:space="preserve"> de Objetos,  Picaduras o mordeduras de animales)</w:t>
              </w:r>
            </w:hyperlink>
          </w:p>
        </w:tc>
        <w:tc>
          <w:tcPr>
            <w:tcW w:w="2060" w:type="dxa"/>
            <w:vMerge w:val="restart"/>
            <w:tcBorders>
              <w:top w:val="double" w:sz="6" w:space="0" w:color="auto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198C3A44" w14:textId="77777777" w:rsidR="000C0795" w:rsidRPr="000C0795" w:rsidRDefault="000C0795" w:rsidP="000C0795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0C0795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TODAS LAS AREAS</w:t>
            </w:r>
          </w:p>
        </w:tc>
        <w:tc>
          <w:tcPr>
            <w:tcW w:w="1520" w:type="dxa"/>
            <w:vMerge w:val="restart"/>
            <w:tcBorders>
              <w:top w:val="double" w:sz="6" w:space="0" w:color="auto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33A4070A" w14:textId="0BFC0D1A" w:rsidR="000C0795" w:rsidRPr="000C0795" w:rsidRDefault="00B34340" w:rsidP="000C0795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TÉCNICO</w:t>
            </w:r>
          </w:p>
        </w:tc>
        <w:tc>
          <w:tcPr>
            <w:tcW w:w="1820" w:type="dxa"/>
            <w:vMerge w:val="restart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00"/>
            <w:vAlign w:val="center"/>
            <w:hideMark/>
          </w:tcPr>
          <w:p w14:paraId="36AED749" w14:textId="383A1934" w:rsidR="000C0795" w:rsidRPr="000C0795" w:rsidRDefault="00B34340" w:rsidP="000C0795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Probable</w:t>
            </w:r>
          </w:p>
        </w:tc>
      </w:tr>
      <w:tr w:rsidR="000C0795" w:rsidRPr="000C0795" w14:paraId="206EDD15" w14:textId="77777777" w:rsidTr="00B34340">
        <w:trPr>
          <w:trHeight w:val="660"/>
        </w:trPr>
        <w:tc>
          <w:tcPr>
            <w:tcW w:w="32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66B1781E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u w:val="single"/>
                <w:lang w:val="es-ES" w:eastAsia="es-ES"/>
              </w:rPr>
            </w:pPr>
          </w:p>
        </w:tc>
        <w:tc>
          <w:tcPr>
            <w:tcW w:w="2060" w:type="dxa"/>
            <w:vMerge/>
            <w:tcBorders>
              <w:top w:val="double" w:sz="6" w:space="0" w:color="auto"/>
              <w:left w:val="double" w:sz="6" w:space="0" w:color="auto"/>
              <w:bottom w:val="single" w:sz="4" w:space="0" w:color="000000"/>
              <w:right w:val="double" w:sz="6" w:space="0" w:color="auto"/>
            </w:tcBorders>
            <w:vAlign w:val="center"/>
            <w:hideMark/>
          </w:tcPr>
          <w:p w14:paraId="415A165A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520" w:type="dxa"/>
            <w:vMerge/>
            <w:tcBorders>
              <w:top w:val="double" w:sz="6" w:space="0" w:color="auto"/>
              <w:left w:val="double" w:sz="6" w:space="0" w:color="auto"/>
              <w:bottom w:val="single" w:sz="4" w:space="0" w:color="000000"/>
              <w:right w:val="double" w:sz="6" w:space="0" w:color="auto"/>
            </w:tcBorders>
            <w:vAlign w:val="center"/>
            <w:hideMark/>
          </w:tcPr>
          <w:p w14:paraId="38185369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20" w:type="dxa"/>
            <w:vMerge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00"/>
            <w:vAlign w:val="center"/>
            <w:hideMark/>
          </w:tcPr>
          <w:p w14:paraId="1844BF62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0C0795" w:rsidRPr="000C0795" w14:paraId="459A502F" w14:textId="77777777" w:rsidTr="00B34340">
        <w:trPr>
          <w:trHeight w:val="597"/>
        </w:trPr>
        <w:tc>
          <w:tcPr>
            <w:tcW w:w="32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5824373C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u w:val="single"/>
                <w:lang w:val="es-ES" w:eastAsia="es-ES"/>
              </w:rPr>
            </w:pPr>
          </w:p>
        </w:tc>
        <w:tc>
          <w:tcPr>
            <w:tcW w:w="2060" w:type="dxa"/>
            <w:vMerge/>
            <w:tcBorders>
              <w:top w:val="double" w:sz="6" w:space="0" w:color="auto"/>
              <w:left w:val="double" w:sz="6" w:space="0" w:color="auto"/>
              <w:bottom w:val="single" w:sz="4" w:space="0" w:color="000000"/>
              <w:right w:val="double" w:sz="6" w:space="0" w:color="auto"/>
            </w:tcBorders>
            <w:vAlign w:val="center"/>
            <w:hideMark/>
          </w:tcPr>
          <w:p w14:paraId="0067D304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520" w:type="dxa"/>
            <w:vMerge/>
            <w:tcBorders>
              <w:top w:val="double" w:sz="6" w:space="0" w:color="auto"/>
              <w:left w:val="double" w:sz="6" w:space="0" w:color="auto"/>
              <w:bottom w:val="single" w:sz="4" w:space="0" w:color="000000"/>
              <w:right w:val="double" w:sz="6" w:space="0" w:color="auto"/>
            </w:tcBorders>
            <w:vAlign w:val="center"/>
            <w:hideMark/>
          </w:tcPr>
          <w:p w14:paraId="2A16E83E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20" w:type="dxa"/>
            <w:vMerge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00"/>
            <w:vAlign w:val="center"/>
            <w:hideMark/>
          </w:tcPr>
          <w:p w14:paraId="4BD8574F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0C0795" w:rsidRPr="000C0795" w14:paraId="073D6FF7" w14:textId="77777777" w:rsidTr="00B34340">
        <w:trPr>
          <w:trHeight w:val="690"/>
        </w:trPr>
        <w:tc>
          <w:tcPr>
            <w:tcW w:w="3260" w:type="dxa"/>
            <w:vMerge w:val="restart"/>
            <w:tcBorders>
              <w:top w:val="nil"/>
              <w:left w:val="single" w:sz="8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4C02F6C9" w14:textId="77777777" w:rsidR="000C0795" w:rsidRPr="000C0795" w:rsidRDefault="00667387" w:rsidP="000C0795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u w:val="single"/>
                <w:lang w:val="es-ES" w:eastAsia="es-ES"/>
              </w:rPr>
            </w:pPr>
            <w:hyperlink r:id="rId12" w:anchor="'Riesgo MatPel'!A1" w:history="1">
              <w:r w:rsidR="000C0795" w:rsidRPr="000C0795">
                <w:rPr>
                  <w:rFonts w:ascii="Arial" w:eastAsia="Times New Roman" w:hAnsi="Arial" w:cs="Arial"/>
                  <w:sz w:val="24"/>
                  <w:szCs w:val="24"/>
                  <w:u w:val="single"/>
                  <w:lang w:val="es-ES" w:eastAsia="es-ES"/>
                </w:rPr>
                <w:t>Materiales Peligrosos (Explosiones, Fugas, Derrames e Incendios )</w:t>
              </w:r>
            </w:hyperlink>
          </w:p>
        </w:tc>
        <w:tc>
          <w:tcPr>
            <w:tcW w:w="2060" w:type="dxa"/>
            <w:vMerge w:val="restart"/>
            <w:tcBorders>
              <w:top w:val="double" w:sz="6" w:space="0" w:color="auto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28C26373" w14:textId="77777777" w:rsidR="000C0795" w:rsidRPr="000C0795" w:rsidRDefault="000C0795" w:rsidP="000C0795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0C0795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TODAS LAS AREAS</w:t>
            </w:r>
          </w:p>
        </w:tc>
        <w:tc>
          <w:tcPr>
            <w:tcW w:w="1520" w:type="dxa"/>
            <w:vMerge w:val="restart"/>
            <w:tcBorders>
              <w:top w:val="double" w:sz="6" w:space="0" w:color="auto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446DF1DE" w14:textId="5DADF835" w:rsidR="000C0795" w:rsidRPr="000C0795" w:rsidRDefault="00B34340" w:rsidP="000C0795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TÉ</w:t>
            </w:r>
            <w:r w:rsidR="000C0795" w:rsidRPr="000C0795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CNICO</w:t>
            </w:r>
          </w:p>
        </w:tc>
        <w:tc>
          <w:tcPr>
            <w:tcW w:w="1820" w:type="dxa"/>
            <w:vMerge w:val="restart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00"/>
            <w:vAlign w:val="center"/>
            <w:hideMark/>
          </w:tcPr>
          <w:p w14:paraId="48E4A93D" w14:textId="31699FBF" w:rsidR="000C0795" w:rsidRPr="000C0795" w:rsidRDefault="00B34340" w:rsidP="000C0795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Probable</w:t>
            </w:r>
          </w:p>
        </w:tc>
      </w:tr>
      <w:tr w:rsidR="000C0795" w:rsidRPr="000C0795" w14:paraId="5CFFD2D1" w14:textId="77777777" w:rsidTr="00B34340">
        <w:trPr>
          <w:trHeight w:val="300"/>
        </w:trPr>
        <w:tc>
          <w:tcPr>
            <w:tcW w:w="32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5AFD124C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u w:val="single"/>
                <w:lang w:val="es-ES" w:eastAsia="es-ES"/>
              </w:rPr>
            </w:pPr>
          </w:p>
        </w:tc>
        <w:tc>
          <w:tcPr>
            <w:tcW w:w="2060" w:type="dxa"/>
            <w:vMerge/>
            <w:tcBorders>
              <w:top w:val="double" w:sz="6" w:space="0" w:color="auto"/>
              <w:left w:val="double" w:sz="6" w:space="0" w:color="auto"/>
              <w:bottom w:val="single" w:sz="4" w:space="0" w:color="000000"/>
              <w:right w:val="double" w:sz="6" w:space="0" w:color="auto"/>
            </w:tcBorders>
            <w:vAlign w:val="center"/>
            <w:hideMark/>
          </w:tcPr>
          <w:p w14:paraId="39B3D6F6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520" w:type="dxa"/>
            <w:vMerge/>
            <w:tcBorders>
              <w:top w:val="double" w:sz="6" w:space="0" w:color="auto"/>
              <w:left w:val="double" w:sz="6" w:space="0" w:color="auto"/>
              <w:bottom w:val="single" w:sz="4" w:space="0" w:color="000000"/>
              <w:right w:val="double" w:sz="6" w:space="0" w:color="auto"/>
            </w:tcBorders>
            <w:vAlign w:val="center"/>
            <w:hideMark/>
          </w:tcPr>
          <w:p w14:paraId="434A5DAE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20" w:type="dxa"/>
            <w:vMerge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00"/>
            <w:vAlign w:val="center"/>
            <w:hideMark/>
          </w:tcPr>
          <w:p w14:paraId="16F8AC89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0C0795" w:rsidRPr="000C0795" w14:paraId="5F7D0BE6" w14:textId="77777777" w:rsidTr="00B34340">
        <w:trPr>
          <w:trHeight w:val="315"/>
        </w:trPr>
        <w:tc>
          <w:tcPr>
            <w:tcW w:w="32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5D478DF7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u w:val="single"/>
                <w:lang w:val="es-ES" w:eastAsia="es-ES"/>
              </w:rPr>
            </w:pPr>
          </w:p>
        </w:tc>
        <w:tc>
          <w:tcPr>
            <w:tcW w:w="2060" w:type="dxa"/>
            <w:vMerge/>
            <w:tcBorders>
              <w:top w:val="double" w:sz="6" w:space="0" w:color="auto"/>
              <w:left w:val="double" w:sz="6" w:space="0" w:color="auto"/>
              <w:bottom w:val="single" w:sz="4" w:space="0" w:color="000000"/>
              <w:right w:val="double" w:sz="6" w:space="0" w:color="auto"/>
            </w:tcBorders>
            <w:vAlign w:val="center"/>
            <w:hideMark/>
          </w:tcPr>
          <w:p w14:paraId="1D1E281B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520" w:type="dxa"/>
            <w:vMerge/>
            <w:tcBorders>
              <w:top w:val="double" w:sz="6" w:space="0" w:color="auto"/>
              <w:left w:val="double" w:sz="6" w:space="0" w:color="auto"/>
              <w:bottom w:val="single" w:sz="4" w:space="0" w:color="000000"/>
              <w:right w:val="double" w:sz="6" w:space="0" w:color="auto"/>
            </w:tcBorders>
            <w:vAlign w:val="center"/>
            <w:hideMark/>
          </w:tcPr>
          <w:p w14:paraId="28F55273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20" w:type="dxa"/>
            <w:vMerge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00"/>
            <w:vAlign w:val="center"/>
            <w:hideMark/>
          </w:tcPr>
          <w:p w14:paraId="6668D9EB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0C0795" w:rsidRPr="000C0795" w14:paraId="6CAE3E70" w14:textId="77777777" w:rsidTr="00B34340">
        <w:trPr>
          <w:trHeight w:val="465"/>
        </w:trPr>
        <w:tc>
          <w:tcPr>
            <w:tcW w:w="3260" w:type="dxa"/>
            <w:vMerge w:val="restart"/>
            <w:tcBorders>
              <w:top w:val="nil"/>
              <w:left w:val="single" w:sz="8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5B3E563D" w14:textId="33C8CFAC" w:rsidR="000C0795" w:rsidRPr="000C0795" w:rsidRDefault="00667387" w:rsidP="000C0795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u w:val="single"/>
                <w:lang w:val="es-ES" w:eastAsia="es-ES"/>
              </w:rPr>
            </w:pPr>
            <w:hyperlink r:id="rId13" w:anchor="'Riesgo Publico'!A1" w:history="1">
              <w:r w:rsidR="000C0795" w:rsidRPr="000C0795">
                <w:rPr>
                  <w:rFonts w:ascii="Arial" w:eastAsia="Times New Roman" w:hAnsi="Arial" w:cs="Arial"/>
                  <w:sz w:val="24"/>
                  <w:szCs w:val="24"/>
                  <w:u w:val="single"/>
                  <w:lang w:val="es-ES" w:eastAsia="es-ES"/>
                </w:rPr>
                <w:t xml:space="preserve">Riesgos </w:t>
              </w:r>
              <w:r w:rsidR="00B34340" w:rsidRPr="000C0795">
                <w:rPr>
                  <w:rFonts w:ascii="Arial" w:eastAsia="Times New Roman" w:hAnsi="Arial" w:cs="Arial"/>
                  <w:sz w:val="24"/>
                  <w:szCs w:val="24"/>
                  <w:u w:val="single"/>
                  <w:lang w:val="es-ES" w:eastAsia="es-ES"/>
                </w:rPr>
                <w:t>Públicos</w:t>
              </w:r>
              <w:r w:rsidR="000C0795" w:rsidRPr="000C0795">
                <w:rPr>
                  <w:rFonts w:ascii="Arial" w:eastAsia="Times New Roman" w:hAnsi="Arial" w:cs="Arial"/>
                  <w:sz w:val="24"/>
                  <w:szCs w:val="24"/>
                  <w:u w:val="single"/>
                  <w:lang w:val="es-ES" w:eastAsia="es-ES"/>
                </w:rPr>
                <w:t xml:space="preserve"> (Robos, Atracos, Asaltos, Atentados, Desorden </w:t>
              </w:r>
              <w:r w:rsidR="00B34340" w:rsidRPr="000C0795">
                <w:rPr>
                  <w:rFonts w:ascii="Arial" w:eastAsia="Times New Roman" w:hAnsi="Arial" w:cs="Arial"/>
                  <w:sz w:val="24"/>
                  <w:szCs w:val="24"/>
                  <w:u w:val="single"/>
                  <w:lang w:val="es-ES" w:eastAsia="es-ES"/>
                </w:rPr>
                <w:t>Público</w:t>
              </w:r>
              <w:r w:rsidR="000C0795" w:rsidRPr="000C0795">
                <w:rPr>
                  <w:rFonts w:ascii="Arial" w:eastAsia="Times New Roman" w:hAnsi="Arial" w:cs="Arial"/>
                  <w:sz w:val="24"/>
                  <w:szCs w:val="24"/>
                  <w:u w:val="single"/>
                  <w:lang w:val="es-ES" w:eastAsia="es-ES"/>
                </w:rPr>
                <w:t>)</w:t>
              </w:r>
            </w:hyperlink>
          </w:p>
        </w:tc>
        <w:tc>
          <w:tcPr>
            <w:tcW w:w="2060" w:type="dxa"/>
            <w:vMerge w:val="restart"/>
            <w:tcBorders>
              <w:top w:val="double" w:sz="6" w:space="0" w:color="auto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017F3A48" w14:textId="77777777" w:rsidR="000C0795" w:rsidRPr="000C0795" w:rsidRDefault="000C0795" w:rsidP="000C0795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0C0795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TODAS LAS AREAS</w:t>
            </w:r>
          </w:p>
        </w:tc>
        <w:tc>
          <w:tcPr>
            <w:tcW w:w="1520" w:type="dxa"/>
            <w:vMerge w:val="restart"/>
            <w:tcBorders>
              <w:top w:val="double" w:sz="6" w:space="0" w:color="auto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08EB80A6" w14:textId="77777777" w:rsidR="000C0795" w:rsidRPr="000C0795" w:rsidRDefault="000C0795" w:rsidP="000C0795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0C0795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TECNICO</w:t>
            </w:r>
          </w:p>
        </w:tc>
        <w:tc>
          <w:tcPr>
            <w:tcW w:w="1820" w:type="dxa"/>
            <w:vMerge w:val="restart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00"/>
            <w:vAlign w:val="center"/>
            <w:hideMark/>
          </w:tcPr>
          <w:p w14:paraId="4DB32564" w14:textId="07C6963F" w:rsidR="000C0795" w:rsidRPr="000C0795" w:rsidRDefault="00B34340" w:rsidP="000C0795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Probable</w:t>
            </w:r>
          </w:p>
        </w:tc>
      </w:tr>
      <w:tr w:rsidR="000C0795" w:rsidRPr="000C0795" w14:paraId="403ECECA" w14:textId="77777777" w:rsidTr="00B34340">
        <w:trPr>
          <w:trHeight w:val="555"/>
        </w:trPr>
        <w:tc>
          <w:tcPr>
            <w:tcW w:w="32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739E2D65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u w:val="single"/>
                <w:lang w:val="es-ES" w:eastAsia="es-ES"/>
              </w:rPr>
            </w:pPr>
          </w:p>
        </w:tc>
        <w:tc>
          <w:tcPr>
            <w:tcW w:w="2060" w:type="dxa"/>
            <w:vMerge/>
            <w:tcBorders>
              <w:top w:val="double" w:sz="6" w:space="0" w:color="auto"/>
              <w:left w:val="double" w:sz="6" w:space="0" w:color="auto"/>
              <w:bottom w:val="single" w:sz="4" w:space="0" w:color="000000"/>
              <w:right w:val="double" w:sz="6" w:space="0" w:color="auto"/>
            </w:tcBorders>
            <w:vAlign w:val="center"/>
            <w:hideMark/>
          </w:tcPr>
          <w:p w14:paraId="16406C50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520" w:type="dxa"/>
            <w:vMerge/>
            <w:tcBorders>
              <w:top w:val="double" w:sz="6" w:space="0" w:color="auto"/>
              <w:left w:val="double" w:sz="6" w:space="0" w:color="auto"/>
              <w:bottom w:val="single" w:sz="4" w:space="0" w:color="000000"/>
              <w:right w:val="double" w:sz="6" w:space="0" w:color="auto"/>
            </w:tcBorders>
            <w:vAlign w:val="center"/>
            <w:hideMark/>
          </w:tcPr>
          <w:p w14:paraId="4087ECD7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20" w:type="dxa"/>
            <w:vMerge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00"/>
            <w:vAlign w:val="center"/>
            <w:hideMark/>
          </w:tcPr>
          <w:p w14:paraId="3995BB4A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0C0795" w:rsidRPr="000C0795" w14:paraId="2253DE6C" w14:textId="77777777" w:rsidTr="00B34340">
        <w:trPr>
          <w:trHeight w:val="276"/>
        </w:trPr>
        <w:tc>
          <w:tcPr>
            <w:tcW w:w="32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448FEB1B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u w:val="single"/>
                <w:lang w:val="es-ES" w:eastAsia="es-ES"/>
              </w:rPr>
            </w:pPr>
          </w:p>
        </w:tc>
        <w:tc>
          <w:tcPr>
            <w:tcW w:w="2060" w:type="dxa"/>
            <w:vMerge/>
            <w:tcBorders>
              <w:top w:val="double" w:sz="6" w:space="0" w:color="auto"/>
              <w:left w:val="double" w:sz="6" w:space="0" w:color="auto"/>
              <w:bottom w:val="single" w:sz="4" w:space="0" w:color="000000"/>
              <w:right w:val="double" w:sz="6" w:space="0" w:color="auto"/>
            </w:tcBorders>
            <w:vAlign w:val="center"/>
            <w:hideMark/>
          </w:tcPr>
          <w:p w14:paraId="603B4ED6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520" w:type="dxa"/>
            <w:vMerge/>
            <w:tcBorders>
              <w:top w:val="double" w:sz="6" w:space="0" w:color="auto"/>
              <w:left w:val="double" w:sz="6" w:space="0" w:color="auto"/>
              <w:bottom w:val="single" w:sz="4" w:space="0" w:color="000000"/>
              <w:right w:val="double" w:sz="6" w:space="0" w:color="auto"/>
            </w:tcBorders>
            <w:vAlign w:val="center"/>
            <w:hideMark/>
          </w:tcPr>
          <w:p w14:paraId="5E4C5463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20" w:type="dxa"/>
            <w:vMerge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00"/>
            <w:vAlign w:val="center"/>
            <w:hideMark/>
          </w:tcPr>
          <w:p w14:paraId="314E4257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0C0795" w:rsidRPr="000C0795" w14:paraId="5E4D1553" w14:textId="77777777" w:rsidTr="00B34340">
        <w:trPr>
          <w:trHeight w:val="570"/>
        </w:trPr>
        <w:tc>
          <w:tcPr>
            <w:tcW w:w="3260" w:type="dxa"/>
            <w:vMerge w:val="restart"/>
            <w:tcBorders>
              <w:top w:val="nil"/>
              <w:left w:val="single" w:sz="8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06888E69" w14:textId="5C207250" w:rsidR="000C0795" w:rsidRPr="000C0795" w:rsidRDefault="00667387" w:rsidP="000C0795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u w:val="single"/>
                <w:lang w:val="es-ES" w:eastAsia="es-ES"/>
              </w:rPr>
            </w:pPr>
            <w:hyperlink r:id="rId14" w:anchor="'Riesgo Accidente Laboral'!A1" w:history="1">
              <w:r w:rsidR="000C0795" w:rsidRPr="000C0795">
                <w:rPr>
                  <w:rFonts w:ascii="Arial" w:eastAsia="Times New Roman" w:hAnsi="Arial" w:cs="Arial"/>
                  <w:sz w:val="24"/>
                  <w:szCs w:val="24"/>
                  <w:u w:val="single"/>
                  <w:lang w:val="es-ES" w:eastAsia="es-ES"/>
                </w:rPr>
                <w:t>Accidentes Laborales  (</w:t>
              </w:r>
              <w:r w:rsidR="00B34340" w:rsidRPr="000C0795">
                <w:rPr>
                  <w:rFonts w:ascii="Arial" w:eastAsia="Times New Roman" w:hAnsi="Arial" w:cs="Arial"/>
                  <w:sz w:val="24"/>
                  <w:szCs w:val="24"/>
                  <w:u w:val="single"/>
                  <w:lang w:val="es-ES" w:eastAsia="es-ES"/>
                </w:rPr>
                <w:t>Ergonomía</w:t>
              </w:r>
              <w:r w:rsidR="000C0795" w:rsidRPr="000C0795">
                <w:rPr>
                  <w:rFonts w:ascii="Arial" w:eastAsia="Times New Roman" w:hAnsi="Arial" w:cs="Arial"/>
                  <w:sz w:val="24"/>
                  <w:szCs w:val="24"/>
                  <w:u w:val="single"/>
                  <w:lang w:val="es-ES" w:eastAsia="es-ES"/>
                </w:rPr>
                <w:t>)</w:t>
              </w:r>
            </w:hyperlink>
          </w:p>
        </w:tc>
        <w:tc>
          <w:tcPr>
            <w:tcW w:w="2060" w:type="dxa"/>
            <w:vMerge w:val="restart"/>
            <w:tcBorders>
              <w:top w:val="double" w:sz="6" w:space="0" w:color="auto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3FCBF5F6" w14:textId="77777777" w:rsidR="000C0795" w:rsidRPr="000C0795" w:rsidRDefault="000C0795" w:rsidP="000C0795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0C0795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TODAS LAS AREAS</w:t>
            </w:r>
          </w:p>
        </w:tc>
        <w:tc>
          <w:tcPr>
            <w:tcW w:w="1520" w:type="dxa"/>
            <w:vMerge w:val="restart"/>
            <w:tcBorders>
              <w:top w:val="double" w:sz="6" w:space="0" w:color="auto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0EA7B177" w14:textId="77777777" w:rsidR="000C0795" w:rsidRPr="000C0795" w:rsidRDefault="000C0795" w:rsidP="000C0795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0C0795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TECNICO</w:t>
            </w:r>
          </w:p>
        </w:tc>
        <w:tc>
          <w:tcPr>
            <w:tcW w:w="1820" w:type="dxa"/>
            <w:vMerge w:val="restart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00"/>
            <w:vAlign w:val="center"/>
            <w:hideMark/>
          </w:tcPr>
          <w:p w14:paraId="524FE690" w14:textId="5E698CF9" w:rsidR="000C0795" w:rsidRPr="000C0795" w:rsidRDefault="00B34340" w:rsidP="000C0795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Probable</w:t>
            </w:r>
          </w:p>
        </w:tc>
      </w:tr>
      <w:tr w:rsidR="000C0795" w:rsidRPr="000C0795" w14:paraId="0387D9AE" w14:textId="77777777" w:rsidTr="00B34340">
        <w:trPr>
          <w:trHeight w:val="510"/>
        </w:trPr>
        <w:tc>
          <w:tcPr>
            <w:tcW w:w="32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4E380A63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u w:val="single"/>
                <w:lang w:val="es-ES" w:eastAsia="es-ES"/>
              </w:rPr>
            </w:pPr>
          </w:p>
        </w:tc>
        <w:tc>
          <w:tcPr>
            <w:tcW w:w="2060" w:type="dxa"/>
            <w:vMerge/>
            <w:tcBorders>
              <w:top w:val="double" w:sz="6" w:space="0" w:color="auto"/>
              <w:left w:val="double" w:sz="6" w:space="0" w:color="auto"/>
              <w:bottom w:val="single" w:sz="4" w:space="0" w:color="000000"/>
              <w:right w:val="double" w:sz="6" w:space="0" w:color="auto"/>
            </w:tcBorders>
            <w:vAlign w:val="center"/>
            <w:hideMark/>
          </w:tcPr>
          <w:p w14:paraId="56F34DC2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520" w:type="dxa"/>
            <w:vMerge/>
            <w:tcBorders>
              <w:top w:val="double" w:sz="6" w:space="0" w:color="auto"/>
              <w:left w:val="double" w:sz="6" w:space="0" w:color="auto"/>
              <w:bottom w:val="single" w:sz="4" w:space="0" w:color="000000"/>
              <w:right w:val="double" w:sz="6" w:space="0" w:color="auto"/>
            </w:tcBorders>
            <w:vAlign w:val="center"/>
            <w:hideMark/>
          </w:tcPr>
          <w:p w14:paraId="4EFAE47E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20" w:type="dxa"/>
            <w:vMerge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00"/>
            <w:vAlign w:val="center"/>
            <w:hideMark/>
          </w:tcPr>
          <w:p w14:paraId="0A1C8786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0C0795" w:rsidRPr="000C0795" w14:paraId="291C8DE6" w14:textId="77777777" w:rsidTr="00B34340">
        <w:trPr>
          <w:trHeight w:val="276"/>
        </w:trPr>
        <w:tc>
          <w:tcPr>
            <w:tcW w:w="32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0DB68BF5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u w:val="single"/>
                <w:lang w:val="es-ES" w:eastAsia="es-ES"/>
              </w:rPr>
            </w:pPr>
          </w:p>
        </w:tc>
        <w:tc>
          <w:tcPr>
            <w:tcW w:w="2060" w:type="dxa"/>
            <w:vMerge/>
            <w:tcBorders>
              <w:top w:val="double" w:sz="6" w:space="0" w:color="auto"/>
              <w:left w:val="double" w:sz="6" w:space="0" w:color="auto"/>
              <w:bottom w:val="single" w:sz="4" w:space="0" w:color="000000"/>
              <w:right w:val="double" w:sz="6" w:space="0" w:color="auto"/>
            </w:tcBorders>
            <w:vAlign w:val="center"/>
            <w:hideMark/>
          </w:tcPr>
          <w:p w14:paraId="2F23DBC5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520" w:type="dxa"/>
            <w:vMerge/>
            <w:tcBorders>
              <w:top w:val="double" w:sz="6" w:space="0" w:color="auto"/>
              <w:left w:val="double" w:sz="6" w:space="0" w:color="auto"/>
              <w:bottom w:val="single" w:sz="4" w:space="0" w:color="000000"/>
              <w:right w:val="double" w:sz="6" w:space="0" w:color="auto"/>
            </w:tcBorders>
            <w:vAlign w:val="center"/>
            <w:hideMark/>
          </w:tcPr>
          <w:p w14:paraId="0DB2DD07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20" w:type="dxa"/>
            <w:vMerge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00"/>
            <w:vAlign w:val="center"/>
            <w:hideMark/>
          </w:tcPr>
          <w:p w14:paraId="21D5FB75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0C0795" w:rsidRPr="000C0795" w14:paraId="06FB1DC8" w14:textId="77777777" w:rsidTr="00B34340">
        <w:trPr>
          <w:trHeight w:val="495"/>
        </w:trPr>
        <w:tc>
          <w:tcPr>
            <w:tcW w:w="3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477C7497" w14:textId="77777777" w:rsidR="000C0795" w:rsidRPr="000C0795" w:rsidRDefault="00667387" w:rsidP="000C0795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u w:val="single"/>
                <w:lang w:val="es-ES" w:eastAsia="es-ES"/>
              </w:rPr>
            </w:pPr>
            <w:hyperlink r:id="rId15" w:anchor="'Riesgo Accidente Transito'!A1" w:history="1">
              <w:r w:rsidR="000C0795" w:rsidRPr="000C0795">
                <w:rPr>
                  <w:rFonts w:ascii="Arial" w:eastAsia="Times New Roman" w:hAnsi="Arial" w:cs="Arial"/>
                  <w:sz w:val="24"/>
                  <w:szCs w:val="24"/>
                  <w:u w:val="single"/>
                  <w:lang w:val="es-ES" w:eastAsia="es-ES"/>
                </w:rPr>
                <w:t>Accidentes de Tránsito</w:t>
              </w:r>
            </w:hyperlink>
          </w:p>
        </w:tc>
        <w:tc>
          <w:tcPr>
            <w:tcW w:w="2060" w:type="dxa"/>
            <w:vMerge w:val="restart"/>
            <w:tcBorders>
              <w:top w:val="double" w:sz="6" w:space="0" w:color="auto"/>
              <w:left w:val="double" w:sz="6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0C919C00" w14:textId="77777777" w:rsidR="000C0795" w:rsidRPr="000C0795" w:rsidRDefault="000C0795" w:rsidP="000C0795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0C0795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TODAS LAS AREAS</w:t>
            </w:r>
          </w:p>
        </w:tc>
        <w:tc>
          <w:tcPr>
            <w:tcW w:w="1520" w:type="dxa"/>
            <w:vMerge w:val="restart"/>
            <w:tcBorders>
              <w:top w:val="double" w:sz="6" w:space="0" w:color="auto"/>
              <w:left w:val="double" w:sz="6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491A68FE" w14:textId="77777777" w:rsidR="000C0795" w:rsidRPr="000C0795" w:rsidRDefault="000C0795" w:rsidP="000C0795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0C0795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TECNICO</w:t>
            </w:r>
          </w:p>
        </w:tc>
        <w:tc>
          <w:tcPr>
            <w:tcW w:w="1820" w:type="dxa"/>
            <w:vMerge w:val="restart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00"/>
            <w:vAlign w:val="center"/>
            <w:hideMark/>
          </w:tcPr>
          <w:p w14:paraId="153AAC92" w14:textId="6F892620" w:rsidR="000C0795" w:rsidRPr="000C0795" w:rsidRDefault="00B34340" w:rsidP="000C0795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Probable</w:t>
            </w:r>
          </w:p>
        </w:tc>
      </w:tr>
      <w:tr w:rsidR="000C0795" w:rsidRPr="000C0795" w14:paraId="005771A7" w14:textId="77777777" w:rsidTr="00B34340">
        <w:trPr>
          <w:trHeight w:val="420"/>
        </w:trPr>
        <w:tc>
          <w:tcPr>
            <w:tcW w:w="3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6AB232BB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u w:val="single"/>
                <w:lang w:val="es-ES" w:eastAsia="es-ES"/>
              </w:rPr>
            </w:pPr>
          </w:p>
        </w:tc>
        <w:tc>
          <w:tcPr>
            <w:tcW w:w="2060" w:type="dxa"/>
            <w:vMerge/>
            <w:tcBorders>
              <w:top w:val="double" w:sz="6" w:space="0" w:color="auto"/>
              <w:left w:val="double" w:sz="6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51512F29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520" w:type="dxa"/>
            <w:vMerge/>
            <w:tcBorders>
              <w:top w:val="double" w:sz="6" w:space="0" w:color="auto"/>
              <w:left w:val="double" w:sz="6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328B2212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20" w:type="dxa"/>
            <w:vMerge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00"/>
            <w:vAlign w:val="center"/>
            <w:hideMark/>
          </w:tcPr>
          <w:p w14:paraId="1EA6CEC7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0C0795" w:rsidRPr="000C0795" w14:paraId="03FA5213" w14:textId="77777777" w:rsidTr="00B34340">
        <w:trPr>
          <w:trHeight w:val="300"/>
        </w:trPr>
        <w:tc>
          <w:tcPr>
            <w:tcW w:w="3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35AFC07A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u w:val="single"/>
                <w:lang w:val="es-ES" w:eastAsia="es-ES"/>
              </w:rPr>
            </w:pPr>
          </w:p>
        </w:tc>
        <w:tc>
          <w:tcPr>
            <w:tcW w:w="2060" w:type="dxa"/>
            <w:vMerge/>
            <w:tcBorders>
              <w:top w:val="double" w:sz="6" w:space="0" w:color="auto"/>
              <w:left w:val="double" w:sz="6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3277D3A0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520" w:type="dxa"/>
            <w:vMerge/>
            <w:tcBorders>
              <w:top w:val="double" w:sz="6" w:space="0" w:color="auto"/>
              <w:left w:val="double" w:sz="6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39FE780B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20" w:type="dxa"/>
            <w:vMerge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00"/>
            <w:vAlign w:val="center"/>
            <w:hideMark/>
          </w:tcPr>
          <w:p w14:paraId="72500C71" w14:textId="77777777" w:rsidR="000C0795" w:rsidRPr="000C0795" w:rsidRDefault="000C0795" w:rsidP="000C079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</w:tbl>
    <w:p w14:paraId="2320B3D0" w14:textId="77777777" w:rsidR="00762228" w:rsidRDefault="00762228" w:rsidP="00C0774F">
      <w:pPr>
        <w:rPr>
          <w:rFonts w:ascii="Arial" w:hAnsi="Arial" w:cs="Arial"/>
          <w:sz w:val="24"/>
          <w:szCs w:val="24"/>
          <w:lang w:eastAsia="ar-SA"/>
        </w:rPr>
      </w:pPr>
    </w:p>
    <w:p w14:paraId="25BD7E15" w14:textId="77777777" w:rsidR="00762228" w:rsidRPr="00C0774F" w:rsidRDefault="00762228" w:rsidP="00C0774F">
      <w:pPr>
        <w:rPr>
          <w:rFonts w:ascii="Arial" w:hAnsi="Arial" w:cs="Arial"/>
          <w:sz w:val="24"/>
          <w:szCs w:val="24"/>
          <w:lang w:eastAsia="ar-SA"/>
        </w:rPr>
      </w:pPr>
    </w:p>
    <w:p w14:paraId="647F4945" w14:textId="77777777" w:rsidR="007576ED" w:rsidRPr="00D74CC9" w:rsidRDefault="007576ED" w:rsidP="004D292F">
      <w:pPr>
        <w:pStyle w:val="Ttulo1"/>
        <w:numPr>
          <w:ilvl w:val="0"/>
          <w:numId w:val="7"/>
        </w:numPr>
        <w:suppressAutoHyphens w:val="0"/>
        <w:ind w:left="426" w:hanging="426"/>
        <w:jc w:val="left"/>
        <w:rPr>
          <w:rFonts w:ascii="Arial" w:hAnsi="Arial" w:cs="Arial"/>
          <w:szCs w:val="24"/>
        </w:rPr>
      </w:pPr>
      <w:r w:rsidRPr="00D74CC9">
        <w:rPr>
          <w:rFonts w:ascii="Arial" w:hAnsi="Arial" w:cs="Arial"/>
          <w:szCs w:val="24"/>
        </w:rPr>
        <w:lastRenderedPageBreak/>
        <w:t>ANÁLISIS DE VULNERABILIDA</w:t>
      </w:r>
      <w:bookmarkEnd w:id="71"/>
      <w:bookmarkEnd w:id="72"/>
      <w:r w:rsidRPr="00D74CC9">
        <w:rPr>
          <w:rFonts w:ascii="Arial" w:hAnsi="Arial" w:cs="Arial"/>
          <w:szCs w:val="24"/>
        </w:rPr>
        <w:t>D</w:t>
      </w:r>
      <w:bookmarkEnd w:id="73"/>
      <w:bookmarkEnd w:id="74"/>
      <w:bookmarkEnd w:id="75"/>
    </w:p>
    <w:p w14:paraId="022AC679" w14:textId="77777777" w:rsidR="007576ED" w:rsidRPr="00D74CC9" w:rsidRDefault="007576ED" w:rsidP="004C2CC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E0CB160" w14:textId="77777777" w:rsidR="007576ED" w:rsidRPr="00D74CC9" w:rsidRDefault="007576ED" w:rsidP="004C2CCD">
      <w:pPr>
        <w:spacing w:after="0"/>
        <w:jc w:val="both"/>
        <w:rPr>
          <w:rFonts w:ascii="Arial" w:hAnsi="Arial" w:cs="Arial"/>
          <w:sz w:val="24"/>
          <w:szCs w:val="24"/>
        </w:rPr>
      </w:pPr>
      <w:r w:rsidRPr="00D74CC9">
        <w:rPr>
          <w:rFonts w:ascii="Arial" w:hAnsi="Arial" w:cs="Arial"/>
          <w:sz w:val="24"/>
          <w:szCs w:val="24"/>
        </w:rPr>
        <w:t>El análisis de vulnerabilidad identifica las posibles situaciones de riesgo que una vez se materializan genera una emergencia y sus evaluaciones nos permiten estar preparados para enfrentar una emergencia</w:t>
      </w:r>
      <w:bookmarkStart w:id="76" w:name="_Toc490376747"/>
      <w:r w:rsidRPr="00D74CC9">
        <w:rPr>
          <w:rFonts w:ascii="Arial" w:hAnsi="Arial" w:cs="Arial"/>
          <w:sz w:val="24"/>
          <w:szCs w:val="24"/>
        </w:rPr>
        <w:t>.</w:t>
      </w:r>
    </w:p>
    <w:p w14:paraId="07FD8A2B" w14:textId="77777777" w:rsidR="007576ED" w:rsidRPr="00D74CC9" w:rsidRDefault="007576ED" w:rsidP="004C2CC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4AA5962" w14:textId="77777777" w:rsidR="007576ED" w:rsidRPr="00D74CC9" w:rsidRDefault="007576ED" w:rsidP="004C2CCD">
      <w:pPr>
        <w:spacing w:after="0"/>
        <w:rPr>
          <w:rFonts w:ascii="Arial" w:hAnsi="Arial" w:cs="Arial"/>
          <w:b/>
          <w:sz w:val="24"/>
          <w:szCs w:val="24"/>
        </w:rPr>
      </w:pPr>
      <w:bookmarkStart w:id="77" w:name="_Toc397413833"/>
      <w:bookmarkStart w:id="78" w:name="_Toc397413955"/>
      <w:bookmarkStart w:id="79" w:name="_Toc397417502"/>
      <w:bookmarkStart w:id="80" w:name="_Toc428900006"/>
      <w:bookmarkStart w:id="81" w:name="_Toc428971124"/>
      <w:r w:rsidRPr="00D74CC9">
        <w:rPr>
          <w:rFonts w:ascii="Arial" w:hAnsi="Arial" w:cs="Arial"/>
          <w:b/>
          <w:sz w:val="24"/>
          <w:szCs w:val="24"/>
        </w:rPr>
        <w:t>Variables</w:t>
      </w:r>
      <w:bookmarkEnd w:id="76"/>
      <w:bookmarkEnd w:id="77"/>
      <w:bookmarkEnd w:id="78"/>
      <w:bookmarkEnd w:id="79"/>
      <w:bookmarkEnd w:id="80"/>
      <w:bookmarkEnd w:id="81"/>
    </w:p>
    <w:p w14:paraId="3633BC33" w14:textId="77777777" w:rsidR="007576ED" w:rsidRPr="00D74CC9" w:rsidRDefault="007576ED" w:rsidP="004C2CC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9C7C1D2" w14:textId="77777777" w:rsidR="007576ED" w:rsidRPr="00D74CC9" w:rsidRDefault="007576ED" w:rsidP="004C2CCD">
      <w:pPr>
        <w:spacing w:after="0"/>
        <w:jc w:val="both"/>
        <w:rPr>
          <w:rFonts w:ascii="Arial" w:hAnsi="Arial" w:cs="Arial"/>
          <w:sz w:val="24"/>
          <w:szCs w:val="24"/>
        </w:rPr>
      </w:pPr>
      <w:r w:rsidRPr="00D74CC9">
        <w:rPr>
          <w:rFonts w:ascii="Arial" w:hAnsi="Arial" w:cs="Arial"/>
          <w:sz w:val="24"/>
          <w:szCs w:val="24"/>
        </w:rPr>
        <w:t>El grado de sensibilidad (vulnerabilidad) de un sistema ante un riesgo (probabilidad de presentarse una lesión o daño) depende de:</w:t>
      </w:r>
    </w:p>
    <w:p w14:paraId="7F63988F" w14:textId="77777777" w:rsidR="007576ED" w:rsidRPr="00D74CC9" w:rsidRDefault="007576ED" w:rsidP="007576ED">
      <w:pPr>
        <w:jc w:val="both"/>
        <w:rPr>
          <w:rFonts w:ascii="Arial" w:hAnsi="Arial" w:cs="Arial"/>
          <w:sz w:val="24"/>
          <w:szCs w:val="24"/>
        </w:rPr>
      </w:pPr>
    </w:p>
    <w:p w14:paraId="2AE0AF25" w14:textId="77777777" w:rsidR="007576ED" w:rsidRPr="00D74CC9" w:rsidRDefault="007576ED" w:rsidP="006D27FB">
      <w:pPr>
        <w:numPr>
          <w:ilvl w:val="0"/>
          <w:numId w:val="5"/>
        </w:numPr>
        <w:spacing w:after="0"/>
        <w:ind w:left="357" w:hanging="357"/>
        <w:jc w:val="both"/>
        <w:rPr>
          <w:rFonts w:ascii="Arial" w:hAnsi="Arial" w:cs="Arial"/>
          <w:sz w:val="24"/>
          <w:szCs w:val="24"/>
        </w:rPr>
      </w:pPr>
      <w:r w:rsidRPr="00D74CC9">
        <w:rPr>
          <w:rFonts w:ascii="Arial" w:hAnsi="Arial" w:cs="Arial"/>
          <w:sz w:val="24"/>
          <w:szCs w:val="24"/>
        </w:rPr>
        <w:t>Posibilidad que se presente la emergencia</w:t>
      </w:r>
    </w:p>
    <w:p w14:paraId="08ABE866" w14:textId="77777777" w:rsidR="007576ED" w:rsidRPr="00D74CC9" w:rsidRDefault="007576ED" w:rsidP="006D27FB">
      <w:pPr>
        <w:numPr>
          <w:ilvl w:val="0"/>
          <w:numId w:val="5"/>
        </w:numPr>
        <w:spacing w:after="0"/>
        <w:ind w:left="357" w:hanging="357"/>
        <w:jc w:val="both"/>
        <w:rPr>
          <w:rFonts w:ascii="Arial" w:hAnsi="Arial" w:cs="Arial"/>
          <w:sz w:val="24"/>
          <w:szCs w:val="24"/>
        </w:rPr>
      </w:pPr>
      <w:r w:rsidRPr="00D74CC9">
        <w:rPr>
          <w:rFonts w:ascii="Arial" w:hAnsi="Arial" w:cs="Arial"/>
          <w:sz w:val="24"/>
          <w:szCs w:val="24"/>
        </w:rPr>
        <w:t>Factibilidad que se propague</w:t>
      </w:r>
    </w:p>
    <w:p w14:paraId="45FF4F3F" w14:textId="77777777" w:rsidR="007576ED" w:rsidRPr="00D74CC9" w:rsidRDefault="007576ED" w:rsidP="006D27FB">
      <w:pPr>
        <w:numPr>
          <w:ilvl w:val="0"/>
          <w:numId w:val="5"/>
        </w:numPr>
        <w:spacing w:after="0"/>
        <w:ind w:left="357" w:hanging="357"/>
        <w:jc w:val="both"/>
        <w:rPr>
          <w:rFonts w:ascii="Arial" w:hAnsi="Arial" w:cs="Arial"/>
          <w:sz w:val="24"/>
          <w:szCs w:val="24"/>
        </w:rPr>
      </w:pPr>
      <w:r w:rsidRPr="00D74CC9">
        <w:rPr>
          <w:rFonts w:ascii="Arial" w:hAnsi="Arial" w:cs="Arial"/>
          <w:sz w:val="24"/>
          <w:szCs w:val="24"/>
        </w:rPr>
        <w:t>Dificultades en el control</w:t>
      </w:r>
    </w:p>
    <w:p w14:paraId="6E8FF495" w14:textId="77777777" w:rsidR="007576ED" w:rsidRPr="00D74CC9" w:rsidRDefault="007576ED" w:rsidP="004C2CC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3A6EA06" w14:textId="77777777" w:rsidR="007576ED" w:rsidRPr="00D74CC9" w:rsidRDefault="007576ED" w:rsidP="004C2CCD">
      <w:pPr>
        <w:spacing w:after="0"/>
        <w:jc w:val="both"/>
        <w:rPr>
          <w:rFonts w:ascii="Arial" w:hAnsi="Arial" w:cs="Arial"/>
          <w:sz w:val="24"/>
          <w:szCs w:val="24"/>
        </w:rPr>
      </w:pPr>
      <w:r w:rsidRPr="00D74CC9">
        <w:rPr>
          <w:rFonts w:ascii="Arial" w:hAnsi="Arial" w:cs="Arial"/>
          <w:sz w:val="24"/>
          <w:szCs w:val="24"/>
        </w:rPr>
        <w:t xml:space="preserve">El análisis de vulnerabilidad consiste en correlacionar las variables frecuencia (cuándo) y gravedad (cuánto) de los riesgos a los cuales se encuentra expuesta la </w:t>
      </w:r>
      <w:r>
        <w:rPr>
          <w:rFonts w:ascii="Arial" w:hAnsi="Arial" w:cs="Arial"/>
          <w:sz w:val="24"/>
          <w:szCs w:val="24"/>
        </w:rPr>
        <w:t>Asociación</w:t>
      </w:r>
      <w:r w:rsidRPr="00D74CC9">
        <w:rPr>
          <w:rFonts w:ascii="Arial" w:hAnsi="Arial" w:cs="Arial"/>
          <w:sz w:val="24"/>
          <w:szCs w:val="24"/>
        </w:rPr>
        <w:t xml:space="preserve"> en sus diferentes áreas. Los resultados obtenidos permiten establecer estrategias de acción, antes, durante y después de una emergencia.</w:t>
      </w:r>
      <w:bookmarkStart w:id="82" w:name="_Toc490376748"/>
    </w:p>
    <w:bookmarkEnd w:id="82"/>
    <w:p w14:paraId="556C9F40" w14:textId="77777777" w:rsidR="007576ED" w:rsidRPr="00D74CC9" w:rsidRDefault="007576ED" w:rsidP="004C2CCD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4C8F85DF" w14:textId="5C6B2756" w:rsidR="005534C6" w:rsidRDefault="007576ED" w:rsidP="001638F5">
      <w:pPr>
        <w:pStyle w:val="Textoindependiente"/>
        <w:rPr>
          <w:rFonts w:ascii="Arial" w:hAnsi="Arial" w:cs="Arial"/>
          <w:sz w:val="24"/>
          <w:szCs w:val="24"/>
        </w:rPr>
      </w:pPr>
      <w:r w:rsidRPr="00D74CC9">
        <w:rPr>
          <w:rFonts w:ascii="Arial" w:hAnsi="Arial" w:cs="Arial"/>
          <w:sz w:val="24"/>
          <w:szCs w:val="24"/>
        </w:rPr>
        <w:t>Para este análisis de vulnerabilidad se consideraron los tipos de riesgo, el ámbito de influencia, escenarios y variables antes descritas. Para el procesamiento inicial de la información fue utilizado el programa Excel. Para la priorización de los eventos se utilizó el método Zúrich.  (</w:t>
      </w:r>
      <w:r w:rsidRPr="00D74CC9">
        <w:rPr>
          <w:rFonts w:ascii="Arial" w:hAnsi="Arial" w:cs="Arial"/>
          <w:b/>
          <w:i/>
          <w:sz w:val="24"/>
          <w:szCs w:val="24"/>
        </w:rPr>
        <w:t xml:space="preserve">Ver </w:t>
      </w:r>
      <w:r w:rsidR="001638F5">
        <w:rPr>
          <w:b/>
          <w:bCs/>
          <w:color w:val="333333"/>
          <w:sz w:val="21"/>
          <w:szCs w:val="21"/>
          <w:shd w:val="clear" w:color="auto" w:fill="FFFFFF"/>
        </w:rPr>
        <w:t>FO-ST-33 Análisis de Vulnerabilid</w:t>
      </w:r>
      <w:r w:rsidR="004D291C">
        <w:rPr>
          <w:b/>
          <w:bCs/>
          <w:color w:val="333333"/>
          <w:sz w:val="21"/>
          <w:szCs w:val="21"/>
          <w:shd w:val="clear" w:color="auto" w:fill="FFFFFF"/>
        </w:rPr>
        <w:t>ad y Valoración de Riesgos</w:t>
      </w:r>
      <w:r w:rsidR="004F0A1F">
        <w:rPr>
          <w:rFonts w:ascii="Arial" w:hAnsi="Arial" w:cs="Arial"/>
          <w:sz w:val="24"/>
          <w:szCs w:val="24"/>
        </w:rPr>
        <w:t>), esta matriz debe ser actualizada mínimo 1 vez cada año, con el fin de evaluar la existencia o aparición de una nueva  amenaza.</w:t>
      </w:r>
    </w:p>
    <w:p w14:paraId="4AF4F6E0" w14:textId="77777777" w:rsidR="001638F5" w:rsidRDefault="001638F5" w:rsidP="001638F5">
      <w:pPr>
        <w:pStyle w:val="Textoindependiente"/>
        <w:rPr>
          <w:rFonts w:ascii="Arial" w:hAnsi="Arial" w:cs="Arial"/>
        </w:rPr>
      </w:pPr>
    </w:p>
    <w:p w14:paraId="32AFBA87" w14:textId="698F66BE" w:rsidR="001638F5" w:rsidRPr="00C0774F" w:rsidRDefault="00C0774F" w:rsidP="009F1B91">
      <w:pPr>
        <w:pStyle w:val="Textoindependiente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>PROC</w:t>
      </w:r>
      <w:r w:rsidR="006D3F59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>DIMIENTOS OPERATIVOS NORMALIZADOS</w:t>
      </w:r>
    </w:p>
    <w:p w14:paraId="2A37E4F9" w14:textId="77777777" w:rsidR="00C0774F" w:rsidRDefault="00C0774F" w:rsidP="00C0774F">
      <w:pPr>
        <w:pStyle w:val="Textoindependiente"/>
        <w:rPr>
          <w:rFonts w:ascii="Arial" w:hAnsi="Arial" w:cs="Arial"/>
          <w:b/>
          <w:sz w:val="24"/>
          <w:szCs w:val="24"/>
        </w:rPr>
      </w:pPr>
    </w:p>
    <w:p w14:paraId="30DA6083" w14:textId="3CEA5FF5" w:rsidR="00C0774F" w:rsidRDefault="00C0774F" w:rsidP="00C0774F">
      <w:pPr>
        <w:pStyle w:val="Textoindependient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acuerdo a cada una de las amenazas identificadas en el análisis de vulnerabilidad, la organización establece los procedimientos de actuación en caso de materializarse alguna de las amenazas descritas </w:t>
      </w:r>
      <w:r w:rsidRPr="00C0774F">
        <w:rPr>
          <w:rFonts w:ascii="Arial" w:hAnsi="Arial" w:cs="Arial"/>
          <w:b/>
          <w:sz w:val="24"/>
          <w:szCs w:val="24"/>
        </w:rPr>
        <w:t xml:space="preserve">(Ver </w:t>
      </w:r>
      <w:r w:rsidRPr="00C0774F">
        <w:rPr>
          <w:rFonts w:ascii="Arial" w:hAnsi="Arial" w:cs="Arial"/>
          <w:b/>
          <w:i/>
          <w:sz w:val="24"/>
          <w:szCs w:val="24"/>
        </w:rPr>
        <w:t>IN-ST-07 Procedimientos Operativos Normalizados De Actuaci</w:t>
      </w:r>
      <w:r w:rsidR="004D291C">
        <w:rPr>
          <w:rFonts w:ascii="Arial" w:hAnsi="Arial" w:cs="Arial"/>
          <w:b/>
          <w:i/>
          <w:sz w:val="24"/>
          <w:szCs w:val="24"/>
        </w:rPr>
        <w:t>ón en Caso de Emergencia</w:t>
      </w:r>
      <w:r w:rsidRPr="00C0774F">
        <w:rPr>
          <w:rFonts w:ascii="Arial" w:hAnsi="Arial" w:cs="Arial"/>
          <w:b/>
          <w:sz w:val="24"/>
          <w:szCs w:val="24"/>
        </w:rPr>
        <w:t>).</w:t>
      </w:r>
    </w:p>
    <w:p w14:paraId="401D79A4" w14:textId="77777777" w:rsidR="00F623BF" w:rsidRDefault="00F623BF" w:rsidP="00C0774F">
      <w:pPr>
        <w:pStyle w:val="Textoindependiente"/>
        <w:rPr>
          <w:rFonts w:ascii="Arial" w:hAnsi="Arial" w:cs="Arial"/>
          <w:b/>
          <w:sz w:val="24"/>
          <w:szCs w:val="24"/>
        </w:rPr>
      </w:pPr>
    </w:p>
    <w:p w14:paraId="45D06A49" w14:textId="77777777" w:rsidR="00F623BF" w:rsidRDefault="00F623BF" w:rsidP="00C0774F">
      <w:pPr>
        <w:pStyle w:val="Textoindependiente"/>
        <w:rPr>
          <w:rFonts w:ascii="Arial" w:hAnsi="Arial" w:cs="Arial"/>
          <w:sz w:val="24"/>
          <w:szCs w:val="24"/>
        </w:rPr>
      </w:pPr>
    </w:p>
    <w:p w14:paraId="39E60ACC" w14:textId="46CF3D38" w:rsidR="00F623BF" w:rsidRPr="00F623BF" w:rsidRDefault="00F623BF" w:rsidP="00F623BF">
      <w:pPr>
        <w:pStyle w:val="Textoindependiente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>PLAN GENERAL DE EVACUACIÓN</w:t>
      </w:r>
    </w:p>
    <w:p w14:paraId="5FE09C0B" w14:textId="77777777" w:rsidR="00F623BF" w:rsidRDefault="00F623BF" w:rsidP="00F623BF">
      <w:pPr>
        <w:pStyle w:val="Textoindependiente"/>
        <w:rPr>
          <w:rFonts w:ascii="Arial" w:hAnsi="Arial" w:cs="Arial"/>
          <w:b/>
          <w:sz w:val="24"/>
          <w:szCs w:val="24"/>
        </w:rPr>
      </w:pPr>
    </w:p>
    <w:p w14:paraId="1AECA63E" w14:textId="0060B2FC" w:rsidR="00486F56" w:rsidRPr="002E0935" w:rsidRDefault="00486F56" w:rsidP="00486F56">
      <w:pPr>
        <w:pStyle w:val="Textoindependiente"/>
        <w:spacing w:line="276" w:lineRule="auto"/>
        <w:rPr>
          <w:rFonts w:ascii="Arial" w:hAnsi="Arial" w:cs="Arial"/>
          <w:b/>
          <w:i/>
          <w:sz w:val="24"/>
          <w:szCs w:val="24"/>
          <w:lang w:val="es-CO"/>
        </w:rPr>
      </w:pPr>
      <w:r w:rsidRPr="002E0935">
        <w:rPr>
          <w:rFonts w:ascii="Arial" w:hAnsi="Arial" w:cs="Arial"/>
          <w:sz w:val="24"/>
          <w:szCs w:val="24"/>
        </w:rPr>
        <w:t xml:space="preserve">Con el fin de </w:t>
      </w:r>
      <w:r w:rsidRPr="002E0935">
        <w:rPr>
          <w:rFonts w:ascii="Arial" w:hAnsi="Arial" w:cs="Arial"/>
          <w:sz w:val="24"/>
          <w:szCs w:val="24"/>
          <w:lang w:val="es-CO"/>
        </w:rPr>
        <w:t>garantizar la seguridad del personal interno y externo expuesto a una amenaza colectiva, la Zona Franca Internacional de Pereira estableció rutas de evacuación puntos de encuentro seguros tanto interna como externamente</w:t>
      </w:r>
      <w:r w:rsidR="00E256D9" w:rsidRPr="002E0935">
        <w:rPr>
          <w:rFonts w:ascii="Arial" w:hAnsi="Arial" w:cs="Arial"/>
          <w:sz w:val="24"/>
          <w:szCs w:val="24"/>
          <w:lang w:val="es-CO"/>
        </w:rPr>
        <w:t xml:space="preserve">, </w:t>
      </w:r>
      <w:r w:rsidR="00E256D9" w:rsidRPr="002E0935">
        <w:rPr>
          <w:rFonts w:ascii="Arial" w:hAnsi="Arial" w:cs="Arial"/>
          <w:sz w:val="24"/>
          <w:szCs w:val="24"/>
          <w:lang w:val="es-CO"/>
        </w:rPr>
        <w:lastRenderedPageBreak/>
        <w:t>sistemas de alerta y alarma y significado de</w:t>
      </w:r>
      <w:r w:rsidR="007071D0" w:rsidRPr="002E0935">
        <w:rPr>
          <w:rFonts w:ascii="Arial" w:hAnsi="Arial" w:cs="Arial"/>
          <w:sz w:val="24"/>
          <w:szCs w:val="24"/>
          <w:lang w:val="es-CO"/>
        </w:rPr>
        <w:t xml:space="preserve"> las mismas</w:t>
      </w:r>
      <w:r w:rsidR="00667387" w:rsidRPr="002E0935">
        <w:rPr>
          <w:rFonts w:ascii="Arial" w:hAnsi="Arial" w:cs="Arial"/>
          <w:sz w:val="24"/>
          <w:szCs w:val="24"/>
          <w:lang w:val="es-CO"/>
        </w:rPr>
        <w:t>; a</w:t>
      </w:r>
      <w:r w:rsidR="007071D0" w:rsidRPr="002E0935">
        <w:rPr>
          <w:rFonts w:ascii="Arial" w:hAnsi="Arial" w:cs="Arial"/>
          <w:sz w:val="24"/>
          <w:szCs w:val="24"/>
          <w:lang w:val="es-CO"/>
        </w:rPr>
        <w:t xml:space="preserve">sí mismo establecen los </w:t>
      </w:r>
      <w:r w:rsidR="00667387" w:rsidRPr="002E0935">
        <w:rPr>
          <w:rFonts w:ascii="Arial" w:hAnsi="Arial" w:cs="Arial"/>
          <w:sz w:val="24"/>
          <w:szCs w:val="24"/>
          <w:lang w:val="es-CO"/>
        </w:rPr>
        <w:t xml:space="preserve">protocolos de evacuación según las diferentes amenazas identificadas y los </w:t>
      </w:r>
      <w:r w:rsidR="007071D0" w:rsidRPr="002E0935">
        <w:rPr>
          <w:rFonts w:ascii="Arial" w:hAnsi="Arial" w:cs="Arial"/>
          <w:sz w:val="24"/>
          <w:szCs w:val="24"/>
          <w:lang w:val="es-CO"/>
        </w:rPr>
        <w:t xml:space="preserve">responsables </w:t>
      </w:r>
      <w:r w:rsidR="00667387" w:rsidRPr="002E0935">
        <w:rPr>
          <w:rFonts w:ascii="Arial" w:hAnsi="Arial" w:cs="Arial"/>
          <w:sz w:val="24"/>
          <w:szCs w:val="24"/>
          <w:lang w:val="es-CO"/>
        </w:rPr>
        <w:t xml:space="preserve">de la divulgación e implementación de los mismos. </w:t>
      </w:r>
      <w:r w:rsidR="00667387" w:rsidRPr="002E0935">
        <w:rPr>
          <w:rFonts w:ascii="Arial" w:hAnsi="Arial" w:cs="Arial"/>
          <w:b/>
          <w:sz w:val="24"/>
          <w:szCs w:val="24"/>
          <w:lang w:val="es-CO"/>
        </w:rPr>
        <w:t>(</w:t>
      </w:r>
      <w:r w:rsidR="00667387" w:rsidRPr="002E0935">
        <w:rPr>
          <w:rFonts w:ascii="Arial" w:hAnsi="Arial" w:cs="Arial"/>
          <w:b/>
          <w:i/>
          <w:sz w:val="24"/>
          <w:szCs w:val="24"/>
          <w:lang w:val="es-CO"/>
        </w:rPr>
        <w:t>Ver IN-ST-06 Plan General de Evacuación)</w:t>
      </w:r>
    </w:p>
    <w:p w14:paraId="176C646A" w14:textId="3DE87C12" w:rsidR="00F623BF" w:rsidRPr="00486F56" w:rsidRDefault="00F623BF" w:rsidP="00F623BF">
      <w:pPr>
        <w:pStyle w:val="Textoindependiente"/>
        <w:rPr>
          <w:rFonts w:ascii="Arial" w:hAnsi="Arial" w:cs="Arial"/>
          <w:lang w:val="es-CO"/>
        </w:rPr>
      </w:pPr>
    </w:p>
    <w:p w14:paraId="44B554FC" w14:textId="77777777" w:rsidR="00C0774F" w:rsidRDefault="00C0774F" w:rsidP="00C0774F">
      <w:pPr>
        <w:pStyle w:val="Textoindependiente"/>
        <w:rPr>
          <w:rFonts w:ascii="Arial" w:hAnsi="Arial" w:cs="Arial"/>
        </w:rPr>
      </w:pPr>
    </w:p>
    <w:p w14:paraId="1ACB1B6D" w14:textId="27A6F297" w:rsidR="00667387" w:rsidRPr="00667387" w:rsidRDefault="00667387" w:rsidP="00667387">
      <w:pPr>
        <w:pStyle w:val="Textoindependiente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>SIMULACRO</w:t>
      </w:r>
    </w:p>
    <w:p w14:paraId="0D675B9D" w14:textId="77777777" w:rsidR="00667387" w:rsidRDefault="00667387" w:rsidP="00667387">
      <w:pPr>
        <w:pStyle w:val="Textoindependiente"/>
        <w:rPr>
          <w:rFonts w:ascii="Arial" w:hAnsi="Arial" w:cs="Arial"/>
          <w:b/>
          <w:sz w:val="24"/>
          <w:szCs w:val="24"/>
        </w:rPr>
      </w:pPr>
    </w:p>
    <w:p w14:paraId="13883DC1" w14:textId="721038F3" w:rsidR="00667387" w:rsidRDefault="00667387" w:rsidP="00667387">
      <w:pPr>
        <w:pStyle w:val="Textoindependient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el fin de evaluar los diferentes componentes del plan de emergencias, </w:t>
      </w:r>
      <w:r w:rsidR="002E0935">
        <w:rPr>
          <w:rFonts w:ascii="Arial" w:hAnsi="Arial" w:cs="Arial"/>
          <w:sz w:val="24"/>
          <w:szCs w:val="24"/>
        </w:rPr>
        <w:t>así</w:t>
      </w:r>
      <w:r>
        <w:rPr>
          <w:rFonts w:ascii="Arial" w:hAnsi="Arial" w:cs="Arial"/>
          <w:sz w:val="24"/>
          <w:szCs w:val="24"/>
        </w:rPr>
        <w:t xml:space="preserve"> como</w:t>
      </w:r>
      <w:r w:rsidR="002E0935">
        <w:rPr>
          <w:rFonts w:ascii="Arial" w:hAnsi="Arial" w:cs="Arial"/>
          <w:sz w:val="24"/>
          <w:szCs w:val="24"/>
        </w:rPr>
        <w:t xml:space="preserve"> la respuesta de la Brigada y de los colaboradores y partiendo del hecho del cumplimiento normativo; la Zona Franca Internacional de Pereira establece la importancia de realizar actividades prácticas (simulacros), que permitan identificar focos de mejora, para lo cual se realizar</w:t>
      </w:r>
      <w:r w:rsidR="00D52AB2">
        <w:rPr>
          <w:rFonts w:ascii="Arial" w:hAnsi="Arial" w:cs="Arial"/>
          <w:sz w:val="24"/>
          <w:szCs w:val="24"/>
        </w:rPr>
        <w:t>án 2</w:t>
      </w:r>
      <w:r w:rsidR="002E0935">
        <w:rPr>
          <w:rFonts w:ascii="Arial" w:hAnsi="Arial" w:cs="Arial"/>
          <w:sz w:val="24"/>
          <w:szCs w:val="24"/>
        </w:rPr>
        <w:t xml:space="preserve"> simulacro al año, el cual debe </w:t>
      </w:r>
      <w:r w:rsidR="00784504">
        <w:rPr>
          <w:rFonts w:ascii="Arial" w:hAnsi="Arial" w:cs="Arial"/>
          <w:sz w:val="24"/>
          <w:szCs w:val="24"/>
        </w:rPr>
        <w:t>quedar soportado</w:t>
      </w:r>
      <w:r w:rsidR="00D52AB2">
        <w:rPr>
          <w:rFonts w:ascii="Arial" w:hAnsi="Arial" w:cs="Arial"/>
          <w:sz w:val="24"/>
          <w:szCs w:val="24"/>
        </w:rPr>
        <w:t xml:space="preserve"> documentalmente</w:t>
      </w:r>
      <w:r w:rsidR="00E25BA3">
        <w:rPr>
          <w:rFonts w:ascii="Arial" w:hAnsi="Arial" w:cs="Arial"/>
          <w:sz w:val="24"/>
          <w:szCs w:val="24"/>
        </w:rPr>
        <w:t xml:space="preserve"> en el formato FO-ST-34 Evaluación de ejercicios de simulacro</w:t>
      </w:r>
      <w:r w:rsidR="00D52AB2">
        <w:rPr>
          <w:rFonts w:ascii="Arial" w:hAnsi="Arial" w:cs="Arial"/>
          <w:sz w:val="24"/>
          <w:szCs w:val="24"/>
        </w:rPr>
        <w:t xml:space="preserve">. </w:t>
      </w:r>
      <w:r w:rsidR="00D52AB2">
        <w:rPr>
          <w:rFonts w:ascii="Arial" w:hAnsi="Arial" w:cs="Arial"/>
          <w:b/>
          <w:sz w:val="24"/>
          <w:szCs w:val="24"/>
        </w:rPr>
        <w:t>(</w:t>
      </w:r>
      <w:r w:rsidR="00D52AB2">
        <w:rPr>
          <w:rFonts w:ascii="Arial" w:hAnsi="Arial" w:cs="Arial"/>
          <w:b/>
          <w:i/>
          <w:sz w:val="24"/>
          <w:szCs w:val="24"/>
        </w:rPr>
        <w:t>Ver IN-ST-06 Plan General de Evacuación numeral 10</w:t>
      </w:r>
      <w:r w:rsidR="00D52AB2">
        <w:rPr>
          <w:rFonts w:ascii="Arial" w:hAnsi="Arial" w:cs="Arial"/>
          <w:b/>
          <w:sz w:val="24"/>
          <w:szCs w:val="24"/>
        </w:rPr>
        <w:t>).</w:t>
      </w:r>
    </w:p>
    <w:p w14:paraId="2D166AED" w14:textId="77777777" w:rsidR="00D52AB2" w:rsidRDefault="00D52AB2" w:rsidP="00667387">
      <w:pPr>
        <w:pStyle w:val="Textoindependiente"/>
        <w:rPr>
          <w:rFonts w:ascii="Arial" w:hAnsi="Arial" w:cs="Arial"/>
          <w:b/>
          <w:sz w:val="24"/>
          <w:szCs w:val="24"/>
        </w:rPr>
      </w:pPr>
    </w:p>
    <w:p w14:paraId="4B61BA09" w14:textId="0DF8BA6C" w:rsidR="00D52AB2" w:rsidRPr="00D52AB2" w:rsidRDefault="00D52AB2" w:rsidP="00D52AB2">
      <w:pPr>
        <w:pStyle w:val="Textoindependiente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>AUDITORIA</w:t>
      </w:r>
    </w:p>
    <w:p w14:paraId="1A14759D" w14:textId="77777777" w:rsidR="00D52AB2" w:rsidRDefault="00D52AB2" w:rsidP="00D52AB2">
      <w:pPr>
        <w:pStyle w:val="Textoindependiente"/>
        <w:rPr>
          <w:rFonts w:ascii="Arial" w:hAnsi="Arial" w:cs="Arial"/>
          <w:b/>
          <w:sz w:val="24"/>
          <w:szCs w:val="24"/>
        </w:rPr>
      </w:pPr>
    </w:p>
    <w:p w14:paraId="3C873155" w14:textId="0C45A0C7" w:rsidR="004D291C" w:rsidRDefault="00D52AB2" w:rsidP="00C0774F">
      <w:pPr>
        <w:pStyle w:val="Textoindependiente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Con el fin de ajustar el plan de emergencias a los requerimientos reales de la empresa se debe realizar un proceso evaluativo que permita identificar planes de mejora y acciones correctivas que permitan darle un enfoque aterrizado a la realidad de la organización, para lo cual la Zona Franca Internacional de Pereira establece dentro de su Instructivo </w:t>
      </w:r>
      <w:r w:rsidR="00E25BA3">
        <w:rPr>
          <w:rFonts w:ascii="Arial" w:hAnsi="Arial" w:cs="Arial"/>
          <w:b/>
          <w:sz w:val="24"/>
          <w:szCs w:val="24"/>
        </w:rPr>
        <w:t xml:space="preserve">IN-ST-06 Plan General de Evacuación numeral 11, </w:t>
      </w:r>
      <w:r w:rsidR="00E25BA3">
        <w:rPr>
          <w:rFonts w:ascii="Arial" w:hAnsi="Arial" w:cs="Arial"/>
          <w:sz w:val="24"/>
          <w:szCs w:val="24"/>
        </w:rPr>
        <w:t>todo el proceso de auditoría, el cual deberá contemplar principalmente la disponibilidad de recursos, disponibilidad de los medios de evacuación, nivel de conciencia del personal y formación del personal.</w:t>
      </w:r>
    </w:p>
    <w:p w14:paraId="297C7135" w14:textId="77777777" w:rsidR="004D291C" w:rsidRPr="00C0774F" w:rsidRDefault="004D291C" w:rsidP="00C0774F">
      <w:pPr>
        <w:pStyle w:val="Textoindependiente"/>
        <w:rPr>
          <w:rFonts w:ascii="Arial" w:hAnsi="Arial" w:cs="Arial"/>
        </w:rPr>
      </w:pPr>
    </w:p>
    <w:p w14:paraId="0EB6B9EF" w14:textId="77777777" w:rsidR="001638F5" w:rsidRDefault="001638F5" w:rsidP="001638F5">
      <w:pPr>
        <w:pStyle w:val="Textoindependiente"/>
        <w:rPr>
          <w:rFonts w:ascii="Arial" w:hAnsi="Arial" w:cs="Arial"/>
        </w:rPr>
      </w:pPr>
    </w:p>
    <w:p w14:paraId="0942597D" w14:textId="322D4992" w:rsidR="0001520D" w:rsidRPr="00D74CC9" w:rsidRDefault="0001520D" w:rsidP="004D292F">
      <w:pPr>
        <w:pStyle w:val="Ttulo1"/>
        <w:numPr>
          <w:ilvl w:val="0"/>
          <w:numId w:val="7"/>
        </w:numPr>
        <w:suppressAutoHyphens w:val="0"/>
        <w:ind w:left="426" w:hanging="426"/>
        <w:jc w:val="left"/>
        <w:rPr>
          <w:rFonts w:ascii="Arial" w:hAnsi="Arial" w:cs="Arial"/>
          <w:color w:val="000000"/>
          <w:szCs w:val="24"/>
        </w:rPr>
      </w:pPr>
      <w:bookmarkStart w:id="83" w:name="_Toc471563029"/>
      <w:bookmarkStart w:id="84" w:name="_Toc486078539"/>
      <w:bookmarkStart w:id="85" w:name="_Toc514406835"/>
      <w:r w:rsidRPr="00D74CC9">
        <w:rPr>
          <w:rFonts w:ascii="Arial" w:hAnsi="Arial" w:cs="Arial"/>
          <w:color w:val="000000"/>
          <w:szCs w:val="24"/>
        </w:rPr>
        <w:t>MARCO NORMATIVO</w:t>
      </w:r>
      <w:bookmarkEnd w:id="83"/>
      <w:bookmarkEnd w:id="84"/>
      <w:bookmarkEnd w:id="85"/>
    </w:p>
    <w:p w14:paraId="516FBFFD" w14:textId="77777777" w:rsidR="0001520D" w:rsidRPr="00D74CC9" w:rsidRDefault="0001520D" w:rsidP="0001520D">
      <w:pPr>
        <w:rPr>
          <w:rFonts w:ascii="Arial" w:hAnsi="Arial" w:cs="Arial"/>
          <w:sz w:val="24"/>
          <w:szCs w:val="24"/>
        </w:rPr>
      </w:pPr>
    </w:p>
    <w:tbl>
      <w:tblPr>
        <w:tblW w:w="8789" w:type="dxa"/>
        <w:tblInd w:w="19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2"/>
        <w:gridCol w:w="13"/>
        <w:gridCol w:w="6084"/>
      </w:tblGrid>
      <w:tr w:rsidR="0001520D" w:rsidRPr="00C74A79" w14:paraId="2AFE1C7E" w14:textId="77777777" w:rsidTr="00A32548">
        <w:trPr>
          <w:trHeight w:val="415"/>
        </w:trPr>
        <w:tc>
          <w:tcPr>
            <w:tcW w:w="27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72533DD" w14:textId="77777777" w:rsidR="0001520D" w:rsidRPr="00C74A79" w:rsidRDefault="0001520D" w:rsidP="00A32548">
            <w:pPr>
              <w:spacing w:after="0"/>
              <w:jc w:val="center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LEGISLACIÓN / AÑO</w:t>
            </w:r>
          </w:p>
        </w:tc>
        <w:tc>
          <w:tcPr>
            <w:tcW w:w="6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79436EC9" w14:textId="77777777" w:rsidR="0001520D" w:rsidRPr="00C74A79" w:rsidRDefault="0001520D" w:rsidP="00A32548">
            <w:pPr>
              <w:spacing w:after="0"/>
              <w:jc w:val="center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DESCRIPCIÓN</w:t>
            </w:r>
          </w:p>
        </w:tc>
      </w:tr>
      <w:tr w:rsidR="0001520D" w:rsidRPr="00C74A79" w14:paraId="12E4EBC5" w14:textId="77777777" w:rsidTr="00A32548">
        <w:trPr>
          <w:trHeight w:val="672"/>
        </w:trPr>
        <w:tc>
          <w:tcPr>
            <w:tcW w:w="27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197D0D5" w14:textId="77777777" w:rsidR="0001520D" w:rsidRPr="00C74A79" w:rsidRDefault="0001520D" w:rsidP="00A32548">
            <w:pPr>
              <w:spacing w:after="0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Ley 9 Titulo III</w:t>
            </w:r>
          </w:p>
          <w:p w14:paraId="68336B05" w14:textId="77777777" w:rsidR="0001520D" w:rsidRPr="00C74A79" w:rsidRDefault="0001520D" w:rsidP="00A32548">
            <w:pPr>
              <w:spacing w:after="0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Enero 24de 1979</w:t>
            </w:r>
          </w:p>
        </w:tc>
        <w:tc>
          <w:tcPr>
            <w:tcW w:w="6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179D9189" w14:textId="77777777" w:rsidR="0001520D" w:rsidRPr="00C74A79" w:rsidRDefault="0001520D" w:rsidP="00A32548">
            <w:pPr>
              <w:spacing w:after="0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Normas para preservar, conservar y mejorar la salud de los individuos en sus ocupaciones.</w:t>
            </w:r>
          </w:p>
        </w:tc>
      </w:tr>
      <w:tr w:rsidR="0001520D" w:rsidRPr="00C74A79" w14:paraId="0506B65D" w14:textId="77777777" w:rsidTr="00A32548">
        <w:trPr>
          <w:trHeight w:val="562"/>
        </w:trPr>
        <w:tc>
          <w:tcPr>
            <w:tcW w:w="27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335A47A" w14:textId="77777777" w:rsidR="0001520D" w:rsidRPr="00C74A79" w:rsidRDefault="0001520D" w:rsidP="00A32548">
            <w:pPr>
              <w:spacing w:after="0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Art. 80, literal e:</w:t>
            </w:r>
          </w:p>
        </w:tc>
        <w:tc>
          <w:tcPr>
            <w:tcW w:w="6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6BF3DA33" w14:textId="77777777" w:rsidR="0001520D" w:rsidRPr="00C74A79" w:rsidRDefault="0001520D" w:rsidP="00A32548">
            <w:pPr>
              <w:spacing w:after="0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Proteger a los trabajadores y a la población de los riesgos para la salud</w:t>
            </w:r>
          </w:p>
        </w:tc>
      </w:tr>
      <w:tr w:rsidR="0001520D" w:rsidRPr="00C74A79" w14:paraId="64B197B2" w14:textId="77777777" w:rsidTr="00A32548">
        <w:trPr>
          <w:trHeight w:val="842"/>
        </w:trPr>
        <w:tc>
          <w:tcPr>
            <w:tcW w:w="27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D8ECD8C" w14:textId="77777777" w:rsidR="0001520D" w:rsidRPr="00C74A79" w:rsidRDefault="0001520D" w:rsidP="00A32548">
            <w:pPr>
              <w:spacing w:after="0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Art. 93 - Áreas de circulación:</w:t>
            </w:r>
          </w:p>
        </w:tc>
        <w:tc>
          <w:tcPr>
            <w:tcW w:w="6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1A7063CE" w14:textId="77777777" w:rsidR="0001520D" w:rsidRPr="00C74A79" w:rsidRDefault="0001520D" w:rsidP="00A32548">
            <w:pPr>
              <w:spacing w:after="0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Claramente demarcadas, con amplitud suficiente para el tránsito seguro de las personas y provistas de señalización adecuada.</w:t>
            </w:r>
          </w:p>
        </w:tc>
      </w:tr>
      <w:tr w:rsidR="0001520D" w:rsidRPr="00A94C83" w14:paraId="67179117" w14:textId="77777777" w:rsidTr="00A32548">
        <w:trPr>
          <w:trHeight w:val="1028"/>
        </w:trPr>
        <w:tc>
          <w:tcPr>
            <w:tcW w:w="27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C157AE8" w14:textId="77777777" w:rsidR="0001520D" w:rsidRPr="00A94C83" w:rsidRDefault="0001520D" w:rsidP="00A32548">
            <w:pPr>
              <w:spacing w:after="0"/>
              <w:rPr>
                <w:rFonts w:ascii="Arial" w:hAnsi="Arial" w:cs="Arial"/>
                <w:sz w:val="20"/>
                <w:lang w:val="es-CO"/>
              </w:rPr>
            </w:pPr>
            <w:r w:rsidRPr="00A94C83">
              <w:rPr>
                <w:rFonts w:ascii="Arial" w:hAnsi="Arial" w:cs="Arial"/>
                <w:sz w:val="20"/>
                <w:lang w:val="es-CO"/>
              </w:rPr>
              <w:lastRenderedPageBreak/>
              <w:t>Art. 96 - Puertas de salida</w:t>
            </w:r>
          </w:p>
        </w:tc>
        <w:tc>
          <w:tcPr>
            <w:tcW w:w="6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2F18D7B2" w14:textId="77777777" w:rsidR="0001520D" w:rsidRPr="00A94C83" w:rsidRDefault="0001520D" w:rsidP="00A32548">
            <w:pPr>
              <w:spacing w:after="0"/>
              <w:rPr>
                <w:rFonts w:ascii="Arial" w:hAnsi="Arial" w:cs="Arial"/>
                <w:sz w:val="20"/>
                <w:lang w:val="es-CO"/>
              </w:rPr>
            </w:pPr>
            <w:r w:rsidRPr="00A94C83">
              <w:rPr>
                <w:rFonts w:ascii="Arial" w:hAnsi="Arial" w:cs="Arial"/>
                <w:sz w:val="20"/>
                <w:lang w:val="es-CO"/>
              </w:rPr>
              <w:t>En número suficiente y de características apropiadas para facilitar la evacuación del personal en caso de emergencia o desastre, las cuales no podrán mantenerse obstruidas o con seguro durante la jornada de trabajo</w:t>
            </w:r>
          </w:p>
        </w:tc>
      </w:tr>
      <w:tr w:rsidR="0001520D" w:rsidRPr="00C74A79" w14:paraId="26DA8EB7" w14:textId="77777777" w:rsidTr="00A32548">
        <w:trPr>
          <w:trHeight w:val="672"/>
        </w:trPr>
        <w:tc>
          <w:tcPr>
            <w:tcW w:w="27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E261FDC" w14:textId="77777777" w:rsidR="0001520D" w:rsidRPr="00C74A79" w:rsidRDefault="0001520D" w:rsidP="00A32548">
            <w:pPr>
              <w:spacing w:after="0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Art.   114 prevención y extinción de incendios</w:t>
            </w:r>
          </w:p>
        </w:tc>
        <w:tc>
          <w:tcPr>
            <w:tcW w:w="6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67A1021A" w14:textId="77777777" w:rsidR="0001520D" w:rsidRPr="00C74A79" w:rsidRDefault="0001520D" w:rsidP="00A32548">
            <w:pPr>
              <w:spacing w:after="0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Disponer de personal capacitado, métodos, equipos y materiales adecuados y suficientes</w:t>
            </w:r>
          </w:p>
        </w:tc>
      </w:tr>
      <w:tr w:rsidR="0001520D" w:rsidRPr="00C74A79" w14:paraId="599F3C04" w14:textId="77777777" w:rsidTr="00A32548">
        <w:trPr>
          <w:trHeight w:val="842"/>
        </w:trPr>
        <w:tc>
          <w:tcPr>
            <w:tcW w:w="27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9A1D235" w14:textId="77777777" w:rsidR="0001520D" w:rsidRPr="00C74A79" w:rsidRDefault="0001520D" w:rsidP="00A32548">
            <w:pPr>
              <w:spacing w:after="0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Art. 116 - Equipos y dispositivos para la extinción de incendios:</w:t>
            </w:r>
          </w:p>
        </w:tc>
        <w:tc>
          <w:tcPr>
            <w:tcW w:w="6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4009F8EC" w14:textId="77777777" w:rsidR="0001520D" w:rsidRPr="00C74A79" w:rsidRDefault="0001520D" w:rsidP="00A32548">
            <w:pPr>
              <w:spacing w:after="0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Con diseño, construcción y mantenimiento que permita su uso inmediato con la máxima eficiencia.</w:t>
            </w:r>
          </w:p>
        </w:tc>
      </w:tr>
      <w:tr w:rsidR="0001520D" w:rsidRPr="00C74A79" w14:paraId="29CFDC8D" w14:textId="77777777" w:rsidTr="00A32548">
        <w:trPr>
          <w:trHeight w:val="1121"/>
        </w:trPr>
        <w:tc>
          <w:tcPr>
            <w:tcW w:w="27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CCE4DD4" w14:textId="77777777" w:rsidR="0001520D" w:rsidRPr="00C74A79" w:rsidRDefault="0001520D" w:rsidP="00A32548">
            <w:pPr>
              <w:spacing w:after="0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Art. 117 - Equipos, herramientas, instalaciones y redes eléctricas:</w:t>
            </w:r>
          </w:p>
        </w:tc>
        <w:tc>
          <w:tcPr>
            <w:tcW w:w="6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218C98D5" w14:textId="77777777" w:rsidR="0001520D" w:rsidRPr="00C74A79" w:rsidRDefault="0001520D" w:rsidP="00A32548">
            <w:pPr>
              <w:spacing w:after="0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 xml:space="preserve">  Diseñados, construidos, instalados, mantenidos, accionados y señalizados de manera que prevengan los riesgos de incendio </w:t>
            </w:r>
            <w:proofErr w:type="spellStart"/>
            <w:r w:rsidRPr="00C74A79">
              <w:rPr>
                <w:rFonts w:ascii="Arial" w:hAnsi="Arial" w:cs="Arial"/>
                <w:lang w:val="es-CO"/>
              </w:rPr>
              <w:t>ó</w:t>
            </w:r>
            <w:proofErr w:type="spellEnd"/>
            <w:r w:rsidRPr="00C74A79">
              <w:rPr>
                <w:rFonts w:ascii="Arial" w:hAnsi="Arial" w:cs="Arial"/>
                <w:lang w:val="es-CO"/>
              </w:rPr>
              <w:t xml:space="preserve"> contacto con elementos sometidos a tensión.</w:t>
            </w:r>
          </w:p>
        </w:tc>
      </w:tr>
      <w:tr w:rsidR="0001520D" w:rsidRPr="00C74A79" w14:paraId="2B14C489" w14:textId="77777777" w:rsidTr="00A32548">
        <w:trPr>
          <w:trHeight w:val="672"/>
        </w:trPr>
        <w:tc>
          <w:tcPr>
            <w:tcW w:w="27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264CD767" w14:textId="77777777" w:rsidR="0001520D" w:rsidRPr="00C74A79" w:rsidRDefault="0001520D" w:rsidP="00A32548">
            <w:pPr>
              <w:spacing w:after="0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 xml:space="preserve">Ley 46 </w:t>
            </w:r>
          </w:p>
          <w:p w14:paraId="6CF05D83" w14:textId="77777777" w:rsidR="0001520D" w:rsidRPr="00C74A79" w:rsidRDefault="0001520D" w:rsidP="00A32548">
            <w:pPr>
              <w:spacing w:after="0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Noviembre 2 de 1988</w:t>
            </w:r>
          </w:p>
        </w:tc>
        <w:tc>
          <w:tcPr>
            <w:tcW w:w="6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5C405549" w14:textId="77777777" w:rsidR="0001520D" w:rsidRPr="00C74A79" w:rsidRDefault="0001520D" w:rsidP="00A32548">
            <w:pPr>
              <w:spacing w:after="0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Se crea y organiza el Sistema Nacional para y Atención de Desastres</w:t>
            </w:r>
          </w:p>
        </w:tc>
      </w:tr>
      <w:tr w:rsidR="0001520D" w:rsidRPr="00C74A79" w14:paraId="09C0E4CB" w14:textId="77777777" w:rsidTr="00A32548">
        <w:trPr>
          <w:trHeight w:val="842"/>
        </w:trPr>
        <w:tc>
          <w:tcPr>
            <w:tcW w:w="27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6C48EA4" w14:textId="77777777" w:rsidR="0001520D" w:rsidRPr="00C74A79" w:rsidRDefault="0001520D" w:rsidP="00A32548">
            <w:pPr>
              <w:spacing w:after="0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Decreto legislativo 919</w:t>
            </w:r>
          </w:p>
          <w:p w14:paraId="4DA0FF5F" w14:textId="77777777" w:rsidR="0001520D" w:rsidRPr="00C74A79" w:rsidRDefault="0001520D" w:rsidP="00A32548">
            <w:pPr>
              <w:spacing w:after="0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Mayo 1 de 1989</w:t>
            </w:r>
          </w:p>
        </w:tc>
        <w:tc>
          <w:tcPr>
            <w:tcW w:w="6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3471B887" w14:textId="77777777" w:rsidR="0001520D" w:rsidRPr="00C74A79" w:rsidRDefault="0001520D" w:rsidP="00A32548">
            <w:pPr>
              <w:spacing w:after="0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Organización del Sistema Nacional para prevención y Atención de desastres, constituido por Empresas públicas y privadas.</w:t>
            </w:r>
          </w:p>
        </w:tc>
      </w:tr>
      <w:tr w:rsidR="0001520D" w:rsidRPr="00C74A79" w14:paraId="2789C55B" w14:textId="77777777" w:rsidTr="00A32548">
        <w:trPr>
          <w:trHeight w:val="672"/>
        </w:trPr>
        <w:tc>
          <w:tcPr>
            <w:tcW w:w="27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815F9BE" w14:textId="77777777" w:rsidR="0001520D" w:rsidRPr="00C74A79" w:rsidRDefault="0001520D" w:rsidP="00A32548">
            <w:pPr>
              <w:spacing w:after="0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Decreto 93</w:t>
            </w:r>
          </w:p>
          <w:p w14:paraId="0E1AB822" w14:textId="77777777" w:rsidR="0001520D" w:rsidRPr="00C74A79" w:rsidRDefault="0001520D" w:rsidP="00A32548">
            <w:pPr>
              <w:spacing w:after="0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Enero 13 de 1998</w:t>
            </w:r>
          </w:p>
        </w:tc>
        <w:tc>
          <w:tcPr>
            <w:tcW w:w="6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3216961E" w14:textId="77777777" w:rsidR="0001520D" w:rsidRPr="00C74A79" w:rsidRDefault="0001520D" w:rsidP="00A32548">
            <w:pPr>
              <w:spacing w:after="0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Por el cual se adopta el Plan Nacional para la prevención y Atención de desastres.</w:t>
            </w:r>
          </w:p>
        </w:tc>
      </w:tr>
      <w:tr w:rsidR="0001520D" w:rsidRPr="00C74A79" w14:paraId="28406654" w14:textId="77777777" w:rsidTr="00A32548">
        <w:trPr>
          <w:trHeight w:val="672"/>
        </w:trPr>
        <w:tc>
          <w:tcPr>
            <w:tcW w:w="27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B650055" w14:textId="77777777" w:rsidR="0001520D" w:rsidRPr="00C74A79" w:rsidRDefault="0001520D" w:rsidP="00A32548">
            <w:pPr>
              <w:spacing w:after="0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Resolución 1016, Marzo 31 de 1989</w:t>
            </w:r>
          </w:p>
        </w:tc>
        <w:tc>
          <w:tcPr>
            <w:tcW w:w="6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1CCAB9A3" w14:textId="77777777" w:rsidR="0001520D" w:rsidRPr="00C74A79" w:rsidRDefault="0001520D" w:rsidP="00A32548">
            <w:pPr>
              <w:spacing w:after="0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Se reglamenta la organización, funcionamiento y formas de programas de salud ocupacional</w:t>
            </w:r>
          </w:p>
        </w:tc>
      </w:tr>
      <w:tr w:rsidR="0001520D" w:rsidRPr="00A94C83" w14:paraId="2B71BD13" w14:textId="77777777" w:rsidTr="00A32548">
        <w:trPr>
          <w:trHeight w:val="723"/>
        </w:trPr>
        <w:tc>
          <w:tcPr>
            <w:tcW w:w="27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A25C43" w14:textId="77777777" w:rsidR="0001520D" w:rsidRPr="00A94C83" w:rsidRDefault="0001520D" w:rsidP="00A32548">
            <w:pPr>
              <w:spacing w:after="0"/>
              <w:rPr>
                <w:rFonts w:ascii="Arial" w:hAnsi="Arial" w:cs="Arial"/>
                <w:sz w:val="20"/>
                <w:lang w:val="es-CO"/>
              </w:rPr>
            </w:pPr>
            <w:r w:rsidRPr="00A94C83">
              <w:rPr>
                <w:rFonts w:ascii="Arial" w:hAnsi="Arial" w:cs="Arial"/>
                <w:bCs/>
                <w:sz w:val="20"/>
                <w:lang w:val="es-CO"/>
              </w:rPr>
              <w:t>Estatuto de Seguridad Industrial Resolución 2400, Mayo 22 de 1979</w:t>
            </w:r>
          </w:p>
        </w:tc>
        <w:tc>
          <w:tcPr>
            <w:tcW w:w="6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74BA5592" w14:textId="77777777" w:rsidR="0001520D" w:rsidRPr="00A94C83" w:rsidRDefault="0001520D" w:rsidP="00A32548">
            <w:pPr>
              <w:spacing w:after="0"/>
              <w:rPr>
                <w:rFonts w:ascii="Arial" w:hAnsi="Arial" w:cs="Arial"/>
                <w:sz w:val="20"/>
                <w:lang w:val="es-CO"/>
              </w:rPr>
            </w:pPr>
            <w:r w:rsidRPr="00A94C83">
              <w:rPr>
                <w:rFonts w:ascii="Arial" w:hAnsi="Arial" w:cs="Arial"/>
                <w:sz w:val="20"/>
                <w:lang w:val="es-CO"/>
              </w:rPr>
              <w:t>Disposiciones sobre vivienda, higiene y seguridad en los establecimientos de trabajo.</w:t>
            </w:r>
          </w:p>
        </w:tc>
      </w:tr>
      <w:tr w:rsidR="0001520D" w:rsidRPr="00C74A79" w14:paraId="093BAC9B" w14:textId="77777777" w:rsidTr="00A32548">
        <w:trPr>
          <w:trHeight w:val="1104"/>
        </w:trPr>
        <w:tc>
          <w:tcPr>
            <w:tcW w:w="27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56F3F45" w14:textId="77777777" w:rsidR="0001520D" w:rsidRPr="00C74A79" w:rsidRDefault="0001520D" w:rsidP="00A32548">
            <w:pPr>
              <w:spacing w:after="0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Art. 4 - Edificios y locales</w:t>
            </w:r>
          </w:p>
        </w:tc>
        <w:tc>
          <w:tcPr>
            <w:tcW w:w="6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57DB0AD7" w14:textId="77777777" w:rsidR="0001520D" w:rsidRPr="00C74A79" w:rsidRDefault="0001520D" w:rsidP="00A32548">
            <w:pPr>
              <w:spacing w:after="0"/>
              <w:jc w:val="both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 xml:space="preserve">Construcción segura y firme; techos </w:t>
            </w:r>
            <w:proofErr w:type="spellStart"/>
            <w:r w:rsidRPr="00C74A79">
              <w:rPr>
                <w:rFonts w:ascii="Arial" w:hAnsi="Arial" w:cs="Arial"/>
                <w:lang w:val="es-CO"/>
              </w:rPr>
              <w:t>ó</w:t>
            </w:r>
            <w:proofErr w:type="spellEnd"/>
            <w:r w:rsidRPr="00C74A79">
              <w:rPr>
                <w:rFonts w:ascii="Arial" w:hAnsi="Arial" w:cs="Arial"/>
                <w:lang w:val="es-CO"/>
              </w:rPr>
              <w:t xml:space="preserve"> cerchas con suficiente resistencia a los efectos del viento y su propia carga; cimiento </w:t>
            </w:r>
            <w:proofErr w:type="spellStart"/>
            <w:r w:rsidRPr="00C74A79">
              <w:rPr>
                <w:rFonts w:ascii="Arial" w:hAnsi="Arial" w:cs="Arial"/>
                <w:lang w:val="es-CO"/>
              </w:rPr>
              <w:t>ó</w:t>
            </w:r>
            <w:proofErr w:type="spellEnd"/>
            <w:r w:rsidRPr="00C74A79">
              <w:rPr>
                <w:rFonts w:ascii="Arial" w:hAnsi="Arial" w:cs="Arial"/>
                <w:lang w:val="es-CO"/>
              </w:rPr>
              <w:t xml:space="preserve"> piso sin sobrecarga; factor de seguridad acero estructural (4 para cargas estáticas y 6 en dinámicas).</w:t>
            </w:r>
          </w:p>
        </w:tc>
      </w:tr>
      <w:tr w:rsidR="0001520D" w:rsidRPr="00C74A79" w14:paraId="0E2C1B75" w14:textId="77777777" w:rsidTr="00A32548">
        <w:trPr>
          <w:trHeight w:val="723"/>
        </w:trPr>
        <w:tc>
          <w:tcPr>
            <w:tcW w:w="27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51596942" w14:textId="77777777" w:rsidR="0001520D" w:rsidRPr="00C74A79" w:rsidRDefault="0001520D" w:rsidP="00A32548">
            <w:pPr>
              <w:spacing w:after="0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Art. 14 - Escaleras de comunicación entre plantas del edificio</w:t>
            </w:r>
          </w:p>
        </w:tc>
        <w:tc>
          <w:tcPr>
            <w:tcW w:w="6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6E27F698" w14:textId="77777777" w:rsidR="0001520D" w:rsidRPr="00C74A79" w:rsidRDefault="0001520D" w:rsidP="00A32548">
            <w:pPr>
              <w:spacing w:after="0"/>
              <w:jc w:val="both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Con condiciones de solidez, estabilidad y seguridad, preferiblemente de materiales incombustibles y espaciosos</w:t>
            </w:r>
          </w:p>
        </w:tc>
      </w:tr>
      <w:tr w:rsidR="0001520D" w:rsidRPr="00C74A79" w14:paraId="28317F86" w14:textId="77777777" w:rsidTr="00A32548">
        <w:trPr>
          <w:trHeight w:val="723"/>
        </w:trPr>
        <w:tc>
          <w:tcPr>
            <w:tcW w:w="27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D262342" w14:textId="77777777" w:rsidR="0001520D" w:rsidRPr="00C74A79" w:rsidRDefault="0001520D" w:rsidP="00A32548">
            <w:pPr>
              <w:spacing w:after="0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 xml:space="preserve">Art. 205 - Peligro de incendio o explosión en centros de trabajo:  </w:t>
            </w:r>
          </w:p>
        </w:tc>
        <w:tc>
          <w:tcPr>
            <w:tcW w:w="6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B2366F4" w14:textId="77777777" w:rsidR="0001520D" w:rsidRPr="00C74A79" w:rsidRDefault="0001520D" w:rsidP="00A32548">
            <w:pPr>
              <w:spacing w:after="0"/>
              <w:jc w:val="both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Provistos de tomas de agua con sus correspondientes mangueras, tanques de reserva y extintores</w:t>
            </w:r>
          </w:p>
        </w:tc>
      </w:tr>
      <w:tr w:rsidR="0001520D" w:rsidRPr="00C74A79" w14:paraId="0CAB2111" w14:textId="77777777" w:rsidTr="00A32548">
        <w:trPr>
          <w:trHeight w:val="723"/>
        </w:trPr>
        <w:tc>
          <w:tcPr>
            <w:tcW w:w="27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0DF60C34" w14:textId="77777777" w:rsidR="0001520D" w:rsidRPr="00C74A79" w:rsidRDefault="0001520D" w:rsidP="00A32548">
            <w:pPr>
              <w:spacing w:after="0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Art. 206 - Construcciones bajo riesgo de incendio y explosión</w:t>
            </w:r>
          </w:p>
        </w:tc>
        <w:tc>
          <w:tcPr>
            <w:tcW w:w="6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333ED62C" w14:textId="77777777" w:rsidR="0001520D" w:rsidRPr="00C74A79" w:rsidRDefault="0001520D" w:rsidP="00A32548">
            <w:pPr>
              <w:spacing w:after="0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Dotadas de muros corta-fuegos para impedir la propagación del incendio entre un local de trabajo y otro.</w:t>
            </w:r>
          </w:p>
        </w:tc>
      </w:tr>
      <w:tr w:rsidR="0001520D" w:rsidRPr="00C74A79" w14:paraId="18114AC7" w14:textId="77777777" w:rsidTr="00A32548">
        <w:trPr>
          <w:trHeight w:val="362"/>
        </w:trPr>
        <w:tc>
          <w:tcPr>
            <w:tcW w:w="27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C203CCE" w14:textId="77777777" w:rsidR="0001520D" w:rsidRPr="00C74A79" w:rsidRDefault="0001520D" w:rsidP="00A32548">
            <w:pPr>
              <w:spacing w:after="0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lastRenderedPageBreak/>
              <w:t>Art. 207 - Salidas de Emergencia:</w:t>
            </w:r>
          </w:p>
        </w:tc>
        <w:tc>
          <w:tcPr>
            <w:tcW w:w="6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BC96415" w14:textId="77777777" w:rsidR="0001520D" w:rsidRPr="00C74A79" w:rsidRDefault="0001520D" w:rsidP="00A32548">
            <w:pPr>
              <w:spacing w:after="0"/>
              <w:jc w:val="both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Suficientes, libres de obstáculos y convenientemente distribuidas</w:t>
            </w:r>
          </w:p>
        </w:tc>
      </w:tr>
      <w:tr w:rsidR="0001520D" w:rsidRPr="00C74A79" w14:paraId="450D456C" w14:textId="77777777" w:rsidTr="00A32548">
        <w:trPr>
          <w:trHeight w:val="362"/>
        </w:trPr>
        <w:tc>
          <w:tcPr>
            <w:tcW w:w="27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6A6E8344" w14:textId="77777777" w:rsidR="0001520D" w:rsidRPr="00C74A79" w:rsidRDefault="0001520D" w:rsidP="00A32548">
            <w:pPr>
              <w:spacing w:after="0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Art. 220 – Extintores</w:t>
            </w:r>
          </w:p>
        </w:tc>
        <w:tc>
          <w:tcPr>
            <w:tcW w:w="6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CAEB2C7" w14:textId="77777777" w:rsidR="0001520D" w:rsidRPr="00C74A79" w:rsidRDefault="0001520D" w:rsidP="00A32548">
            <w:pPr>
              <w:spacing w:after="0"/>
              <w:jc w:val="both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Adecuados según combustible utilizado y clase de incendio</w:t>
            </w:r>
          </w:p>
        </w:tc>
      </w:tr>
      <w:tr w:rsidR="0001520D" w:rsidRPr="00C74A79" w14:paraId="51469D0C" w14:textId="77777777" w:rsidTr="00A32548">
        <w:trPr>
          <w:trHeight w:val="362"/>
        </w:trPr>
        <w:tc>
          <w:tcPr>
            <w:tcW w:w="27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92D24DD" w14:textId="77777777" w:rsidR="0001520D" w:rsidRPr="00C74A79" w:rsidRDefault="0001520D" w:rsidP="00A32548">
            <w:pPr>
              <w:spacing w:after="0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Art. 223 - Brigada Contra Incendio</w:t>
            </w:r>
          </w:p>
        </w:tc>
        <w:tc>
          <w:tcPr>
            <w:tcW w:w="6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3EC09F4" w14:textId="77777777" w:rsidR="0001520D" w:rsidRPr="00C74A79" w:rsidRDefault="0001520D" w:rsidP="00A32548">
            <w:pPr>
              <w:spacing w:after="0"/>
              <w:jc w:val="both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Debidamente entrenada.</w:t>
            </w:r>
          </w:p>
        </w:tc>
      </w:tr>
      <w:tr w:rsidR="0001520D" w:rsidRPr="00A32548" w14:paraId="1B6CC262" w14:textId="77777777" w:rsidTr="00A32548">
        <w:trPr>
          <w:trHeight w:val="362"/>
        </w:trPr>
        <w:tc>
          <w:tcPr>
            <w:tcW w:w="27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D03B32C" w14:textId="77777777" w:rsidR="0001520D" w:rsidRPr="00A32548" w:rsidRDefault="0001520D" w:rsidP="00A32548">
            <w:pPr>
              <w:spacing w:after="0"/>
              <w:rPr>
                <w:rFonts w:ascii="Arial" w:hAnsi="Arial" w:cs="Arial"/>
                <w:sz w:val="18"/>
                <w:lang w:val="es-CO"/>
              </w:rPr>
            </w:pPr>
            <w:r w:rsidRPr="00A32548">
              <w:rPr>
                <w:rFonts w:ascii="Arial" w:hAnsi="Arial" w:cs="Arial"/>
                <w:sz w:val="18"/>
                <w:lang w:val="es-CO"/>
              </w:rPr>
              <w:t xml:space="preserve">Resolución 1016 </w:t>
            </w:r>
          </w:p>
          <w:p w14:paraId="31FD6259" w14:textId="77777777" w:rsidR="0001520D" w:rsidRPr="00A32548" w:rsidRDefault="0001520D" w:rsidP="00A32548">
            <w:pPr>
              <w:spacing w:after="0"/>
              <w:rPr>
                <w:rFonts w:ascii="Arial" w:hAnsi="Arial" w:cs="Arial"/>
                <w:sz w:val="18"/>
                <w:lang w:val="es-CO"/>
              </w:rPr>
            </w:pPr>
            <w:r w:rsidRPr="00A32548">
              <w:rPr>
                <w:rFonts w:ascii="Arial" w:hAnsi="Arial" w:cs="Arial"/>
                <w:sz w:val="18"/>
                <w:lang w:val="es-CO"/>
              </w:rPr>
              <w:t>Marzo 31 de 1989</w:t>
            </w:r>
          </w:p>
          <w:p w14:paraId="60B2AF1F" w14:textId="77777777" w:rsidR="0001520D" w:rsidRPr="00A32548" w:rsidRDefault="0001520D" w:rsidP="00A32548">
            <w:pPr>
              <w:spacing w:after="0"/>
              <w:rPr>
                <w:rFonts w:ascii="Arial" w:hAnsi="Arial" w:cs="Arial"/>
                <w:sz w:val="18"/>
                <w:lang w:val="es-CO"/>
              </w:rPr>
            </w:pPr>
            <w:r w:rsidRPr="00A32548">
              <w:rPr>
                <w:rFonts w:ascii="Arial" w:hAnsi="Arial" w:cs="Arial"/>
                <w:sz w:val="18"/>
                <w:lang w:val="es-CO"/>
              </w:rPr>
              <w:t>Articulo 11 numeral 18</w:t>
            </w:r>
          </w:p>
        </w:tc>
        <w:tc>
          <w:tcPr>
            <w:tcW w:w="6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1F51A58" w14:textId="77777777" w:rsidR="0001520D" w:rsidRPr="00F623BF" w:rsidRDefault="0001520D" w:rsidP="00A32548">
            <w:pPr>
              <w:spacing w:after="0"/>
              <w:jc w:val="both"/>
              <w:rPr>
                <w:rFonts w:ascii="Arial" w:hAnsi="Arial" w:cs="Arial"/>
              </w:rPr>
            </w:pPr>
            <w:r w:rsidRPr="00F623BF">
              <w:rPr>
                <w:rFonts w:ascii="Arial" w:hAnsi="Arial" w:cs="Arial"/>
              </w:rPr>
              <w:t xml:space="preserve">Menciona que los empresarios deben organizar y desarrollar un plan de emergencias teniendo en cuenta ramas preventivas, pasivas y de control </w:t>
            </w:r>
          </w:p>
          <w:p w14:paraId="730072E3" w14:textId="77777777" w:rsidR="0001520D" w:rsidRPr="00F623BF" w:rsidRDefault="0001520D" w:rsidP="00A32548">
            <w:pPr>
              <w:spacing w:after="0"/>
              <w:jc w:val="both"/>
              <w:rPr>
                <w:rFonts w:ascii="Arial" w:hAnsi="Arial" w:cs="Arial"/>
              </w:rPr>
            </w:pPr>
            <w:r w:rsidRPr="00F623BF">
              <w:rPr>
                <w:rFonts w:ascii="Arial" w:hAnsi="Arial" w:cs="Arial"/>
              </w:rPr>
              <w:t>Rama preventiva</w:t>
            </w:r>
          </w:p>
          <w:p w14:paraId="73447542" w14:textId="77777777" w:rsidR="0001520D" w:rsidRPr="00F623BF" w:rsidRDefault="0001520D" w:rsidP="00A32548">
            <w:pPr>
              <w:spacing w:after="0"/>
              <w:jc w:val="both"/>
              <w:rPr>
                <w:rFonts w:ascii="Arial" w:hAnsi="Arial" w:cs="Arial"/>
              </w:rPr>
            </w:pPr>
            <w:r w:rsidRPr="00F623BF">
              <w:rPr>
                <w:rFonts w:ascii="Arial" w:hAnsi="Arial" w:cs="Arial"/>
              </w:rPr>
              <w:t>Aplicación de las normas legales y técnicas</w:t>
            </w:r>
          </w:p>
          <w:p w14:paraId="24535C7D" w14:textId="77777777" w:rsidR="0001520D" w:rsidRPr="00F623BF" w:rsidRDefault="0001520D" w:rsidP="00A32548">
            <w:pPr>
              <w:spacing w:after="0"/>
              <w:jc w:val="both"/>
              <w:rPr>
                <w:rFonts w:ascii="Arial" w:hAnsi="Arial" w:cs="Arial"/>
              </w:rPr>
            </w:pPr>
            <w:r w:rsidRPr="00F623BF">
              <w:rPr>
                <w:rFonts w:ascii="Arial" w:hAnsi="Arial" w:cs="Arial"/>
              </w:rPr>
              <w:t xml:space="preserve">Combustibles, </w:t>
            </w:r>
          </w:p>
          <w:p w14:paraId="2D0FF676" w14:textId="77777777" w:rsidR="0001520D" w:rsidRPr="00F623BF" w:rsidRDefault="0001520D" w:rsidP="00A32548">
            <w:pPr>
              <w:spacing w:after="0"/>
              <w:jc w:val="both"/>
              <w:rPr>
                <w:rFonts w:ascii="Arial" w:hAnsi="Arial" w:cs="Arial"/>
              </w:rPr>
            </w:pPr>
            <w:r w:rsidRPr="00F623BF">
              <w:rPr>
                <w:rFonts w:ascii="Arial" w:hAnsi="Arial" w:cs="Arial"/>
              </w:rPr>
              <w:t xml:space="preserve">Equipos eléctricos, </w:t>
            </w:r>
          </w:p>
          <w:p w14:paraId="586ED88B" w14:textId="77777777" w:rsidR="0001520D" w:rsidRPr="00F623BF" w:rsidRDefault="0001520D" w:rsidP="00A32548">
            <w:pPr>
              <w:spacing w:after="0"/>
              <w:jc w:val="both"/>
              <w:rPr>
                <w:rFonts w:ascii="Arial" w:hAnsi="Arial" w:cs="Arial"/>
              </w:rPr>
            </w:pPr>
            <w:r w:rsidRPr="00F623BF">
              <w:rPr>
                <w:rFonts w:ascii="Arial" w:hAnsi="Arial" w:cs="Arial"/>
              </w:rPr>
              <w:t xml:space="preserve">Fuentes de calor </w:t>
            </w:r>
          </w:p>
          <w:p w14:paraId="2F7637DF" w14:textId="77777777" w:rsidR="0001520D" w:rsidRPr="00F623BF" w:rsidRDefault="0001520D" w:rsidP="00A32548">
            <w:pPr>
              <w:spacing w:after="0"/>
              <w:jc w:val="both"/>
              <w:rPr>
                <w:rFonts w:ascii="Arial" w:hAnsi="Arial" w:cs="Arial"/>
              </w:rPr>
            </w:pPr>
            <w:r w:rsidRPr="00F623BF">
              <w:rPr>
                <w:rFonts w:ascii="Arial" w:hAnsi="Arial" w:cs="Arial"/>
              </w:rPr>
              <w:t>Sustancias peligrosas</w:t>
            </w:r>
          </w:p>
          <w:p w14:paraId="654A24A6" w14:textId="77777777" w:rsidR="0001520D" w:rsidRPr="00F623BF" w:rsidRDefault="0001520D" w:rsidP="00A32548">
            <w:pPr>
              <w:spacing w:after="0"/>
              <w:jc w:val="both"/>
              <w:rPr>
                <w:rFonts w:ascii="Arial" w:hAnsi="Arial" w:cs="Arial"/>
              </w:rPr>
            </w:pPr>
            <w:r w:rsidRPr="00F623BF">
              <w:rPr>
                <w:rFonts w:ascii="Arial" w:hAnsi="Arial" w:cs="Arial"/>
              </w:rPr>
              <w:t>Rama pasiva o estructural</w:t>
            </w:r>
          </w:p>
          <w:p w14:paraId="686CEECF" w14:textId="77777777" w:rsidR="0001520D" w:rsidRPr="00F623BF" w:rsidRDefault="0001520D" w:rsidP="00A32548">
            <w:pPr>
              <w:spacing w:after="0"/>
              <w:jc w:val="both"/>
              <w:rPr>
                <w:rFonts w:ascii="Arial" w:hAnsi="Arial" w:cs="Arial"/>
              </w:rPr>
            </w:pPr>
            <w:r w:rsidRPr="00F623BF">
              <w:rPr>
                <w:rFonts w:ascii="Arial" w:hAnsi="Arial" w:cs="Arial"/>
              </w:rPr>
              <w:t>Diseño y construcción de edificaciones con materiales resistentes</w:t>
            </w:r>
          </w:p>
          <w:p w14:paraId="36127ABA" w14:textId="77777777" w:rsidR="0001520D" w:rsidRPr="00F623BF" w:rsidRDefault="0001520D" w:rsidP="00A32548">
            <w:pPr>
              <w:spacing w:after="0"/>
              <w:jc w:val="both"/>
              <w:rPr>
                <w:rFonts w:ascii="Arial" w:hAnsi="Arial" w:cs="Arial"/>
              </w:rPr>
            </w:pPr>
            <w:r w:rsidRPr="00F623BF">
              <w:rPr>
                <w:rFonts w:ascii="Arial" w:hAnsi="Arial" w:cs="Arial"/>
              </w:rPr>
              <w:t>Vías de salida suficientes y adecuadas para la evacuación</w:t>
            </w:r>
          </w:p>
          <w:p w14:paraId="7DFB1140" w14:textId="77777777" w:rsidR="0001520D" w:rsidRPr="00F623BF" w:rsidRDefault="0001520D" w:rsidP="00A32548">
            <w:pPr>
              <w:spacing w:after="0"/>
              <w:jc w:val="both"/>
              <w:rPr>
                <w:rFonts w:ascii="Arial" w:hAnsi="Arial" w:cs="Arial"/>
              </w:rPr>
            </w:pPr>
            <w:r w:rsidRPr="00F623BF">
              <w:rPr>
                <w:rFonts w:ascii="Arial" w:hAnsi="Arial" w:cs="Arial"/>
              </w:rPr>
              <w:t>Análisis riesgos existentes</w:t>
            </w:r>
          </w:p>
          <w:p w14:paraId="23D1C2BB" w14:textId="77777777" w:rsidR="0001520D" w:rsidRPr="00F623BF" w:rsidRDefault="0001520D" w:rsidP="00A32548">
            <w:pPr>
              <w:spacing w:after="0"/>
              <w:jc w:val="both"/>
              <w:rPr>
                <w:rFonts w:ascii="Arial" w:hAnsi="Arial" w:cs="Arial"/>
              </w:rPr>
            </w:pPr>
            <w:r w:rsidRPr="00F623BF">
              <w:rPr>
                <w:rFonts w:ascii="Arial" w:hAnsi="Arial" w:cs="Arial"/>
              </w:rPr>
              <w:t>Número de trabajadores,</w:t>
            </w:r>
          </w:p>
          <w:p w14:paraId="41284ACA" w14:textId="77777777" w:rsidR="0001520D" w:rsidRPr="00F623BF" w:rsidRDefault="0001520D" w:rsidP="00A32548">
            <w:pPr>
              <w:spacing w:after="0"/>
              <w:jc w:val="both"/>
              <w:rPr>
                <w:rFonts w:ascii="Arial" w:hAnsi="Arial" w:cs="Arial"/>
              </w:rPr>
            </w:pPr>
            <w:r w:rsidRPr="00F623BF">
              <w:rPr>
                <w:rFonts w:ascii="Arial" w:hAnsi="Arial" w:cs="Arial"/>
              </w:rPr>
              <w:t>Rama activa o control de las emergencias</w:t>
            </w:r>
          </w:p>
          <w:p w14:paraId="41C9EC78" w14:textId="77777777" w:rsidR="0001520D" w:rsidRPr="00F623BF" w:rsidRDefault="0001520D" w:rsidP="00A32548">
            <w:pPr>
              <w:spacing w:after="0"/>
              <w:jc w:val="both"/>
              <w:rPr>
                <w:rFonts w:ascii="Arial" w:hAnsi="Arial" w:cs="Arial"/>
              </w:rPr>
            </w:pPr>
            <w:r w:rsidRPr="00F623BF">
              <w:rPr>
                <w:rFonts w:ascii="Arial" w:hAnsi="Arial" w:cs="Arial"/>
              </w:rPr>
              <w:t>Conformación y organización de Brigadas</w:t>
            </w:r>
          </w:p>
          <w:p w14:paraId="7A817D33" w14:textId="77777777" w:rsidR="0001520D" w:rsidRPr="00F623BF" w:rsidRDefault="0001520D" w:rsidP="00A32548">
            <w:pPr>
              <w:spacing w:after="0"/>
              <w:jc w:val="both"/>
              <w:rPr>
                <w:rFonts w:ascii="Arial" w:hAnsi="Arial" w:cs="Arial"/>
              </w:rPr>
            </w:pPr>
            <w:r w:rsidRPr="00F623BF">
              <w:rPr>
                <w:rFonts w:ascii="Arial" w:hAnsi="Arial" w:cs="Arial"/>
              </w:rPr>
              <w:t>Selección</w:t>
            </w:r>
          </w:p>
          <w:p w14:paraId="54AD03EA" w14:textId="77777777" w:rsidR="0001520D" w:rsidRPr="00F623BF" w:rsidRDefault="0001520D" w:rsidP="00A32548">
            <w:pPr>
              <w:spacing w:after="0"/>
              <w:jc w:val="both"/>
              <w:rPr>
                <w:rFonts w:ascii="Arial" w:hAnsi="Arial" w:cs="Arial"/>
              </w:rPr>
            </w:pPr>
            <w:r w:rsidRPr="00F623BF">
              <w:rPr>
                <w:rFonts w:ascii="Arial" w:hAnsi="Arial" w:cs="Arial"/>
              </w:rPr>
              <w:t>Capacitación</w:t>
            </w:r>
          </w:p>
          <w:p w14:paraId="0C7C018D" w14:textId="77777777" w:rsidR="0001520D" w:rsidRPr="00F623BF" w:rsidRDefault="0001520D" w:rsidP="00A32548">
            <w:pPr>
              <w:spacing w:after="0"/>
              <w:jc w:val="both"/>
              <w:rPr>
                <w:rFonts w:ascii="Arial" w:hAnsi="Arial" w:cs="Arial"/>
              </w:rPr>
            </w:pPr>
            <w:r w:rsidRPr="00F623BF">
              <w:rPr>
                <w:rFonts w:ascii="Arial" w:hAnsi="Arial" w:cs="Arial"/>
              </w:rPr>
              <w:t>Planes de emergencia y evacuación)</w:t>
            </w:r>
          </w:p>
          <w:p w14:paraId="0C543406" w14:textId="77777777" w:rsidR="0001520D" w:rsidRPr="00F623BF" w:rsidRDefault="0001520D" w:rsidP="00A32548">
            <w:pPr>
              <w:spacing w:after="0"/>
              <w:jc w:val="both"/>
              <w:rPr>
                <w:rFonts w:ascii="Arial" w:hAnsi="Arial" w:cs="Arial"/>
              </w:rPr>
            </w:pPr>
            <w:r w:rsidRPr="00F623BF">
              <w:rPr>
                <w:rFonts w:ascii="Arial" w:hAnsi="Arial" w:cs="Arial"/>
              </w:rPr>
              <w:t>Sistema de detección, alarma, comunicación</w:t>
            </w:r>
          </w:p>
          <w:p w14:paraId="155C8DB1" w14:textId="77777777" w:rsidR="0001520D" w:rsidRPr="00F623BF" w:rsidRDefault="0001520D" w:rsidP="00A32548">
            <w:pPr>
              <w:spacing w:after="0"/>
              <w:jc w:val="both"/>
              <w:rPr>
                <w:rFonts w:ascii="Arial" w:hAnsi="Arial" w:cs="Arial"/>
              </w:rPr>
            </w:pPr>
            <w:r w:rsidRPr="00F623BF">
              <w:rPr>
                <w:rFonts w:ascii="Arial" w:hAnsi="Arial" w:cs="Arial"/>
              </w:rPr>
              <w:t>Equipos de control fijos o portátiles</w:t>
            </w:r>
          </w:p>
          <w:p w14:paraId="1AB48C08" w14:textId="22194FF7" w:rsidR="0001520D" w:rsidRPr="00A32548" w:rsidRDefault="0001520D" w:rsidP="00A32548">
            <w:pPr>
              <w:spacing w:after="0"/>
              <w:jc w:val="both"/>
              <w:rPr>
                <w:rFonts w:ascii="Arial" w:hAnsi="Arial" w:cs="Arial"/>
                <w:sz w:val="18"/>
                <w:lang w:val="es-CO"/>
              </w:rPr>
            </w:pPr>
            <w:r w:rsidRPr="00F623BF">
              <w:rPr>
                <w:rFonts w:ascii="Arial" w:hAnsi="Arial" w:cs="Arial"/>
              </w:rPr>
              <w:t>Inspección, señalización y mantenimiento de los sistemas de control</w:t>
            </w:r>
            <w:r w:rsidR="00F623BF">
              <w:rPr>
                <w:rFonts w:ascii="Arial" w:hAnsi="Arial" w:cs="Arial"/>
              </w:rPr>
              <w:t>.</w:t>
            </w:r>
          </w:p>
        </w:tc>
      </w:tr>
      <w:tr w:rsidR="0001520D" w:rsidRPr="00C74A79" w14:paraId="73946EB4" w14:textId="77777777" w:rsidTr="00A32548">
        <w:trPr>
          <w:trHeight w:val="362"/>
        </w:trPr>
        <w:tc>
          <w:tcPr>
            <w:tcW w:w="2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AD985D2" w14:textId="77777777" w:rsidR="0001520D" w:rsidRPr="00C74A79" w:rsidRDefault="0001520D" w:rsidP="00A32548">
            <w:pPr>
              <w:spacing w:after="0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Resolución 1409 de 2012, art. 24.</w:t>
            </w:r>
          </w:p>
        </w:tc>
        <w:tc>
          <w:tcPr>
            <w:tcW w:w="60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5EF9784" w14:textId="77777777" w:rsidR="0001520D" w:rsidRPr="00C74A79" w:rsidRDefault="0001520D" w:rsidP="00A32548">
            <w:pPr>
              <w:spacing w:after="0"/>
              <w:jc w:val="both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Plan de emergencias, Plan de Evacuación, Brigadas de Emergencias, Comité de Emergencias.</w:t>
            </w:r>
          </w:p>
        </w:tc>
      </w:tr>
      <w:tr w:rsidR="0001520D" w:rsidRPr="00C74A79" w14:paraId="0CDE1D31" w14:textId="77777777" w:rsidTr="00A32548">
        <w:trPr>
          <w:trHeight w:val="362"/>
        </w:trPr>
        <w:tc>
          <w:tcPr>
            <w:tcW w:w="27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2067E1BC" w14:textId="77777777" w:rsidR="0001520D" w:rsidRPr="00C74A79" w:rsidRDefault="0001520D" w:rsidP="00A32548">
            <w:pPr>
              <w:spacing w:after="0"/>
              <w:jc w:val="both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Ley 1523 del 2012</w:t>
            </w:r>
          </w:p>
        </w:tc>
        <w:tc>
          <w:tcPr>
            <w:tcW w:w="6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4C4BA3F7" w14:textId="77777777" w:rsidR="0001520D" w:rsidRPr="00C74A79" w:rsidRDefault="0001520D" w:rsidP="00A32548">
            <w:pPr>
              <w:spacing w:after="0"/>
              <w:jc w:val="both"/>
              <w:rPr>
                <w:rFonts w:ascii="Arial" w:hAnsi="Arial" w:cs="Arial"/>
              </w:rPr>
            </w:pPr>
            <w:r w:rsidRPr="00C74A79">
              <w:rPr>
                <w:rFonts w:ascii="Arial" w:hAnsi="Arial" w:cs="Arial"/>
              </w:rPr>
              <w:t xml:space="preserve">Por la cual se adopta la política nacional de gestión del riesgo de desastres y se establece el Sistema Nacional de Gestión del Riesgo de Desastres y se dictan otras disposiciones, Articulo 1, Articulo 2, Articulo 3 </w:t>
            </w:r>
          </w:p>
        </w:tc>
      </w:tr>
      <w:tr w:rsidR="0001520D" w:rsidRPr="00C74A79" w14:paraId="5E33B9C5" w14:textId="77777777" w:rsidTr="00A32548">
        <w:trPr>
          <w:trHeight w:val="362"/>
        </w:trPr>
        <w:tc>
          <w:tcPr>
            <w:tcW w:w="27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401287D7" w14:textId="77777777" w:rsidR="0001520D" w:rsidRPr="00C74A79" w:rsidRDefault="0001520D" w:rsidP="00A32548">
            <w:pPr>
              <w:spacing w:after="0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Ley 1562 del 2013</w:t>
            </w:r>
          </w:p>
        </w:tc>
        <w:tc>
          <w:tcPr>
            <w:tcW w:w="6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21F20EEF" w14:textId="77777777" w:rsidR="0001520D" w:rsidRPr="00C74A79" w:rsidRDefault="0001520D" w:rsidP="00A32548">
            <w:pPr>
              <w:spacing w:after="0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Normatividad  SG-SST</w:t>
            </w:r>
          </w:p>
        </w:tc>
      </w:tr>
      <w:tr w:rsidR="0001520D" w:rsidRPr="00C74A79" w14:paraId="3065FC45" w14:textId="77777777" w:rsidTr="00A32548">
        <w:trPr>
          <w:trHeight w:val="362"/>
        </w:trPr>
        <w:tc>
          <w:tcPr>
            <w:tcW w:w="27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016A9755" w14:textId="77777777" w:rsidR="0001520D" w:rsidRPr="00C74A79" w:rsidRDefault="0001520D" w:rsidP="00A32548">
            <w:pPr>
              <w:spacing w:after="0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Decreto 1443 del 2014</w:t>
            </w:r>
          </w:p>
        </w:tc>
        <w:tc>
          <w:tcPr>
            <w:tcW w:w="6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713C4668" w14:textId="77777777" w:rsidR="0001520D" w:rsidRPr="00C74A79" w:rsidRDefault="0001520D" w:rsidP="00A32548">
            <w:pPr>
              <w:spacing w:after="0"/>
              <w:jc w:val="both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Artículo 25, Planes de Emergencia, Plan de Evacuación y Capacitaciones a Brigadas y Comités de Emergencias.</w:t>
            </w:r>
          </w:p>
        </w:tc>
      </w:tr>
      <w:tr w:rsidR="0001520D" w:rsidRPr="00C74A79" w14:paraId="16A39DCD" w14:textId="77777777" w:rsidTr="00A32548">
        <w:trPr>
          <w:trHeight w:val="362"/>
        </w:trPr>
        <w:tc>
          <w:tcPr>
            <w:tcW w:w="27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538BA514" w14:textId="77777777" w:rsidR="0001520D" w:rsidRPr="00C74A79" w:rsidRDefault="0001520D" w:rsidP="00A32548">
            <w:pPr>
              <w:spacing w:after="0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Decreto 1072 del 26 Mayo 2015</w:t>
            </w:r>
          </w:p>
        </w:tc>
        <w:tc>
          <w:tcPr>
            <w:tcW w:w="6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2F48CB14" w14:textId="77777777" w:rsidR="0001520D" w:rsidRPr="00C74A79" w:rsidRDefault="0001520D" w:rsidP="00A32548">
            <w:pPr>
              <w:spacing w:after="0"/>
              <w:jc w:val="both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¨Decreto Único Reglamentario del Sector Trabajo.¨</w:t>
            </w:r>
          </w:p>
        </w:tc>
      </w:tr>
      <w:tr w:rsidR="0001520D" w:rsidRPr="00C74A79" w14:paraId="331D1B8A" w14:textId="77777777" w:rsidTr="00A32548">
        <w:trPr>
          <w:trHeight w:val="362"/>
        </w:trPr>
        <w:tc>
          <w:tcPr>
            <w:tcW w:w="27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DE98BA7" w14:textId="77777777" w:rsidR="0001520D" w:rsidRPr="00C74A79" w:rsidRDefault="0001520D" w:rsidP="00A32548">
            <w:pPr>
              <w:spacing w:after="0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NFPA 10</w:t>
            </w:r>
          </w:p>
        </w:tc>
        <w:tc>
          <w:tcPr>
            <w:tcW w:w="6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39F58C4" w14:textId="77777777" w:rsidR="0001520D" w:rsidRPr="00C74A79" w:rsidRDefault="0001520D" w:rsidP="00A32548">
            <w:pPr>
              <w:spacing w:after="0"/>
              <w:jc w:val="both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Extintores. Uso, mantenimiento señalización</w:t>
            </w:r>
          </w:p>
        </w:tc>
      </w:tr>
      <w:tr w:rsidR="0001520D" w:rsidRPr="00C74A79" w14:paraId="6192DEC5" w14:textId="77777777" w:rsidTr="00A32548">
        <w:trPr>
          <w:trHeight w:val="362"/>
        </w:trPr>
        <w:tc>
          <w:tcPr>
            <w:tcW w:w="27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7EB649C8" w14:textId="77777777" w:rsidR="0001520D" w:rsidRPr="00C74A79" w:rsidRDefault="0001520D" w:rsidP="00A32548">
            <w:pPr>
              <w:spacing w:after="0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lastRenderedPageBreak/>
              <w:t>NFPA 101</w:t>
            </w:r>
          </w:p>
        </w:tc>
        <w:tc>
          <w:tcPr>
            <w:tcW w:w="6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323976E4" w14:textId="77777777" w:rsidR="0001520D" w:rsidRPr="00C74A79" w:rsidRDefault="0001520D" w:rsidP="00A32548">
            <w:pPr>
              <w:spacing w:after="0"/>
              <w:jc w:val="both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 xml:space="preserve">Código de seguridad humana. Condiciones de seguridad en las edificaciones </w:t>
            </w:r>
          </w:p>
        </w:tc>
      </w:tr>
      <w:tr w:rsidR="0001520D" w:rsidRPr="00C74A79" w14:paraId="2A91F666" w14:textId="77777777" w:rsidTr="00A32548">
        <w:trPr>
          <w:trHeight w:val="362"/>
        </w:trPr>
        <w:tc>
          <w:tcPr>
            <w:tcW w:w="27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5A791284" w14:textId="77777777" w:rsidR="0001520D" w:rsidRPr="00C74A79" w:rsidRDefault="0001520D" w:rsidP="00A32548">
            <w:pPr>
              <w:spacing w:after="0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NFPA 30</w:t>
            </w:r>
          </w:p>
        </w:tc>
        <w:tc>
          <w:tcPr>
            <w:tcW w:w="6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71C841D1" w14:textId="77777777" w:rsidR="0001520D" w:rsidRPr="00C74A79" w:rsidRDefault="0001520D" w:rsidP="00A32548">
            <w:pPr>
              <w:spacing w:after="0"/>
              <w:jc w:val="both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Líquidos combustibles y líquidos inflamables</w:t>
            </w:r>
          </w:p>
        </w:tc>
      </w:tr>
      <w:tr w:rsidR="0001520D" w:rsidRPr="00C74A79" w14:paraId="11F612EB" w14:textId="77777777" w:rsidTr="00A32548">
        <w:trPr>
          <w:trHeight w:val="362"/>
        </w:trPr>
        <w:tc>
          <w:tcPr>
            <w:tcW w:w="27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3CA66A1E" w14:textId="77777777" w:rsidR="0001520D" w:rsidRPr="00C74A79" w:rsidRDefault="0001520D" w:rsidP="00A32548">
            <w:pPr>
              <w:spacing w:after="0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NFPA  70 E</w:t>
            </w:r>
          </w:p>
        </w:tc>
        <w:tc>
          <w:tcPr>
            <w:tcW w:w="6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5741CA2D" w14:textId="77777777" w:rsidR="0001520D" w:rsidRPr="00C74A79" w:rsidRDefault="0001520D" w:rsidP="00A32548">
            <w:pPr>
              <w:spacing w:after="0"/>
              <w:jc w:val="both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Norma para la seguridad eléctrica en el trabajo</w:t>
            </w:r>
          </w:p>
        </w:tc>
      </w:tr>
      <w:tr w:rsidR="0001520D" w:rsidRPr="00C74A79" w14:paraId="11600174" w14:textId="77777777" w:rsidTr="00A32548">
        <w:trPr>
          <w:trHeight w:val="362"/>
        </w:trPr>
        <w:tc>
          <w:tcPr>
            <w:tcW w:w="27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8406A6F" w14:textId="77777777" w:rsidR="0001520D" w:rsidRPr="00C74A79" w:rsidRDefault="0001520D" w:rsidP="00A32548">
            <w:pPr>
              <w:spacing w:after="0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NFPA 72</w:t>
            </w:r>
          </w:p>
        </w:tc>
        <w:tc>
          <w:tcPr>
            <w:tcW w:w="6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A3FEC7B" w14:textId="77777777" w:rsidR="0001520D" w:rsidRPr="00C74A79" w:rsidRDefault="0001520D" w:rsidP="00A32548">
            <w:pPr>
              <w:spacing w:after="0"/>
              <w:jc w:val="both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Código nacional de alarmas de incendios</w:t>
            </w:r>
          </w:p>
        </w:tc>
      </w:tr>
      <w:tr w:rsidR="0001520D" w:rsidRPr="00C74A79" w14:paraId="2BCF29E8" w14:textId="77777777" w:rsidTr="00A32548">
        <w:trPr>
          <w:trHeight w:val="362"/>
        </w:trPr>
        <w:tc>
          <w:tcPr>
            <w:tcW w:w="27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B247FA8" w14:textId="77777777" w:rsidR="0001520D" w:rsidRPr="00C74A79" w:rsidRDefault="0001520D" w:rsidP="00A32548">
            <w:pPr>
              <w:spacing w:after="0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NTP 390</w:t>
            </w:r>
          </w:p>
        </w:tc>
        <w:tc>
          <w:tcPr>
            <w:tcW w:w="6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32421292" w14:textId="77777777" w:rsidR="0001520D" w:rsidRPr="00C74A79" w:rsidRDefault="0001520D" w:rsidP="00A32548">
            <w:pPr>
              <w:spacing w:after="0"/>
              <w:jc w:val="both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Comportamiento humano en emergencias</w:t>
            </w:r>
          </w:p>
        </w:tc>
      </w:tr>
      <w:tr w:rsidR="0001520D" w:rsidRPr="00C74A79" w14:paraId="4D2B9300" w14:textId="77777777" w:rsidTr="00A32548">
        <w:trPr>
          <w:trHeight w:val="362"/>
        </w:trPr>
        <w:tc>
          <w:tcPr>
            <w:tcW w:w="27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5876BF8" w14:textId="77777777" w:rsidR="0001520D" w:rsidRPr="00C74A79" w:rsidRDefault="0001520D" w:rsidP="00A32548">
            <w:pPr>
              <w:spacing w:after="0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NTC 1700</w:t>
            </w:r>
          </w:p>
        </w:tc>
        <w:tc>
          <w:tcPr>
            <w:tcW w:w="6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7745D5E4" w14:textId="77777777" w:rsidR="0001520D" w:rsidRPr="00C74A79" w:rsidRDefault="0001520D" w:rsidP="00A32548">
            <w:pPr>
              <w:spacing w:after="0"/>
              <w:jc w:val="both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Medidas de seguridad y medidas de evacuación</w:t>
            </w:r>
          </w:p>
        </w:tc>
      </w:tr>
      <w:tr w:rsidR="0001520D" w:rsidRPr="00C74A79" w14:paraId="5ABE5A9D" w14:textId="77777777" w:rsidTr="00A32548">
        <w:trPr>
          <w:trHeight w:val="362"/>
        </w:trPr>
        <w:tc>
          <w:tcPr>
            <w:tcW w:w="27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BB3348E" w14:textId="77777777" w:rsidR="0001520D" w:rsidRPr="00C74A79" w:rsidRDefault="0001520D" w:rsidP="00A32548">
            <w:pPr>
              <w:spacing w:after="0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NTC 1461</w:t>
            </w:r>
          </w:p>
        </w:tc>
        <w:tc>
          <w:tcPr>
            <w:tcW w:w="6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4F3DEFD" w14:textId="77777777" w:rsidR="0001520D" w:rsidRPr="00C74A79" w:rsidRDefault="0001520D" w:rsidP="00A32548">
            <w:pPr>
              <w:spacing w:after="0"/>
              <w:jc w:val="both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Colores y señales de seguridad</w:t>
            </w:r>
          </w:p>
        </w:tc>
      </w:tr>
      <w:tr w:rsidR="0001520D" w:rsidRPr="00C74A79" w14:paraId="6D8C0364" w14:textId="77777777" w:rsidTr="00A32548">
        <w:trPr>
          <w:trHeight w:val="362"/>
        </w:trPr>
        <w:tc>
          <w:tcPr>
            <w:tcW w:w="27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53A7168B" w14:textId="77777777" w:rsidR="0001520D" w:rsidRPr="00C74A79" w:rsidRDefault="0001520D" w:rsidP="00A32548">
            <w:pPr>
              <w:spacing w:after="0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NTC 1931</w:t>
            </w:r>
          </w:p>
        </w:tc>
        <w:tc>
          <w:tcPr>
            <w:tcW w:w="6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C18C6B6" w14:textId="77777777" w:rsidR="0001520D" w:rsidRPr="00C74A79" w:rsidRDefault="0001520D" w:rsidP="00A32548">
            <w:pPr>
              <w:spacing w:after="0"/>
              <w:jc w:val="both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Protección contra incendios, señales de seguridad</w:t>
            </w:r>
          </w:p>
        </w:tc>
      </w:tr>
      <w:tr w:rsidR="0001520D" w:rsidRPr="00C74A79" w14:paraId="10BA9CAB" w14:textId="77777777" w:rsidTr="00A32548">
        <w:trPr>
          <w:trHeight w:val="362"/>
        </w:trPr>
        <w:tc>
          <w:tcPr>
            <w:tcW w:w="27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F6AF3E9" w14:textId="77777777" w:rsidR="0001520D" w:rsidRPr="00C74A79" w:rsidRDefault="0001520D" w:rsidP="00A32548">
            <w:pPr>
              <w:spacing w:after="0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NTC 2765</w:t>
            </w:r>
          </w:p>
        </w:tc>
        <w:tc>
          <w:tcPr>
            <w:tcW w:w="6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351C10BB" w14:textId="77777777" w:rsidR="0001520D" w:rsidRPr="00C74A79" w:rsidRDefault="0001520D" w:rsidP="00A32548">
            <w:pPr>
              <w:spacing w:after="0"/>
              <w:jc w:val="both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Señales de seguridad</w:t>
            </w:r>
          </w:p>
        </w:tc>
      </w:tr>
      <w:tr w:rsidR="0001520D" w:rsidRPr="00C74A79" w14:paraId="625376C3" w14:textId="77777777" w:rsidTr="00A32548">
        <w:trPr>
          <w:trHeight w:val="362"/>
        </w:trPr>
        <w:tc>
          <w:tcPr>
            <w:tcW w:w="27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62191194" w14:textId="77777777" w:rsidR="0001520D" w:rsidRPr="00C74A79" w:rsidRDefault="0001520D" w:rsidP="00A32548">
            <w:pPr>
              <w:spacing w:after="0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NTC 4144</w:t>
            </w:r>
          </w:p>
        </w:tc>
        <w:tc>
          <w:tcPr>
            <w:tcW w:w="6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76C44336" w14:textId="77777777" w:rsidR="0001520D" w:rsidRPr="00C74A79" w:rsidRDefault="0001520D" w:rsidP="00A32548">
            <w:pPr>
              <w:spacing w:after="0"/>
              <w:jc w:val="both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Señalización de edificios</w:t>
            </w:r>
          </w:p>
        </w:tc>
      </w:tr>
      <w:tr w:rsidR="0001520D" w:rsidRPr="00C74A79" w14:paraId="6B581515" w14:textId="77777777" w:rsidTr="00A32548">
        <w:trPr>
          <w:trHeight w:val="362"/>
        </w:trPr>
        <w:tc>
          <w:tcPr>
            <w:tcW w:w="27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36FFF254" w14:textId="77777777" w:rsidR="0001520D" w:rsidRPr="00C74A79" w:rsidRDefault="0001520D" w:rsidP="00A32548">
            <w:pPr>
              <w:spacing w:after="0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NFPA 1600</w:t>
            </w:r>
          </w:p>
        </w:tc>
        <w:tc>
          <w:tcPr>
            <w:tcW w:w="6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400520A" w14:textId="77777777" w:rsidR="0001520D" w:rsidRPr="00C74A79" w:rsidRDefault="0001520D" w:rsidP="00A32548">
            <w:pPr>
              <w:spacing w:after="0"/>
              <w:jc w:val="both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Administración de emergencias.</w:t>
            </w:r>
          </w:p>
        </w:tc>
      </w:tr>
      <w:tr w:rsidR="0001520D" w:rsidRPr="00C74A79" w14:paraId="3A210DC6" w14:textId="77777777" w:rsidTr="00A32548">
        <w:trPr>
          <w:trHeight w:val="362"/>
        </w:trPr>
        <w:tc>
          <w:tcPr>
            <w:tcW w:w="27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D2DC376" w14:textId="77777777" w:rsidR="0001520D" w:rsidRPr="00C74A79" w:rsidRDefault="0001520D" w:rsidP="00A32548">
            <w:pPr>
              <w:spacing w:after="0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 xml:space="preserve">NFPA 471 </w:t>
            </w:r>
          </w:p>
        </w:tc>
        <w:tc>
          <w:tcPr>
            <w:tcW w:w="6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FB05105" w14:textId="77777777" w:rsidR="0001520D" w:rsidRPr="00C74A79" w:rsidRDefault="0001520D" w:rsidP="00A32548">
            <w:pPr>
              <w:spacing w:after="0"/>
              <w:jc w:val="both"/>
              <w:rPr>
                <w:rFonts w:ascii="Arial" w:hAnsi="Arial" w:cs="Arial"/>
                <w:lang w:val="es-CO"/>
              </w:rPr>
            </w:pPr>
            <w:r w:rsidRPr="00C74A79">
              <w:rPr>
                <w:rFonts w:ascii="Arial" w:hAnsi="Arial" w:cs="Arial"/>
                <w:lang w:val="es-CO"/>
              </w:rPr>
              <w:t>Prácticas recomendadas para responder a incidentes de materiales peligrosos</w:t>
            </w:r>
          </w:p>
        </w:tc>
      </w:tr>
      <w:tr w:rsidR="0001520D" w:rsidRPr="00A32548" w14:paraId="5BCF6025" w14:textId="77777777" w:rsidTr="00A32548">
        <w:trPr>
          <w:trHeight w:val="362"/>
        </w:trPr>
        <w:tc>
          <w:tcPr>
            <w:tcW w:w="27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11A406B" w14:textId="77777777" w:rsidR="0001520D" w:rsidRPr="00A32548" w:rsidRDefault="0001520D" w:rsidP="00A32548">
            <w:pPr>
              <w:spacing w:after="0"/>
              <w:rPr>
                <w:rFonts w:ascii="Arial" w:hAnsi="Arial" w:cs="Arial"/>
                <w:lang w:val="es-CO"/>
              </w:rPr>
            </w:pPr>
            <w:r w:rsidRPr="00A32548">
              <w:rPr>
                <w:rFonts w:ascii="Arial" w:hAnsi="Arial" w:cs="Arial"/>
                <w:lang w:val="es-CO"/>
              </w:rPr>
              <w:t>NSR 10 títulos J y K</w:t>
            </w:r>
          </w:p>
        </w:tc>
        <w:tc>
          <w:tcPr>
            <w:tcW w:w="6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07261A66" w14:textId="77777777" w:rsidR="0001520D" w:rsidRPr="00A32548" w:rsidRDefault="0001520D" w:rsidP="00A32548">
            <w:pPr>
              <w:spacing w:after="0"/>
              <w:jc w:val="both"/>
              <w:rPr>
                <w:rFonts w:ascii="Arial" w:hAnsi="Arial" w:cs="Arial"/>
                <w:lang w:val="es-CO"/>
              </w:rPr>
            </w:pPr>
            <w:r w:rsidRPr="00A32548">
              <w:rPr>
                <w:rFonts w:ascii="Arial" w:hAnsi="Arial" w:cs="Arial"/>
                <w:lang w:val="es-CO"/>
              </w:rPr>
              <w:t>Reglamento colombiano de construcción sismo resistente nsr10 título j - requisitos de protección contra incendios en edificaciones. Titulo k, requisitos complementarios, capítulo k.3 requisitos para zonas comunes, k.3.2.4 — señalización e iluminación</w:t>
            </w:r>
          </w:p>
        </w:tc>
      </w:tr>
      <w:tr w:rsidR="0001520D" w:rsidRPr="00A32548" w14:paraId="30707D54" w14:textId="77777777" w:rsidTr="00A32548">
        <w:trPr>
          <w:trHeight w:val="362"/>
        </w:trPr>
        <w:tc>
          <w:tcPr>
            <w:tcW w:w="27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3DA841E9" w14:textId="77777777" w:rsidR="0001520D" w:rsidRPr="00A32548" w:rsidRDefault="0001520D" w:rsidP="00A32548">
            <w:pPr>
              <w:spacing w:after="0"/>
              <w:rPr>
                <w:rFonts w:ascii="Arial" w:hAnsi="Arial" w:cs="Arial"/>
                <w:lang w:val="es-CO"/>
              </w:rPr>
            </w:pPr>
            <w:r w:rsidRPr="00A32548">
              <w:rPr>
                <w:rFonts w:ascii="Arial" w:hAnsi="Arial" w:cs="Arial"/>
                <w:lang w:val="es-CO"/>
              </w:rPr>
              <w:t>PROTOCOLO DE MONTREAL, aprobado por Colombia según la Ley 29 del 28 de diciembre de 1992</w:t>
            </w:r>
          </w:p>
        </w:tc>
        <w:tc>
          <w:tcPr>
            <w:tcW w:w="6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7AF552A5" w14:textId="77777777" w:rsidR="0001520D" w:rsidRPr="00A32548" w:rsidRDefault="0001520D" w:rsidP="00A32548">
            <w:pPr>
              <w:spacing w:after="0"/>
              <w:jc w:val="both"/>
              <w:rPr>
                <w:rFonts w:ascii="Arial" w:hAnsi="Arial" w:cs="Arial"/>
                <w:lang w:val="es-CO"/>
              </w:rPr>
            </w:pPr>
            <w:r w:rsidRPr="00A32548">
              <w:rPr>
                <w:rFonts w:ascii="Arial" w:hAnsi="Arial" w:cs="Arial"/>
                <w:lang w:val="es-CO"/>
              </w:rPr>
              <w:t>LEY 29 DE 1992 (diciembre 28) "Por medio de la cual se aprueba el "Protocolo de Montreal relativo a las sustancias agotadoras de la capa de ozono", suscrito en Montreal el 16 de septiembre de 1987, con sus enmiendas adoptadas en Londres el 29 de junio de 1990 y en Nairobi el 21 de junio de 1991".</w:t>
            </w:r>
          </w:p>
        </w:tc>
      </w:tr>
    </w:tbl>
    <w:p w14:paraId="617D0552" w14:textId="14420C62" w:rsidR="00A32548" w:rsidRDefault="00A32548" w:rsidP="000354C1">
      <w:pPr>
        <w:rPr>
          <w:rFonts w:ascii="Arial" w:hAnsi="Arial" w:cs="Arial"/>
          <w:b/>
          <w:sz w:val="24"/>
          <w:szCs w:val="24"/>
        </w:rPr>
      </w:pPr>
      <w:bookmarkStart w:id="86" w:name="_Toc486078540"/>
    </w:p>
    <w:bookmarkEnd w:id="86"/>
    <w:p w14:paraId="0D4EFAE1" w14:textId="16734046" w:rsidR="0001520D" w:rsidRPr="006E5A63" w:rsidRDefault="00805203" w:rsidP="004D292F">
      <w:pPr>
        <w:pStyle w:val="Prrafodelista"/>
        <w:numPr>
          <w:ilvl w:val="0"/>
          <w:numId w:val="7"/>
        </w:numPr>
        <w:spacing w:after="0"/>
        <w:ind w:left="426" w:hanging="426"/>
        <w:contextualSpacing w:val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ANEXOS</w:t>
      </w:r>
    </w:p>
    <w:p w14:paraId="29FB35DF" w14:textId="77777777" w:rsidR="0001520D" w:rsidRDefault="0001520D" w:rsidP="0001520D">
      <w:pPr>
        <w:rPr>
          <w:rFonts w:ascii="Arial" w:hAnsi="Arial" w:cs="Arial"/>
          <w:sz w:val="24"/>
          <w:szCs w:val="24"/>
        </w:rPr>
      </w:pPr>
    </w:p>
    <w:p w14:paraId="0B157AC2" w14:textId="504AFE36" w:rsidR="00E25BA3" w:rsidRPr="009A3496" w:rsidRDefault="00E25BA3" w:rsidP="00E25BA3">
      <w:pPr>
        <w:pStyle w:val="Prrafodelista"/>
        <w:numPr>
          <w:ilvl w:val="0"/>
          <w:numId w:val="6"/>
        </w:numPr>
        <w:spacing w:after="0"/>
        <w:contextualSpacing w:val="0"/>
        <w:jc w:val="both"/>
        <w:rPr>
          <w:rFonts w:ascii="Arial" w:hAnsi="Arial" w:cs="Arial"/>
          <w:sz w:val="24"/>
          <w:szCs w:val="24"/>
        </w:rPr>
      </w:pPr>
      <w:r w:rsidRPr="009A3496">
        <w:rPr>
          <w:rFonts w:ascii="Arial" w:hAnsi="Arial" w:cs="Arial"/>
          <w:sz w:val="24"/>
          <w:szCs w:val="24"/>
        </w:rPr>
        <w:t xml:space="preserve">IN-ST-06 </w:t>
      </w:r>
      <w:r>
        <w:rPr>
          <w:rFonts w:ascii="Arial" w:hAnsi="Arial" w:cs="Arial"/>
          <w:sz w:val="24"/>
          <w:szCs w:val="24"/>
        </w:rPr>
        <w:t>Plan General de Evacuación.</w:t>
      </w:r>
    </w:p>
    <w:p w14:paraId="2311B149" w14:textId="5D8CB768" w:rsidR="00E25BA3" w:rsidRDefault="00E25BA3" w:rsidP="006B0D16">
      <w:pPr>
        <w:pStyle w:val="Prrafodelista"/>
        <w:numPr>
          <w:ilvl w:val="0"/>
          <w:numId w:val="6"/>
        </w:numPr>
        <w:spacing w:after="0"/>
        <w:contextualSpacing w:val="0"/>
        <w:jc w:val="both"/>
        <w:rPr>
          <w:rFonts w:ascii="Arial" w:hAnsi="Arial" w:cs="Arial"/>
          <w:sz w:val="24"/>
          <w:szCs w:val="24"/>
        </w:rPr>
      </w:pPr>
      <w:r w:rsidRPr="00E25BA3">
        <w:rPr>
          <w:rFonts w:ascii="Arial" w:hAnsi="Arial" w:cs="Arial"/>
          <w:sz w:val="24"/>
          <w:szCs w:val="24"/>
        </w:rPr>
        <w:t>IN-ST-07 Procedimientos Operativos Normalizados De Actuación en Caso de Emergencia.</w:t>
      </w:r>
    </w:p>
    <w:p w14:paraId="75A831BB" w14:textId="03FFB9E9" w:rsidR="00DB2BCC" w:rsidRPr="00DB2BCC" w:rsidRDefault="00DB2BCC" w:rsidP="00DB2BCC">
      <w:pPr>
        <w:pStyle w:val="Prrafodelista"/>
        <w:numPr>
          <w:ilvl w:val="0"/>
          <w:numId w:val="6"/>
        </w:numPr>
        <w:spacing w:after="0"/>
        <w:contextualSpacing w:val="0"/>
        <w:jc w:val="both"/>
        <w:rPr>
          <w:rFonts w:ascii="Arial" w:hAnsi="Arial" w:cs="Arial"/>
          <w:sz w:val="24"/>
          <w:szCs w:val="24"/>
        </w:rPr>
      </w:pPr>
      <w:r w:rsidRPr="009A3496">
        <w:rPr>
          <w:rFonts w:ascii="Arial" w:hAnsi="Arial" w:cs="Arial"/>
          <w:sz w:val="24"/>
          <w:szCs w:val="24"/>
        </w:rPr>
        <w:t>FO-ST-11 Hoja de Vida de Brigadistas</w:t>
      </w:r>
    </w:p>
    <w:p w14:paraId="36E8C9A0" w14:textId="77777777" w:rsidR="00DB2BCC" w:rsidRPr="009A3496" w:rsidRDefault="00DB2BCC" w:rsidP="00DB2BCC">
      <w:pPr>
        <w:pStyle w:val="Prrafodelista"/>
        <w:numPr>
          <w:ilvl w:val="0"/>
          <w:numId w:val="6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 w:rsidRPr="009A3496">
        <w:rPr>
          <w:rFonts w:ascii="Arial" w:hAnsi="Arial" w:cs="Arial"/>
          <w:sz w:val="24"/>
          <w:szCs w:val="24"/>
        </w:rPr>
        <w:t>FO-CL-13 Registro de Actas (Constitución y Conformación de la Comité Emergencias / Acta de Conformación de la Brigada de Emergencias)</w:t>
      </w:r>
    </w:p>
    <w:p w14:paraId="6905A814" w14:textId="77777777" w:rsidR="00E25BA3" w:rsidRPr="009A3496" w:rsidRDefault="00E25BA3" w:rsidP="00E25BA3">
      <w:pPr>
        <w:pStyle w:val="Prrafodelista"/>
        <w:numPr>
          <w:ilvl w:val="0"/>
          <w:numId w:val="6"/>
        </w:numPr>
        <w:spacing w:after="0"/>
        <w:contextualSpacing w:val="0"/>
        <w:jc w:val="both"/>
        <w:rPr>
          <w:rFonts w:ascii="Arial" w:hAnsi="Arial" w:cs="Arial"/>
          <w:sz w:val="24"/>
          <w:szCs w:val="24"/>
        </w:rPr>
      </w:pPr>
      <w:r w:rsidRPr="009A3496">
        <w:rPr>
          <w:rFonts w:ascii="Arial" w:hAnsi="Arial" w:cs="Arial"/>
          <w:sz w:val="24"/>
          <w:szCs w:val="24"/>
        </w:rPr>
        <w:t>FO-ST-33 Matriz de Análisis de Vulnerabilidad.</w:t>
      </w:r>
    </w:p>
    <w:p w14:paraId="7A64F64E" w14:textId="1F1CEFC0" w:rsidR="00E25BA3" w:rsidRPr="00E25BA3" w:rsidRDefault="00E25BA3" w:rsidP="00E25BA3">
      <w:pPr>
        <w:pStyle w:val="Prrafodelista"/>
        <w:numPr>
          <w:ilvl w:val="0"/>
          <w:numId w:val="6"/>
        </w:numPr>
        <w:spacing w:after="0"/>
        <w:contextualSpacing w:val="0"/>
        <w:jc w:val="both"/>
        <w:rPr>
          <w:rFonts w:ascii="Arial" w:hAnsi="Arial" w:cs="Arial"/>
          <w:sz w:val="24"/>
          <w:szCs w:val="24"/>
        </w:rPr>
      </w:pPr>
      <w:r w:rsidRPr="00E25BA3">
        <w:rPr>
          <w:rFonts w:ascii="Arial" w:hAnsi="Arial" w:cs="Arial"/>
          <w:sz w:val="24"/>
          <w:szCs w:val="24"/>
        </w:rPr>
        <w:t>FO-ST-34 Evaluación de ejercicios de simulacro</w:t>
      </w:r>
      <w:r>
        <w:rPr>
          <w:rFonts w:ascii="Arial" w:hAnsi="Arial" w:cs="Arial"/>
          <w:sz w:val="24"/>
          <w:szCs w:val="24"/>
        </w:rPr>
        <w:t>.</w:t>
      </w:r>
    </w:p>
    <w:p w14:paraId="3C459BCA" w14:textId="0328D4D4" w:rsidR="00E25BA3" w:rsidRPr="00D11E5C" w:rsidRDefault="00F66CFF" w:rsidP="00D11E5C">
      <w:pPr>
        <w:pStyle w:val="Prrafodelista"/>
        <w:numPr>
          <w:ilvl w:val="0"/>
          <w:numId w:val="6"/>
        </w:numPr>
        <w:spacing w:after="0"/>
        <w:contextualSpacing w:val="0"/>
        <w:jc w:val="both"/>
        <w:rPr>
          <w:rFonts w:ascii="Arial" w:hAnsi="Arial" w:cs="Arial"/>
          <w:sz w:val="24"/>
          <w:szCs w:val="24"/>
        </w:rPr>
      </w:pPr>
      <w:r w:rsidRPr="009A3496">
        <w:rPr>
          <w:rFonts w:ascii="Arial" w:hAnsi="Arial" w:cs="Arial"/>
          <w:sz w:val="24"/>
          <w:szCs w:val="24"/>
        </w:rPr>
        <w:lastRenderedPageBreak/>
        <w:t xml:space="preserve">Anexo. </w:t>
      </w:r>
      <w:r w:rsidR="00D11E5C">
        <w:rPr>
          <w:rFonts w:ascii="Arial" w:hAnsi="Arial" w:cs="Arial"/>
          <w:sz w:val="24"/>
          <w:szCs w:val="24"/>
        </w:rPr>
        <w:t>Información General de la Empresa.</w:t>
      </w:r>
      <w:bookmarkStart w:id="87" w:name="_GoBack"/>
      <w:bookmarkEnd w:id="87"/>
    </w:p>
    <w:p w14:paraId="286E5393" w14:textId="2B88F510" w:rsidR="00A32548" w:rsidRDefault="00A32548" w:rsidP="005726B9">
      <w:pPr>
        <w:jc w:val="both"/>
        <w:rPr>
          <w:rFonts w:ascii="Arial" w:hAnsi="Arial" w:cs="Arial"/>
          <w:spacing w:val="-3"/>
          <w:sz w:val="24"/>
          <w:szCs w:val="24"/>
        </w:rPr>
      </w:pPr>
    </w:p>
    <w:tbl>
      <w:tblPr>
        <w:tblpPr w:leftFromText="141" w:rightFromText="141" w:vertAnchor="text" w:horzAnchor="margin" w:tblpXSpec="center" w:tblpY="344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3544"/>
        <w:gridCol w:w="3402"/>
      </w:tblGrid>
      <w:tr w:rsidR="00182472" w:rsidRPr="00073BF7" w14:paraId="33433983" w14:textId="77777777" w:rsidTr="00182472">
        <w:trPr>
          <w:trHeight w:val="274"/>
        </w:trPr>
        <w:tc>
          <w:tcPr>
            <w:tcW w:w="3227" w:type="dxa"/>
            <w:vAlign w:val="center"/>
          </w:tcPr>
          <w:p w14:paraId="22ACB5E3" w14:textId="77777777" w:rsidR="00182472" w:rsidRPr="00073BF7" w:rsidRDefault="00182472" w:rsidP="00182472">
            <w:pPr>
              <w:ind w:right="-92"/>
              <w:rPr>
                <w:rFonts w:ascii="Arial" w:hAnsi="Arial" w:cs="Arial"/>
              </w:rPr>
            </w:pPr>
            <w:r w:rsidRPr="00073BF7">
              <w:rPr>
                <w:rFonts w:ascii="Arial" w:hAnsi="Arial" w:cs="Arial"/>
              </w:rPr>
              <w:t>ELABORADO POR:</w:t>
            </w:r>
          </w:p>
        </w:tc>
        <w:tc>
          <w:tcPr>
            <w:tcW w:w="3544" w:type="dxa"/>
            <w:vAlign w:val="center"/>
          </w:tcPr>
          <w:p w14:paraId="56CA8A79" w14:textId="77777777" w:rsidR="00182472" w:rsidRPr="00073BF7" w:rsidRDefault="00182472" w:rsidP="00182472">
            <w:pPr>
              <w:ind w:right="-92"/>
              <w:rPr>
                <w:rFonts w:ascii="Arial" w:hAnsi="Arial" w:cs="Arial"/>
              </w:rPr>
            </w:pPr>
            <w:r w:rsidRPr="00073BF7">
              <w:rPr>
                <w:rFonts w:ascii="Arial" w:hAnsi="Arial" w:cs="Arial"/>
              </w:rPr>
              <w:t>REVISADO POR:</w:t>
            </w:r>
          </w:p>
        </w:tc>
        <w:tc>
          <w:tcPr>
            <w:tcW w:w="3402" w:type="dxa"/>
            <w:vAlign w:val="center"/>
          </w:tcPr>
          <w:p w14:paraId="332F28F6" w14:textId="77777777" w:rsidR="00182472" w:rsidRPr="00073BF7" w:rsidRDefault="00182472" w:rsidP="00182472">
            <w:pPr>
              <w:ind w:right="-92"/>
              <w:rPr>
                <w:rFonts w:ascii="Arial" w:hAnsi="Arial" w:cs="Arial"/>
              </w:rPr>
            </w:pPr>
            <w:r w:rsidRPr="00073BF7">
              <w:rPr>
                <w:rFonts w:ascii="Arial" w:hAnsi="Arial" w:cs="Arial"/>
              </w:rPr>
              <w:t xml:space="preserve">APROBADO POR: </w:t>
            </w:r>
          </w:p>
        </w:tc>
      </w:tr>
      <w:tr w:rsidR="00182472" w:rsidRPr="00073BF7" w14:paraId="0A094BED" w14:textId="77777777" w:rsidTr="00182472">
        <w:trPr>
          <w:trHeight w:val="477"/>
        </w:trPr>
        <w:tc>
          <w:tcPr>
            <w:tcW w:w="3227" w:type="dxa"/>
            <w:vAlign w:val="center"/>
          </w:tcPr>
          <w:p w14:paraId="35022FC1" w14:textId="3AF1E7D6" w:rsidR="00182472" w:rsidRPr="00073BF7" w:rsidRDefault="00182472" w:rsidP="00182472">
            <w:pPr>
              <w:ind w:right="-92"/>
              <w:rPr>
                <w:rFonts w:ascii="Arial" w:hAnsi="Arial" w:cs="Arial"/>
                <w:color w:val="FF0000"/>
              </w:rPr>
            </w:pPr>
            <w:r w:rsidRPr="00073BF7">
              <w:rPr>
                <w:rFonts w:ascii="Arial" w:hAnsi="Arial" w:cs="Arial"/>
              </w:rPr>
              <w:t xml:space="preserve">Nombre:  </w:t>
            </w:r>
            <w:proofErr w:type="spellStart"/>
            <w:r>
              <w:rPr>
                <w:rFonts w:ascii="Arial" w:hAnsi="Arial" w:cs="Arial"/>
              </w:rPr>
              <w:t>Yuly</w:t>
            </w:r>
            <w:proofErr w:type="spellEnd"/>
            <w:r>
              <w:rPr>
                <w:rFonts w:ascii="Arial" w:hAnsi="Arial" w:cs="Arial"/>
              </w:rPr>
              <w:t xml:space="preserve"> V. </w:t>
            </w:r>
            <w:r w:rsidR="001B36CA">
              <w:rPr>
                <w:rFonts w:ascii="Arial" w:hAnsi="Arial" w:cs="Arial"/>
              </w:rPr>
              <w:t>Ríos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544" w:type="dxa"/>
            <w:vAlign w:val="center"/>
          </w:tcPr>
          <w:p w14:paraId="2FEEDECC" w14:textId="22C4510A" w:rsidR="00182472" w:rsidRPr="00073BF7" w:rsidRDefault="00182472" w:rsidP="001B36CA">
            <w:pPr>
              <w:ind w:right="-92"/>
              <w:rPr>
                <w:rFonts w:ascii="Arial" w:hAnsi="Arial" w:cs="Arial"/>
              </w:rPr>
            </w:pPr>
            <w:r w:rsidRPr="00073BF7">
              <w:rPr>
                <w:rFonts w:ascii="Arial" w:hAnsi="Arial" w:cs="Arial"/>
              </w:rPr>
              <w:t xml:space="preserve">Nombre:  </w:t>
            </w:r>
            <w:r w:rsidR="001B36CA">
              <w:rPr>
                <w:rFonts w:ascii="Arial" w:hAnsi="Arial" w:cs="Arial"/>
              </w:rPr>
              <w:t xml:space="preserve">Johana Restrepo </w:t>
            </w:r>
          </w:p>
        </w:tc>
        <w:tc>
          <w:tcPr>
            <w:tcW w:w="3402" w:type="dxa"/>
            <w:vAlign w:val="center"/>
          </w:tcPr>
          <w:p w14:paraId="79E61039" w14:textId="6148B0CE" w:rsidR="00182472" w:rsidRPr="00073BF7" w:rsidRDefault="00182472" w:rsidP="00182472">
            <w:pPr>
              <w:ind w:right="-92"/>
              <w:rPr>
                <w:rFonts w:ascii="Arial" w:hAnsi="Arial" w:cs="Arial"/>
                <w:color w:val="FF0000"/>
              </w:rPr>
            </w:pPr>
            <w:r w:rsidRPr="00073BF7">
              <w:rPr>
                <w:rFonts w:ascii="Arial" w:hAnsi="Arial" w:cs="Arial"/>
              </w:rPr>
              <w:t xml:space="preserve">Nombre:  </w:t>
            </w:r>
            <w:r w:rsidR="001B36CA">
              <w:rPr>
                <w:rFonts w:ascii="Arial" w:hAnsi="Arial" w:cs="Arial"/>
              </w:rPr>
              <w:t xml:space="preserve">Johana Restrepo </w:t>
            </w:r>
          </w:p>
        </w:tc>
      </w:tr>
      <w:tr w:rsidR="00182472" w:rsidRPr="00073BF7" w14:paraId="14CF5454" w14:textId="77777777" w:rsidTr="00182472">
        <w:trPr>
          <w:trHeight w:val="273"/>
        </w:trPr>
        <w:tc>
          <w:tcPr>
            <w:tcW w:w="3227" w:type="dxa"/>
            <w:vAlign w:val="center"/>
          </w:tcPr>
          <w:p w14:paraId="21B28842" w14:textId="09B5E514" w:rsidR="00182472" w:rsidRPr="00073BF7" w:rsidRDefault="00182472" w:rsidP="00182472">
            <w:pPr>
              <w:ind w:right="-92"/>
              <w:rPr>
                <w:rFonts w:ascii="Arial" w:hAnsi="Arial" w:cs="Arial"/>
              </w:rPr>
            </w:pPr>
            <w:r w:rsidRPr="00073BF7">
              <w:rPr>
                <w:rFonts w:ascii="Arial" w:hAnsi="Arial" w:cs="Arial"/>
              </w:rPr>
              <w:t xml:space="preserve">Fecha: </w:t>
            </w:r>
            <w:r w:rsidR="001B36CA">
              <w:rPr>
                <w:rFonts w:ascii="Arial" w:hAnsi="Arial" w:cs="Arial"/>
              </w:rPr>
              <w:t>01 de Abril de 2019</w:t>
            </w:r>
          </w:p>
        </w:tc>
        <w:tc>
          <w:tcPr>
            <w:tcW w:w="3544" w:type="dxa"/>
            <w:vAlign w:val="center"/>
          </w:tcPr>
          <w:p w14:paraId="5922188D" w14:textId="5C345770" w:rsidR="00182472" w:rsidRPr="00073BF7" w:rsidRDefault="00182472" w:rsidP="001B36CA">
            <w:pPr>
              <w:ind w:right="-92"/>
              <w:rPr>
                <w:rFonts w:ascii="Arial" w:hAnsi="Arial" w:cs="Arial"/>
              </w:rPr>
            </w:pPr>
            <w:r w:rsidRPr="00073BF7">
              <w:rPr>
                <w:rFonts w:ascii="Arial" w:hAnsi="Arial" w:cs="Arial"/>
              </w:rPr>
              <w:t>Fecha:</w:t>
            </w:r>
            <w:r w:rsidR="001B36CA">
              <w:rPr>
                <w:rFonts w:ascii="Arial" w:hAnsi="Arial" w:cs="Arial"/>
              </w:rPr>
              <w:t xml:space="preserve"> </w:t>
            </w:r>
            <w:r w:rsidRPr="00073BF7">
              <w:rPr>
                <w:rFonts w:ascii="Arial" w:hAnsi="Arial" w:cs="Arial"/>
              </w:rPr>
              <w:t xml:space="preserve"> </w:t>
            </w:r>
            <w:r w:rsidR="001B36CA">
              <w:rPr>
                <w:rFonts w:ascii="Arial" w:hAnsi="Arial" w:cs="Arial"/>
              </w:rPr>
              <w:t>02 de Abril del 2019</w:t>
            </w:r>
          </w:p>
        </w:tc>
        <w:tc>
          <w:tcPr>
            <w:tcW w:w="3402" w:type="dxa"/>
            <w:vAlign w:val="center"/>
          </w:tcPr>
          <w:p w14:paraId="0C14CB7E" w14:textId="61D5A8A0" w:rsidR="00182472" w:rsidRPr="00073BF7" w:rsidRDefault="00182472" w:rsidP="001B36CA">
            <w:pPr>
              <w:ind w:right="-92"/>
              <w:rPr>
                <w:rFonts w:ascii="Arial" w:hAnsi="Arial" w:cs="Arial"/>
              </w:rPr>
            </w:pPr>
            <w:r w:rsidRPr="00073BF7">
              <w:rPr>
                <w:rFonts w:ascii="Arial" w:hAnsi="Arial" w:cs="Arial"/>
              </w:rPr>
              <w:t xml:space="preserve">Fecha: </w:t>
            </w:r>
            <w:r w:rsidR="001B36CA">
              <w:rPr>
                <w:rFonts w:ascii="Arial" w:hAnsi="Arial" w:cs="Arial"/>
              </w:rPr>
              <w:t>02</w:t>
            </w:r>
            <w:r w:rsidRPr="00073BF7">
              <w:rPr>
                <w:rFonts w:ascii="Arial" w:hAnsi="Arial" w:cs="Arial"/>
              </w:rPr>
              <w:t xml:space="preserve"> de </w:t>
            </w:r>
            <w:r w:rsidR="001B36CA">
              <w:rPr>
                <w:rFonts w:ascii="Arial" w:hAnsi="Arial" w:cs="Arial"/>
              </w:rPr>
              <w:t xml:space="preserve">Abril </w:t>
            </w:r>
            <w:r w:rsidRPr="00073BF7">
              <w:rPr>
                <w:rFonts w:ascii="Arial" w:hAnsi="Arial" w:cs="Arial"/>
              </w:rPr>
              <w:t>de 201</w:t>
            </w:r>
            <w:r w:rsidR="001B36CA">
              <w:rPr>
                <w:rFonts w:ascii="Arial" w:hAnsi="Arial" w:cs="Arial"/>
              </w:rPr>
              <w:t>9</w:t>
            </w:r>
          </w:p>
        </w:tc>
      </w:tr>
      <w:tr w:rsidR="00182472" w:rsidRPr="00225E46" w14:paraId="37246E0F" w14:textId="77777777" w:rsidTr="00182472">
        <w:trPr>
          <w:trHeight w:val="337"/>
        </w:trPr>
        <w:tc>
          <w:tcPr>
            <w:tcW w:w="3227" w:type="dxa"/>
            <w:vAlign w:val="center"/>
          </w:tcPr>
          <w:p w14:paraId="70E2CCCA" w14:textId="77777777" w:rsidR="00182472" w:rsidRPr="00073BF7" w:rsidRDefault="00182472" w:rsidP="00182472">
            <w:pPr>
              <w:ind w:right="-92"/>
              <w:rPr>
                <w:rFonts w:ascii="Arial" w:hAnsi="Arial" w:cs="Arial"/>
              </w:rPr>
            </w:pPr>
            <w:r w:rsidRPr="00073BF7">
              <w:rPr>
                <w:rFonts w:ascii="Arial" w:hAnsi="Arial" w:cs="Arial"/>
              </w:rPr>
              <w:t>Firma:</w:t>
            </w:r>
          </w:p>
        </w:tc>
        <w:tc>
          <w:tcPr>
            <w:tcW w:w="3544" w:type="dxa"/>
            <w:vAlign w:val="center"/>
          </w:tcPr>
          <w:p w14:paraId="47D75D04" w14:textId="77777777" w:rsidR="00182472" w:rsidRPr="00073BF7" w:rsidRDefault="00182472" w:rsidP="00182472">
            <w:pPr>
              <w:ind w:right="-92"/>
              <w:rPr>
                <w:rFonts w:ascii="Arial" w:hAnsi="Arial" w:cs="Arial"/>
              </w:rPr>
            </w:pPr>
            <w:r w:rsidRPr="00073BF7">
              <w:rPr>
                <w:rFonts w:ascii="Arial" w:hAnsi="Arial" w:cs="Arial"/>
              </w:rPr>
              <w:t>Firma:</w:t>
            </w:r>
          </w:p>
        </w:tc>
        <w:tc>
          <w:tcPr>
            <w:tcW w:w="3402" w:type="dxa"/>
            <w:vAlign w:val="center"/>
          </w:tcPr>
          <w:p w14:paraId="2C183134" w14:textId="77777777" w:rsidR="00182472" w:rsidRPr="00225E46" w:rsidRDefault="00182472" w:rsidP="00182472">
            <w:pPr>
              <w:ind w:right="-92"/>
              <w:rPr>
                <w:rFonts w:ascii="Arial" w:hAnsi="Arial" w:cs="Arial"/>
              </w:rPr>
            </w:pPr>
            <w:r w:rsidRPr="00073BF7">
              <w:rPr>
                <w:rFonts w:ascii="Arial" w:hAnsi="Arial" w:cs="Arial"/>
              </w:rPr>
              <w:t>Firma:</w:t>
            </w:r>
          </w:p>
        </w:tc>
      </w:tr>
    </w:tbl>
    <w:p w14:paraId="0E8C38C3" w14:textId="77777777" w:rsidR="00D904FE" w:rsidRDefault="00D904FE" w:rsidP="00122D6B">
      <w:pPr>
        <w:jc w:val="both"/>
        <w:rPr>
          <w:rFonts w:ascii="Arial" w:eastAsia="Batang" w:hAnsi="Arial" w:cs="Arial"/>
          <w:b/>
          <w:sz w:val="24"/>
          <w:szCs w:val="24"/>
        </w:rPr>
      </w:pPr>
    </w:p>
    <w:sectPr w:rsidR="00D904FE" w:rsidSect="00591829">
      <w:headerReference w:type="default" r:id="rId16"/>
      <w:headerReference w:type="first" r:id="rId1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EBEA0B" w14:textId="77777777" w:rsidR="00E961EE" w:rsidRDefault="00E961EE" w:rsidP="0087563B">
      <w:pPr>
        <w:spacing w:after="0"/>
      </w:pPr>
      <w:r>
        <w:separator/>
      </w:r>
    </w:p>
  </w:endnote>
  <w:endnote w:type="continuationSeparator" w:id="0">
    <w:p w14:paraId="73955CEB" w14:textId="77777777" w:rsidR="00E961EE" w:rsidRDefault="00E961EE" w:rsidP="008756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ourier New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9EF376" w14:textId="77777777" w:rsidR="00E961EE" w:rsidRDefault="00E961EE" w:rsidP="0087563B">
      <w:pPr>
        <w:spacing w:after="0"/>
      </w:pPr>
      <w:r>
        <w:separator/>
      </w:r>
    </w:p>
  </w:footnote>
  <w:footnote w:type="continuationSeparator" w:id="0">
    <w:p w14:paraId="64133F61" w14:textId="77777777" w:rsidR="00E961EE" w:rsidRDefault="00E961EE" w:rsidP="008756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71"/>
      <w:gridCol w:w="2145"/>
      <w:gridCol w:w="1949"/>
      <w:gridCol w:w="1671"/>
      <w:gridCol w:w="1975"/>
    </w:tblGrid>
    <w:tr w:rsidR="00667387" w:rsidRPr="00023527" w14:paraId="4D99CFAC" w14:textId="77777777" w:rsidTr="00611078">
      <w:trPr>
        <w:trHeight w:val="854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315CB18F" w14:textId="40F347C0" w:rsidR="00667387" w:rsidRPr="00F446A0" w:rsidRDefault="00667387" w:rsidP="00611078">
          <w:pPr>
            <w:spacing w:after="0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bookmarkStart w:id="88" w:name="OLE_LINK1"/>
          <w:r>
            <w:rPr>
              <w:rFonts w:ascii="Arial" w:eastAsia="Times New Roman" w:hAnsi="Arial"/>
              <w:b/>
              <w:bCs/>
              <w:noProof/>
              <w:color w:val="000000"/>
              <w:lang w:val="es-ES" w:eastAsia="es-ES"/>
            </w:rPr>
            <w:drawing>
              <wp:anchor distT="0" distB="0" distL="114300" distR="114300" simplePos="0" relativeHeight="251662336" behindDoc="0" locked="0" layoutInCell="1" allowOverlap="1" wp14:anchorId="4905A849" wp14:editId="7619BD13">
                <wp:simplePos x="0" y="0"/>
                <wp:positionH relativeFrom="column">
                  <wp:posOffset>-939800</wp:posOffset>
                </wp:positionH>
                <wp:positionV relativeFrom="paragraph">
                  <wp:posOffset>-134620</wp:posOffset>
                </wp:positionV>
                <wp:extent cx="1096645" cy="495300"/>
                <wp:effectExtent l="0" t="0" r="8255" b="0"/>
                <wp:wrapSquare wrapText="bothSides"/>
                <wp:docPr id="38" name="Imagen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6645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C149B62" w14:textId="23384672" w:rsidR="00667387" w:rsidRPr="009A3496" w:rsidRDefault="00667387" w:rsidP="003117D7">
          <w:pPr>
            <w:spacing w:after="0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9A3496">
            <w:rPr>
              <w:rFonts w:ascii="Arial" w:hAnsi="Arial" w:cs="Arial"/>
              <w:b/>
              <w:sz w:val="24"/>
              <w:szCs w:val="24"/>
            </w:rPr>
            <w:t xml:space="preserve">MANUAL DE PREPARACIÓN, ATENCION Y RESPUESTA ANTE EMERGENCIAS  </w:t>
          </w:r>
        </w:p>
      </w:tc>
    </w:tr>
    <w:tr w:rsidR="00667387" w:rsidRPr="00023527" w14:paraId="7DEE2935" w14:textId="77777777" w:rsidTr="00F02200">
      <w:trPr>
        <w:trHeight w:val="641"/>
      </w:trPr>
      <w:tc>
        <w:tcPr>
          <w:tcW w:w="1471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0C0E7DB" w14:textId="77777777" w:rsidR="00667387" w:rsidRPr="00023527" w:rsidRDefault="00667387" w:rsidP="00611078">
          <w:pPr>
            <w:spacing w:after="0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023527">
            <w:rPr>
              <w:rFonts w:ascii="Arial" w:eastAsia="Times New Roman" w:hAnsi="Arial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38B8564" w14:textId="77777777" w:rsidR="00667387" w:rsidRPr="00F446A0" w:rsidRDefault="00667387" w:rsidP="00611078">
          <w:pPr>
            <w:spacing w:after="0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194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A891616" w14:textId="77777777" w:rsidR="00667387" w:rsidRPr="00F446A0" w:rsidRDefault="00667387" w:rsidP="00611078">
          <w:pPr>
            <w:spacing w:after="0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671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38210BC8" w14:textId="77777777" w:rsidR="00667387" w:rsidRPr="00F446A0" w:rsidRDefault="00667387" w:rsidP="00611078">
          <w:pPr>
            <w:spacing w:after="0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9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66CDBD90" w14:textId="77777777" w:rsidR="00667387" w:rsidRPr="00F446A0" w:rsidRDefault="00667387" w:rsidP="00611078">
          <w:pPr>
            <w:spacing w:after="0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PÁGINA</w:t>
          </w:r>
        </w:p>
      </w:tc>
    </w:tr>
    <w:tr w:rsidR="00667387" w:rsidRPr="00023527" w14:paraId="6B4FB7A5" w14:textId="77777777" w:rsidTr="00F02200">
      <w:trPr>
        <w:trHeight w:val="540"/>
      </w:trPr>
      <w:tc>
        <w:tcPr>
          <w:tcW w:w="1471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4AFC5AC" w14:textId="4D7170AB" w:rsidR="00667387" w:rsidRPr="00023527" w:rsidRDefault="00667387" w:rsidP="00F02200">
          <w:pPr>
            <w:spacing w:after="0"/>
            <w:rPr>
              <w:rFonts w:ascii="Arial" w:eastAsia="Times New Roman" w:hAnsi="Arial"/>
              <w:bCs/>
              <w:color w:val="000000"/>
              <w:lang w:eastAsia="es-ES"/>
            </w:rPr>
          </w:pPr>
          <w:r>
            <w:rPr>
              <w:rFonts w:ascii="Arial" w:hAnsi="Arial" w:cs="Arial"/>
              <w:sz w:val="24"/>
              <w:szCs w:val="24"/>
            </w:rPr>
            <w:t>MA-ST-01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63F3538" w14:textId="0D59142D" w:rsidR="00667387" w:rsidRPr="00F446A0" w:rsidRDefault="00667387" w:rsidP="00F02200">
          <w:pPr>
            <w:spacing w:after="0"/>
            <w:jc w:val="center"/>
            <w:rPr>
              <w:rFonts w:ascii="Arial" w:eastAsia="Times New Roman" w:hAnsi="Arial"/>
              <w:bCs/>
              <w:color w:val="000000"/>
              <w:lang w:eastAsia="es-ES"/>
            </w:rPr>
          </w:pPr>
          <w:r w:rsidRPr="008B4A6C">
            <w:rPr>
              <w:rFonts w:ascii="Arial" w:hAnsi="Arial" w:cs="Arial"/>
              <w:sz w:val="24"/>
              <w:szCs w:val="24"/>
            </w:rPr>
            <w:t>03/04/19</w:t>
          </w:r>
        </w:p>
      </w:tc>
      <w:tc>
        <w:tcPr>
          <w:tcW w:w="1949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1E98819" w14:textId="5863D6EC" w:rsidR="00667387" w:rsidRPr="00F446A0" w:rsidRDefault="00667387" w:rsidP="00F02200">
          <w:pPr>
            <w:spacing w:after="0"/>
            <w:jc w:val="center"/>
            <w:rPr>
              <w:rFonts w:ascii="Arial" w:eastAsia="Times New Roman" w:hAnsi="Arial" w:cs="Arial"/>
              <w:color w:val="000000"/>
              <w:szCs w:val="24"/>
              <w:lang w:eastAsia="es-ES"/>
            </w:rPr>
          </w:pPr>
          <w:r w:rsidRPr="008B4A6C">
            <w:rPr>
              <w:rFonts w:ascii="Arial" w:hAnsi="Arial" w:cs="Arial"/>
              <w:sz w:val="24"/>
              <w:szCs w:val="24"/>
            </w:rPr>
            <w:t>03</w:t>
          </w:r>
          <w:r>
            <w:rPr>
              <w:rFonts w:ascii="Arial" w:hAnsi="Arial" w:cs="Arial"/>
              <w:sz w:val="24"/>
              <w:szCs w:val="24"/>
            </w:rPr>
            <w:t>/04</w:t>
          </w:r>
          <w:r w:rsidRPr="008B4A6C">
            <w:rPr>
              <w:rFonts w:ascii="Arial" w:hAnsi="Arial" w:cs="Arial"/>
              <w:sz w:val="24"/>
              <w:szCs w:val="24"/>
            </w:rPr>
            <w:t>/19</w:t>
          </w:r>
        </w:p>
      </w:tc>
      <w:tc>
        <w:tcPr>
          <w:tcW w:w="1671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0717105C" w14:textId="6E6BA00A" w:rsidR="00667387" w:rsidRPr="00F446A0" w:rsidRDefault="00667387" w:rsidP="00F02200">
          <w:pPr>
            <w:spacing w:after="0"/>
            <w:jc w:val="center"/>
            <w:rPr>
              <w:rFonts w:ascii="Arial" w:eastAsia="Times New Roman" w:hAnsi="Arial" w:cs="Arial"/>
              <w:color w:val="000000"/>
              <w:szCs w:val="24"/>
              <w:lang w:eastAsia="es-ES"/>
            </w:rPr>
          </w:pPr>
          <w:r w:rsidRPr="008B4A6C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>01</w:t>
          </w:r>
        </w:p>
      </w:tc>
      <w:tc>
        <w:tcPr>
          <w:tcW w:w="19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1ADB54C5" w14:textId="699EEC34" w:rsidR="00667387" w:rsidRPr="00F446A0" w:rsidRDefault="00667387" w:rsidP="00F02200">
          <w:pPr>
            <w:spacing w:after="0"/>
            <w:jc w:val="center"/>
            <w:rPr>
              <w:rFonts w:ascii="Arial" w:eastAsia="Times New Roman" w:hAnsi="Arial" w:cs="Arial"/>
              <w:color w:val="000000"/>
              <w:lang w:eastAsia="es-ES"/>
            </w:rPr>
          </w:pPr>
          <w:r w:rsidRPr="008B4A6C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fldChar w:fldCharType="begin"/>
          </w:r>
          <w:r w:rsidRPr="008B4A6C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instrText>PAGE   \* MERGEFORMAT</w:instrText>
          </w:r>
          <w:r w:rsidRPr="008B4A6C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fldChar w:fldCharType="separate"/>
          </w:r>
          <w:r w:rsidR="00D11E5C" w:rsidRPr="00D11E5C">
            <w:rPr>
              <w:rFonts w:ascii="Arial" w:eastAsia="Times New Roman" w:hAnsi="Arial" w:cs="Arial"/>
              <w:noProof/>
              <w:color w:val="000000"/>
              <w:sz w:val="24"/>
              <w:szCs w:val="24"/>
              <w:lang w:val="es-ES" w:eastAsia="es-ES"/>
            </w:rPr>
            <w:t>6</w:t>
          </w:r>
          <w:r w:rsidRPr="008B4A6C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fldChar w:fldCharType="end"/>
          </w:r>
          <w:r w:rsidRPr="008B4A6C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 xml:space="preserve"> de 1</w:t>
          </w:r>
          <w:r w:rsidR="00E25BA3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>5</w:t>
          </w:r>
        </w:p>
      </w:tc>
    </w:tr>
    <w:bookmarkEnd w:id="88"/>
  </w:tbl>
  <w:p w14:paraId="6A8B4489" w14:textId="77777777" w:rsidR="00667387" w:rsidRDefault="0066738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71"/>
      <w:gridCol w:w="2145"/>
      <w:gridCol w:w="1949"/>
      <w:gridCol w:w="1671"/>
      <w:gridCol w:w="1975"/>
    </w:tblGrid>
    <w:tr w:rsidR="00667387" w:rsidRPr="00023527" w14:paraId="2AEC74D1" w14:textId="77777777" w:rsidTr="00F27B97">
      <w:trPr>
        <w:trHeight w:val="854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00448030" w14:textId="5BF58FF9" w:rsidR="00667387" w:rsidRPr="00F446A0" w:rsidRDefault="00667387" w:rsidP="00F27B97">
          <w:pPr>
            <w:spacing w:after="0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>
            <w:rPr>
              <w:rFonts w:ascii="Arial" w:eastAsia="Times New Roman" w:hAnsi="Arial"/>
              <w:b/>
              <w:bCs/>
              <w:noProof/>
              <w:color w:val="000000"/>
              <w:lang w:val="es-ES" w:eastAsia="es-ES"/>
            </w:rPr>
            <w:drawing>
              <wp:anchor distT="0" distB="0" distL="114300" distR="114300" simplePos="0" relativeHeight="251660288" behindDoc="0" locked="0" layoutInCell="1" allowOverlap="1" wp14:anchorId="190FB59B" wp14:editId="6D5266BE">
                <wp:simplePos x="0" y="0"/>
                <wp:positionH relativeFrom="column">
                  <wp:posOffset>-1301750</wp:posOffset>
                </wp:positionH>
                <wp:positionV relativeFrom="paragraph">
                  <wp:posOffset>-53340</wp:posOffset>
                </wp:positionV>
                <wp:extent cx="1096645" cy="495300"/>
                <wp:effectExtent l="0" t="0" r="8255" b="0"/>
                <wp:wrapSquare wrapText="bothSides"/>
                <wp:docPr id="37" name="Imagen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6645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EF65374" w14:textId="1E9E105F" w:rsidR="00667387" w:rsidRPr="008B4A6C" w:rsidRDefault="00667387" w:rsidP="00F27B97">
          <w:pPr>
            <w:spacing w:after="0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8B4A6C">
            <w:rPr>
              <w:rFonts w:ascii="Arial" w:hAnsi="Arial" w:cs="Arial"/>
              <w:b/>
              <w:sz w:val="24"/>
              <w:szCs w:val="24"/>
            </w:rPr>
            <w:t>MANUAL GENE</w:t>
          </w:r>
          <w:r>
            <w:rPr>
              <w:rFonts w:ascii="Arial" w:hAnsi="Arial" w:cs="Arial"/>
              <w:b/>
              <w:sz w:val="24"/>
              <w:szCs w:val="24"/>
            </w:rPr>
            <w:t>RAL PLAN DE PREPARACIÓN, ATENCIÓ</w:t>
          </w:r>
          <w:r w:rsidRPr="008B4A6C">
            <w:rPr>
              <w:rFonts w:ascii="Arial" w:hAnsi="Arial" w:cs="Arial"/>
              <w:b/>
              <w:sz w:val="24"/>
              <w:szCs w:val="24"/>
            </w:rPr>
            <w:t xml:space="preserve">N Y RESPUESTA ANTE EMERGENCIAS  </w:t>
          </w:r>
        </w:p>
      </w:tc>
    </w:tr>
    <w:tr w:rsidR="00667387" w:rsidRPr="00023527" w14:paraId="17BB556E" w14:textId="77777777" w:rsidTr="00F27B97">
      <w:trPr>
        <w:trHeight w:val="641"/>
      </w:trPr>
      <w:tc>
        <w:tcPr>
          <w:tcW w:w="1542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C4A3876" w14:textId="77777777" w:rsidR="00667387" w:rsidRPr="00023527" w:rsidRDefault="00667387" w:rsidP="00F27B97">
          <w:pPr>
            <w:spacing w:after="0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023527">
            <w:rPr>
              <w:rFonts w:ascii="Arial" w:eastAsia="Times New Roman" w:hAnsi="Arial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664EC18" w14:textId="77777777" w:rsidR="00667387" w:rsidRPr="00F446A0" w:rsidRDefault="00667387" w:rsidP="00F27B97">
          <w:pPr>
            <w:spacing w:after="0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16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8C23DC4" w14:textId="77777777" w:rsidR="00667387" w:rsidRPr="00F446A0" w:rsidRDefault="00667387" w:rsidP="00F27B97">
          <w:pPr>
            <w:spacing w:after="0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760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4EC87B5E" w14:textId="77777777" w:rsidR="00667387" w:rsidRPr="00F446A0" w:rsidRDefault="00667387" w:rsidP="00F27B97">
          <w:pPr>
            <w:spacing w:after="0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213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7C31A607" w14:textId="77777777" w:rsidR="00667387" w:rsidRPr="00F446A0" w:rsidRDefault="00667387" w:rsidP="00F27B97">
          <w:pPr>
            <w:spacing w:after="0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PÁGINA</w:t>
          </w:r>
        </w:p>
      </w:tc>
    </w:tr>
    <w:tr w:rsidR="00667387" w:rsidRPr="00023527" w14:paraId="6D53D56E" w14:textId="77777777" w:rsidTr="00F27B97">
      <w:trPr>
        <w:trHeight w:val="540"/>
      </w:trPr>
      <w:tc>
        <w:tcPr>
          <w:tcW w:w="1542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8C90C3F" w14:textId="398D3E00" w:rsidR="00667387" w:rsidRPr="008B4A6C" w:rsidRDefault="00667387" w:rsidP="00F27B97">
          <w:pPr>
            <w:spacing w:after="0"/>
            <w:jc w:val="center"/>
            <w:rPr>
              <w:rFonts w:ascii="Arial" w:eastAsia="Times New Roman" w:hAnsi="Arial" w:cs="Arial"/>
              <w:bCs/>
              <w:color w:val="000000"/>
              <w:sz w:val="24"/>
              <w:szCs w:val="24"/>
              <w:lang w:eastAsia="es-ES"/>
            </w:rPr>
          </w:pPr>
          <w:r>
            <w:rPr>
              <w:rFonts w:ascii="Arial" w:hAnsi="Arial" w:cs="Arial"/>
              <w:sz w:val="24"/>
              <w:szCs w:val="24"/>
            </w:rPr>
            <w:t>MA-ST-01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3E7719B" w14:textId="6BFC3B6B" w:rsidR="00667387" w:rsidRPr="008B4A6C" w:rsidRDefault="00667387" w:rsidP="00F27B97">
          <w:pPr>
            <w:spacing w:after="0"/>
            <w:jc w:val="center"/>
            <w:rPr>
              <w:rFonts w:ascii="Arial" w:eastAsia="Times New Roman" w:hAnsi="Arial" w:cs="Arial"/>
              <w:bCs/>
              <w:color w:val="000000"/>
              <w:sz w:val="24"/>
              <w:szCs w:val="24"/>
              <w:lang w:eastAsia="es-ES"/>
            </w:rPr>
          </w:pPr>
          <w:r w:rsidRPr="008B4A6C">
            <w:rPr>
              <w:rFonts w:ascii="Arial" w:hAnsi="Arial" w:cs="Arial"/>
              <w:sz w:val="24"/>
              <w:szCs w:val="24"/>
            </w:rPr>
            <w:t>03/04/19</w:t>
          </w:r>
        </w:p>
      </w:tc>
      <w:tc>
        <w:tcPr>
          <w:tcW w:w="162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0FDFAF0" w14:textId="41ED12EC" w:rsidR="00667387" w:rsidRPr="008B4A6C" w:rsidRDefault="00667387" w:rsidP="00F27B97">
          <w:pPr>
            <w:spacing w:after="0"/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  <w:r w:rsidRPr="008B4A6C">
            <w:rPr>
              <w:rFonts w:ascii="Arial" w:hAnsi="Arial" w:cs="Arial"/>
              <w:sz w:val="24"/>
              <w:szCs w:val="24"/>
            </w:rPr>
            <w:t>03</w:t>
          </w:r>
          <w:r>
            <w:rPr>
              <w:rFonts w:ascii="Arial" w:hAnsi="Arial" w:cs="Arial"/>
              <w:sz w:val="24"/>
              <w:szCs w:val="24"/>
            </w:rPr>
            <w:t>/04</w:t>
          </w:r>
          <w:r w:rsidRPr="008B4A6C">
            <w:rPr>
              <w:rFonts w:ascii="Arial" w:hAnsi="Arial" w:cs="Arial"/>
              <w:sz w:val="24"/>
              <w:szCs w:val="24"/>
            </w:rPr>
            <w:t>/19</w:t>
          </w:r>
        </w:p>
      </w:tc>
      <w:tc>
        <w:tcPr>
          <w:tcW w:w="176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2A90826F" w14:textId="38983253" w:rsidR="00667387" w:rsidRPr="008B4A6C" w:rsidRDefault="00667387" w:rsidP="00F27B97">
          <w:pPr>
            <w:spacing w:after="0"/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  <w:r w:rsidRPr="008B4A6C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>01</w:t>
          </w:r>
        </w:p>
      </w:tc>
      <w:tc>
        <w:tcPr>
          <w:tcW w:w="213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4E8AD7A" w14:textId="33BB8533" w:rsidR="00667387" w:rsidRPr="008B4A6C" w:rsidRDefault="00667387" w:rsidP="00F27B97">
          <w:pPr>
            <w:spacing w:after="0"/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  <w:r w:rsidRPr="008B4A6C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fldChar w:fldCharType="begin"/>
          </w:r>
          <w:r w:rsidRPr="008B4A6C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instrText>PAGE   \* MERGEFORMAT</w:instrText>
          </w:r>
          <w:r w:rsidRPr="008B4A6C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fldChar w:fldCharType="separate"/>
          </w:r>
          <w:r w:rsidR="00D11E5C" w:rsidRPr="00D11E5C">
            <w:rPr>
              <w:rFonts w:ascii="Arial" w:eastAsia="Times New Roman" w:hAnsi="Arial" w:cs="Arial"/>
              <w:noProof/>
              <w:color w:val="000000"/>
              <w:sz w:val="24"/>
              <w:szCs w:val="24"/>
              <w:lang w:val="es-ES" w:eastAsia="es-ES"/>
            </w:rPr>
            <w:t>1</w:t>
          </w:r>
          <w:r w:rsidRPr="008B4A6C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fldChar w:fldCharType="end"/>
          </w:r>
          <w:r w:rsidRPr="008B4A6C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 xml:space="preserve"> de 1</w:t>
          </w:r>
          <w:r w:rsidR="00E25BA3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>5</w:t>
          </w:r>
        </w:p>
      </w:tc>
    </w:tr>
  </w:tbl>
  <w:p w14:paraId="5B42A41F" w14:textId="77777777" w:rsidR="00667387" w:rsidRDefault="0066738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OpenSymbol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OpenSymbol"/>
        <w:sz w:val="16"/>
      </w:rPr>
    </w:lvl>
  </w:abstractNum>
  <w:abstractNum w:abstractNumId="3" w15:restartNumberingAfterBreak="0">
    <w:nsid w:val="00000005"/>
    <w:multiLevelType w:val="singleLevel"/>
    <w:tmpl w:val="00000005"/>
    <w:name w:val="WW8Num7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OpenSymbol"/>
      </w:rPr>
    </w:lvl>
  </w:abstractNum>
  <w:abstractNum w:abstractNumId="4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  <w:color w:val="auto"/>
      </w:rPr>
    </w:lvl>
  </w:abstractNum>
  <w:abstractNum w:abstractNumId="5" w15:restartNumberingAfterBreak="0">
    <w:nsid w:val="00000007"/>
    <w:multiLevelType w:val="singleLevel"/>
    <w:tmpl w:val="00000007"/>
    <w:name w:val="WW8Num9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OpenSymbol"/>
        <w:color w:val="auto"/>
      </w:rPr>
    </w:lvl>
  </w:abstractNum>
  <w:abstractNum w:abstractNumId="6" w15:restartNumberingAfterBreak="0">
    <w:nsid w:val="00000008"/>
    <w:multiLevelType w:val="singleLevel"/>
    <w:tmpl w:val="00000008"/>
    <w:name w:val="WW8Num11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OpenSymbol"/>
        <w:sz w:val="16"/>
      </w:rPr>
    </w:lvl>
  </w:abstractNum>
  <w:abstractNum w:abstractNumId="7" w15:restartNumberingAfterBreak="0">
    <w:nsid w:val="00000009"/>
    <w:multiLevelType w:val="singleLevel"/>
    <w:tmpl w:val="00000009"/>
    <w:name w:val="WW8Num12"/>
    <w:lvl w:ilvl="0">
      <w:start w:val="1"/>
      <w:numFmt w:val="bullet"/>
      <w:lvlText w:val=""/>
      <w:lvlJc w:val="left"/>
      <w:pPr>
        <w:tabs>
          <w:tab w:val="num" w:pos="1248"/>
        </w:tabs>
        <w:ind w:left="1248" w:hanging="851"/>
      </w:pPr>
      <w:rPr>
        <w:rFonts w:ascii="Wingdings" w:hAnsi="Wingdings" w:cs="OpenSymbol"/>
        <w:sz w:val="36"/>
      </w:rPr>
    </w:lvl>
  </w:abstractNum>
  <w:abstractNum w:abstractNumId="8" w15:restartNumberingAfterBreak="0">
    <w:nsid w:val="0000000A"/>
    <w:multiLevelType w:val="singleLevel"/>
    <w:tmpl w:val="0000000A"/>
    <w:name w:val="WW8Num1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OpenSymbol"/>
      </w:rPr>
    </w:lvl>
  </w:abstractNum>
  <w:abstractNum w:abstractNumId="9" w15:restartNumberingAfterBreak="0">
    <w:nsid w:val="0000000B"/>
    <w:multiLevelType w:val="singleLevel"/>
    <w:tmpl w:val="0000000B"/>
    <w:name w:val="WW8Num16"/>
    <w:lvl w:ilvl="0">
      <w:start w:val="1"/>
      <w:numFmt w:val="bullet"/>
      <w:lvlText w:val=""/>
      <w:lvlJc w:val="left"/>
      <w:pPr>
        <w:tabs>
          <w:tab w:val="num" w:pos="709"/>
        </w:tabs>
        <w:ind w:left="709" w:hanging="482"/>
      </w:pPr>
      <w:rPr>
        <w:rFonts w:ascii="Wingdings" w:hAnsi="Wingdings" w:cs="OpenSymbol"/>
        <w:sz w:val="20"/>
      </w:rPr>
    </w:lvl>
  </w:abstractNum>
  <w:abstractNum w:abstractNumId="10" w15:restartNumberingAfterBreak="0">
    <w:nsid w:val="0000000C"/>
    <w:multiLevelType w:val="singleLevel"/>
    <w:tmpl w:val="0000000C"/>
    <w:name w:val="WW8Num1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OpenSymbol" w:hAnsi="OpenSymbol"/>
      </w:rPr>
    </w:lvl>
  </w:abstractNum>
  <w:abstractNum w:abstractNumId="11" w15:restartNumberingAfterBreak="0">
    <w:nsid w:val="0000000D"/>
    <w:multiLevelType w:val="singleLevel"/>
    <w:tmpl w:val="0000000D"/>
    <w:name w:val="WW8Num2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OpenSymbol"/>
        <w:sz w:val="16"/>
      </w:rPr>
    </w:lvl>
  </w:abstractNum>
  <w:abstractNum w:abstractNumId="12" w15:restartNumberingAfterBreak="0">
    <w:nsid w:val="0000000E"/>
    <w:multiLevelType w:val="singleLevel"/>
    <w:tmpl w:val="0000000E"/>
    <w:name w:val="WW8Num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</w:abstractNum>
  <w:abstractNum w:abstractNumId="13" w15:restartNumberingAfterBreak="0">
    <w:nsid w:val="0000000F"/>
    <w:multiLevelType w:val="singleLevel"/>
    <w:tmpl w:val="0000000F"/>
    <w:name w:val="WW8Num25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OpenSymbol"/>
      </w:rPr>
    </w:lvl>
  </w:abstractNum>
  <w:abstractNum w:abstractNumId="14" w15:restartNumberingAfterBreak="0">
    <w:nsid w:val="00000010"/>
    <w:multiLevelType w:val="multilevel"/>
    <w:tmpl w:val="00000010"/>
    <w:name w:val="WW8Num29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OpenSymbol"/>
        <w:color w:val="auto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  <w:color w:val="auto"/>
      </w:rPr>
    </w:lvl>
    <w:lvl w:ilvl="2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auto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OpenSymbol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OpenSymbol"/>
      </w:rPr>
    </w:lvl>
  </w:abstractNum>
  <w:abstractNum w:abstractNumId="15" w15:restartNumberingAfterBreak="0">
    <w:nsid w:val="00000011"/>
    <w:multiLevelType w:val="singleLevel"/>
    <w:tmpl w:val="00000011"/>
    <w:name w:val="WW8Num3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OpenSymbol"/>
        <w:color w:val="auto"/>
      </w:rPr>
    </w:lvl>
  </w:abstractNum>
  <w:abstractNum w:abstractNumId="16" w15:restartNumberingAfterBreak="0">
    <w:nsid w:val="00000012"/>
    <w:multiLevelType w:val="singleLevel"/>
    <w:tmpl w:val="00000012"/>
    <w:name w:val="WW8Num35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OpenSymbol"/>
      </w:rPr>
    </w:lvl>
  </w:abstractNum>
  <w:abstractNum w:abstractNumId="17" w15:restartNumberingAfterBreak="0">
    <w:nsid w:val="00000013"/>
    <w:multiLevelType w:val="singleLevel"/>
    <w:tmpl w:val="00000013"/>
    <w:name w:val="WW8Num3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OpenSymbol"/>
        <w:sz w:val="16"/>
      </w:rPr>
    </w:lvl>
  </w:abstractNum>
  <w:abstractNum w:abstractNumId="18" w15:restartNumberingAfterBreak="0">
    <w:nsid w:val="00000014"/>
    <w:multiLevelType w:val="singleLevel"/>
    <w:tmpl w:val="00000014"/>
    <w:name w:val="WW8Num37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OpenSymbol"/>
      </w:rPr>
    </w:lvl>
  </w:abstractNum>
  <w:abstractNum w:abstractNumId="19" w15:restartNumberingAfterBreak="0">
    <w:nsid w:val="00000015"/>
    <w:multiLevelType w:val="singleLevel"/>
    <w:tmpl w:val="00000015"/>
    <w:name w:val="WW8Num38"/>
    <w:lvl w:ilvl="0">
      <w:start w:val="1"/>
      <w:numFmt w:val="bullet"/>
      <w:lvlText w:val=""/>
      <w:lvlJc w:val="left"/>
      <w:pPr>
        <w:tabs>
          <w:tab w:val="num" w:pos="851"/>
        </w:tabs>
        <w:ind w:left="851" w:hanging="851"/>
      </w:pPr>
      <w:rPr>
        <w:rFonts w:ascii="Wingdings" w:hAnsi="Wingdings" w:cs="OpenSymbol"/>
        <w:sz w:val="36"/>
      </w:rPr>
    </w:lvl>
  </w:abstractNum>
  <w:abstractNum w:abstractNumId="20" w15:restartNumberingAfterBreak="0">
    <w:nsid w:val="00000017"/>
    <w:multiLevelType w:val="singleLevel"/>
    <w:tmpl w:val="00000017"/>
    <w:name w:val="WW8Num4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OpenSymbol"/>
        <w:sz w:val="16"/>
      </w:rPr>
    </w:lvl>
  </w:abstractNum>
  <w:abstractNum w:abstractNumId="21" w15:restartNumberingAfterBreak="0">
    <w:nsid w:val="00000018"/>
    <w:multiLevelType w:val="singleLevel"/>
    <w:tmpl w:val="00000018"/>
    <w:name w:val="WW8Num45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OpenSymbol"/>
        <w:sz w:val="16"/>
      </w:rPr>
    </w:lvl>
  </w:abstractNum>
  <w:abstractNum w:abstractNumId="22" w15:restartNumberingAfterBreak="0">
    <w:nsid w:val="00000019"/>
    <w:multiLevelType w:val="singleLevel"/>
    <w:tmpl w:val="00000019"/>
    <w:name w:val="WW8Num49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OpenSymbol"/>
        <w:sz w:val="16"/>
      </w:rPr>
    </w:lvl>
  </w:abstractNum>
  <w:abstractNum w:abstractNumId="23" w15:restartNumberingAfterBreak="0">
    <w:nsid w:val="0000001A"/>
    <w:multiLevelType w:val="singleLevel"/>
    <w:tmpl w:val="0000001A"/>
    <w:name w:val="WW8Num5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</w:abstractNum>
  <w:abstractNum w:abstractNumId="24" w15:restartNumberingAfterBreak="0">
    <w:nsid w:val="0000001B"/>
    <w:multiLevelType w:val="singleLevel"/>
    <w:tmpl w:val="0000001B"/>
    <w:name w:val="WW8Num56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OpenSymbol"/>
        <w:color w:val="auto"/>
      </w:rPr>
    </w:lvl>
  </w:abstractNum>
  <w:abstractNum w:abstractNumId="25" w15:restartNumberingAfterBreak="0">
    <w:nsid w:val="0000001C"/>
    <w:multiLevelType w:val="singleLevel"/>
    <w:tmpl w:val="0000001C"/>
    <w:name w:val="WW8Num58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OpenSymbol"/>
        <w:sz w:val="16"/>
      </w:rPr>
    </w:lvl>
  </w:abstractNum>
  <w:abstractNum w:abstractNumId="26" w15:restartNumberingAfterBreak="0">
    <w:nsid w:val="0000001D"/>
    <w:multiLevelType w:val="singleLevel"/>
    <w:tmpl w:val="0000001D"/>
    <w:name w:val="WW8Num61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OpenSymbol"/>
        <w:color w:val="auto"/>
      </w:rPr>
    </w:lvl>
  </w:abstractNum>
  <w:abstractNum w:abstractNumId="27" w15:restartNumberingAfterBreak="0">
    <w:nsid w:val="0000001E"/>
    <w:multiLevelType w:val="singleLevel"/>
    <w:tmpl w:val="0000001E"/>
    <w:name w:val="WW8Num62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OpenSymbol"/>
        <w:color w:val="auto"/>
      </w:rPr>
    </w:lvl>
  </w:abstractNum>
  <w:abstractNum w:abstractNumId="28" w15:restartNumberingAfterBreak="0">
    <w:nsid w:val="0000001F"/>
    <w:multiLevelType w:val="singleLevel"/>
    <w:tmpl w:val="0000001F"/>
    <w:name w:val="WW8Num63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OpenSymbol"/>
        <w:sz w:val="16"/>
      </w:rPr>
    </w:lvl>
  </w:abstractNum>
  <w:abstractNum w:abstractNumId="29" w15:restartNumberingAfterBreak="0">
    <w:nsid w:val="00000022"/>
    <w:multiLevelType w:val="singleLevel"/>
    <w:tmpl w:val="00000022"/>
    <w:name w:val="WW8Num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OpenSymbol"/>
        <w:sz w:val="16"/>
      </w:rPr>
    </w:lvl>
  </w:abstractNum>
  <w:abstractNum w:abstractNumId="30" w15:restartNumberingAfterBreak="0">
    <w:nsid w:val="00000023"/>
    <w:multiLevelType w:val="singleLevel"/>
    <w:tmpl w:val="00000023"/>
    <w:name w:val="WW8Num72"/>
    <w:lvl w:ilvl="0">
      <w:start w:val="1"/>
      <w:numFmt w:val="bullet"/>
      <w:lvlText w:val=""/>
      <w:lvlJc w:val="left"/>
      <w:pPr>
        <w:tabs>
          <w:tab w:val="num" w:pos="709"/>
        </w:tabs>
        <w:ind w:left="709" w:hanging="482"/>
      </w:pPr>
      <w:rPr>
        <w:rFonts w:ascii="Wingdings" w:hAnsi="Wingdings" w:cs="OpenSymbol"/>
        <w:sz w:val="20"/>
      </w:rPr>
    </w:lvl>
  </w:abstractNum>
  <w:abstractNum w:abstractNumId="31" w15:restartNumberingAfterBreak="0">
    <w:nsid w:val="00000024"/>
    <w:multiLevelType w:val="singleLevel"/>
    <w:tmpl w:val="00000024"/>
    <w:name w:val="WW8Num73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OpenSymbol"/>
        <w:sz w:val="16"/>
      </w:rPr>
    </w:lvl>
  </w:abstractNum>
  <w:abstractNum w:abstractNumId="32" w15:restartNumberingAfterBreak="0">
    <w:nsid w:val="00000025"/>
    <w:multiLevelType w:val="singleLevel"/>
    <w:tmpl w:val="00000025"/>
    <w:name w:val="WW8Num75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OpenSymbol"/>
        <w:sz w:val="16"/>
      </w:rPr>
    </w:lvl>
  </w:abstractNum>
  <w:abstractNum w:abstractNumId="33" w15:restartNumberingAfterBreak="0">
    <w:nsid w:val="00000026"/>
    <w:multiLevelType w:val="singleLevel"/>
    <w:tmpl w:val="00000026"/>
    <w:name w:val="WW8Num78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OpenSymbol"/>
        <w:sz w:val="18"/>
      </w:rPr>
    </w:lvl>
  </w:abstractNum>
  <w:abstractNum w:abstractNumId="34" w15:restartNumberingAfterBreak="0">
    <w:nsid w:val="00000027"/>
    <w:multiLevelType w:val="singleLevel"/>
    <w:tmpl w:val="00000027"/>
    <w:name w:val="WW8Num79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OpenSymbol"/>
        <w:sz w:val="18"/>
      </w:rPr>
    </w:lvl>
  </w:abstractNum>
  <w:abstractNum w:abstractNumId="35" w15:restartNumberingAfterBreak="0">
    <w:nsid w:val="00000028"/>
    <w:multiLevelType w:val="singleLevel"/>
    <w:tmpl w:val="00000028"/>
    <w:name w:val="WW8Num81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OpenSymbol"/>
      </w:rPr>
    </w:lvl>
  </w:abstractNum>
  <w:abstractNum w:abstractNumId="36" w15:restartNumberingAfterBreak="0">
    <w:nsid w:val="06772EB7"/>
    <w:multiLevelType w:val="hybridMultilevel"/>
    <w:tmpl w:val="983A67A0"/>
    <w:lvl w:ilvl="0" w:tplc="8300078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2667791C"/>
    <w:multiLevelType w:val="multilevel"/>
    <w:tmpl w:val="C132276A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8" w15:restartNumberingAfterBreak="0">
    <w:nsid w:val="26DB527E"/>
    <w:multiLevelType w:val="hybridMultilevel"/>
    <w:tmpl w:val="EE7A506C"/>
    <w:lvl w:ilvl="0" w:tplc="8300078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2BFD547C"/>
    <w:multiLevelType w:val="hybridMultilevel"/>
    <w:tmpl w:val="A860D8F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44446B2"/>
    <w:multiLevelType w:val="hybridMultilevel"/>
    <w:tmpl w:val="B65A4BE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72D4AF6"/>
    <w:multiLevelType w:val="multilevel"/>
    <w:tmpl w:val="FF806770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39"/>
  </w:num>
  <w:num w:numId="3">
    <w:abstractNumId w:val="41"/>
  </w:num>
  <w:num w:numId="4">
    <w:abstractNumId w:val="36"/>
  </w:num>
  <w:num w:numId="5">
    <w:abstractNumId w:val="38"/>
  </w:num>
  <w:num w:numId="6">
    <w:abstractNumId w:val="40"/>
  </w:num>
  <w:num w:numId="7">
    <w:abstractNumId w:val="3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es-ES_tradnl" w:vendorID="64" w:dllVersion="6" w:nlCheck="1" w:checkStyle="1"/>
  <w:activeWritingStyle w:appName="MSWord" w:lang="es-CO" w:vendorID="64" w:dllVersion="6" w:nlCheck="1" w:checkStyle="1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CO" w:vendorID="64" w:dllVersion="131078" w:nlCheck="1" w:checkStyle="1"/>
  <w:activeWritingStyle w:appName="MSWord" w:lang="es-MX" w:vendorID="64" w:dllVersion="131078" w:nlCheck="1" w:checkStyle="1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D98"/>
    <w:rsid w:val="000026B3"/>
    <w:rsid w:val="0000274E"/>
    <w:rsid w:val="00007745"/>
    <w:rsid w:val="00010697"/>
    <w:rsid w:val="00010C7E"/>
    <w:rsid w:val="0001520D"/>
    <w:rsid w:val="000169D9"/>
    <w:rsid w:val="00025A43"/>
    <w:rsid w:val="0003043D"/>
    <w:rsid w:val="0003130A"/>
    <w:rsid w:val="000354C1"/>
    <w:rsid w:val="0003794A"/>
    <w:rsid w:val="00040210"/>
    <w:rsid w:val="000504A6"/>
    <w:rsid w:val="00071980"/>
    <w:rsid w:val="000814E5"/>
    <w:rsid w:val="00082A12"/>
    <w:rsid w:val="00084D9B"/>
    <w:rsid w:val="00086C4D"/>
    <w:rsid w:val="000901B9"/>
    <w:rsid w:val="00091F4D"/>
    <w:rsid w:val="00095293"/>
    <w:rsid w:val="00095506"/>
    <w:rsid w:val="000A0647"/>
    <w:rsid w:val="000A1FFD"/>
    <w:rsid w:val="000A448C"/>
    <w:rsid w:val="000A6EFC"/>
    <w:rsid w:val="000B0B2B"/>
    <w:rsid w:val="000B6A46"/>
    <w:rsid w:val="000C0795"/>
    <w:rsid w:val="000C2318"/>
    <w:rsid w:val="000C3601"/>
    <w:rsid w:val="000D1150"/>
    <w:rsid w:val="000D1530"/>
    <w:rsid w:val="000D35B7"/>
    <w:rsid w:val="000D43EB"/>
    <w:rsid w:val="000E6E25"/>
    <w:rsid w:val="000F756E"/>
    <w:rsid w:val="001008FD"/>
    <w:rsid w:val="00101EB7"/>
    <w:rsid w:val="001024BE"/>
    <w:rsid w:val="00103D20"/>
    <w:rsid w:val="00105694"/>
    <w:rsid w:val="00120334"/>
    <w:rsid w:val="001225CA"/>
    <w:rsid w:val="00122D6B"/>
    <w:rsid w:val="001259E6"/>
    <w:rsid w:val="001272C2"/>
    <w:rsid w:val="0013144D"/>
    <w:rsid w:val="001349F4"/>
    <w:rsid w:val="00146F0D"/>
    <w:rsid w:val="001638F5"/>
    <w:rsid w:val="00163EF4"/>
    <w:rsid w:val="001656D8"/>
    <w:rsid w:val="00165D82"/>
    <w:rsid w:val="001660B0"/>
    <w:rsid w:val="00172CC2"/>
    <w:rsid w:val="001751A7"/>
    <w:rsid w:val="00182472"/>
    <w:rsid w:val="001828AC"/>
    <w:rsid w:val="00196D23"/>
    <w:rsid w:val="00197B48"/>
    <w:rsid w:val="001A66B6"/>
    <w:rsid w:val="001B36CA"/>
    <w:rsid w:val="001B5E71"/>
    <w:rsid w:val="001D0FDE"/>
    <w:rsid w:val="001D34F2"/>
    <w:rsid w:val="001D47F5"/>
    <w:rsid w:val="001E2FA4"/>
    <w:rsid w:val="001F108E"/>
    <w:rsid w:val="001F6383"/>
    <w:rsid w:val="001F74E8"/>
    <w:rsid w:val="002064E3"/>
    <w:rsid w:val="0021054C"/>
    <w:rsid w:val="00214417"/>
    <w:rsid w:val="0021552E"/>
    <w:rsid w:val="002172C2"/>
    <w:rsid w:val="00220A8A"/>
    <w:rsid w:val="002210BB"/>
    <w:rsid w:val="002214A1"/>
    <w:rsid w:val="00233D97"/>
    <w:rsid w:val="00240C24"/>
    <w:rsid w:val="002453B5"/>
    <w:rsid w:val="002551A1"/>
    <w:rsid w:val="002630F4"/>
    <w:rsid w:val="00264CF4"/>
    <w:rsid w:val="002924E4"/>
    <w:rsid w:val="002A0E36"/>
    <w:rsid w:val="002A242F"/>
    <w:rsid w:val="002C48C9"/>
    <w:rsid w:val="002D1B54"/>
    <w:rsid w:val="002D248C"/>
    <w:rsid w:val="002D28D6"/>
    <w:rsid w:val="002D39FD"/>
    <w:rsid w:val="002E0935"/>
    <w:rsid w:val="002E41C1"/>
    <w:rsid w:val="002E4382"/>
    <w:rsid w:val="002E6BB5"/>
    <w:rsid w:val="002E760F"/>
    <w:rsid w:val="002F0EDC"/>
    <w:rsid w:val="002F21EB"/>
    <w:rsid w:val="002F5228"/>
    <w:rsid w:val="00300018"/>
    <w:rsid w:val="00302D2C"/>
    <w:rsid w:val="003034E4"/>
    <w:rsid w:val="00304732"/>
    <w:rsid w:val="00307A69"/>
    <w:rsid w:val="00307AB4"/>
    <w:rsid w:val="0031146B"/>
    <w:rsid w:val="003117D7"/>
    <w:rsid w:val="00315709"/>
    <w:rsid w:val="00315C6E"/>
    <w:rsid w:val="00316A03"/>
    <w:rsid w:val="0032049C"/>
    <w:rsid w:val="00330F48"/>
    <w:rsid w:val="00333497"/>
    <w:rsid w:val="00333DE4"/>
    <w:rsid w:val="003410A5"/>
    <w:rsid w:val="003423F6"/>
    <w:rsid w:val="0034305E"/>
    <w:rsid w:val="00345D98"/>
    <w:rsid w:val="00346DFF"/>
    <w:rsid w:val="00363618"/>
    <w:rsid w:val="00363C27"/>
    <w:rsid w:val="00370492"/>
    <w:rsid w:val="0037280F"/>
    <w:rsid w:val="00374B62"/>
    <w:rsid w:val="003A24D5"/>
    <w:rsid w:val="003A6E91"/>
    <w:rsid w:val="003C08BD"/>
    <w:rsid w:val="003C4CDA"/>
    <w:rsid w:val="003C4D74"/>
    <w:rsid w:val="003D19A4"/>
    <w:rsid w:val="003E49CA"/>
    <w:rsid w:val="003E72B5"/>
    <w:rsid w:val="003F1523"/>
    <w:rsid w:val="003F2263"/>
    <w:rsid w:val="00404EBE"/>
    <w:rsid w:val="0041159E"/>
    <w:rsid w:val="004133F4"/>
    <w:rsid w:val="00413F48"/>
    <w:rsid w:val="004323CC"/>
    <w:rsid w:val="0043506E"/>
    <w:rsid w:val="0043540A"/>
    <w:rsid w:val="00443C9F"/>
    <w:rsid w:val="00443FAD"/>
    <w:rsid w:val="00452243"/>
    <w:rsid w:val="00457EC1"/>
    <w:rsid w:val="00463180"/>
    <w:rsid w:val="0046726F"/>
    <w:rsid w:val="00471C6C"/>
    <w:rsid w:val="00481543"/>
    <w:rsid w:val="00486F56"/>
    <w:rsid w:val="00497687"/>
    <w:rsid w:val="004A11DC"/>
    <w:rsid w:val="004B1C96"/>
    <w:rsid w:val="004C04BC"/>
    <w:rsid w:val="004C2571"/>
    <w:rsid w:val="004C2CCD"/>
    <w:rsid w:val="004C4D57"/>
    <w:rsid w:val="004D0DEF"/>
    <w:rsid w:val="004D291C"/>
    <w:rsid w:val="004D292F"/>
    <w:rsid w:val="004D3AAB"/>
    <w:rsid w:val="004D5171"/>
    <w:rsid w:val="004D5FEA"/>
    <w:rsid w:val="004E5DD3"/>
    <w:rsid w:val="004F0A1F"/>
    <w:rsid w:val="004F3E50"/>
    <w:rsid w:val="004F6F64"/>
    <w:rsid w:val="0050265B"/>
    <w:rsid w:val="00503EE0"/>
    <w:rsid w:val="00515711"/>
    <w:rsid w:val="005204E1"/>
    <w:rsid w:val="00520EFB"/>
    <w:rsid w:val="0053069B"/>
    <w:rsid w:val="005316DD"/>
    <w:rsid w:val="005322A0"/>
    <w:rsid w:val="005426F5"/>
    <w:rsid w:val="00547676"/>
    <w:rsid w:val="00551C20"/>
    <w:rsid w:val="005534C6"/>
    <w:rsid w:val="00557A13"/>
    <w:rsid w:val="00566B52"/>
    <w:rsid w:val="005678B6"/>
    <w:rsid w:val="0057222D"/>
    <w:rsid w:val="005726B9"/>
    <w:rsid w:val="00572E43"/>
    <w:rsid w:val="00573604"/>
    <w:rsid w:val="00577465"/>
    <w:rsid w:val="00577634"/>
    <w:rsid w:val="00585059"/>
    <w:rsid w:val="00591829"/>
    <w:rsid w:val="00591FBF"/>
    <w:rsid w:val="00592A46"/>
    <w:rsid w:val="00595DF5"/>
    <w:rsid w:val="005A0EFF"/>
    <w:rsid w:val="005A1B9C"/>
    <w:rsid w:val="005B258F"/>
    <w:rsid w:val="005B29D1"/>
    <w:rsid w:val="005B3C16"/>
    <w:rsid w:val="005B6616"/>
    <w:rsid w:val="005C2589"/>
    <w:rsid w:val="005C31F4"/>
    <w:rsid w:val="005D2F9D"/>
    <w:rsid w:val="005D3EF9"/>
    <w:rsid w:val="005E21AB"/>
    <w:rsid w:val="005E2212"/>
    <w:rsid w:val="005F113F"/>
    <w:rsid w:val="005F63AB"/>
    <w:rsid w:val="005F7C94"/>
    <w:rsid w:val="006100E9"/>
    <w:rsid w:val="00611078"/>
    <w:rsid w:val="00612CB3"/>
    <w:rsid w:val="00614620"/>
    <w:rsid w:val="00617BAE"/>
    <w:rsid w:val="0062006F"/>
    <w:rsid w:val="00626A8B"/>
    <w:rsid w:val="0063212E"/>
    <w:rsid w:val="006357C2"/>
    <w:rsid w:val="00653F3D"/>
    <w:rsid w:val="006551BE"/>
    <w:rsid w:val="00660261"/>
    <w:rsid w:val="00664CD9"/>
    <w:rsid w:val="00667387"/>
    <w:rsid w:val="0067196E"/>
    <w:rsid w:val="00682E61"/>
    <w:rsid w:val="006838E7"/>
    <w:rsid w:val="00684CBB"/>
    <w:rsid w:val="006852AD"/>
    <w:rsid w:val="00694924"/>
    <w:rsid w:val="00697AB9"/>
    <w:rsid w:val="006A2270"/>
    <w:rsid w:val="006A2A8E"/>
    <w:rsid w:val="006A47BD"/>
    <w:rsid w:val="006A6DA3"/>
    <w:rsid w:val="006B3C30"/>
    <w:rsid w:val="006B6CE7"/>
    <w:rsid w:val="006C1A19"/>
    <w:rsid w:val="006C5FCF"/>
    <w:rsid w:val="006D27FB"/>
    <w:rsid w:val="006D3F59"/>
    <w:rsid w:val="006D54B9"/>
    <w:rsid w:val="006D5BC8"/>
    <w:rsid w:val="006E1BD1"/>
    <w:rsid w:val="006F5CE0"/>
    <w:rsid w:val="006F7FCB"/>
    <w:rsid w:val="00701E10"/>
    <w:rsid w:val="007071D0"/>
    <w:rsid w:val="00716225"/>
    <w:rsid w:val="00724610"/>
    <w:rsid w:val="0072570F"/>
    <w:rsid w:val="00732DCB"/>
    <w:rsid w:val="00735654"/>
    <w:rsid w:val="00740DB3"/>
    <w:rsid w:val="007576ED"/>
    <w:rsid w:val="00762228"/>
    <w:rsid w:val="00762F66"/>
    <w:rsid w:val="007653F7"/>
    <w:rsid w:val="00776FB7"/>
    <w:rsid w:val="00780468"/>
    <w:rsid w:val="00781137"/>
    <w:rsid w:val="00783F3A"/>
    <w:rsid w:val="00784504"/>
    <w:rsid w:val="007B0E0A"/>
    <w:rsid w:val="007B21F4"/>
    <w:rsid w:val="007B4A5C"/>
    <w:rsid w:val="007D271D"/>
    <w:rsid w:val="007D4ED6"/>
    <w:rsid w:val="007E770A"/>
    <w:rsid w:val="007F40EF"/>
    <w:rsid w:val="00805203"/>
    <w:rsid w:val="008062BC"/>
    <w:rsid w:val="00826D5C"/>
    <w:rsid w:val="00827573"/>
    <w:rsid w:val="0083486C"/>
    <w:rsid w:val="00845285"/>
    <w:rsid w:val="008504E7"/>
    <w:rsid w:val="00853FB1"/>
    <w:rsid w:val="008655D5"/>
    <w:rsid w:val="00871761"/>
    <w:rsid w:val="00871B83"/>
    <w:rsid w:val="0087563B"/>
    <w:rsid w:val="008762ED"/>
    <w:rsid w:val="00876C75"/>
    <w:rsid w:val="00881C8F"/>
    <w:rsid w:val="0089003E"/>
    <w:rsid w:val="00892B0E"/>
    <w:rsid w:val="008B4A6C"/>
    <w:rsid w:val="008C3B2D"/>
    <w:rsid w:val="008D164D"/>
    <w:rsid w:val="008D3888"/>
    <w:rsid w:val="008D5AE2"/>
    <w:rsid w:val="008E1C6C"/>
    <w:rsid w:val="0090302B"/>
    <w:rsid w:val="00924DE7"/>
    <w:rsid w:val="00925788"/>
    <w:rsid w:val="00926C3A"/>
    <w:rsid w:val="009306CA"/>
    <w:rsid w:val="00942D4D"/>
    <w:rsid w:val="009456CA"/>
    <w:rsid w:val="0095657A"/>
    <w:rsid w:val="009570E6"/>
    <w:rsid w:val="00967086"/>
    <w:rsid w:val="009708CD"/>
    <w:rsid w:val="00974D28"/>
    <w:rsid w:val="0097794C"/>
    <w:rsid w:val="00985B5A"/>
    <w:rsid w:val="00985D47"/>
    <w:rsid w:val="00986BEC"/>
    <w:rsid w:val="00992D5E"/>
    <w:rsid w:val="009A3496"/>
    <w:rsid w:val="009A37A7"/>
    <w:rsid w:val="009A686A"/>
    <w:rsid w:val="009B1609"/>
    <w:rsid w:val="009B1C7A"/>
    <w:rsid w:val="009B34C8"/>
    <w:rsid w:val="009C0A10"/>
    <w:rsid w:val="009C40F3"/>
    <w:rsid w:val="009D16D1"/>
    <w:rsid w:val="009D45BA"/>
    <w:rsid w:val="009D5727"/>
    <w:rsid w:val="009E13DC"/>
    <w:rsid w:val="009E2653"/>
    <w:rsid w:val="009E44CC"/>
    <w:rsid w:val="009F0C78"/>
    <w:rsid w:val="009F1B91"/>
    <w:rsid w:val="009F4A0A"/>
    <w:rsid w:val="00A0754B"/>
    <w:rsid w:val="00A113BB"/>
    <w:rsid w:val="00A11FBD"/>
    <w:rsid w:val="00A15EC7"/>
    <w:rsid w:val="00A2015F"/>
    <w:rsid w:val="00A22448"/>
    <w:rsid w:val="00A22693"/>
    <w:rsid w:val="00A23F22"/>
    <w:rsid w:val="00A24F29"/>
    <w:rsid w:val="00A30BF7"/>
    <w:rsid w:val="00A32548"/>
    <w:rsid w:val="00A32DFB"/>
    <w:rsid w:val="00A354F0"/>
    <w:rsid w:val="00A369DC"/>
    <w:rsid w:val="00A37617"/>
    <w:rsid w:val="00A43958"/>
    <w:rsid w:val="00A45DF6"/>
    <w:rsid w:val="00A550EF"/>
    <w:rsid w:val="00A556C2"/>
    <w:rsid w:val="00A55D11"/>
    <w:rsid w:val="00A610B2"/>
    <w:rsid w:val="00A678CE"/>
    <w:rsid w:val="00A720E1"/>
    <w:rsid w:val="00A847E5"/>
    <w:rsid w:val="00A906F8"/>
    <w:rsid w:val="00A90DDD"/>
    <w:rsid w:val="00A96CA2"/>
    <w:rsid w:val="00AA1D2F"/>
    <w:rsid w:val="00AB3140"/>
    <w:rsid w:val="00AB58D3"/>
    <w:rsid w:val="00AE3230"/>
    <w:rsid w:val="00AF2E8E"/>
    <w:rsid w:val="00B01EB8"/>
    <w:rsid w:val="00B12230"/>
    <w:rsid w:val="00B16F17"/>
    <w:rsid w:val="00B241CC"/>
    <w:rsid w:val="00B34340"/>
    <w:rsid w:val="00B43607"/>
    <w:rsid w:val="00B47878"/>
    <w:rsid w:val="00B522BB"/>
    <w:rsid w:val="00B5614B"/>
    <w:rsid w:val="00B604B6"/>
    <w:rsid w:val="00B65F4E"/>
    <w:rsid w:val="00B706F5"/>
    <w:rsid w:val="00B84AE9"/>
    <w:rsid w:val="00B97738"/>
    <w:rsid w:val="00BC4717"/>
    <w:rsid w:val="00BD2A39"/>
    <w:rsid w:val="00BD4470"/>
    <w:rsid w:val="00BD4C70"/>
    <w:rsid w:val="00BD7C54"/>
    <w:rsid w:val="00BD7DCB"/>
    <w:rsid w:val="00BE79D1"/>
    <w:rsid w:val="00BF1FCF"/>
    <w:rsid w:val="00C02E2C"/>
    <w:rsid w:val="00C0774F"/>
    <w:rsid w:val="00C10193"/>
    <w:rsid w:val="00C11E17"/>
    <w:rsid w:val="00C15163"/>
    <w:rsid w:val="00C16EB3"/>
    <w:rsid w:val="00C24065"/>
    <w:rsid w:val="00C255EE"/>
    <w:rsid w:val="00C3113F"/>
    <w:rsid w:val="00C32AB4"/>
    <w:rsid w:val="00C432C0"/>
    <w:rsid w:val="00C545A6"/>
    <w:rsid w:val="00C77379"/>
    <w:rsid w:val="00C774DC"/>
    <w:rsid w:val="00C81376"/>
    <w:rsid w:val="00C8164C"/>
    <w:rsid w:val="00C84853"/>
    <w:rsid w:val="00C901B1"/>
    <w:rsid w:val="00CA624E"/>
    <w:rsid w:val="00CA77D8"/>
    <w:rsid w:val="00CB07FE"/>
    <w:rsid w:val="00CB4585"/>
    <w:rsid w:val="00CB48EB"/>
    <w:rsid w:val="00CB5516"/>
    <w:rsid w:val="00CC024E"/>
    <w:rsid w:val="00CC0761"/>
    <w:rsid w:val="00CC69FF"/>
    <w:rsid w:val="00CD247D"/>
    <w:rsid w:val="00CD3BEE"/>
    <w:rsid w:val="00CD4FE9"/>
    <w:rsid w:val="00CE02E2"/>
    <w:rsid w:val="00CE0E3D"/>
    <w:rsid w:val="00CE247A"/>
    <w:rsid w:val="00D051F7"/>
    <w:rsid w:val="00D10F67"/>
    <w:rsid w:val="00D11E5C"/>
    <w:rsid w:val="00D14571"/>
    <w:rsid w:val="00D14C1A"/>
    <w:rsid w:val="00D16FAC"/>
    <w:rsid w:val="00D2480D"/>
    <w:rsid w:val="00D2780E"/>
    <w:rsid w:val="00D300E1"/>
    <w:rsid w:val="00D32037"/>
    <w:rsid w:val="00D34988"/>
    <w:rsid w:val="00D42107"/>
    <w:rsid w:val="00D44EAD"/>
    <w:rsid w:val="00D52AB2"/>
    <w:rsid w:val="00D55DE7"/>
    <w:rsid w:val="00D57E0C"/>
    <w:rsid w:val="00D64CDD"/>
    <w:rsid w:val="00D7509D"/>
    <w:rsid w:val="00D81FD7"/>
    <w:rsid w:val="00D820FE"/>
    <w:rsid w:val="00D8635C"/>
    <w:rsid w:val="00D878C9"/>
    <w:rsid w:val="00D904FE"/>
    <w:rsid w:val="00DA0D11"/>
    <w:rsid w:val="00DA3002"/>
    <w:rsid w:val="00DA3124"/>
    <w:rsid w:val="00DA3FDE"/>
    <w:rsid w:val="00DA681F"/>
    <w:rsid w:val="00DB1040"/>
    <w:rsid w:val="00DB2BCC"/>
    <w:rsid w:val="00DC4C51"/>
    <w:rsid w:val="00DC721C"/>
    <w:rsid w:val="00DD1FE0"/>
    <w:rsid w:val="00DD2BCC"/>
    <w:rsid w:val="00DD78A8"/>
    <w:rsid w:val="00DF4114"/>
    <w:rsid w:val="00DF7336"/>
    <w:rsid w:val="00E01BA1"/>
    <w:rsid w:val="00E211FB"/>
    <w:rsid w:val="00E242D3"/>
    <w:rsid w:val="00E24B56"/>
    <w:rsid w:val="00E250A4"/>
    <w:rsid w:val="00E256D9"/>
    <w:rsid w:val="00E25BA3"/>
    <w:rsid w:val="00E2628A"/>
    <w:rsid w:val="00E537D7"/>
    <w:rsid w:val="00E731B3"/>
    <w:rsid w:val="00E8522F"/>
    <w:rsid w:val="00E91EBF"/>
    <w:rsid w:val="00E961EE"/>
    <w:rsid w:val="00EA48B8"/>
    <w:rsid w:val="00EA61F7"/>
    <w:rsid w:val="00EB4062"/>
    <w:rsid w:val="00EC1D1C"/>
    <w:rsid w:val="00EC5C63"/>
    <w:rsid w:val="00EE5E08"/>
    <w:rsid w:val="00EF29A5"/>
    <w:rsid w:val="00EF31EF"/>
    <w:rsid w:val="00EF75FB"/>
    <w:rsid w:val="00EF7D33"/>
    <w:rsid w:val="00F02200"/>
    <w:rsid w:val="00F0376D"/>
    <w:rsid w:val="00F110BC"/>
    <w:rsid w:val="00F13976"/>
    <w:rsid w:val="00F149B7"/>
    <w:rsid w:val="00F1632A"/>
    <w:rsid w:val="00F170E3"/>
    <w:rsid w:val="00F23504"/>
    <w:rsid w:val="00F27B97"/>
    <w:rsid w:val="00F41CE2"/>
    <w:rsid w:val="00F41E9C"/>
    <w:rsid w:val="00F44D0D"/>
    <w:rsid w:val="00F45828"/>
    <w:rsid w:val="00F46459"/>
    <w:rsid w:val="00F46A79"/>
    <w:rsid w:val="00F50502"/>
    <w:rsid w:val="00F609B1"/>
    <w:rsid w:val="00F623BF"/>
    <w:rsid w:val="00F66CFF"/>
    <w:rsid w:val="00F67E33"/>
    <w:rsid w:val="00F80114"/>
    <w:rsid w:val="00F8285F"/>
    <w:rsid w:val="00F83D1F"/>
    <w:rsid w:val="00F873D2"/>
    <w:rsid w:val="00F87FCC"/>
    <w:rsid w:val="00F94ACE"/>
    <w:rsid w:val="00F97018"/>
    <w:rsid w:val="00FA26EA"/>
    <w:rsid w:val="00FA5429"/>
    <w:rsid w:val="00FC6104"/>
    <w:rsid w:val="00FD6BB2"/>
    <w:rsid w:val="00FE43E5"/>
    <w:rsid w:val="00FF5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1E0C60C"/>
  <w15:docId w15:val="{F0D862A1-1234-47B4-826E-0692A9030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B2B"/>
    <w:pPr>
      <w:spacing w:after="120"/>
    </w:pPr>
    <w:rPr>
      <w:sz w:val="22"/>
      <w:szCs w:val="22"/>
      <w:lang w:val="es-ES_tradnl" w:eastAsia="en-US"/>
    </w:rPr>
  </w:style>
  <w:style w:type="paragraph" w:styleId="Ttulo1">
    <w:name w:val="heading 1"/>
    <w:basedOn w:val="Normal"/>
    <w:next w:val="Normal"/>
    <w:link w:val="Ttulo1Car"/>
    <w:qFormat/>
    <w:rsid w:val="00085C54"/>
    <w:pPr>
      <w:keepNext/>
      <w:numPr>
        <w:numId w:val="1"/>
      </w:numPr>
      <w:suppressAutoHyphens/>
      <w:spacing w:after="0"/>
      <w:jc w:val="center"/>
      <w:outlineLvl w:val="0"/>
    </w:pPr>
    <w:rPr>
      <w:rFonts w:ascii="Comic Sans MS" w:eastAsia="Times New Roman" w:hAnsi="Comic Sans MS"/>
      <w:b/>
      <w:sz w:val="24"/>
      <w:szCs w:val="20"/>
      <w:lang w:eastAsia="ar-SA"/>
    </w:rPr>
  </w:style>
  <w:style w:type="paragraph" w:styleId="Ttulo2">
    <w:name w:val="heading 2"/>
    <w:basedOn w:val="Normal"/>
    <w:next w:val="Normal"/>
    <w:link w:val="Ttulo2Car"/>
    <w:qFormat/>
    <w:rsid w:val="00085C54"/>
    <w:pPr>
      <w:keepNext/>
      <w:numPr>
        <w:ilvl w:val="1"/>
        <w:numId w:val="1"/>
      </w:numPr>
      <w:suppressAutoHyphens/>
      <w:spacing w:after="0"/>
      <w:outlineLvl w:val="1"/>
    </w:pPr>
    <w:rPr>
      <w:rFonts w:ascii="Arial" w:eastAsia="Times New Roman" w:hAnsi="Arial"/>
      <w:b/>
      <w:sz w:val="20"/>
      <w:szCs w:val="20"/>
      <w:lang w:eastAsia="ar-SA"/>
    </w:rPr>
  </w:style>
  <w:style w:type="paragraph" w:styleId="Ttulo3">
    <w:name w:val="heading 3"/>
    <w:basedOn w:val="Normal"/>
    <w:next w:val="Normal"/>
    <w:link w:val="Ttulo3Car"/>
    <w:qFormat/>
    <w:rsid w:val="00085C54"/>
    <w:pPr>
      <w:keepNext/>
      <w:numPr>
        <w:ilvl w:val="2"/>
        <w:numId w:val="1"/>
      </w:numPr>
      <w:suppressAutoHyphens/>
      <w:spacing w:after="0"/>
      <w:jc w:val="both"/>
      <w:outlineLvl w:val="2"/>
    </w:pPr>
    <w:rPr>
      <w:rFonts w:ascii="Arial" w:eastAsia="Times New Roman" w:hAnsi="Arial"/>
      <w:b/>
      <w:color w:val="000000"/>
      <w:sz w:val="20"/>
      <w:szCs w:val="20"/>
      <w:lang w:val="es-ES" w:eastAsia="ar-SA"/>
    </w:rPr>
  </w:style>
  <w:style w:type="paragraph" w:styleId="Ttulo4">
    <w:name w:val="heading 4"/>
    <w:basedOn w:val="Normal"/>
    <w:next w:val="Normal"/>
    <w:link w:val="Ttulo4Car"/>
    <w:qFormat/>
    <w:rsid w:val="00085C54"/>
    <w:pPr>
      <w:keepNext/>
      <w:numPr>
        <w:ilvl w:val="3"/>
        <w:numId w:val="1"/>
      </w:numPr>
      <w:suppressAutoHyphens/>
      <w:spacing w:after="0"/>
      <w:jc w:val="both"/>
      <w:outlineLvl w:val="3"/>
    </w:pPr>
    <w:rPr>
      <w:rFonts w:ascii="Arial" w:eastAsia="Times New Roman" w:hAnsi="Arial"/>
      <w:b/>
      <w:sz w:val="20"/>
      <w:szCs w:val="20"/>
      <w:lang w:val="x-none" w:eastAsia="ar-SA"/>
    </w:rPr>
  </w:style>
  <w:style w:type="paragraph" w:styleId="Ttulo5">
    <w:name w:val="heading 5"/>
    <w:basedOn w:val="Normal"/>
    <w:next w:val="Normal"/>
    <w:link w:val="Ttulo5Car"/>
    <w:qFormat/>
    <w:rsid w:val="00085C54"/>
    <w:pPr>
      <w:keepNext/>
      <w:numPr>
        <w:ilvl w:val="4"/>
        <w:numId w:val="1"/>
      </w:numPr>
      <w:suppressAutoHyphens/>
      <w:spacing w:after="0"/>
      <w:jc w:val="center"/>
      <w:outlineLvl w:val="4"/>
    </w:pPr>
    <w:rPr>
      <w:rFonts w:ascii="Arial" w:eastAsia="Times New Roman" w:hAnsi="Arial"/>
      <w:b/>
      <w:sz w:val="20"/>
      <w:szCs w:val="20"/>
      <w:lang w:val="x-none" w:eastAsia="ar-SA"/>
    </w:rPr>
  </w:style>
  <w:style w:type="paragraph" w:styleId="Ttulo6">
    <w:name w:val="heading 6"/>
    <w:basedOn w:val="Normal"/>
    <w:next w:val="Normal"/>
    <w:link w:val="Ttulo6Car"/>
    <w:qFormat/>
    <w:rsid w:val="00085C54"/>
    <w:pPr>
      <w:keepNext/>
      <w:numPr>
        <w:ilvl w:val="5"/>
        <w:numId w:val="1"/>
      </w:numPr>
      <w:suppressAutoHyphens/>
      <w:spacing w:after="0"/>
      <w:jc w:val="center"/>
      <w:outlineLvl w:val="5"/>
    </w:pPr>
    <w:rPr>
      <w:rFonts w:ascii="Arial" w:eastAsia="Times New Roman" w:hAnsi="Arial"/>
      <w:b/>
      <w:szCs w:val="20"/>
      <w:lang w:val="es-ES" w:eastAsia="ar-SA"/>
    </w:rPr>
  </w:style>
  <w:style w:type="paragraph" w:styleId="Ttulo7">
    <w:name w:val="heading 7"/>
    <w:basedOn w:val="Normal"/>
    <w:next w:val="Normal"/>
    <w:link w:val="Ttulo7Car"/>
    <w:qFormat/>
    <w:rsid w:val="00085C54"/>
    <w:pPr>
      <w:keepNext/>
      <w:numPr>
        <w:ilvl w:val="6"/>
        <w:numId w:val="1"/>
      </w:numPr>
      <w:suppressAutoHyphens/>
      <w:spacing w:after="0"/>
      <w:jc w:val="center"/>
      <w:outlineLvl w:val="6"/>
    </w:pPr>
    <w:rPr>
      <w:rFonts w:ascii="Arial" w:eastAsia="Times New Roman" w:hAnsi="Arial"/>
      <w:b/>
      <w:spacing w:val="-3"/>
      <w:sz w:val="28"/>
      <w:szCs w:val="20"/>
      <w:lang w:val="es-ES" w:eastAsia="ar-SA"/>
    </w:rPr>
  </w:style>
  <w:style w:type="paragraph" w:styleId="Ttulo8">
    <w:name w:val="heading 8"/>
    <w:basedOn w:val="Normal"/>
    <w:next w:val="Normal"/>
    <w:link w:val="Ttulo8Car"/>
    <w:qFormat/>
    <w:rsid w:val="00085C54"/>
    <w:pPr>
      <w:keepNext/>
      <w:numPr>
        <w:ilvl w:val="7"/>
        <w:numId w:val="1"/>
      </w:numPr>
      <w:tabs>
        <w:tab w:val="left" w:pos="1134"/>
      </w:tabs>
      <w:suppressAutoHyphens/>
      <w:spacing w:after="0"/>
      <w:jc w:val="both"/>
      <w:outlineLvl w:val="7"/>
    </w:pPr>
    <w:rPr>
      <w:rFonts w:ascii="Arial" w:eastAsia="Times New Roman" w:hAnsi="Arial"/>
      <w:b/>
      <w:szCs w:val="20"/>
      <w:lang w:val="es-ES" w:eastAsia="ar-SA"/>
    </w:rPr>
  </w:style>
  <w:style w:type="paragraph" w:styleId="Ttulo9">
    <w:name w:val="heading 9"/>
    <w:basedOn w:val="Normal"/>
    <w:next w:val="Normal"/>
    <w:link w:val="Ttulo9Car"/>
    <w:qFormat/>
    <w:rsid w:val="00085C54"/>
    <w:pPr>
      <w:keepNext/>
      <w:numPr>
        <w:ilvl w:val="8"/>
        <w:numId w:val="1"/>
      </w:numPr>
      <w:suppressAutoHyphens/>
      <w:spacing w:after="0"/>
      <w:jc w:val="center"/>
      <w:outlineLvl w:val="8"/>
    </w:pPr>
    <w:rPr>
      <w:rFonts w:ascii="Arial" w:eastAsia="Times New Roman" w:hAnsi="Arial"/>
      <w:b/>
      <w:color w:val="000000"/>
      <w:sz w:val="20"/>
      <w:szCs w:val="20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vistoso-nfasis5">
    <w:name w:val="Colorful Shading Accent 5"/>
    <w:basedOn w:val="Tablanormal"/>
    <w:uiPriority w:val="62"/>
    <w:rsid w:val="00345D9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New York" w:eastAsia="Times New Roman" w:hAnsi="New York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New York" w:eastAsia="Times New Roman" w:hAnsi="New York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New York" w:eastAsia="Times New Roman" w:hAnsi="New York" w:cs="Times New Roman"/>
        <w:b/>
        <w:bCs/>
      </w:rPr>
    </w:tblStylePr>
    <w:tblStylePr w:type="lastCol">
      <w:rPr>
        <w:rFonts w:ascii="New York" w:eastAsia="Times New Roman" w:hAnsi="New York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media3-nfasis5">
    <w:name w:val="Medium Grid 3 Accent 5"/>
    <w:basedOn w:val="Tablanormal"/>
    <w:uiPriority w:val="60"/>
    <w:rsid w:val="00345D98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Sombreadomedio2-nfasis6">
    <w:name w:val="Medium Shading 2 Accent 6"/>
    <w:basedOn w:val="Tablanormal"/>
    <w:uiPriority w:val="69"/>
    <w:rsid w:val="00345D9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paragraph" w:styleId="Encabezado">
    <w:name w:val="header"/>
    <w:basedOn w:val="Normal"/>
    <w:link w:val="EncabezadoCar"/>
    <w:unhideWhenUsed/>
    <w:rsid w:val="005F32D4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F32D4"/>
  </w:style>
  <w:style w:type="paragraph" w:styleId="Piedepgina">
    <w:name w:val="footer"/>
    <w:basedOn w:val="Normal"/>
    <w:link w:val="PiedepginaCar"/>
    <w:unhideWhenUsed/>
    <w:rsid w:val="005F32D4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F32D4"/>
  </w:style>
  <w:style w:type="character" w:styleId="Nmerodepgina">
    <w:name w:val="page number"/>
    <w:basedOn w:val="Fuentedeprrafopredeter"/>
    <w:rsid w:val="003F5D64"/>
  </w:style>
  <w:style w:type="character" w:customStyle="1" w:styleId="Ttulo1Car">
    <w:name w:val="Título 1 Car"/>
    <w:link w:val="Ttulo1"/>
    <w:rsid w:val="00085C54"/>
    <w:rPr>
      <w:rFonts w:ascii="Comic Sans MS" w:eastAsia="Times New Roman" w:hAnsi="Comic Sans MS"/>
      <w:b/>
      <w:sz w:val="24"/>
      <w:lang w:val="es-ES_tradnl" w:eastAsia="ar-SA"/>
    </w:rPr>
  </w:style>
  <w:style w:type="character" w:customStyle="1" w:styleId="Ttulo2Car">
    <w:name w:val="Título 2 Car"/>
    <w:link w:val="Ttulo2"/>
    <w:rsid w:val="00085C54"/>
    <w:rPr>
      <w:rFonts w:ascii="Arial" w:eastAsia="Times New Roman" w:hAnsi="Arial"/>
      <w:b/>
      <w:lang w:val="es-ES_tradnl" w:eastAsia="ar-SA"/>
    </w:rPr>
  </w:style>
  <w:style w:type="character" w:customStyle="1" w:styleId="Ttulo3Car">
    <w:name w:val="Título 3 Car"/>
    <w:link w:val="Ttulo3"/>
    <w:rsid w:val="00085C54"/>
    <w:rPr>
      <w:rFonts w:ascii="Arial" w:eastAsia="Times New Roman" w:hAnsi="Arial"/>
      <w:b/>
      <w:color w:val="000000"/>
      <w:lang w:val="es-ES" w:eastAsia="ar-SA"/>
    </w:rPr>
  </w:style>
  <w:style w:type="character" w:customStyle="1" w:styleId="Ttulo4Car">
    <w:name w:val="Título 4 Car"/>
    <w:link w:val="Ttulo4"/>
    <w:rsid w:val="00085C54"/>
    <w:rPr>
      <w:rFonts w:ascii="Arial" w:eastAsia="Times New Roman" w:hAnsi="Arial"/>
      <w:b/>
      <w:lang w:val="x-none" w:eastAsia="ar-SA"/>
    </w:rPr>
  </w:style>
  <w:style w:type="character" w:customStyle="1" w:styleId="Ttulo5Car">
    <w:name w:val="Título 5 Car"/>
    <w:link w:val="Ttulo5"/>
    <w:rsid w:val="00085C54"/>
    <w:rPr>
      <w:rFonts w:ascii="Arial" w:eastAsia="Times New Roman" w:hAnsi="Arial"/>
      <w:b/>
      <w:lang w:val="x-none" w:eastAsia="ar-SA"/>
    </w:rPr>
  </w:style>
  <w:style w:type="character" w:customStyle="1" w:styleId="Ttulo6Car">
    <w:name w:val="Título 6 Car"/>
    <w:link w:val="Ttulo6"/>
    <w:rsid w:val="00085C54"/>
    <w:rPr>
      <w:rFonts w:ascii="Arial" w:eastAsia="Times New Roman" w:hAnsi="Arial"/>
      <w:b/>
      <w:sz w:val="22"/>
      <w:lang w:val="es-ES" w:eastAsia="ar-SA"/>
    </w:rPr>
  </w:style>
  <w:style w:type="character" w:customStyle="1" w:styleId="Ttulo7Car">
    <w:name w:val="Título 7 Car"/>
    <w:link w:val="Ttulo7"/>
    <w:rsid w:val="00085C54"/>
    <w:rPr>
      <w:rFonts w:ascii="Arial" w:eastAsia="Times New Roman" w:hAnsi="Arial"/>
      <w:b/>
      <w:spacing w:val="-3"/>
      <w:sz w:val="28"/>
      <w:lang w:val="es-ES" w:eastAsia="ar-SA"/>
    </w:rPr>
  </w:style>
  <w:style w:type="character" w:customStyle="1" w:styleId="Ttulo8Car">
    <w:name w:val="Título 8 Car"/>
    <w:link w:val="Ttulo8"/>
    <w:rsid w:val="00085C54"/>
    <w:rPr>
      <w:rFonts w:ascii="Arial" w:eastAsia="Times New Roman" w:hAnsi="Arial"/>
      <w:b/>
      <w:sz w:val="22"/>
      <w:lang w:val="es-ES" w:eastAsia="ar-SA"/>
    </w:rPr>
  </w:style>
  <w:style w:type="character" w:customStyle="1" w:styleId="Ttulo9Car">
    <w:name w:val="Título 9 Car"/>
    <w:link w:val="Ttulo9"/>
    <w:rsid w:val="00085C54"/>
    <w:rPr>
      <w:rFonts w:ascii="Arial" w:eastAsia="Times New Roman" w:hAnsi="Arial"/>
      <w:b/>
      <w:color w:val="000000"/>
      <w:lang w:val="es-ES" w:eastAsia="ar-SA"/>
    </w:rPr>
  </w:style>
  <w:style w:type="character" w:customStyle="1" w:styleId="WW8Num2z0">
    <w:name w:val="WW8Num2z0"/>
    <w:rsid w:val="00085C54"/>
    <w:rPr>
      <w:rFonts w:ascii="Wingdings" w:hAnsi="Wingdings" w:cs="Wingdings"/>
    </w:rPr>
  </w:style>
  <w:style w:type="character" w:customStyle="1" w:styleId="WW8Num3z0">
    <w:name w:val="WW8Num3z0"/>
    <w:rsid w:val="00085C54"/>
    <w:rPr>
      <w:rFonts w:ascii="Symbol" w:hAnsi="Symbol" w:cs="Symbol"/>
    </w:rPr>
  </w:style>
  <w:style w:type="character" w:customStyle="1" w:styleId="WW8Num4z0">
    <w:name w:val="WW8Num4z0"/>
    <w:rsid w:val="00085C54"/>
    <w:rPr>
      <w:rFonts w:ascii="Symbol" w:hAnsi="Symbol" w:cs="Symbol"/>
      <w:color w:val="auto"/>
    </w:rPr>
  </w:style>
  <w:style w:type="character" w:customStyle="1" w:styleId="WW8Num4z1">
    <w:name w:val="WW8Num4z1"/>
    <w:rsid w:val="00085C54"/>
    <w:rPr>
      <w:rFonts w:ascii="Courier New" w:hAnsi="Courier New" w:cs="Courier New"/>
    </w:rPr>
  </w:style>
  <w:style w:type="character" w:customStyle="1" w:styleId="WW8Num4z2">
    <w:name w:val="WW8Num4z2"/>
    <w:rsid w:val="00085C54"/>
    <w:rPr>
      <w:rFonts w:ascii="Wingdings" w:hAnsi="Wingdings" w:cs="Wingdings"/>
    </w:rPr>
  </w:style>
  <w:style w:type="character" w:customStyle="1" w:styleId="WW8Num4z3">
    <w:name w:val="WW8Num4z3"/>
    <w:rsid w:val="00085C54"/>
    <w:rPr>
      <w:rFonts w:ascii="Symbol" w:hAnsi="Symbol" w:cs="Symbol"/>
    </w:rPr>
  </w:style>
  <w:style w:type="character" w:customStyle="1" w:styleId="WW8Num5z0">
    <w:name w:val="WW8Num5z0"/>
    <w:rsid w:val="00085C54"/>
    <w:rPr>
      <w:rFonts w:ascii="Wingdings" w:hAnsi="Wingdings" w:cs="Wingdings"/>
      <w:sz w:val="16"/>
    </w:rPr>
  </w:style>
  <w:style w:type="character" w:customStyle="1" w:styleId="WW8Num6z0">
    <w:name w:val="WW8Num6z0"/>
    <w:rsid w:val="00085C54"/>
    <w:rPr>
      <w:rFonts w:ascii="Symbol" w:hAnsi="Symbol" w:cs="Symbol"/>
      <w:color w:val="auto"/>
    </w:rPr>
  </w:style>
  <w:style w:type="character" w:customStyle="1" w:styleId="WW8Num6z1">
    <w:name w:val="WW8Num6z1"/>
    <w:rsid w:val="00085C54"/>
    <w:rPr>
      <w:rFonts w:ascii="Courier New" w:hAnsi="Courier New" w:cs="Courier New"/>
    </w:rPr>
  </w:style>
  <w:style w:type="character" w:customStyle="1" w:styleId="WW8Num6z2">
    <w:name w:val="WW8Num6z2"/>
    <w:rsid w:val="00085C54"/>
    <w:rPr>
      <w:rFonts w:ascii="Wingdings" w:hAnsi="Wingdings" w:cs="Wingdings"/>
    </w:rPr>
  </w:style>
  <w:style w:type="character" w:customStyle="1" w:styleId="WW8Num6z3">
    <w:name w:val="WW8Num6z3"/>
    <w:rsid w:val="00085C54"/>
    <w:rPr>
      <w:rFonts w:ascii="Symbol" w:hAnsi="Symbol" w:cs="Symbol"/>
    </w:rPr>
  </w:style>
  <w:style w:type="character" w:customStyle="1" w:styleId="WW8Num7z0">
    <w:name w:val="WW8Num7z0"/>
    <w:rsid w:val="00085C54"/>
    <w:rPr>
      <w:rFonts w:ascii="Wingdings" w:hAnsi="Wingdings" w:cs="Wingdings"/>
    </w:rPr>
  </w:style>
  <w:style w:type="character" w:customStyle="1" w:styleId="WW8Num8z0">
    <w:name w:val="WW8Num8z0"/>
    <w:rsid w:val="00085C54"/>
    <w:rPr>
      <w:rFonts w:ascii="Wingdings" w:hAnsi="Wingdings" w:cs="Wingdings"/>
      <w:color w:val="auto"/>
    </w:rPr>
  </w:style>
  <w:style w:type="character" w:customStyle="1" w:styleId="WW8Num8z2">
    <w:name w:val="WW8Num8z2"/>
    <w:rsid w:val="00085C54"/>
    <w:rPr>
      <w:rFonts w:ascii="Wingdings" w:hAnsi="Wingdings" w:cs="Wingdings"/>
    </w:rPr>
  </w:style>
  <w:style w:type="character" w:customStyle="1" w:styleId="WW8Num8z3">
    <w:name w:val="WW8Num8z3"/>
    <w:rsid w:val="00085C54"/>
    <w:rPr>
      <w:rFonts w:ascii="Symbol" w:hAnsi="Symbol" w:cs="Symbol"/>
    </w:rPr>
  </w:style>
  <w:style w:type="character" w:customStyle="1" w:styleId="WW8Num8z4">
    <w:name w:val="WW8Num8z4"/>
    <w:rsid w:val="00085C54"/>
    <w:rPr>
      <w:rFonts w:ascii="Courier New" w:hAnsi="Courier New" w:cs="Courier New"/>
    </w:rPr>
  </w:style>
  <w:style w:type="character" w:customStyle="1" w:styleId="WW8Num9z0">
    <w:name w:val="WW8Num9z0"/>
    <w:rsid w:val="00085C54"/>
    <w:rPr>
      <w:rFonts w:ascii="Symbol" w:hAnsi="Symbol" w:cs="Symbol"/>
      <w:color w:val="auto"/>
    </w:rPr>
  </w:style>
  <w:style w:type="character" w:customStyle="1" w:styleId="WW8Num9z1">
    <w:name w:val="WW8Num9z1"/>
    <w:rsid w:val="00085C54"/>
    <w:rPr>
      <w:rFonts w:ascii="Courier New" w:hAnsi="Courier New" w:cs="Courier New"/>
    </w:rPr>
  </w:style>
  <w:style w:type="character" w:customStyle="1" w:styleId="WW8Num9z2">
    <w:name w:val="WW8Num9z2"/>
    <w:rsid w:val="00085C54"/>
    <w:rPr>
      <w:rFonts w:ascii="Wingdings" w:hAnsi="Wingdings" w:cs="Wingdings"/>
    </w:rPr>
  </w:style>
  <w:style w:type="character" w:customStyle="1" w:styleId="WW8Num9z3">
    <w:name w:val="WW8Num9z3"/>
    <w:rsid w:val="00085C54"/>
    <w:rPr>
      <w:rFonts w:ascii="Symbol" w:hAnsi="Symbol" w:cs="Symbol"/>
    </w:rPr>
  </w:style>
  <w:style w:type="character" w:customStyle="1" w:styleId="WW8Num10z0">
    <w:name w:val="WW8Num10z0"/>
    <w:rsid w:val="00085C54"/>
    <w:rPr>
      <w:rFonts w:ascii="Wingdings" w:hAnsi="Wingdings" w:cs="Wingdings"/>
    </w:rPr>
  </w:style>
  <w:style w:type="character" w:customStyle="1" w:styleId="WW8Num10z3">
    <w:name w:val="WW8Num10z3"/>
    <w:rsid w:val="00085C54"/>
    <w:rPr>
      <w:rFonts w:ascii="Symbol" w:hAnsi="Symbol" w:cs="Symbol"/>
    </w:rPr>
  </w:style>
  <w:style w:type="character" w:customStyle="1" w:styleId="WW8Num10z4">
    <w:name w:val="WW8Num10z4"/>
    <w:rsid w:val="00085C54"/>
    <w:rPr>
      <w:rFonts w:ascii="Courier New" w:hAnsi="Courier New" w:cs="Courier New"/>
    </w:rPr>
  </w:style>
  <w:style w:type="character" w:customStyle="1" w:styleId="WW8Num11z0">
    <w:name w:val="WW8Num11z0"/>
    <w:rsid w:val="00085C54"/>
    <w:rPr>
      <w:rFonts w:ascii="Wingdings" w:hAnsi="Wingdings" w:cs="Wingdings"/>
      <w:sz w:val="16"/>
    </w:rPr>
  </w:style>
  <w:style w:type="character" w:customStyle="1" w:styleId="WW8Num12z0">
    <w:name w:val="WW8Num12z0"/>
    <w:rsid w:val="00085C54"/>
    <w:rPr>
      <w:rFonts w:ascii="Wingdings" w:hAnsi="Wingdings" w:cs="Wingdings"/>
      <w:sz w:val="36"/>
    </w:rPr>
  </w:style>
  <w:style w:type="character" w:customStyle="1" w:styleId="WW8Num12z1">
    <w:name w:val="WW8Num12z1"/>
    <w:rsid w:val="00085C54"/>
    <w:rPr>
      <w:rFonts w:ascii="Courier New" w:hAnsi="Courier New" w:cs="Courier New"/>
    </w:rPr>
  </w:style>
  <w:style w:type="character" w:customStyle="1" w:styleId="WW8Num12z2">
    <w:name w:val="WW8Num12z2"/>
    <w:rsid w:val="00085C54"/>
    <w:rPr>
      <w:rFonts w:ascii="Wingdings" w:hAnsi="Wingdings" w:cs="Wingdings"/>
    </w:rPr>
  </w:style>
  <w:style w:type="character" w:customStyle="1" w:styleId="WW8Num12z3">
    <w:name w:val="WW8Num12z3"/>
    <w:rsid w:val="00085C54"/>
    <w:rPr>
      <w:rFonts w:ascii="Symbol" w:hAnsi="Symbol" w:cs="Symbol"/>
    </w:rPr>
  </w:style>
  <w:style w:type="character" w:customStyle="1" w:styleId="WW8Num13z0">
    <w:name w:val="WW8Num13z0"/>
    <w:rsid w:val="00085C54"/>
    <w:rPr>
      <w:rFonts w:ascii="Symbol" w:hAnsi="Symbol" w:cs="Symbol"/>
    </w:rPr>
  </w:style>
  <w:style w:type="character" w:customStyle="1" w:styleId="WW8Num14z0">
    <w:name w:val="WW8Num14z0"/>
    <w:rsid w:val="00085C54"/>
    <w:rPr>
      <w:rFonts w:ascii="Wingdings" w:hAnsi="Wingdings" w:cs="Wingdings"/>
    </w:rPr>
  </w:style>
  <w:style w:type="character" w:customStyle="1" w:styleId="WW8Num15z0">
    <w:name w:val="WW8Num15z0"/>
    <w:rsid w:val="00085C54"/>
    <w:rPr>
      <w:rFonts w:ascii="Symbol" w:hAnsi="Symbol" w:cs="Symbol"/>
      <w:color w:val="auto"/>
    </w:rPr>
  </w:style>
  <w:style w:type="character" w:customStyle="1" w:styleId="WW8Num15z1">
    <w:name w:val="WW8Num15z1"/>
    <w:rsid w:val="00085C54"/>
    <w:rPr>
      <w:rFonts w:ascii="Courier New" w:hAnsi="Courier New" w:cs="Courier New"/>
    </w:rPr>
  </w:style>
  <w:style w:type="character" w:customStyle="1" w:styleId="WW8Num15z2">
    <w:name w:val="WW8Num15z2"/>
    <w:rsid w:val="00085C54"/>
    <w:rPr>
      <w:rFonts w:ascii="Wingdings" w:hAnsi="Wingdings" w:cs="Wingdings"/>
    </w:rPr>
  </w:style>
  <w:style w:type="character" w:customStyle="1" w:styleId="WW8Num15z3">
    <w:name w:val="WW8Num15z3"/>
    <w:rsid w:val="00085C54"/>
    <w:rPr>
      <w:rFonts w:ascii="Symbol" w:hAnsi="Symbol" w:cs="Symbol"/>
    </w:rPr>
  </w:style>
  <w:style w:type="character" w:customStyle="1" w:styleId="WW8Num16z0">
    <w:name w:val="WW8Num16z0"/>
    <w:rsid w:val="00085C54"/>
    <w:rPr>
      <w:rFonts w:ascii="Wingdings" w:hAnsi="Wingdings" w:cs="Wingdings"/>
      <w:sz w:val="20"/>
    </w:rPr>
  </w:style>
  <w:style w:type="character" w:customStyle="1" w:styleId="WW8Num17z0">
    <w:name w:val="WW8Num17z0"/>
    <w:rsid w:val="00085C54"/>
    <w:rPr>
      <w:rFonts w:ascii="Wingdings" w:hAnsi="Wingdings" w:cs="Wingdings"/>
    </w:rPr>
  </w:style>
  <w:style w:type="character" w:customStyle="1" w:styleId="WW8Num17z1">
    <w:name w:val="WW8Num17z1"/>
    <w:rsid w:val="00085C54"/>
    <w:rPr>
      <w:rFonts w:ascii="Courier New" w:hAnsi="Courier New" w:cs="Courier New"/>
    </w:rPr>
  </w:style>
  <w:style w:type="character" w:customStyle="1" w:styleId="WW8Num17z3">
    <w:name w:val="WW8Num17z3"/>
    <w:rsid w:val="00085C54"/>
    <w:rPr>
      <w:rFonts w:ascii="Symbol" w:hAnsi="Symbol" w:cs="Symbol"/>
    </w:rPr>
  </w:style>
  <w:style w:type="character" w:customStyle="1" w:styleId="WW8Num19z0">
    <w:name w:val="WW8Num19z0"/>
    <w:rsid w:val="00085C54"/>
    <w:rPr>
      <w:rFonts w:ascii="Wingdings" w:hAnsi="Wingdings" w:cs="Wingdings"/>
      <w:sz w:val="36"/>
    </w:rPr>
  </w:style>
  <w:style w:type="character" w:customStyle="1" w:styleId="WW8Num19z1">
    <w:name w:val="WW8Num19z1"/>
    <w:rsid w:val="00085C54"/>
    <w:rPr>
      <w:rFonts w:ascii="Courier New" w:hAnsi="Courier New" w:cs="Courier New"/>
    </w:rPr>
  </w:style>
  <w:style w:type="character" w:customStyle="1" w:styleId="WW8Num19z2">
    <w:name w:val="WW8Num19z2"/>
    <w:rsid w:val="00085C54"/>
    <w:rPr>
      <w:rFonts w:ascii="Wingdings" w:hAnsi="Wingdings" w:cs="Wingdings"/>
    </w:rPr>
  </w:style>
  <w:style w:type="character" w:customStyle="1" w:styleId="WW8Num19z3">
    <w:name w:val="WW8Num19z3"/>
    <w:rsid w:val="00085C54"/>
    <w:rPr>
      <w:rFonts w:ascii="Symbol" w:hAnsi="Symbol" w:cs="Symbol"/>
    </w:rPr>
  </w:style>
  <w:style w:type="character" w:customStyle="1" w:styleId="WW8Num20z0">
    <w:name w:val="WW8Num20z0"/>
    <w:rsid w:val="00085C54"/>
    <w:rPr>
      <w:rFonts w:ascii="Wingdings" w:hAnsi="Wingdings" w:cs="Wingdings"/>
      <w:sz w:val="16"/>
    </w:rPr>
  </w:style>
  <w:style w:type="character" w:customStyle="1" w:styleId="WW8Num21z0">
    <w:name w:val="WW8Num21z0"/>
    <w:rsid w:val="00085C54"/>
    <w:rPr>
      <w:rFonts w:ascii="Times New Roman" w:eastAsia="Times New Roman" w:hAnsi="Times New Roman" w:cs="Times New Roman"/>
    </w:rPr>
  </w:style>
  <w:style w:type="character" w:customStyle="1" w:styleId="WW8Num21z1">
    <w:name w:val="WW8Num21z1"/>
    <w:rsid w:val="00085C54"/>
    <w:rPr>
      <w:rFonts w:ascii="Courier New" w:hAnsi="Courier New" w:cs="Courier New"/>
    </w:rPr>
  </w:style>
  <w:style w:type="character" w:customStyle="1" w:styleId="WW8Num21z2">
    <w:name w:val="WW8Num21z2"/>
    <w:rsid w:val="00085C54"/>
    <w:rPr>
      <w:rFonts w:ascii="Wingdings" w:hAnsi="Wingdings" w:cs="Wingdings"/>
    </w:rPr>
  </w:style>
  <w:style w:type="character" w:customStyle="1" w:styleId="WW8Num21z3">
    <w:name w:val="WW8Num21z3"/>
    <w:rsid w:val="00085C54"/>
    <w:rPr>
      <w:rFonts w:ascii="Symbol" w:hAnsi="Symbol" w:cs="Symbol"/>
    </w:rPr>
  </w:style>
  <w:style w:type="character" w:customStyle="1" w:styleId="WW8Num22z0">
    <w:name w:val="WW8Num22z0"/>
    <w:rsid w:val="00085C54"/>
    <w:rPr>
      <w:rFonts w:ascii="Symbol" w:hAnsi="Symbol" w:cs="Symbol"/>
      <w:color w:val="auto"/>
    </w:rPr>
  </w:style>
  <w:style w:type="character" w:customStyle="1" w:styleId="WW8Num22z1">
    <w:name w:val="WW8Num22z1"/>
    <w:rsid w:val="00085C54"/>
    <w:rPr>
      <w:rFonts w:ascii="Courier New" w:hAnsi="Courier New" w:cs="Courier New"/>
    </w:rPr>
  </w:style>
  <w:style w:type="character" w:customStyle="1" w:styleId="WW8Num22z2">
    <w:name w:val="WW8Num22z2"/>
    <w:rsid w:val="00085C54"/>
    <w:rPr>
      <w:rFonts w:ascii="Wingdings" w:hAnsi="Wingdings" w:cs="Wingdings"/>
    </w:rPr>
  </w:style>
  <w:style w:type="character" w:customStyle="1" w:styleId="WW8Num22z3">
    <w:name w:val="WW8Num22z3"/>
    <w:rsid w:val="00085C54"/>
    <w:rPr>
      <w:rFonts w:ascii="Symbol" w:hAnsi="Symbol" w:cs="Symbol"/>
    </w:rPr>
  </w:style>
  <w:style w:type="character" w:customStyle="1" w:styleId="WW8Num23z0">
    <w:name w:val="WW8Num23z0"/>
    <w:rsid w:val="00085C54"/>
    <w:rPr>
      <w:rFonts w:ascii="Symbol" w:hAnsi="Symbol" w:cs="Symbol"/>
      <w:color w:val="auto"/>
    </w:rPr>
  </w:style>
  <w:style w:type="character" w:customStyle="1" w:styleId="WW8Num23z1">
    <w:name w:val="WW8Num23z1"/>
    <w:rsid w:val="00085C54"/>
    <w:rPr>
      <w:rFonts w:ascii="Courier New" w:hAnsi="Courier New" w:cs="Courier New"/>
    </w:rPr>
  </w:style>
  <w:style w:type="character" w:customStyle="1" w:styleId="WW8Num23z2">
    <w:name w:val="WW8Num23z2"/>
    <w:rsid w:val="00085C54"/>
    <w:rPr>
      <w:rFonts w:ascii="Wingdings" w:hAnsi="Wingdings" w:cs="Wingdings"/>
    </w:rPr>
  </w:style>
  <w:style w:type="character" w:customStyle="1" w:styleId="WW8Num23z3">
    <w:name w:val="WW8Num23z3"/>
    <w:rsid w:val="00085C54"/>
    <w:rPr>
      <w:rFonts w:ascii="Symbol" w:hAnsi="Symbol" w:cs="Symbol"/>
    </w:rPr>
  </w:style>
  <w:style w:type="character" w:customStyle="1" w:styleId="WW8Num24z0">
    <w:name w:val="WW8Num24z0"/>
    <w:rsid w:val="00085C54"/>
    <w:rPr>
      <w:rFonts w:ascii="Wingdings" w:hAnsi="Wingdings" w:cs="Wingdings"/>
    </w:rPr>
  </w:style>
  <w:style w:type="character" w:customStyle="1" w:styleId="WW8Num24z1">
    <w:name w:val="WW8Num24z1"/>
    <w:rsid w:val="00085C54"/>
    <w:rPr>
      <w:rFonts w:ascii="Symbol" w:hAnsi="Symbol" w:cs="Symbol"/>
      <w:color w:val="auto"/>
    </w:rPr>
  </w:style>
  <w:style w:type="character" w:customStyle="1" w:styleId="WW8Num24z3">
    <w:name w:val="WW8Num24z3"/>
    <w:rsid w:val="00085C54"/>
    <w:rPr>
      <w:rFonts w:ascii="Symbol" w:hAnsi="Symbol" w:cs="Symbol"/>
    </w:rPr>
  </w:style>
  <w:style w:type="character" w:customStyle="1" w:styleId="WW8Num24z4">
    <w:name w:val="WW8Num24z4"/>
    <w:rsid w:val="00085C54"/>
    <w:rPr>
      <w:rFonts w:ascii="Courier New" w:hAnsi="Courier New" w:cs="Courier New"/>
    </w:rPr>
  </w:style>
  <w:style w:type="character" w:customStyle="1" w:styleId="WW8Num25z0">
    <w:name w:val="WW8Num25z0"/>
    <w:rsid w:val="00085C54"/>
    <w:rPr>
      <w:rFonts w:ascii="Wingdings" w:hAnsi="Wingdings" w:cs="Wingdings"/>
    </w:rPr>
  </w:style>
  <w:style w:type="character" w:customStyle="1" w:styleId="WW8Num26z0">
    <w:name w:val="WW8Num26z0"/>
    <w:rsid w:val="00085C54"/>
    <w:rPr>
      <w:rFonts w:ascii="Symbol" w:hAnsi="Symbol" w:cs="Symbol"/>
      <w:color w:val="auto"/>
    </w:rPr>
  </w:style>
  <w:style w:type="character" w:customStyle="1" w:styleId="WW8Num26z1">
    <w:name w:val="WW8Num26z1"/>
    <w:rsid w:val="00085C54"/>
    <w:rPr>
      <w:rFonts w:ascii="Courier New" w:hAnsi="Courier New" w:cs="Courier New"/>
    </w:rPr>
  </w:style>
  <w:style w:type="character" w:customStyle="1" w:styleId="WW8Num26z2">
    <w:name w:val="WW8Num26z2"/>
    <w:rsid w:val="00085C54"/>
    <w:rPr>
      <w:rFonts w:ascii="Wingdings" w:hAnsi="Wingdings" w:cs="Wingdings"/>
    </w:rPr>
  </w:style>
  <w:style w:type="character" w:customStyle="1" w:styleId="WW8Num26z3">
    <w:name w:val="WW8Num26z3"/>
    <w:rsid w:val="00085C54"/>
    <w:rPr>
      <w:rFonts w:ascii="Symbol" w:hAnsi="Symbol" w:cs="Symbol"/>
    </w:rPr>
  </w:style>
  <w:style w:type="character" w:customStyle="1" w:styleId="WW8Num27z0">
    <w:name w:val="WW8Num27z0"/>
    <w:rsid w:val="00085C54"/>
    <w:rPr>
      <w:rFonts w:ascii="Symbol" w:hAnsi="Symbol" w:cs="Symbol"/>
    </w:rPr>
  </w:style>
  <w:style w:type="character" w:customStyle="1" w:styleId="WW8Num28z0">
    <w:name w:val="WW8Num28z0"/>
    <w:rsid w:val="00085C54"/>
    <w:rPr>
      <w:rFonts w:ascii="Symbol" w:hAnsi="Symbol" w:cs="Symbol"/>
      <w:color w:val="auto"/>
    </w:rPr>
  </w:style>
  <w:style w:type="character" w:customStyle="1" w:styleId="WW8Num28z1">
    <w:name w:val="WW8Num28z1"/>
    <w:rsid w:val="00085C54"/>
    <w:rPr>
      <w:rFonts w:ascii="Courier New" w:hAnsi="Courier New" w:cs="Courier New"/>
    </w:rPr>
  </w:style>
  <w:style w:type="character" w:customStyle="1" w:styleId="WW8Num28z2">
    <w:name w:val="WW8Num28z2"/>
    <w:rsid w:val="00085C54"/>
    <w:rPr>
      <w:rFonts w:ascii="Wingdings" w:hAnsi="Wingdings" w:cs="Wingdings"/>
    </w:rPr>
  </w:style>
  <w:style w:type="character" w:customStyle="1" w:styleId="WW8Num28z3">
    <w:name w:val="WW8Num28z3"/>
    <w:rsid w:val="00085C54"/>
    <w:rPr>
      <w:rFonts w:ascii="Symbol" w:hAnsi="Symbol" w:cs="Symbol"/>
    </w:rPr>
  </w:style>
  <w:style w:type="character" w:customStyle="1" w:styleId="WW8Num29z0">
    <w:name w:val="WW8Num29z0"/>
    <w:rsid w:val="00085C54"/>
    <w:rPr>
      <w:rFonts w:ascii="Symbol" w:hAnsi="Symbol" w:cs="Symbol"/>
      <w:color w:val="auto"/>
    </w:rPr>
  </w:style>
  <w:style w:type="character" w:customStyle="1" w:styleId="WW8Num29z1">
    <w:name w:val="WW8Num29z1"/>
    <w:rsid w:val="00085C54"/>
    <w:rPr>
      <w:rFonts w:ascii="Wingdings" w:hAnsi="Wingdings" w:cs="Wingdings"/>
      <w:color w:val="auto"/>
    </w:rPr>
  </w:style>
  <w:style w:type="character" w:customStyle="1" w:styleId="WW8Num29z3">
    <w:name w:val="WW8Num29z3"/>
    <w:rsid w:val="00085C54"/>
    <w:rPr>
      <w:rFonts w:ascii="Symbol" w:hAnsi="Symbol" w:cs="Symbol"/>
    </w:rPr>
  </w:style>
  <w:style w:type="character" w:customStyle="1" w:styleId="WW8Num29z4">
    <w:name w:val="WW8Num29z4"/>
    <w:rsid w:val="00085C54"/>
    <w:rPr>
      <w:rFonts w:ascii="Courier New" w:hAnsi="Courier New" w:cs="Courier New"/>
    </w:rPr>
  </w:style>
  <w:style w:type="character" w:customStyle="1" w:styleId="WW8Num29z5">
    <w:name w:val="WW8Num29z5"/>
    <w:rsid w:val="00085C54"/>
    <w:rPr>
      <w:rFonts w:ascii="Wingdings" w:hAnsi="Wingdings" w:cs="Wingdings"/>
    </w:rPr>
  </w:style>
  <w:style w:type="character" w:customStyle="1" w:styleId="WW8Num30z0">
    <w:name w:val="WW8Num30z0"/>
    <w:rsid w:val="00085C54"/>
    <w:rPr>
      <w:rFonts w:ascii="Symbol" w:hAnsi="Symbol" w:cs="Symbol"/>
      <w:color w:val="auto"/>
    </w:rPr>
  </w:style>
  <w:style w:type="character" w:customStyle="1" w:styleId="WW8Num30z1">
    <w:name w:val="WW8Num30z1"/>
    <w:rsid w:val="00085C54"/>
    <w:rPr>
      <w:rFonts w:ascii="Courier New" w:hAnsi="Courier New" w:cs="Courier New"/>
    </w:rPr>
  </w:style>
  <w:style w:type="character" w:customStyle="1" w:styleId="WW8Num30z2">
    <w:name w:val="WW8Num30z2"/>
    <w:rsid w:val="00085C54"/>
    <w:rPr>
      <w:rFonts w:ascii="Wingdings" w:hAnsi="Wingdings" w:cs="Wingdings"/>
    </w:rPr>
  </w:style>
  <w:style w:type="character" w:customStyle="1" w:styleId="WW8Num30z3">
    <w:name w:val="WW8Num30z3"/>
    <w:rsid w:val="00085C54"/>
    <w:rPr>
      <w:rFonts w:ascii="Symbol" w:hAnsi="Symbol" w:cs="Symbol"/>
    </w:rPr>
  </w:style>
  <w:style w:type="character" w:customStyle="1" w:styleId="WW8Num31z0">
    <w:name w:val="WW8Num31z0"/>
    <w:rsid w:val="00085C54"/>
    <w:rPr>
      <w:rFonts w:ascii="Wingdings" w:hAnsi="Wingdings" w:cs="Wingdings"/>
      <w:sz w:val="36"/>
    </w:rPr>
  </w:style>
  <w:style w:type="character" w:customStyle="1" w:styleId="WW8Num31z1">
    <w:name w:val="WW8Num31z1"/>
    <w:rsid w:val="00085C54"/>
    <w:rPr>
      <w:rFonts w:ascii="Courier New" w:hAnsi="Courier New" w:cs="Courier New"/>
    </w:rPr>
  </w:style>
  <w:style w:type="character" w:customStyle="1" w:styleId="WW8Num31z2">
    <w:name w:val="WW8Num31z2"/>
    <w:rsid w:val="00085C54"/>
    <w:rPr>
      <w:rFonts w:ascii="Wingdings" w:hAnsi="Wingdings" w:cs="Wingdings"/>
    </w:rPr>
  </w:style>
  <w:style w:type="character" w:customStyle="1" w:styleId="WW8Num31z3">
    <w:name w:val="WW8Num31z3"/>
    <w:rsid w:val="00085C54"/>
    <w:rPr>
      <w:rFonts w:ascii="Symbol" w:hAnsi="Symbol" w:cs="Symbol"/>
    </w:rPr>
  </w:style>
  <w:style w:type="character" w:customStyle="1" w:styleId="WW8Num32z0">
    <w:name w:val="WW8Num32z0"/>
    <w:rsid w:val="00085C54"/>
    <w:rPr>
      <w:b/>
    </w:rPr>
  </w:style>
  <w:style w:type="character" w:customStyle="1" w:styleId="WW8Num33z0">
    <w:name w:val="WW8Num33z0"/>
    <w:rsid w:val="00085C54"/>
    <w:rPr>
      <w:rFonts w:ascii="Symbol" w:hAnsi="Symbol" w:cs="Symbol"/>
      <w:color w:val="auto"/>
    </w:rPr>
  </w:style>
  <w:style w:type="character" w:customStyle="1" w:styleId="WW8Num33z1">
    <w:name w:val="WW8Num33z1"/>
    <w:rsid w:val="00085C54"/>
    <w:rPr>
      <w:rFonts w:ascii="Courier New" w:hAnsi="Courier New" w:cs="Courier New"/>
    </w:rPr>
  </w:style>
  <w:style w:type="character" w:customStyle="1" w:styleId="WW8Num33z2">
    <w:name w:val="WW8Num33z2"/>
    <w:rsid w:val="00085C54"/>
    <w:rPr>
      <w:rFonts w:ascii="Wingdings" w:hAnsi="Wingdings" w:cs="Wingdings"/>
    </w:rPr>
  </w:style>
  <w:style w:type="character" w:customStyle="1" w:styleId="WW8Num33z3">
    <w:name w:val="WW8Num33z3"/>
    <w:rsid w:val="00085C54"/>
    <w:rPr>
      <w:rFonts w:ascii="Symbol" w:hAnsi="Symbol" w:cs="Symbol"/>
    </w:rPr>
  </w:style>
  <w:style w:type="character" w:customStyle="1" w:styleId="WW8Num34z0">
    <w:name w:val="WW8Num34z0"/>
    <w:rsid w:val="00085C54"/>
    <w:rPr>
      <w:rFonts w:ascii="Symbol" w:hAnsi="Symbol" w:cs="Symbol"/>
      <w:color w:val="auto"/>
    </w:rPr>
  </w:style>
  <w:style w:type="character" w:customStyle="1" w:styleId="WW8Num34z1">
    <w:name w:val="WW8Num34z1"/>
    <w:rsid w:val="00085C54"/>
    <w:rPr>
      <w:rFonts w:ascii="Courier New" w:hAnsi="Courier New" w:cs="Courier New"/>
    </w:rPr>
  </w:style>
  <w:style w:type="character" w:customStyle="1" w:styleId="WW8Num34z2">
    <w:name w:val="WW8Num34z2"/>
    <w:rsid w:val="00085C54"/>
    <w:rPr>
      <w:rFonts w:ascii="Wingdings" w:hAnsi="Wingdings" w:cs="Wingdings"/>
    </w:rPr>
  </w:style>
  <w:style w:type="character" w:customStyle="1" w:styleId="WW8Num34z3">
    <w:name w:val="WW8Num34z3"/>
    <w:rsid w:val="00085C54"/>
    <w:rPr>
      <w:rFonts w:ascii="Symbol" w:hAnsi="Symbol" w:cs="Symbol"/>
    </w:rPr>
  </w:style>
  <w:style w:type="character" w:customStyle="1" w:styleId="WW8Num35z0">
    <w:name w:val="WW8Num35z0"/>
    <w:rsid w:val="00085C54"/>
    <w:rPr>
      <w:rFonts w:ascii="Wingdings" w:hAnsi="Wingdings" w:cs="Wingdings"/>
    </w:rPr>
  </w:style>
  <w:style w:type="character" w:customStyle="1" w:styleId="WW8Num36z0">
    <w:name w:val="WW8Num36z0"/>
    <w:rsid w:val="00085C54"/>
    <w:rPr>
      <w:rFonts w:ascii="Wingdings" w:hAnsi="Wingdings" w:cs="Wingdings"/>
      <w:sz w:val="16"/>
    </w:rPr>
  </w:style>
  <w:style w:type="character" w:customStyle="1" w:styleId="WW8Num37z0">
    <w:name w:val="WW8Num37z0"/>
    <w:rsid w:val="00085C54"/>
    <w:rPr>
      <w:rFonts w:ascii="Wingdings" w:hAnsi="Wingdings" w:cs="Wingdings"/>
    </w:rPr>
  </w:style>
  <w:style w:type="character" w:customStyle="1" w:styleId="WW8Num38z0">
    <w:name w:val="WW8Num38z0"/>
    <w:rsid w:val="00085C54"/>
    <w:rPr>
      <w:rFonts w:ascii="Wingdings" w:hAnsi="Wingdings" w:cs="Wingdings"/>
      <w:sz w:val="36"/>
    </w:rPr>
  </w:style>
  <w:style w:type="character" w:customStyle="1" w:styleId="WW8Num38z1">
    <w:name w:val="WW8Num38z1"/>
    <w:rsid w:val="00085C54"/>
    <w:rPr>
      <w:rFonts w:ascii="Courier New" w:hAnsi="Courier New" w:cs="Courier New"/>
    </w:rPr>
  </w:style>
  <w:style w:type="character" w:customStyle="1" w:styleId="WW8Num38z2">
    <w:name w:val="WW8Num38z2"/>
    <w:rsid w:val="00085C54"/>
    <w:rPr>
      <w:rFonts w:ascii="Wingdings" w:hAnsi="Wingdings" w:cs="Wingdings"/>
    </w:rPr>
  </w:style>
  <w:style w:type="character" w:customStyle="1" w:styleId="WW8Num38z3">
    <w:name w:val="WW8Num38z3"/>
    <w:rsid w:val="00085C54"/>
    <w:rPr>
      <w:rFonts w:ascii="Symbol" w:hAnsi="Symbol" w:cs="Symbol"/>
    </w:rPr>
  </w:style>
  <w:style w:type="character" w:customStyle="1" w:styleId="WW8Num39z0">
    <w:name w:val="WW8Num39z0"/>
    <w:rsid w:val="00085C54"/>
    <w:rPr>
      <w:rFonts w:ascii="Wingdings" w:hAnsi="Wingdings" w:cs="Wingdings"/>
      <w:sz w:val="20"/>
    </w:rPr>
  </w:style>
  <w:style w:type="character" w:customStyle="1" w:styleId="WW8Num40z0">
    <w:name w:val="WW8Num40z0"/>
    <w:rsid w:val="00085C54"/>
    <w:rPr>
      <w:rFonts w:ascii="Symbol" w:hAnsi="Symbol" w:cs="Symbol"/>
    </w:rPr>
  </w:style>
  <w:style w:type="character" w:customStyle="1" w:styleId="WW8Num41z0">
    <w:name w:val="WW8Num41z0"/>
    <w:rsid w:val="00085C54"/>
    <w:rPr>
      <w:rFonts w:ascii="Symbol" w:hAnsi="Symbol" w:cs="Symbol"/>
    </w:rPr>
  </w:style>
  <w:style w:type="character" w:customStyle="1" w:styleId="WW8Num41z1">
    <w:name w:val="WW8Num41z1"/>
    <w:rsid w:val="00085C54"/>
    <w:rPr>
      <w:rFonts w:ascii="Courier New" w:hAnsi="Courier New" w:cs="Courier New"/>
    </w:rPr>
  </w:style>
  <w:style w:type="character" w:customStyle="1" w:styleId="WW8Num41z2">
    <w:name w:val="WW8Num41z2"/>
    <w:rsid w:val="00085C54"/>
    <w:rPr>
      <w:rFonts w:ascii="Wingdings" w:hAnsi="Wingdings" w:cs="Wingdings"/>
    </w:rPr>
  </w:style>
  <w:style w:type="character" w:customStyle="1" w:styleId="WW8Num42z0">
    <w:name w:val="WW8Num42z0"/>
    <w:rsid w:val="00085C54"/>
    <w:rPr>
      <w:rFonts w:ascii="Wingdings" w:hAnsi="Wingdings" w:cs="Wingdings"/>
      <w:sz w:val="16"/>
    </w:rPr>
  </w:style>
  <w:style w:type="character" w:customStyle="1" w:styleId="WW8Num43z0">
    <w:name w:val="WW8Num43z0"/>
    <w:rsid w:val="00085C54"/>
    <w:rPr>
      <w:rFonts w:ascii="Symbol" w:hAnsi="Symbol" w:cs="Symbol"/>
    </w:rPr>
  </w:style>
  <w:style w:type="character" w:customStyle="1" w:styleId="WW8Num44z0">
    <w:name w:val="WW8Num44z0"/>
    <w:rsid w:val="00085C54"/>
    <w:rPr>
      <w:rFonts w:ascii="Monotype Sorts" w:hAnsi="Monotype Sorts" w:cs="Monotype Sorts"/>
      <w:sz w:val="32"/>
    </w:rPr>
  </w:style>
  <w:style w:type="character" w:customStyle="1" w:styleId="WW8Num45z0">
    <w:name w:val="WW8Num45z0"/>
    <w:rsid w:val="00085C54"/>
    <w:rPr>
      <w:rFonts w:ascii="Wingdings" w:hAnsi="Wingdings" w:cs="Wingdings"/>
      <w:sz w:val="16"/>
    </w:rPr>
  </w:style>
  <w:style w:type="character" w:customStyle="1" w:styleId="WW8Num46z0">
    <w:name w:val="WW8Num46z0"/>
    <w:rsid w:val="00085C54"/>
    <w:rPr>
      <w:rFonts w:ascii="Symbol" w:hAnsi="Symbol" w:cs="Symbol"/>
    </w:rPr>
  </w:style>
  <w:style w:type="character" w:customStyle="1" w:styleId="WW8Num47z0">
    <w:name w:val="WW8Num47z0"/>
    <w:rsid w:val="00085C54"/>
    <w:rPr>
      <w:rFonts w:ascii="Symbol" w:hAnsi="Symbol" w:cs="Symbol"/>
    </w:rPr>
  </w:style>
  <w:style w:type="character" w:customStyle="1" w:styleId="WW8Num48z0">
    <w:name w:val="WW8Num48z0"/>
    <w:rsid w:val="00085C54"/>
    <w:rPr>
      <w:rFonts w:ascii="Symbol" w:hAnsi="Symbol" w:cs="Symbol"/>
      <w:color w:val="auto"/>
    </w:rPr>
  </w:style>
  <w:style w:type="character" w:customStyle="1" w:styleId="WW8Num48z1">
    <w:name w:val="WW8Num48z1"/>
    <w:rsid w:val="00085C54"/>
    <w:rPr>
      <w:rFonts w:ascii="Courier New" w:hAnsi="Courier New" w:cs="Courier New"/>
    </w:rPr>
  </w:style>
  <w:style w:type="character" w:customStyle="1" w:styleId="WW8Num48z2">
    <w:name w:val="WW8Num48z2"/>
    <w:rsid w:val="00085C54"/>
    <w:rPr>
      <w:rFonts w:ascii="Wingdings" w:hAnsi="Wingdings" w:cs="Wingdings"/>
    </w:rPr>
  </w:style>
  <w:style w:type="character" w:customStyle="1" w:styleId="WW8Num48z3">
    <w:name w:val="WW8Num48z3"/>
    <w:rsid w:val="00085C54"/>
    <w:rPr>
      <w:rFonts w:ascii="Symbol" w:hAnsi="Symbol" w:cs="Symbol"/>
    </w:rPr>
  </w:style>
  <w:style w:type="character" w:customStyle="1" w:styleId="WW8Num49z0">
    <w:name w:val="WW8Num49z0"/>
    <w:rsid w:val="00085C54"/>
    <w:rPr>
      <w:rFonts w:ascii="Wingdings" w:hAnsi="Wingdings" w:cs="Wingdings"/>
      <w:sz w:val="16"/>
    </w:rPr>
  </w:style>
  <w:style w:type="character" w:customStyle="1" w:styleId="WW8Num50z0">
    <w:name w:val="WW8Num50z0"/>
    <w:rsid w:val="00085C54"/>
    <w:rPr>
      <w:rFonts w:ascii="Wingdings" w:hAnsi="Wingdings" w:cs="Wingdings"/>
    </w:rPr>
  </w:style>
  <w:style w:type="character" w:customStyle="1" w:styleId="WW8Num50z1">
    <w:name w:val="WW8Num50z1"/>
    <w:rsid w:val="00085C54"/>
    <w:rPr>
      <w:rFonts w:ascii="Courier New" w:hAnsi="Courier New" w:cs="Courier New"/>
    </w:rPr>
  </w:style>
  <w:style w:type="character" w:customStyle="1" w:styleId="WW8Num50z3">
    <w:name w:val="WW8Num50z3"/>
    <w:rsid w:val="00085C54"/>
    <w:rPr>
      <w:rFonts w:ascii="Symbol" w:hAnsi="Symbol" w:cs="Symbol"/>
    </w:rPr>
  </w:style>
  <w:style w:type="character" w:customStyle="1" w:styleId="WW8Num51z0">
    <w:name w:val="WW8Num51z0"/>
    <w:rsid w:val="00085C54"/>
    <w:rPr>
      <w:rFonts w:ascii="Symbol" w:hAnsi="Symbol" w:cs="Symbol"/>
    </w:rPr>
  </w:style>
  <w:style w:type="character" w:customStyle="1" w:styleId="WW8Num52z0">
    <w:name w:val="WW8Num52z0"/>
    <w:rsid w:val="00085C54"/>
    <w:rPr>
      <w:rFonts w:ascii="Times New Roman" w:eastAsia="Times New Roman" w:hAnsi="Times New Roman" w:cs="Times New Roman"/>
    </w:rPr>
  </w:style>
  <w:style w:type="character" w:customStyle="1" w:styleId="WW8Num52z1">
    <w:name w:val="WW8Num52z1"/>
    <w:rsid w:val="00085C54"/>
    <w:rPr>
      <w:rFonts w:ascii="Courier New" w:hAnsi="Courier New" w:cs="Courier New"/>
    </w:rPr>
  </w:style>
  <w:style w:type="character" w:customStyle="1" w:styleId="WW8Num52z2">
    <w:name w:val="WW8Num52z2"/>
    <w:rsid w:val="00085C54"/>
    <w:rPr>
      <w:rFonts w:ascii="Wingdings" w:hAnsi="Wingdings" w:cs="Wingdings"/>
    </w:rPr>
  </w:style>
  <w:style w:type="character" w:customStyle="1" w:styleId="WW8Num52z3">
    <w:name w:val="WW8Num52z3"/>
    <w:rsid w:val="00085C54"/>
    <w:rPr>
      <w:rFonts w:ascii="Symbol" w:hAnsi="Symbol" w:cs="Symbol"/>
    </w:rPr>
  </w:style>
  <w:style w:type="character" w:customStyle="1" w:styleId="WW8Num53z0">
    <w:name w:val="WW8Num53z0"/>
    <w:rsid w:val="00085C54"/>
    <w:rPr>
      <w:rFonts w:ascii="Wingdings" w:hAnsi="Wingdings" w:cs="Wingdings"/>
    </w:rPr>
  </w:style>
  <w:style w:type="character" w:customStyle="1" w:styleId="WW8Num53z1">
    <w:name w:val="WW8Num53z1"/>
    <w:rsid w:val="00085C54"/>
    <w:rPr>
      <w:rFonts w:ascii="Courier New" w:hAnsi="Courier New" w:cs="Courier New"/>
    </w:rPr>
  </w:style>
  <w:style w:type="character" w:customStyle="1" w:styleId="WW8Num53z3">
    <w:name w:val="WW8Num53z3"/>
    <w:rsid w:val="00085C54"/>
    <w:rPr>
      <w:rFonts w:ascii="Symbol" w:hAnsi="Symbol" w:cs="Symbol"/>
    </w:rPr>
  </w:style>
  <w:style w:type="character" w:customStyle="1" w:styleId="WW8Num54z0">
    <w:name w:val="WW8Num54z0"/>
    <w:rsid w:val="00085C54"/>
    <w:rPr>
      <w:rFonts w:ascii="Symbol" w:hAnsi="Symbol" w:cs="Symbol"/>
    </w:rPr>
  </w:style>
  <w:style w:type="character" w:customStyle="1" w:styleId="WW8Num55z0">
    <w:name w:val="WW8Num55z0"/>
    <w:rsid w:val="00085C54"/>
    <w:rPr>
      <w:rFonts w:ascii="Symbol" w:hAnsi="Symbol" w:cs="Symbol"/>
      <w:color w:val="auto"/>
    </w:rPr>
  </w:style>
  <w:style w:type="character" w:customStyle="1" w:styleId="WW8Num55z1">
    <w:name w:val="WW8Num55z1"/>
    <w:rsid w:val="00085C54"/>
    <w:rPr>
      <w:rFonts w:ascii="Courier New" w:hAnsi="Courier New" w:cs="Courier New"/>
    </w:rPr>
  </w:style>
  <w:style w:type="character" w:customStyle="1" w:styleId="WW8Num55z2">
    <w:name w:val="WW8Num55z2"/>
    <w:rsid w:val="00085C54"/>
    <w:rPr>
      <w:rFonts w:ascii="Wingdings" w:hAnsi="Wingdings" w:cs="Wingdings"/>
    </w:rPr>
  </w:style>
  <w:style w:type="character" w:customStyle="1" w:styleId="WW8Num55z3">
    <w:name w:val="WW8Num55z3"/>
    <w:rsid w:val="00085C54"/>
    <w:rPr>
      <w:rFonts w:ascii="Symbol" w:hAnsi="Symbol" w:cs="Symbol"/>
    </w:rPr>
  </w:style>
  <w:style w:type="character" w:customStyle="1" w:styleId="WW8Num56z0">
    <w:name w:val="WW8Num56z0"/>
    <w:rsid w:val="00085C54"/>
    <w:rPr>
      <w:rFonts w:ascii="Symbol" w:hAnsi="Symbol" w:cs="Symbol"/>
      <w:color w:val="auto"/>
    </w:rPr>
  </w:style>
  <w:style w:type="character" w:customStyle="1" w:styleId="WW8Num56z1">
    <w:name w:val="WW8Num56z1"/>
    <w:rsid w:val="00085C54"/>
    <w:rPr>
      <w:rFonts w:ascii="Wingdings" w:hAnsi="Wingdings" w:cs="Wingdings"/>
      <w:color w:val="auto"/>
    </w:rPr>
  </w:style>
  <w:style w:type="character" w:customStyle="1" w:styleId="WW8Num56z2">
    <w:name w:val="WW8Num56z2"/>
    <w:rsid w:val="00085C54"/>
    <w:rPr>
      <w:rFonts w:ascii="Wingdings" w:hAnsi="Wingdings" w:cs="Wingdings"/>
    </w:rPr>
  </w:style>
  <w:style w:type="character" w:customStyle="1" w:styleId="WW8Num56z3">
    <w:name w:val="WW8Num56z3"/>
    <w:rsid w:val="00085C54"/>
    <w:rPr>
      <w:rFonts w:ascii="Symbol" w:hAnsi="Symbol" w:cs="Symbol"/>
    </w:rPr>
  </w:style>
  <w:style w:type="character" w:customStyle="1" w:styleId="WW8Num56z4">
    <w:name w:val="WW8Num56z4"/>
    <w:rsid w:val="00085C54"/>
    <w:rPr>
      <w:rFonts w:ascii="Courier New" w:hAnsi="Courier New" w:cs="Courier New"/>
    </w:rPr>
  </w:style>
  <w:style w:type="character" w:customStyle="1" w:styleId="WW8Num57z0">
    <w:name w:val="WW8Num57z0"/>
    <w:rsid w:val="00085C54"/>
    <w:rPr>
      <w:rFonts w:ascii="Wingdings" w:hAnsi="Wingdings" w:cs="Wingdings"/>
      <w:sz w:val="32"/>
    </w:rPr>
  </w:style>
  <w:style w:type="character" w:customStyle="1" w:styleId="WW8Num58z0">
    <w:name w:val="WW8Num58z0"/>
    <w:rsid w:val="00085C54"/>
    <w:rPr>
      <w:rFonts w:ascii="Wingdings" w:hAnsi="Wingdings" w:cs="Wingdings"/>
      <w:sz w:val="16"/>
    </w:rPr>
  </w:style>
  <w:style w:type="character" w:customStyle="1" w:styleId="WW8Num59z0">
    <w:name w:val="WW8Num59z0"/>
    <w:rsid w:val="00085C54"/>
    <w:rPr>
      <w:rFonts w:ascii="Times New Roman" w:eastAsia="Times New Roman" w:hAnsi="Times New Roman" w:cs="Times New Roman"/>
    </w:rPr>
  </w:style>
  <w:style w:type="character" w:customStyle="1" w:styleId="WW8Num59z1">
    <w:name w:val="WW8Num59z1"/>
    <w:rsid w:val="00085C54"/>
    <w:rPr>
      <w:rFonts w:ascii="Courier New" w:hAnsi="Courier New" w:cs="Courier New"/>
    </w:rPr>
  </w:style>
  <w:style w:type="character" w:customStyle="1" w:styleId="WW8Num59z2">
    <w:name w:val="WW8Num59z2"/>
    <w:rsid w:val="00085C54"/>
    <w:rPr>
      <w:rFonts w:ascii="Wingdings" w:hAnsi="Wingdings" w:cs="Wingdings"/>
    </w:rPr>
  </w:style>
  <w:style w:type="character" w:customStyle="1" w:styleId="WW8Num59z3">
    <w:name w:val="WW8Num59z3"/>
    <w:rsid w:val="00085C54"/>
    <w:rPr>
      <w:rFonts w:ascii="Symbol" w:hAnsi="Symbol" w:cs="Symbol"/>
    </w:rPr>
  </w:style>
  <w:style w:type="character" w:customStyle="1" w:styleId="WW8Num60z0">
    <w:name w:val="WW8Num60z0"/>
    <w:rsid w:val="00085C54"/>
    <w:rPr>
      <w:rFonts w:ascii="Symbol" w:hAnsi="Symbol" w:cs="Symbol"/>
      <w:color w:val="auto"/>
    </w:rPr>
  </w:style>
  <w:style w:type="character" w:customStyle="1" w:styleId="WW8Num60z1">
    <w:name w:val="WW8Num60z1"/>
    <w:rsid w:val="00085C54"/>
    <w:rPr>
      <w:rFonts w:ascii="Courier New" w:hAnsi="Courier New" w:cs="Courier New"/>
    </w:rPr>
  </w:style>
  <w:style w:type="character" w:customStyle="1" w:styleId="WW8Num60z2">
    <w:name w:val="WW8Num60z2"/>
    <w:rsid w:val="00085C54"/>
    <w:rPr>
      <w:rFonts w:ascii="Wingdings" w:hAnsi="Wingdings" w:cs="Wingdings"/>
    </w:rPr>
  </w:style>
  <w:style w:type="character" w:customStyle="1" w:styleId="WW8Num60z3">
    <w:name w:val="WW8Num60z3"/>
    <w:rsid w:val="00085C54"/>
    <w:rPr>
      <w:rFonts w:ascii="Symbol" w:hAnsi="Symbol" w:cs="Symbol"/>
    </w:rPr>
  </w:style>
  <w:style w:type="character" w:customStyle="1" w:styleId="WW8Num61z0">
    <w:name w:val="WW8Num61z0"/>
    <w:rsid w:val="00085C54"/>
    <w:rPr>
      <w:rFonts w:ascii="Symbol" w:hAnsi="Symbol" w:cs="Symbol"/>
      <w:color w:val="auto"/>
    </w:rPr>
  </w:style>
  <w:style w:type="character" w:customStyle="1" w:styleId="WW8Num61z1">
    <w:name w:val="WW8Num61z1"/>
    <w:rsid w:val="00085C54"/>
    <w:rPr>
      <w:rFonts w:ascii="Courier New" w:hAnsi="Courier New" w:cs="Courier New"/>
    </w:rPr>
  </w:style>
  <w:style w:type="character" w:customStyle="1" w:styleId="WW8Num61z2">
    <w:name w:val="WW8Num61z2"/>
    <w:rsid w:val="00085C54"/>
    <w:rPr>
      <w:rFonts w:ascii="Wingdings" w:hAnsi="Wingdings" w:cs="Wingdings"/>
    </w:rPr>
  </w:style>
  <w:style w:type="character" w:customStyle="1" w:styleId="WW8Num61z3">
    <w:name w:val="WW8Num61z3"/>
    <w:rsid w:val="00085C54"/>
    <w:rPr>
      <w:rFonts w:ascii="Symbol" w:hAnsi="Symbol" w:cs="Symbol"/>
    </w:rPr>
  </w:style>
  <w:style w:type="character" w:customStyle="1" w:styleId="WW8Num62z0">
    <w:name w:val="WW8Num62z0"/>
    <w:rsid w:val="00085C54"/>
    <w:rPr>
      <w:rFonts w:ascii="Symbol" w:hAnsi="Symbol" w:cs="Symbol"/>
      <w:color w:val="auto"/>
    </w:rPr>
  </w:style>
  <w:style w:type="character" w:customStyle="1" w:styleId="WW8Num62z1">
    <w:name w:val="WW8Num62z1"/>
    <w:rsid w:val="00085C54"/>
    <w:rPr>
      <w:rFonts w:ascii="Courier New" w:hAnsi="Courier New" w:cs="Courier New"/>
    </w:rPr>
  </w:style>
  <w:style w:type="character" w:customStyle="1" w:styleId="WW8Num62z2">
    <w:name w:val="WW8Num62z2"/>
    <w:rsid w:val="00085C54"/>
    <w:rPr>
      <w:rFonts w:ascii="Wingdings" w:hAnsi="Wingdings" w:cs="Wingdings"/>
    </w:rPr>
  </w:style>
  <w:style w:type="character" w:customStyle="1" w:styleId="WW8Num62z3">
    <w:name w:val="WW8Num62z3"/>
    <w:rsid w:val="00085C54"/>
    <w:rPr>
      <w:rFonts w:ascii="Symbol" w:hAnsi="Symbol" w:cs="Symbol"/>
    </w:rPr>
  </w:style>
  <w:style w:type="character" w:customStyle="1" w:styleId="WW8Num63z0">
    <w:name w:val="WW8Num63z0"/>
    <w:rsid w:val="00085C54"/>
    <w:rPr>
      <w:rFonts w:ascii="Wingdings" w:hAnsi="Wingdings" w:cs="Wingdings"/>
      <w:sz w:val="16"/>
    </w:rPr>
  </w:style>
  <w:style w:type="character" w:customStyle="1" w:styleId="WW8Num64z0">
    <w:name w:val="WW8Num64z0"/>
    <w:rsid w:val="00085C54"/>
    <w:rPr>
      <w:rFonts w:ascii="Wingdings" w:hAnsi="Wingdings" w:cs="Wingdings"/>
      <w:sz w:val="16"/>
    </w:rPr>
  </w:style>
  <w:style w:type="character" w:customStyle="1" w:styleId="WW8Num65z0">
    <w:name w:val="WW8Num65z0"/>
    <w:rsid w:val="00085C54"/>
    <w:rPr>
      <w:rFonts w:ascii="Times New Roman" w:eastAsia="Times New Roman" w:hAnsi="Times New Roman" w:cs="Times New Roman"/>
    </w:rPr>
  </w:style>
  <w:style w:type="character" w:customStyle="1" w:styleId="WW8Num65z1">
    <w:name w:val="WW8Num65z1"/>
    <w:rsid w:val="00085C54"/>
    <w:rPr>
      <w:rFonts w:ascii="Courier New" w:hAnsi="Courier New" w:cs="Courier New"/>
    </w:rPr>
  </w:style>
  <w:style w:type="character" w:customStyle="1" w:styleId="WW8Num65z2">
    <w:name w:val="WW8Num65z2"/>
    <w:rsid w:val="00085C54"/>
    <w:rPr>
      <w:rFonts w:ascii="Wingdings" w:hAnsi="Wingdings" w:cs="Wingdings"/>
    </w:rPr>
  </w:style>
  <w:style w:type="character" w:customStyle="1" w:styleId="WW8Num65z3">
    <w:name w:val="WW8Num65z3"/>
    <w:rsid w:val="00085C54"/>
    <w:rPr>
      <w:rFonts w:ascii="Symbol" w:hAnsi="Symbol" w:cs="Symbol"/>
    </w:rPr>
  </w:style>
  <w:style w:type="character" w:customStyle="1" w:styleId="WW8Num66z0">
    <w:name w:val="WW8Num66z0"/>
    <w:rsid w:val="00085C54"/>
    <w:rPr>
      <w:rFonts w:ascii="Symbol" w:hAnsi="Symbol" w:cs="Symbol"/>
    </w:rPr>
  </w:style>
  <w:style w:type="character" w:customStyle="1" w:styleId="WW8Num67z0">
    <w:name w:val="WW8Num67z0"/>
    <w:rsid w:val="00085C54"/>
    <w:rPr>
      <w:rFonts w:ascii="Wingdings" w:hAnsi="Wingdings" w:cs="Wingdings"/>
      <w:sz w:val="16"/>
    </w:rPr>
  </w:style>
  <w:style w:type="character" w:customStyle="1" w:styleId="WW8Num68z0">
    <w:name w:val="WW8Num68z0"/>
    <w:rsid w:val="00085C54"/>
    <w:rPr>
      <w:rFonts w:ascii="Wingdings" w:hAnsi="Wingdings" w:cs="Wingdings"/>
    </w:rPr>
  </w:style>
  <w:style w:type="character" w:customStyle="1" w:styleId="WW8Num70z0">
    <w:name w:val="WW8Num70z0"/>
    <w:rsid w:val="00085C54"/>
    <w:rPr>
      <w:rFonts w:ascii="Wingdings" w:hAnsi="Wingdings" w:cs="Wingdings"/>
      <w:sz w:val="16"/>
    </w:rPr>
  </w:style>
  <w:style w:type="character" w:customStyle="1" w:styleId="WW8Num71z0">
    <w:name w:val="WW8Num71z0"/>
    <w:rsid w:val="00085C54"/>
    <w:rPr>
      <w:rFonts w:ascii="Symbol" w:hAnsi="Symbol" w:cs="Symbol"/>
      <w:color w:val="auto"/>
    </w:rPr>
  </w:style>
  <w:style w:type="character" w:customStyle="1" w:styleId="WW8Num71z1">
    <w:name w:val="WW8Num71z1"/>
    <w:rsid w:val="00085C54"/>
    <w:rPr>
      <w:rFonts w:ascii="Courier New" w:hAnsi="Courier New" w:cs="Courier New"/>
    </w:rPr>
  </w:style>
  <w:style w:type="character" w:customStyle="1" w:styleId="WW8Num71z2">
    <w:name w:val="WW8Num71z2"/>
    <w:rsid w:val="00085C54"/>
    <w:rPr>
      <w:rFonts w:ascii="Wingdings" w:hAnsi="Wingdings" w:cs="Wingdings"/>
    </w:rPr>
  </w:style>
  <w:style w:type="character" w:customStyle="1" w:styleId="WW8Num71z3">
    <w:name w:val="WW8Num71z3"/>
    <w:rsid w:val="00085C54"/>
    <w:rPr>
      <w:rFonts w:ascii="Symbol" w:hAnsi="Symbol" w:cs="Symbol"/>
    </w:rPr>
  </w:style>
  <w:style w:type="character" w:customStyle="1" w:styleId="WW8Num72z0">
    <w:name w:val="WW8Num72z0"/>
    <w:rsid w:val="00085C54"/>
    <w:rPr>
      <w:rFonts w:ascii="Wingdings" w:hAnsi="Wingdings" w:cs="Wingdings"/>
      <w:sz w:val="20"/>
    </w:rPr>
  </w:style>
  <w:style w:type="character" w:customStyle="1" w:styleId="WW8Num73z0">
    <w:name w:val="WW8Num73z0"/>
    <w:rsid w:val="00085C54"/>
    <w:rPr>
      <w:rFonts w:ascii="Wingdings" w:hAnsi="Wingdings" w:cs="Wingdings"/>
      <w:sz w:val="16"/>
    </w:rPr>
  </w:style>
  <w:style w:type="character" w:customStyle="1" w:styleId="WW8Num74z0">
    <w:name w:val="WW8Num74z0"/>
    <w:rsid w:val="00085C54"/>
    <w:rPr>
      <w:rFonts w:ascii="Symbol" w:hAnsi="Symbol" w:cs="Symbol"/>
    </w:rPr>
  </w:style>
  <w:style w:type="character" w:customStyle="1" w:styleId="WW8Num75z0">
    <w:name w:val="WW8Num75z0"/>
    <w:rsid w:val="00085C54"/>
    <w:rPr>
      <w:rFonts w:ascii="Wingdings" w:hAnsi="Wingdings" w:cs="Wingdings"/>
      <w:sz w:val="16"/>
    </w:rPr>
  </w:style>
  <w:style w:type="character" w:customStyle="1" w:styleId="WW8Num76z0">
    <w:name w:val="WW8Num76z0"/>
    <w:rsid w:val="00085C54"/>
    <w:rPr>
      <w:rFonts w:ascii="Symbol" w:hAnsi="Symbol" w:cs="Symbol"/>
      <w:color w:val="auto"/>
    </w:rPr>
  </w:style>
  <w:style w:type="character" w:customStyle="1" w:styleId="WW8Num76z1">
    <w:name w:val="WW8Num76z1"/>
    <w:rsid w:val="00085C54"/>
    <w:rPr>
      <w:rFonts w:ascii="Courier New" w:hAnsi="Courier New" w:cs="Courier New"/>
    </w:rPr>
  </w:style>
  <w:style w:type="character" w:customStyle="1" w:styleId="WW8Num76z2">
    <w:name w:val="WW8Num76z2"/>
    <w:rsid w:val="00085C54"/>
    <w:rPr>
      <w:rFonts w:ascii="Wingdings" w:hAnsi="Wingdings" w:cs="Wingdings"/>
    </w:rPr>
  </w:style>
  <w:style w:type="character" w:customStyle="1" w:styleId="WW8Num76z3">
    <w:name w:val="WW8Num76z3"/>
    <w:rsid w:val="00085C54"/>
    <w:rPr>
      <w:rFonts w:ascii="Symbol" w:hAnsi="Symbol" w:cs="Symbol"/>
    </w:rPr>
  </w:style>
  <w:style w:type="character" w:customStyle="1" w:styleId="WW8Num77z0">
    <w:name w:val="WW8Num77z0"/>
    <w:rsid w:val="00085C54"/>
    <w:rPr>
      <w:rFonts w:ascii="Symbol" w:hAnsi="Symbol" w:cs="Symbol"/>
    </w:rPr>
  </w:style>
  <w:style w:type="character" w:customStyle="1" w:styleId="WW8Num78z0">
    <w:name w:val="WW8Num78z0"/>
    <w:rsid w:val="00085C54"/>
    <w:rPr>
      <w:rFonts w:ascii="Wingdings" w:hAnsi="Wingdings" w:cs="Wingdings"/>
      <w:sz w:val="18"/>
    </w:rPr>
  </w:style>
  <w:style w:type="character" w:customStyle="1" w:styleId="WW8Num79z0">
    <w:name w:val="WW8Num79z0"/>
    <w:rsid w:val="00085C54"/>
    <w:rPr>
      <w:rFonts w:ascii="Wingdings" w:hAnsi="Wingdings" w:cs="Wingdings"/>
      <w:sz w:val="18"/>
    </w:rPr>
  </w:style>
  <w:style w:type="character" w:customStyle="1" w:styleId="WW8Num80z0">
    <w:name w:val="WW8Num80z0"/>
    <w:rsid w:val="00085C54"/>
    <w:rPr>
      <w:rFonts w:ascii="Symbol" w:hAnsi="Symbol" w:cs="Symbol"/>
      <w:color w:val="auto"/>
    </w:rPr>
  </w:style>
  <w:style w:type="character" w:customStyle="1" w:styleId="WW8Num80z1">
    <w:name w:val="WW8Num80z1"/>
    <w:rsid w:val="00085C54"/>
    <w:rPr>
      <w:rFonts w:ascii="Courier New" w:hAnsi="Courier New" w:cs="Courier New"/>
    </w:rPr>
  </w:style>
  <w:style w:type="character" w:customStyle="1" w:styleId="WW8Num80z2">
    <w:name w:val="WW8Num80z2"/>
    <w:rsid w:val="00085C54"/>
    <w:rPr>
      <w:rFonts w:ascii="Wingdings" w:hAnsi="Wingdings" w:cs="Wingdings"/>
    </w:rPr>
  </w:style>
  <w:style w:type="character" w:customStyle="1" w:styleId="WW8Num80z3">
    <w:name w:val="WW8Num80z3"/>
    <w:rsid w:val="00085C54"/>
    <w:rPr>
      <w:rFonts w:ascii="Symbol" w:hAnsi="Symbol" w:cs="Symbol"/>
    </w:rPr>
  </w:style>
  <w:style w:type="character" w:customStyle="1" w:styleId="WW8Num81z0">
    <w:name w:val="WW8Num81z0"/>
    <w:rsid w:val="00085C54"/>
    <w:rPr>
      <w:rFonts w:ascii="Wingdings" w:hAnsi="Wingdings" w:cs="Wingdings"/>
    </w:rPr>
  </w:style>
  <w:style w:type="character" w:customStyle="1" w:styleId="WW8NumSt1z0">
    <w:name w:val="WW8NumSt1z0"/>
    <w:rsid w:val="00085C54"/>
    <w:rPr>
      <w:rFonts w:ascii="Wingdings" w:hAnsi="Wingdings" w:cs="Wingdings"/>
      <w:sz w:val="40"/>
    </w:rPr>
  </w:style>
  <w:style w:type="character" w:customStyle="1" w:styleId="WW8NumSt2z0">
    <w:name w:val="WW8NumSt2z0"/>
    <w:rsid w:val="00085C54"/>
    <w:rPr>
      <w:rFonts w:ascii="Wingdings" w:hAnsi="Wingdings" w:cs="Wingdings"/>
    </w:rPr>
  </w:style>
  <w:style w:type="character" w:customStyle="1" w:styleId="WW8NumSt3z0">
    <w:name w:val="WW8NumSt3z0"/>
    <w:rsid w:val="00085C54"/>
    <w:rPr>
      <w:rFonts w:ascii="Wingdings" w:hAnsi="Wingdings" w:cs="Wingdings"/>
    </w:rPr>
  </w:style>
  <w:style w:type="character" w:customStyle="1" w:styleId="WW8NumSt4z0">
    <w:name w:val="WW8NumSt4z0"/>
    <w:rsid w:val="00085C54"/>
    <w:rPr>
      <w:rFonts w:ascii="Wingdings" w:hAnsi="Wingdings" w:cs="Wingdings"/>
      <w:sz w:val="32"/>
    </w:rPr>
  </w:style>
  <w:style w:type="character" w:customStyle="1" w:styleId="WW8NumSt5z0">
    <w:name w:val="WW8NumSt5z0"/>
    <w:rsid w:val="00085C54"/>
    <w:rPr>
      <w:rFonts w:ascii="Wingdings" w:hAnsi="Wingdings" w:cs="Wingdings"/>
      <w:sz w:val="28"/>
    </w:rPr>
  </w:style>
  <w:style w:type="character" w:customStyle="1" w:styleId="WW8NumSt6z0">
    <w:name w:val="WW8NumSt6z0"/>
    <w:rsid w:val="00085C54"/>
    <w:rPr>
      <w:rFonts w:ascii="Wingdings" w:hAnsi="Wingdings" w:cs="Wingdings"/>
      <w:sz w:val="36"/>
    </w:rPr>
  </w:style>
  <w:style w:type="character" w:customStyle="1" w:styleId="WW8NumSt7z0">
    <w:name w:val="WW8NumSt7z0"/>
    <w:rsid w:val="00085C54"/>
    <w:rPr>
      <w:rFonts w:ascii="Symbol" w:hAnsi="Symbol" w:cs="Symbol"/>
    </w:rPr>
  </w:style>
  <w:style w:type="character" w:customStyle="1" w:styleId="WW8NumSt7z1">
    <w:name w:val="WW8NumSt7z1"/>
    <w:rsid w:val="00085C54"/>
    <w:rPr>
      <w:rFonts w:ascii="Courier New" w:hAnsi="Courier New" w:cs="Courier New"/>
    </w:rPr>
  </w:style>
  <w:style w:type="character" w:customStyle="1" w:styleId="WW8NumSt7z2">
    <w:name w:val="WW8NumSt7z2"/>
    <w:rsid w:val="00085C54"/>
    <w:rPr>
      <w:rFonts w:ascii="Wingdings" w:hAnsi="Wingdings" w:cs="Wingdings"/>
    </w:rPr>
  </w:style>
  <w:style w:type="character" w:customStyle="1" w:styleId="WW8NumSt57z0">
    <w:name w:val="WW8NumSt57z0"/>
    <w:rsid w:val="00085C54"/>
    <w:rPr>
      <w:rFonts w:ascii="Symbol" w:hAnsi="Symbol" w:cs="Symbol"/>
    </w:rPr>
  </w:style>
  <w:style w:type="character" w:customStyle="1" w:styleId="WW8NumSt69z0">
    <w:name w:val="WW8NumSt69z0"/>
    <w:rsid w:val="00085C54"/>
    <w:rPr>
      <w:rFonts w:ascii="Symbol" w:hAnsi="Symbol" w:cs="Symbol"/>
      <w:sz w:val="28"/>
    </w:rPr>
  </w:style>
  <w:style w:type="character" w:styleId="Hipervnculo">
    <w:name w:val="Hyperlink"/>
    <w:uiPriority w:val="99"/>
    <w:rsid w:val="00085C54"/>
    <w:rPr>
      <w:color w:val="0000FF"/>
      <w:u w:val="single"/>
    </w:rPr>
  </w:style>
  <w:style w:type="character" w:styleId="Hipervnculovisitado">
    <w:name w:val="FollowedHyperlink"/>
    <w:rsid w:val="00085C54"/>
    <w:rPr>
      <w:color w:val="800080"/>
      <w:u w:val="single"/>
    </w:rPr>
  </w:style>
  <w:style w:type="paragraph" w:styleId="Textoindependiente">
    <w:name w:val="Body Text"/>
    <w:basedOn w:val="Normal"/>
    <w:link w:val="TextoindependienteCar"/>
    <w:rsid w:val="00085C54"/>
    <w:pPr>
      <w:suppressAutoHyphens/>
      <w:spacing w:after="0"/>
      <w:jc w:val="both"/>
    </w:pPr>
    <w:rPr>
      <w:rFonts w:ascii="Tahoma" w:eastAsia="Times New Roman" w:hAnsi="Tahoma"/>
      <w:szCs w:val="20"/>
      <w:lang w:val="es-ES" w:eastAsia="ar-SA"/>
    </w:rPr>
  </w:style>
  <w:style w:type="character" w:customStyle="1" w:styleId="TextoindependienteCar">
    <w:name w:val="Texto independiente Car"/>
    <w:link w:val="Textoindependiente"/>
    <w:rsid w:val="00085C54"/>
    <w:rPr>
      <w:rFonts w:ascii="Tahoma" w:eastAsia="Times New Roman" w:hAnsi="Tahoma" w:cs="Tahoma"/>
      <w:sz w:val="22"/>
      <w:lang w:val="es-ES" w:eastAsia="ar-SA"/>
    </w:rPr>
  </w:style>
  <w:style w:type="paragraph" w:styleId="Lista">
    <w:name w:val="List"/>
    <w:basedOn w:val="Textoindependiente"/>
    <w:rsid w:val="00085C54"/>
    <w:rPr>
      <w:rFonts w:cs="Mangal"/>
    </w:rPr>
  </w:style>
  <w:style w:type="paragraph" w:customStyle="1" w:styleId="Etiqueta">
    <w:name w:val="Etiqueta"/>
    <w:basedOn w:val="Normal"/>
    <w:rsid w:val="00085C54"/>
    <w:pPr>
      <w:suppressLineNumbers/>
      <w:suppressAutoHyphens/>
      <w:spacing w:before="120"/>
    </w:pPr>
    <w:rPr>
      <w:rFonts w:ascii="Tahoma" w:eastAsia="Times New Roman" w:hAnsi="Tahoma" w:cs="Mangal"/>
      <w:i/>
      <w:iCs/>
      <w:sz w:val="24"/>
      <w:szCs w:val="24"/>
      <w:lang w:val="es-ES" w:eastAsia="ar-SA"/>
    </w:rPr>
  </w:style>
  <w:style w:type="paragraph" w:customStyle="1" w:styleId="ndice">
    <w:name w:val="Índice"/>
    <w:basedOn w:val="Normal"/>
    <w:rsid w:val="00085C54"/>
    <w:pPr>
      <w:suppressLineNumbers/>
      <w:suppressAutoHyphens/>
      <w:spacing w:after="0"/>
    </w:pPr>
    <w:rPr>
      <w:rFonts w:ascii="Tahoma" w:eastAsia="Times New Roman" w:hAnsi="Tahoma" w:cs="Mangal"/>
      <w:szCs w:val="20"/>
      <w:lang w:val="es-ES" w:eastAsia="ar-SA"/>
    </w:rPr>
  </w:style>
  <w:style w:type="paragraph" w:customStyle="1" w:styleId="Textoindependiente21">
    <w:name w:val="Texto independiente 21"/>
    <w:basedOn w:val="Normal"/>
    <w:rsid w:val="00085C54"/>
    <w:pPr>
      <w:suppressAutoHyphens/>
      <w:spacing w:after="0"/>
      <w:jc w:val="center"/>
    </w:pPr>
    <w:rPr>
      <w:rFonts w:ascii="Tahoma" w:eastAsia="Times New Roman" w:hAnsi="Tahoma" w:cs="Tahoma"/>
      <w:szCs w:val="20"/>
      <w:lang w:val="es-ES" w:eastAsia="ar-SA"/>
    </w:rPr>
  </w:style>
  <w:style w:type="paragraph" w:customStyle="1" w:styleId="Textoindependiente31">
    <w:name w:val="Texto independiente 31"/>
    <w:basedOn w:val="Normal"/>
    <w:rsid w:val="00085C54"/>
    <w:pPr>
      <w:suppressAutoHyphens/>
      <w:spacing w:after="0" w:line="360" w:lineRule="auto"/>
      <w:jc w:val="both"/>
    </w:pPr>
    <w:rPr>
      <w:rFonts w:ascii="Comic Sans MS" w:eastAsia="Times New Roman" w:hAnsi="Comic Sans MS" w:cs="Comic Sans MS"/>
      <w:sz w:val="24"/>
      <w:szCs w:val="20"/>
      <w:lang w:val="es-ES" w:eastAsia="ar-SA"/>
    </w:rPr>
  </w:style>
  <w:style w:type="paragraph" w:styleId="Subttulo">
    <w:name w:val="Subtitle"/>
    <w:basedOn w:val="Normal"/>
    <w:next w:val="Textoindependiente"/>
    <w:link w:val="SubttuloCar"/>
    <w:qFormat/>
    <w:rsid w:val="00085C54"/>
    <w:pPr>
      <w:suppressAutoHyphens/>
      <w:spacing w:after="0"/>
      <w:jc w:val="both"/>
    </w:pPr>
    <w:rPr>
      <w:rFonts w:ascii="Arial" w:eastAsia="Times New Roman" w:hAnsi="Arial"/>
      <w:b/>
      <w:sz w:val="24"/>
      <w:szCs w:val="20"/>
      <w:lang w:eastAsia="ar-SA"/>
    </w:rPr>
  </w:style>
  <w:style w:type="character" w:customStyle="1" w:styleId="SubttuloCar">
    <w:name w:val="Subtítulo Car"/>
    <w:link w:val="Subttulo"/>
    <w:rsid w:val="00085C54"/>
    <w:rPr>
      <w:rFonts w:ascii="Arial" w:eastAsia="Times New Roman" w:hAnsi="Arial" w:cs="Arial"/>
      <w:b/>
      <w:sz w:val="24"/>
      <w:lang w:val="es-CO" w:eastAsia="ar-SA"/>
    </w:rPr>
  </w:style>
  <w:style w:type="paragraph" w:customStyle="1" w:styleId="Textodecuerpo21">
    <w:name w:val="Texto de cuerpo 21"/>
    <w:basedOn w:val="Normal"/>
    <w:rsid w:val="00085C54"/>
    <w:pPr>
      <w:suppressAutoHyphens/>
      <w:spacing w:after="0"/>
      <w:jc w:val="both"/>
    </w:pPr>
    <w:rPr>
      <w:rFonts w:ascii="Arial" w:eastAsia="Times New Roman" w:hAnsi="Arial" w:cs="Arial"/>
      <w:b/>
      <w:szCs w:val="20"/>
      <w:lang w:val="es-ES" w:eastAsia="ar-SA"/>
    </w:rPr>
  </w:style>
  <w:style w:type="paragraph" w:styleId="TDC1">
    <w:name w:val="toc 1"/>
    <w:basedOn w:val="Normal"/>
    <w:next w:val="Normal"/>
    <w:uiPriority w:val="39"/>
    <w:rsid w:val="00085C54"/>
    <w:pPr>
      <w:suppressAutoHyphens/>
      <w:spacing w:before="120" w:after="0"/>
    </w:pPr>
    <w:rPr>
      <w:rFonts w:ascii="Times New Roman" w:eastAsia="Times New Roman" w:hAnsi="Times New Roman"/>
      <w:b/>
      <w:i/>
      <w:sz w:val="24"/>
      <w:szCs w:val="20"/>
      <w:lang w:val="es-ES" w:eastAsia="ar-SA"/>
    </w:rPr>
  </w:style>
  <w:style w:type="paragraph" w:styleId="TDC2">
    <w:name w:val="toc 2"/>
    <w:basedOn w:val="Normal"/>
    <w:next w:val="Normal"/>
    <w:uiPriority w:val="39"/>
    <w:rsid w:val="00085C54"/>
    <w:pPr>
      <w:suppressAutoHyphens/>
      <w:spacing w:before="120"/>
    </w:pPr>
    <w:rPr>
      <w:rFonts w:ascii="Times New Roman" w:eastAsia="Times New Roman" w:hAnsi="Times New Roman"/>
      <w:b/>
      <w:szCs w:val="20"/>
      <w:lang w:val="es-ES" w:eastAsia="ar-SA"/>
    </w:rPr>
  </w:style>
  <w:style w:type="paragraph" w:styleId="TDC3">
    <w:name w:val="toc 3"/>
    <w:basedOn w:val="Normal"/>
    <w:next w:val="Normal"/>
    <w:rsid w:val="00085C54"/>
    <w:pPr>
      <w:tabs>
        <w:tab w:val="right" w:leader="underscore" w:pos="8777"/>
      </w:tabs>
      <w:suppressAutoHyphens/>
      <w:spacing w:after="0"/>
    </w:pPr>
    <w:rPr>
      <w:rFonts w:ascii="Times New Roman" w:eastAsia="Times New Roman" w:hAnsi="Times New Roman"/>
      <w:b/>
      <w:bCs/>
      <w:szCs w:val="20"/>
      <w:lang w:eastAsia="ar-SA"/>
    </w:rPr>
  </w:style>
  <w:style w:type="paragraph" w:styleId="TDC4">
    <w:name w:val="toc 4"/>
    <w:basedOn w:val="Normal"/>
    <w:next w:val="Normal"/>
    <w:rsid w:val="00085C54"/>
    <w:pPr>
      <w:suppressAutoHyphens/>
      <w:spacing w:after="0"/>
      <w:ind w:left="660"/>
    </w:pPr>
    <w:rPr>
      <w:rFonts w:ascii="Times New Roman" w:eastAsia="Times New Roman" w:hAnsi="Times New Roman"/>
      <w:sz w:val="20"/>
      <w:szCs w:val="20"/>
      <w:lang w:val="es-ES" w:eastAsia="ar-SA"/>
    </w:rPr>
  </w:style>
  <w:style w:type="paragraph" w:styleId="TDC5">
    <w:name w:val="toc 5"/>
    <w:basedOn w:val="Normal"/>
    <w:next w:val="Normal"/>
    <w:rsid w:val="00085C54"/>
    <w:pPr>
      <w:suppressAutoHyphens/>
      <w:spacing w:after="0"/>
      <w:ind w:left="880"/>
    </w:pPr>
    <w:rPr>
      <w:rFonts w:ascii="Times New Roman" w:eastAsia="Times New Roman" w:hAnsi="Times New Roman"/>
      <w:sz w:val="20"/>
      <w:szCs w:val="20"/>
      <w:lang w:val="es-ES" w:eastAsia="ar-SA"/>
    </w:rPr>
  </w:style>
  <w:style w:type="paragraph" w:styleId="TDC6">
    <w:name w:val="toc 6"/>
    <w:basedOn w:val="Normal"/>
    <w:next w:val="Normal"/>
    <w:rsid w:val="00085C54"/>
    <w:pPr>
      <w:suppressAutoHyphens/>
      <w:spacing w:after="0"/>
      <w:ind w:left="1100"/>
    </w:pPr>
    <w:rPr>
      <w:rFonts w:ascii="Times New Roman" w:eastAsia="Times New Roman" w:hAnsi="Times New Roman"/>
      <w:sz w:val="20"/>
      <w:szCs w:val="20"/>
      <w:lang w:val="es-ES" w:eastAsia="ar-SA"/>
    </w:rPr>
  </w:style>
  <w:style w:type="paragraph" w:styleId="TDC7">
    <w:name w:val="toc 7"/>
    <w:basedOn w:val="Normal"/>
    <w:next w:val="Normal"/>
    <w:rsid w:val="00085C54"/>
    <w:pPr>
      <w:suppressAutoHyphens/>
      <w:spacing w:after="0"/>
      <w:ind w:left="1320"/>
    </w:pPr>
    <w:rPr>
      <w:rFonts w:ascii="Times New Roman" w:eastAsia="Times New Roman" w:hAnsi="Times New Roman"/>
      <w:sz w:val="20"/>
      <w:szCs w:val="20"/>
      <w:lang w:val="es-ES" w:eastAsia="ar-SA"/>
    </w:rPr>
  </w:style>
  <w:style w:type="paragraph" w:styleId="TDC8">
    <w:name w:val="toc 8"/>
    <w:basedOn w:val="Normal"/>
    <w:next w:val="Normal"/>
    <w:rsid w:val="00085C54"/>
    <w:pPr>
      <w:suppressAutoHyphens/>
      <w:spacing w:after="0"/>
      <w:ind w:left="1540"/>
    </w:pPr>
    <w:rPr>
      <w:rFonts w:ascii="Times New Roman" w:eastAsia="Times New Roman" w:hAnsi="Times New Roman"/>
      <w:sz w:val="20"/>
      <w:szCs w:val="20"/>
      <w:lang w:val="es-ES" w:eastAsia="ar-SA"/>
    </w:rPr>
  </w:style>
  <w:style w:type="paragraph" w:styleId="TDC9">
    <w:name w:val="toc 9"/>
    <w:basedOn w:val="Normal"/>
    <w:next w:val="Normal"/>
    <w:rsid w:val="00085C54"/>
    <w:pPr>
      <w:suppressAutoHyphens/>
      <w:spacing w:after="0"/>
      <w:ind w:left="1760"/>
    </w:pPr>
    <w:rPr>
      <w:rFonts w:ascii="Times New Roman" w:eastAsia="Times New Roman" w:hAnsi="Times New Roman"/>
      <w:sz w:val="20"/>
      <w:szCs w:val="20"/>
      <w:lang w:val="es-ES" w:eastAsia="ar-SA"/>
    </w:rPr>
  </w:style>
  <w:style w:type="paragraph" w:styleId="Sangradetextonormal">
    <w:name w:val="Body Text Indent"/>
    <w:basedOn w:val="Normal"/>
    <w:link w:val="SangradetextonormalCar"/>
    <w:rsid w:val="00085C54"/>
    <w:pPr>
      <w:suppressAutoHyphens/>
      <w:spacing w:after="0"/>
      <w:ind w:left="360"/>
      <w:jc w:val="both"/>
    </w:pPr>
    <w:rPr>
      <w:rFonts w:ascii="Comic Sans MS" w:eastAsia="Times New Roman" w:hAnsi="Comic Sans MS"/>
      <w:sz w:val="24"/>
      <w:szCs w:val="20"/>
      <w:lang w:val="es-ES" w:eastAsia="ar-SA"/>
    </w:rPr>
  </w:style>
  <w:style w:type="character" w:customStyle="1" w:styleId="SangradetextonormalCar">
    <w:name w:val="Sangría de texto normal Car"/>
    <w:link w:val="Sangradetextonormal"/>
    <w:rsid w:val="00085C54"/>
    <w:rPr>
      <w:rFonts w:ascii="Comic Sans MS" w:eastAsia="Times New Roman" w:hAnsi="Comic Sans MS" w:cs="Comic Sans MS"/>
      <w:sz w:val="24"/>
      <w:lang w:val="es-ES" w:eastAsia="ar-SA"/>
    </w:rPr>
  </w:style>
  <w:style w:type="paragraph" w:styleId="Textodeglobo">
    <w:name w:val="Balloon Text"/>
    <w:basedOn w:val="Normal"/>
    <w:link w:val="TextodegloboCar"/>
    <w:rsid w:val="00085C54"/>
    <w:pPr>
      <w:suppressAutoHyphens/>
      <w:spacing w:after="0"/>
    </w:pPr>
    <w:rPr>
      <w:rFonts w:ascii="Tahoma" w:eastAsia="Times New Roman" w:hAnsi="Tahoma"/>
      <w:sz w:val="16"/>
      <w:szCs w:val="16"/>
      <w:lang w:val="es-ES" w:eastAsia="ar-SA"/>
    </w:rPr>
  </w:style>
  <w:style w:type="character" w:customStyle="1" w:styleId="TextodegloboCar">
    <w:name w:val="Texto de globo Car"/>
    <w:link w:val="Textodeglobo"/>
    <w:rsid w:val="00085C54"/>
    <w:rPr>
      <w:rFonts w:ascii="Tahoma" w:eastAsia="Times New Roman" w:hAnsi="Tahoma" w:cs="Tahoma"/>
      <w:sz w:val="16"/>
      <w:szCs w:val="16"/>
      <w:lang w:val="es-ES" w:eastAsia="ar-SA"/>
    </w:rPr>
  </w:style>
  <w:style w:type="paragraph" w:customStyle="1" w:styleId="Textodenotaalfinal">
    <w:name w:val="Texto de nota al final"/>
    <w:basedOn w:val="Normal"/>
    <w:rsid w:val="00085C54"/>
    <w:pPr>
      <w:suppressAutoHyphens/>
      <w:spacing w:after="0"/>
    </w:pPr>
    <w:rPr>
      <w:rFonts w:ascii="Arial" w:eastAsia="Times New Roman" w:hAnsi="Arial" w:cs="Arial"/>
      <w:b/>
      <w:spacing w:val="-4"/>
      <w:sz w:val="32"/>
      <w:szCs w:val="20"/>
      <w:lang w:eastAsia="ar-SA"/>
    </w:rPr>
  </w:style>
  <w:style w:type="paragraph" w:customStyle="1" w:styleId="C">
    <w:name w:val="C"/>
    <w:basedOn w:val="Normal"/>
    <w:next w:val="Normal"/>
    <w:rsid w:val="00085C54"/>
    <w:pPr>
      <w:suppressAutoHyphens/>
      <w:spacing w:after="0"/>
      <w:jc w:val="both"/>
    </w:pPr>
    <w:rPr>
      <w:rFonts w:ascii="Arial" w:eastAsia="Times New Roman" w:hAnsi="Arial" w:cs="Arial"/>
      <w:b/>
      <w:sz w:val="20"/>
      <w:szCs w:val="20"/>
      <w:lang w:val="es-ES" w:eastAsia="ar-SA"/>
    </w:rPr>
  </w:style>
  <w:style w:type="paragraph" w:customStyle="1" w:styleId="toa">
    <w:name w:val="toa"/>
    <w:basedOn w:val="Normal"/>
    <w:rsid w:val="00085C54"/>
    <w:pPr>
      <w:tabs>
        <w:tab w:val="left" w:pos="9000"/>
        <w:tab w:val="right" w:pos="9360"/>
      </w:tabs>
      <w:suppressAutoHyphens/>
      <w:spacing w:before="80" w:after="80"/>
      <w:jc w:val="both"/>
    </w:pPr>
    <w:rPr>
      <w:rFonts w:ascii="Courier New" w:eastAsia="Times New Roman" w:hAnsi="Courier New" w:cs="Courier New"/>
      <w:szCs w:val="20"/>
      <w:lang w:val="en-US" w:eastAsia="ar-SA"/>
    </w:rPr>
  </w:style>
  <w:style w:type="paragraph" w:customStyle="1" w:styleId="Contenidodelatabla">
    <w:name w:val="Contenido de la tabla"/>
    <w:basedOn w:val="Normal"/>
    <w:rsid w:val="00085C54"/>
    <w:pPr>
      <w:suppressLineNumbers/>
      <w:suppressAutoHyphens/>
      <w:spacing w:after="0"/>
    </w:pPr>
    <w:rPr>
      <w:rFonts w:ascii="Tahoma" w:eastAsia="Times New Roman" w:hAnsi="Tahoma" w:cs="Tahoma"/>
      <w:szCs w:val="20"/>
      <w:lang w:val="es-ES" w:eastAsia="ar-SA"/>
    </w:rPr>
  </w:style>
  <w:style w:type="paragraph" w:customStyle="1" w:styleId="Encabezadodelatabla">
    <w:name w:val="Encabezado de la tabla"/>
    <w:basedOn w:val="Contenidodelatabla"/>
    <w:rsid w:val="00085C54"/>
    <w:pPr>
      <w:jc w:val="center"/>
    </w:pPr>
    <w:rPr>
      <w:b/>
      <w:bCs/>
    </w:rPr>
  </w:style>
  <w:style w:type="paragraph" w:customStyle="1" w:styleId="Contenidodelmarco">
    <w:name w:val="Contenido del marco"/>
    <w:basedOn w:val="Textoindependiente"/>
    <w:rsid w:val="00085C54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A2270"/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A2270"/>
    <w:rPr>
      <w:sz w:val="16"/>
      <w:szCs w:val="16"/>
      <w:lang w:val="es-CO" w:eastAsia="en-US"/>
    </w:rPr>
  </w:style>
  <w:style w:type="paragraph" w:styleId="Prrafodelista">
    <w:name w:val="List Paragraph"/>
    <w:basedOn w:val="Normal"/>
    <w:uiPriority w:val="34"/>
    <w:qFormat/>
    <w:rsid w:val="00EF31EF"/>
    <w:pPr>
      <w:ind w:left="720"/>
      <w:contextualSpacing/>
    </w:pPr>
  </w:style>
  <w:style w:type="paragraph" w:styleId="NormalWeb">
    <w:name w:val="Normal (Web)"/>
    <w:basedOn w:val="Normal"/>
    <w:rsid w:val="000A6EF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character" w:styleId="Textoennegrita">
    <w:name w:val="Strong"/>
    <w:qFormat/>
    <w:rsid w:val="000A6EFC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A32548"/>
    <w:pPr>
      <w:keepLines/>
      <w:numPr>
        <w:numId w:val="0"/>
      </w:numPr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table" w:styleId="Tablaconcuadrcula">
    <w:name w:val="Table Grid"/>
    <w:basedOn w:val="Tablanormal"/>
    <w:uiPriority w:val="59"/>
    <w:unhideWhenUsed/>
    <w:rsid w:val="00E852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C432C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432C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432C0"/>
    <w:rPr>
      <w:lang w:val="es-ES_tradnl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432C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432C0"/>
    <w:rPr>
      <w:b/>
      <w:bCs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ZFIP-SIG\Documents\Sistema%20Integado%20de%20Gesti&#243;n\SIG\SST\FORMATOS(\FO-ST-33%20Analisis%20de%20Vulnerabilidad%20y%20Valoracion%20de%20Riesgos%20V.1.xls" TargetMode="External"/><Relationship Id="rId13" Type="http://schemas.openxmlformats.org/officeDocument/2006/relationships/hyperlink" Target="file:///C:\Users\ZFIP-SIG\Documents\Sistema%20Integado%20de%20Gesti&#243;n\SIG\SST\FORMATOS(\FO-ST-33%20Analisis%20de%20Vulnerabilidad%20y%20Valoracion%20de%20Riesgos%20V.1.xl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ZFIP-SIG\Documents\Sistema%20Integado%20de%20Gesti&#243;n\SIG\SST\FORMATOS(\FO-ST-33%20Analisis%20de%20Vulnerabilidad%20y%20Valoracion%20de%20Riesgos%20V.1.xls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ZFIP-SIG\Documents\Sistema%20Integado%20de%20Gesti&#243;n\SIG\SST\FORMATOS(\FO-ST-33%20Analisis%20de%20Vulnerabilidad%20y%20Valoracion%20de%20Riesgos%20V.1.xl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ZFIP-SIG\Documents\Sistema%20Integado%20de%20Gesti&#243;n\SIG\SST\FORMATOS(\FO-ST-33%20Analisis%20de%20Vulnerabilidad%20y%20Valoracion%20de%20Riesgos%20V.1.xls" TargetMode="External"/><Relationship Id="rId10" Type="http://schemas.openxmlformats.org/officeDocument/2006/relationships/hyperlink" Target="file:///C:\Users\ZFIP-SIG\Documents\Sistema%20Integado%20de%20Gesti&#243;n\SIG\SST\FORMATOS(\FO-ST-33%20Analisis%20de%20Vulnerabilidad%20y%20Valoracion%20de%20Riesgos%20V.1.xl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Users\ZFIP-SIG\Documents\Sistema%20Integado%20de%20Gesti&#243;n\SIG\SST\FORMATOS(\FO-ST-33%20Analisis%20de%20Vulnerabilidad%20y%20Valoracion%20de%20Riesgos%20V.1.xls" TargetMode="External"/><Relationship Id="rId14" Type="http://schemas.openxmlformats.org/officeDocument/2006/relationships/hyperlink" Target="file:///C:\Users\ZFIP-SIG\Documents\Sistema%20Integado%20de%20Gesti&#243;n\SIG\SST\FORMATOS(\FO-ST-33%20Analisis%20de%20Vulnerabilidad%20y%20Valoracion%20de%20Riesgos%20V.1.x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0B02D-BE9F-4732-A2B9-514355DC4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15</Pages>
  <Words>3727</Words>
  <Characters>20504</Characters>
  <Application>Microsoft Office Word</Application>
  <DocSecurity>0</DocSecurity>
  <Lines>170</Lines>
  <Paragraphs>48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Luffi</Company>
  <LinksUpToDate>false</LinksUpToDate>
  <CharactersWithSpaces>24183</CharactersWithSpaces>
  <SharedDoc>false</SharedDoc>
  <HLinks>
    <vt:vector size="174" baseType="variant">
      <vt:variant>
        <vt:i4>196687</vt:i4>
      </vt:variant>
      <vt:variant>
        <vt:i4>-1</vt:i4>
      </vt:variant>
      <vt:variant>
        <vt:i4>3218</vt:i4>
      </vt:variant>
      <vt:variant>
        <vt:i4>4</vt:i4>
      </vt:variant>
      <vt:variant>
        <vt:lpwstr/>
      </vt:variant>
      <vt:variant>
        <vt:lpwstr>Indice!A1</vt:lpwstr>
      </vt:variant>
      <vt:variant>
        <vt:i4>7405693</vt:i4>
      </vt:variant>
      <vt:variant>
        <vt:i4>-1</vt:i4>
      </vt:variant>
      <vt:variant>
        <vt:i4>3219</vt:i4>
      </vt:variant>
      <vt:variant>
        <vt:i4>4</vt:i4>
      </vt:variant>
      <vt:variant>
        <vt:lpwstr/>
      </vt:variant>
      <vt:variant>
        <vt:lpwstr>MEDEVAC!A1</vt:lpwstr>
      </vt:variant>
      <vt:variant>
        <vt:i4>196687</vt:i4>
      </vt:variant>
      <vt:variant>
        <vt:i4>-1</vt:i4>
      </vt:variant>
      <vt:variant>
        <vt:i4>2024</vt:i4>
      </vt:variant>
      <vt:variant>
        <vt:i4>4</vt:i4>
      </vt:variant>
      <vt:variant>
        <vt:lpwstr/>
      </vt:variant>
      <vt:variant>
        <vt:lpwstr>Indice!A1</vt:lpwstr>
      </vt:variant>
      <vt:variant>
        <vt:i4>7405693</vt:i4>
      </vt:variant>
      <vt:variant>
        <vt:i4>-1</vt:i4>
      </vt:variant>
      <vt:variant>
        <vt:i4>2025</vt:i4>
      </vt:variant>
      <vt:variant>
        <vt:i4>4</vt:i4>
      </vt:variant>
      <vt:variant>
        <vt:lpwstr/>
      </vt:variant>
      <vt:variant>
        <vt:lpwstr>MEDEVAC!A1</vt:lpwstr>
      </vt:variant>
      <vt:variant>
        <vt:i4>196687</vt:i4>
      </vt:variant>
      <vt:variant>
        <vt:i4>-1</vt:i4>
      </vt:variant>
      <vt:variant>
        <vt:i4>1987</vt:i4>
      </vt:variant>
      <vt:variant>
        <vt:i4>4</vt:i4>
      </vt:variant>
      <vt:variant>
        <vt:lpwstr/>
      </vt:variant>
      <vt:variant>
        <vt:lpwstr>Indice!A1</vt:lpwstr>
      </vt:variant>
      <vt:variant>
        <vt:i4>196687</vt:i4>
      </vt:variant>
      <vt:variant>
        <vt:i4>-1</vt:i4>
      </vt:variant>
      <vt:variant>
        <vt:i4>1417</vt:i4>
      </vt:variant>
      <vt:variant>
        <vt:i4>4</vt:i4>
      </vt:variant>
      <vt:variant>
        <vt:lpwstr/>
      </vt:variant>
      <vt:variant>
        <vt:lpwstr>Indice!A1</vt:lpwstr>
      </vt:variant>
      <vt:variant>
        <vt:i4>14614558</vt:i4>
      </vt:variant>
      <vt:variant>
        <vt:i4>-1</vt:i4>
      </vt:variant>
      <vt:variant>
        <vt:i4>1418</vt:i4>
      </vt:variant>
      <vt:variant>
        <vt:i4>4</vt:i4>
      </vt:variant>
      <vt:variant>
        <vt:lpwstr/>
      </vt:variant>
      <vt:variant>
        <vt:lpwstr>'Evacuación Edificio'!A1</vt:lpwstr>
      </vt:variant>
      <vt:variant>
        <vt:i4>7405693</vt:i4>
      </vt:variant>
      <vt:variant>
        <vt:i4>-1</vt:i4>
      </vt:variant>
      <vt:variant>
        <vt:i4>1431</vt:i4>
      </vt:variant>
      <vt:variant>
        <vt:i4>4</vt:i4>
      </vt:variant>
      <vt:variant>
        <vt:lpwstr/>
      </vt:variant>
      <vt:variant>
        <vt:lpwstr>MEDEVAC!A1</vt:lpwstr>
      </vt:variant>
      <vt:variant>
        <vt:i4>196687</vt:i4>
      </vt:variant>
      <vt:variant>
        <vt:i4>-1</vt:i4>
      </vt:variant>
      <vt:variant>
        <vt:i4>1497</vt:i4>
      </vt:variant>
      <vt:variant>
        <vt:i4>4</vt:i4>
      </vt:variant>
      <vt:variant>
        <vt:lpwstr/>
      </vt:variant>
      <vt:variant>
        <vt:lpwstr>Indice!A1</vt:lpwstr>
      </vt:variant>
      <vt:variant>
        <vt:i4>7405693</vt:i4>
      </vt:variant>
      <vt:variant>
        <vt:i4>-1</vt:i4>
      </vt:variant>
      <vt:variant>
        <vt:i4>1498</vt:i4>
      </vt:variant>
      <vt:variant>
        <vt:i4>4</vt:i4>
      </vt:variant>
      <vt:variant>
        <vt:lpwstr/>
      </vt:variant>
      <vt:variant>
        <vt:lpwstr>MEDEVAC!A1</vt:lpwstr>
      </vt:variant>
      <vt:variant>
        <vt:i4>196687</vt:i4>
      </vt:variant>
      <vt:variant>
        <vt:i4>-1</vt:i4>
      </vt:variant>
      <vt:variant>
        <vt:i4>1611</vt:i4>
      </vt:variant>
      <vt:variant>
        <vt:i4>4</vt:i4>
      </vt:variant>
      <vt:variant>
        <vt:lpwstr/>
      </vt:variant>
      <vt:variant>
        <vt:lpwstr>Indice!A1</vt:lpwstr>
      </vt:variant>
      <vt:variant>
        <vt:i4>14614558</vt:i4>
      </vt:variant>
      <vt:variant>
        <vt:i4>-1</vt:i4>
      </vt:variant>
      <vt:variant>
        <vt:i4>1612</vt:i4>
      </vt:variant>
      <vt:variant>
        <vt:i4>4</vt:i4>
      </vt:variant>
      <vt:variant>
        <vt:lpwstr/>
      </vt:variant>
      <vt:variant>
        <vt:lpwstr>'Evacuación Edificio'!A1</vt:lpwstr>
      </vt:variant>
      <vt:variant>
        <vt:i4>7405693</vt:i4>
      </vt:variant>
      <vt:variant>
        <vt:i4>-1</vt:i4>
      </vt:variant>
      <vt:variant>
        <vt:i4>1613</vt:i4>
      </vt:variant>
      <vt:variant>
        <vt:i4>4</vt:i4>
      </vt:variant>
      <vt:variant>
        <vt:lpwstr/>
      </vt:variant>
      <vt:variant>
        <vt:lpwstr>MEDEVAC!A1</vt:lpwstr>
      </vt:variant>
      <vt:variant>
        <vt:i4>6750257</vt:i4>
      </vt:variant>
      <vt:variant>
        <vt:i4>-1</vt:i4>
      </vt:variant>
      <vt:variant>
        <vt:i4>1661</vt:i4>
      </vt:variant>
      <vt:variant>
        <vt:i4>4</vt:i4>
      </vt:variant>
      <vt:variant>
        <vt:lpwstr/>
      </vt:variant>
      <vt:variant>
        <vt:lpwstr>'Cadena de llamadas'!A1</vt:lpwstr>
      </vt:variant>
      <vt:variant>
        <vt:i4>196687</vt:i4>
      </vt:variant>
      <vt:variant>
        <vt:i4>-1</vt:i4>
      </vt:variant>
      <vt:variant>
        <vt:i4>1699</vt:i4>
      </vt:variant>
      <vt:variant>
        <vt:i4>4</vt:i4>
      </vt:variant>
      <vt:variant>
        <vt:lpwstr/>
      </vt:variant>
      <vt:variant>
        <vt:lpwstr>Indice!A1</vt:lpwstr>
      </vt:variant>
      <vt:variant>
        <vt:i4>14614558</vt:i4>
      </vt:variant>
      <vt:variant>
        <vt:i4>-1</vt:i4>
      </vt:variant>
      <vt:variant>
        <vt:i4>1700</vt:i4>
      </vt:variant>
      <vt:variant>
        <vt:i4>4</vt:i4>
      </vt:variant>
      <vt:variant>
        <vt:lpwstr/>
      </vt:variant>
      <vt:variant>
        <vt:lpwstr>'Evacuación Edificio'!A1</vt:lpwstr>
      </vt:variant>
      <vt:variant>
        <vt:i4>7405693</vt:i4>
      </vt:variant>
      <vt:variant>
        <vt:i4>-1</vt:i4>
      </vt:variant>
      <vt:variant>
        <vt:i4>1722</vt:i4>
      </vt:variant>
      <vt:variant>
        <vt:i4>4</vt:i4>
      </vt:variant>
      <vt:variant>
        <vt:lpwstr/>
      </vt:variant>
      <vt:variant>
        <vt:lpwstr>MEDEVAC!A1</vt:lpwstr>
      </vt:variant>
      <vt:variant>
        <vt:i4>196687</vt:i4>
      </vt:variant>
      <vt:variant>
        <vt:i4>-1</vt:i4>
      </vt:variant>
      <vt:variant>
        <vt:i4>1835</vt:i4>
      </vt:variant>
      <vt:variant>
        <vt:i4>4</vt:i4>
      </vt:variant>
      <vt:variant>
        <vt:lpwstr/>
      </vt:variant>
      <vt:variant>
        <vt:lpwstr>Indice!A1</vt:lpwstr>
      </vt:variant>
      <vt:variant>
        <vt:i4>14614558</vt:i4>
      </vt:variant>
      <vt:variant>
        <vt:i4>-1</vt:i4>
      </vt:variant>
      <vt:variant>
        <vt:i4>1836</vt:i4>
      </vt:variant>
      <vt:variant>
        <vt:i4>4</vt:i4>
      </vt:variant>
      <vt:variant>
        <vt:lpwstr/>
      </vt:variant>
      <vt:variant>
        <vt:lpwstr>'Evacuación Edificio'!A1</vt:lpwstr>
      </vt:variant>
      <vt:variant>
        <vt:i4>196687</vt:i4>
      </vt:variant>
      <vt:variant>
        <vt:i4>-1</vt:i4>
      </vt:variant>
      <vt:variant>
        <vt:i4>1937</vt:i4>
      </vt:variant>
      <vt:variant>
        <vt:i4>4</vt:i4>
      </vt:variant>
      <vt:variant>
        <vt:lpwstr/>
      </vt:variant>
      <vt:variant>
        <vt:lpwstr>Indice!A1</vt:lpwstr>
      </vt:variant>
      <vt:variant>
        <vt:i4>14614558</vt:i4>
      </vt:variant>
      <vt:variant>
        <vt:i4>-1</vt:i4>
      </vt:variant>
      <vt:variant>
        <vt:i4>1938</vt:i4>
      </vt:variant>
      <vt:variant>
        <vt:i4>4</vt:i4>
      </vt:variant>
      <vt:variant>
        <vt:lpwstr/>
      </vt:variant>
      <vt:variant>
        <vt:lpwstr>'Evacuación Edificio'!A1</vt:lpwstr>
      </vt:variant>
      <vt:variant>
        <vt:i4>7405693</vt:i4>
      </vt:variant>
      <vt:variant>
        <vt:i4>-1</vt:i4>
      </vt:variant>
      <vt:variant>
        <vt:i4>1951</vt:i4>
      </vt:variant>
      <vt:variant>
        <vt:i4>4</vt:i4>
      </vt:variant>
      <vt:variant>
        <vt:lpwstr/>
      </vt:variant>
      <vt:variant>
        <vt:lpwstr>MEDEVAC!A1</vt:lpwstr>
      </vt:variant>
      <vt:variant>
        <vt:i4>196687</vt:i4>
      </vt:variant>
      <vt:variant>
        <vt:i4>-1</vt:i4>
      </vt:variant>
      <vt:variant>
        <vt:i4>3150</vt:i4>
      </vt:variant>
      <vt:variant>
        <vt:i4>4</vt:i4>
      </vt:variant>
      <vt:variant>
        <vt:lpwstr/>
      </vt:variant>
      <vt:variant>
        <vt:lpwstr>Indice!A1</vt:lpwstr>
      </vt:variant>
      <vt:variant>
        <vt:i4>196687</vt:i4>
      </vt:variant>
      <vt:variant>
        <vt:i4>-1</vt:i4>
      </vt:variant>
      <vt:variant>
        <vt:i4>3255</vt:i4>
      </vt:variant>
      <vt:variant>
        <vt:i4>4</vt:i4>
      </vt:variant>
      <vt:variant>
        <vt:lpwstr/>
      </vt:variant>
      <vt:variant>
        <vt:lpwstr>Indice!A1</vt:lpwstr>
      </vt:variant>
      <vt:variant>
        <vt:i4>14614558</vt:i4>
      </vt:variant>
      <vt:variant>
        <vt:i4>-1</vt:i4>
      </vt:variant>
      <vt:variant>
        <vt:i4>3256</vt:i4>
      </vt:variant>
      <vt:variant>
        <vt:i4>4</vt:i4>
      </vt:variant>
      <vt:variant>
        <vt:lpwstr/>
      </vt:variant>
      <vt:variant>
        <vt:lpwstr>'Evacuación Edificio'!A1</vt:lpwstr>
      </vt:variant>
      <vt:variant>
        <vt:i4>196687</vt:i4>
      </vt:variant>
      <vt:variant>
        <vt:i4>-1</vt:i4>
      </vt:variant>
      <vt:variant>
        <vt:i4>3289</vt:i4>
      </vt:variant>
      <vt:variant>
        <vt:i4>4</vt:i4>
      </vt:variant>
      <vt:variant>
        <vt:lpwstr/>
      </vt:variant>
      <vt:variant>
        <vt:lpwstr>Indice!A1</vt:lpwstr>
      </vt:variant>
      <vt:variant>
        <vt:i4>14614558</vt:i4>
      </vt:variant>
      <vt:variant>
        <vt:i4>-1</vt:i4>
      </vt:variant>
      <vt:variant>
        <vt:i4>3290</vt:i4>
      </vt:variant>
      <vt:variant>
        <vt:i4>4</vt:i4>
      </vt:variant>
      <vt:variant>
        <vt:lpwstr/>
      </vt:variant>
      <vt:variant>
        <vt:lpwstr>'Evacuación Edificio'!A1</vt:lpwstr>
      </vt:variant>
      <vt:variant>
        <vt:i4>196687</vt:i4>
      </vt:variant>
      <vt:variant>
        <vt:i4>-1</vt:i4>
      </vt:variant>
      <vt:variant>
        <vt:i4>3325</vt:i4>
      </vt:variant>
      <vt:variant>
        <vt:i4>4</vt:i4>
      </vt:variant>
      <vt:variant>
        <vt:lpwstr/>
      </vt:variant>
      <vt:variant>
        <vt:lpwstr>Indice!A1</vt:lpwstr>
      </vt:variant>
      <vt:variant>
        <vt:i4>14614558</vt:i4>
      </vt:variant>
      <vt:variant>
        <vt:i4>-1</vt:i4>
      </vt:variant>
      <vt:variant>
        <vt:i4>3326</vt:i4>
      </vt:variant>
      <vt:variant>
        <vt:i4>4</vt:i4>
      </vt:variant>
      <vt:variant>
        <vt:lpwstr/>
      </vt:variant>
      <vt:variant>
        <vt:lpwstr>'Evacuación Edificio'!A1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CRQ</dc:creator>
  <cp:lastModifiedBy>ZFIP-SIG</cp:lastModifiedBy>
  <cp:revision>3</cp:revision>
  <cp:lastPrinted>2018-05-24T14:05:00Z</cp:lastPrinted>
  <dcterms:created xsi:type="dcterms:W3CDTF">2019-04-03T22:22:00Z</dcterms:created>
  <dcterms:modified xsi:type="dcterms:W3CDTF">2019-04-09T18:24:00Z</dcterms:modified>
</cp:coreProperties>
</file>