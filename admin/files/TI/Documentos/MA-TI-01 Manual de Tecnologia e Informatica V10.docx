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72F5ED" w14:textId="77777777" w:rsidR="00105054" w:rsidRPr="00E606BA" w:rsidRDefault="002D50C4" w:rsidP="00BF0DC6">
      <w:pPr>
        <w:widowControl w:val="0"/>
        <w:numPr>
          <w:ilvl w:val="0"/>
          <w:numId w:val="3"/>
        </w:numPr>
        <w:autoSpaceDE w:val="0"/>
        <w:spacing w:before="76" w:after="0" w:line="240" w:lineRule="auto"/>
        <w:contextualSpacing/>
        <w:jc w:val="both"/>
        <w:rPr>
          <w:rFonts w:ascii="Arial" w:hAnsi="Arial" w:cs="Arial"/>
          <w:b/>
          <w:bCs/>
          <w:sz w:val="24"/>
          <w:szCs w:val="24"/>
          <w:lang w:val="es-ES"/>
        </w:rPr>
      </w:pPr>
      <w:r w:rsidRPr="00E606BA">
        <w:rPr>
          <w:rFonts w:ascii="Arial" w:hAnsi="Arial" w:cs="Arial"/>
          <w:b/>
          <w:bCs/>
          <w:sz w:val="24"/>
          <w:szCs w:val="24"/>
          <w:lang w:val="es-ES"/>
        </w:rPr>
        <w:t>OBJETIVO</w:t>
      </w:r>
    </w:p>
    <w:p w14:paraId="5E51533F" w14:textId="77777777" w:rsidR="00B37AF3" w:rsidRPr="00E606BA" w:rsidRDefault="00B37AF3" w:rsidP="00BF0DC6">
      <w:pPr>
        <w:widowControl w:val="0"/>
        <w:autoSpaceDE w:val="0"/>
        <w:spacing w:after="0" w:line="240" w:lineRule="auto"/>
        <w:ind w:left="720" w:right="85"/>
        <w:contextualSpacing/>
        <w:jc w:val="both"/>
        <w:rPr>
          <w:rFonts w:ascii="Arial" w:hAnsi="Arial" w:cs="Arial"/>
          <w:sz w:val="24"/>
          <w:szCs w:val="24"/>
          <w:lang w:val="es-ES"/>
        </w:rPr>
      </w:pPr>
    </w:p>
    <w:p w14:paraId="70F38308" w14:textId="00009234" w:rsidR="00934258" w:rsidRPr="00E606BA" w:rsidRDefault="00105054" w:rsidP="00BF0DC6">
      <w:pPr>
        <w:widowControl w:val="0"/>
        <w:autoSpaceDE w:val="0"/>
        <w:spacing w:after="0" w:line="240" w:lineRule="auto"/>
        <w:ind w:left="720" w:right="85"/>
        <w:contextualSpacing/>
        <w:jc w:val="both"/>
        <w:rPr>
          <w:rFonts w:ascii="Arial" w:hAnsi="Arial" w:cs="Arial"/>
          <w:sz w:val="24"/>
          <w:szCs w:val="24"/>
          <w:lang w:val="es-ES"/>
        </w:rPr>
      </w:pPr>
      <w:r w:rsidRPr="00E606BA">
        <w:rPr>
          <w:rFonts w:ascii="Arial" w:hAnsi="Arial" w:cs="Arial"/>
          <w:sz w:val="24"/>
          <w:szCs w:val="24"/>
          <w:lang w:val="es-ES"/>
        </w:rPr>
        <w:t xml:space="preserve">Difundir las políticas y estándares de seguridad informática a todo el personal  </w:t>
      </w:r>
      <w:r w:rsidR="006D7A48" w:rsidRPr="00E606BA">
        <w:rPr>
          <w:rFonts w:ascii="Arial" w:hAnsi="Arial" w:cs="Arial"/>
          <w:sz w:val="24"/>
          <w:szCs w:val="24"/>
          <w:lang w:val="es-ES"/>
        </w:rPr>
        <w:t xml:space="preserve">de </w:t>
      </w:r>
      <w:r w:rsidR="00524EE3" w:rsidRPr="00E606BA">
        <w:rPr>
          <w:rFonts w:ascii="Arial" w:hAnsi="Arial" w:cs="Arial"/>
          <w:sz w:val="24"/>
          <w:szCs w:val="24"/>
          <w:lang w:val="es-ES"/>
        </w:rPr>
        <w:t>la</w:t>
      </w:r>
      <w:r w:rsidRPr="00E606BA">
        <w:rPr>
          <w:rFonts w:ascii="Arial" w:hAnsi="Arial" w:cs="Arial"/>
          <w:sz w:val="24"/>
          <w:szCs w:val="24"/>
          <w:lang w:val="es-ES"/>
        </w:rPr>
        <w:t xml:space="preserve"> </w:t>
      </w:r>
      <w:r w:rsidR="00A16E45" w:rsidRPr="00E606BA">
        <w:rPr>
          <w:rFonts w:ascii="Arial" w:hAnsi="Arial" w:cs="Arial"/>
          <w:sz w:val="24"/>
          <w:szCs w:val="24"/>
          <w:lang w:val="es-ES"/>
        </w:rPr>
        <w:t xml:space="preserve">Zona Franca Internacional de Pereira S.A.S Usuario Operador de Zonas Francas  </w:t>
      </w:r>
      <w:r w:rsidR="00AC0BB7" w:rsidRPr="00E606BA">
        <w:rPr>
          <w:rFonts w:ascii="Arial" w:hAnsi="Arial" w:cs="Arial"/>
          <w:sz w:val="24"/>
          <w:szCs w:val="24"/>
          <w:lang w:val="es-ES"/>
        </w:rPr>
        <w:t>para</w:t>
      </w:r>
      <w:r w:rsidRPr="00E606BA">
        <w:rPr>
          <w:rFonts w:ascii="Arial" w:hAnsi="Arial" w:cs="Arial"/>
          <w:sz w:val="24"/>
          <w:szCs w:val="24"/>
          <w:lang w:val="es-ES"/>
        </w:rPr>
        <w:t xml:space="preserve">  que  sea  de  su conocimiento y cumplimie</w:t>
      </w:r>
      <w:r w:rsidR="00FF25EC" w:rsidRPr="00E606BA">
        <w:rPr>
          <w:rFonts w:ascii="Arial" w:hAnsi="Arial" w:cs="Arial"/>
          <w:sz w:val="24"/>
          <w:szCs w:val="24"/>
          <w:lang w:val="es-ES"/>
        </w:rPr>
        <w:t xml:space="preserve">nto </w:t>
      </w:r>
      <w:r w:rsidR="002574FC" w:rsidRPr="00E606BA">
        <w:rPr>
          <w:rFonts w:ascii="Arial" w:hAnsi="Arial" w:cs="Arial"/>
          <w:sz w:val="24"/>
          <w:szCs w:val="24"/>
          <w:lang w:val="es-ES"/>
        </w:rPr>
        <w:t>de</w:t>
      </w:r>
      <w:r w:rsidR="00FF25EC" w:rsidRPr="00E606BA">
        <w:rPr>
          <w:rFonts w:ascii="Arial" w:hAnsi="Arial" w:cs="Arial"/>
          <w:sz w:val="24"/>
          <w:szCs w:val="24"/>
          <w:lang w:val="es-ES"/>
        </w:rPr>
        <w:t xml:space="preserve"> los recursos</w:t>
      </w:r>
      <w:r w:rsidR="00397224" w:rsidRPr="00E606BA">
        <w:rPr>
          <w:rFonts w:ascii="Arial" w:hAnsi="Arial" w:cs="Arial"/>
          <w:sz w:val="24"/>
          <w:szCs w:val="24"/>
          <w:lang w:val="es-ES"/>
        </w:rPr>
        <w:t xml:space="preserve"> informáticos</w:t>
      </w:r>
      <w:r w:rsidRPr="00E606BA">
        <w:rPr>
          <w:rFonts w:ascii="Arial" w:hAnsi="Arial" w:cs="Arial"/>
          <w:sz w:val="24"/>
          <w:szCs w:val="24"/>
          <w:lang w:val="es-ES"/>
        </w:rPr>
        <w:t xml:space="preserve"> utilizados </w:t>
      </w:r>
      <w:r w:rsidR="00C35596" w:rsidRPr="00E606BA">
        <w:rPr>
          <w:rFonts w:ascii="Arial" w:hAnsi="Arial" w:cs="Arial"/>
          <w:sz w:val="24"/>
          <w:szCs w:val="24"/>
          <w:lang w:val="es-ES"/>
        </w:rPr>
        <w:t>o</w:t>
      </w:r>
      <w:r w:rsidR="00670DC4" w:rsidRPr="00E606BA">
        <w:rPr>
          <w:rFonts w:ascii="Arial" w:hAnsi="Arial" w:cs="Arial"/>
          <w:sz w:val="24"/>
          <w:szCs w:val="24"/>
          <w:lang w:val="es-ES"/>
        </w:rPr>
        <w:t xml:space="preserve"> </w:t>
      </w:r>
      <w:r w:rsidR="00934258" w:rsidRPr="00E606BA">
        <w:rPr>
          <w:rFonts w:ascii="Arial" w:hAnsi="Arial" w:cs="Arial"/>
          <w:sz w:val="24"/>
          <w:szCs w:val="24"/>
          <w:lang w:val="es-ES"/>
        </w:rPr>
        <w:t>asignados.</w:t>
      </w:r>
    </w:p>
    <w:p w14:paraId="48F6C05E" w14:textId="77777777" w:rsidR="00934258" w:rsidRPr="00E606BA" w:rsidRDefault="00934258" w:rsidP="00BF0DC6">
      <w:pPr>
        <w:widowControl w:val="0"/>
        <w:autoSpaceDE w:val="0"/>
        <w:spacing w:after="0" w:line="240" w:lineRule="auto"/>
        <w:ind w:left="720" w:right="85"/>
        <w:contextualSpacing/>
        <w:jc w:val="both"/>
        <w:rPr>
          <w:rFonts w:ascii="Arial" w:hAnsi="Arial" w:cs="Arial"/>
          <w:sz w:val="24"/>
          <w:szCs w:val="24"/>
          <w:lang w:val="es-ES"/>
        </w:rPr>
      </w:pPr>
    </w:p>
    <w:p w14:paraId="3D3EB6BB" w14:textId="77777777" w:rsidR="00105054" w:rsidRPr="00E606BA" w:rsidRDefault="002D50C4" w:rsidP="00BF0DC6">
      <w:pPr>
        <w:widowControl w:val="0"/>
        <w:numPr>
          <w:ilvl w:val="0"/>
          <w:numId w:val="3"/>
        </w:numPr>
        <w:autoSpaceDE w:val="0"/>
        <w:spacing w:after="0" w:line="240" w:lineRule="auto"/>
        <w:ind w:right="85"/>
        <w:contextualSpacing/>
        <w:jc w:val="both"/>
        <w:rPr>
          <w:rFonts w:ascii="Arial" w:hAnsi="Arial" w:cs="Arial"/>
          <w:sz w:val="24"/>
          <w:szCs w:val="24"/>
          <w:lang w:val="es-ES"/>
        </w:rPr>
      </w:pPr>
      <w:r w:rsidRPr="00E606BA">
        <w:rPr>
          <w:rFonts w:ascii="Arial" w:hAnsi="Arial" w:cs="Arial"/>
          <w:b/>
          <w:bCs/>
          <w:sz w:val="24"/>
          <w:szCs w:val="24"/>
          <w:lang w:val="es-ES"/>
        </w:rPr>
        <w:t>ALCANCE</w:t>
      </w:r>
    </w:p>
    <w:p w14:paraId="308445F5" w14:textId="77777777" w:rsidR="00FE0A9E" w:rsidRPr="00E606BA" w:rsidRDefault="00FE0A9E" w:rsidP="00BF0DC6">
      <w:pPr>
        <w:widowControl w:val="0"/>
        <w:autoSpaceDE w:val="0"/>
        <w:spacing w:after="0" w:line="240" w:lineRule="auto"/>
        <w:ind w:left="720" w:right="85"/>
        <w:contextualSpacing/>
        <w:jc w:val="both"/>
        <w:rPr>
          <w:rFonts w:ascii="Arial" w:hAnsi="Arial" w:cs="Arial"/>
          <w:sz w:val="24"/>
          <w:szCs w:val="24"/>
          <w:lang w:val="es-ES"/>
        </w:rPr>
      </w:pPr>
    </w:p>
    <w:p w14:paraId="377EBDAE" w14:textId="7BC25B47" w:rsidR="00934258" w:rsidRPr="00E606BA" w:rsidRDefault="00F366AA" w:rsidP="00BF0DC6">
      <w:pPr>
        <w:widowControl w:val="0"/>
        <w:autoSpaceDE w:val="0"/>
        <w:spacing w:after="0" w:line="240" w:lineRule="auto"/>
        <w:ind w:left="720"/>
        <w:contextualSpacing/>
        <w:jc w:val="both"/>
        <w:rPr>
          <w:rFonts w:ascii="Arial" w:hAnsi="Arial" w:cs="Arial"/>
          <w:sz w:val="24"/>
          <w:szCs w:val="24"/>
          <w:lang w:val="es-ES"/>
        </w:rPr>
      </w:pPr>
      <w:r w:rsidRPr="00E606BA">
        <w:rPr>
          <w:rFonts w:ascii="Arial" w:hAnsi="Arial" w:cs="Arial"/>
          <w:sz w:val="24"/>
          <w:szCs w:val="24"/>
          <w:lang w:val="es-ES"/>
        </w:rPr>
        <w:t>U</w:t>
      </w:r>
      <w:r w:rsidR="00FE0A9E" w:rsidRPr="00E606BA">
        <w:rPr>
          <w:rFonts w:ascii="Arial" w:hAnsi="Arial" w:cs="Arial"/>
          <w:sz w:val="24"/>
          <w:szCs w:val="24"/>
          <w:lang w:val="es-ES"/>
        </w:rPr>
        <w:t xml:space="preserve">suarios </w:t>
      </w:r>
      <w:r w:rsidR="00016A9B" w:rsidRPr="00E606BA">
        <w:rPr>
          <w:rFonts w:ascii="Arial" w:hAnsi="Arial" w:cs="Arial"/>
          <w:sz w:val="24"/>
          <w:szCs w:val="24"/>
          <w:lang w:val="es-ES"/>
        </w:rPr>
        <w:t xml:space="preserve">responsables de </w:t>
      </w:r>
      <w:r w:rsidR="00105054" w:rsidRPr="00E606BA">
        <w:rPr>
          <w:rFonts w:ascii="Arial" w:hAnsi="Arial" w:cs="Arial"/>
          <w:sz w:val="24"/>
          <w:szCs w:val="24"/>
          <w:lang w:val="es-ES"/>
        </w:rPr>
        <w:t>equipo</w:t>
      </w:r>
      <w:r w:rsidR="00240E91" w:rsidRPr="00E606BA">
        <w:rPr>
          <w:rFonts w:ascii="Arial" w:hAnsi="Arial" w:cs="Arial"/>
          <w:sz w:val="24"/>
          <w:szCs w:val="24"/>
          <w:lang w:val="es-ES"/>
        </w:rPr>
        <w:t xml:space="preserve">s </w:t>
      </w:r>
      <w:r w:rsidR="00CA1341" w:rsidRPr="00E606BA">
        <w:rPr>
          <w:rFonts w:ascii="Arial" w:hAnsi="Arial" w:cs="Arial"/>
          <w:sz w:val="24"/>
          <w:szCs w:val="24"/>
          <w:lang w:val="es-ES"/>
        </w:rPr>
        <w:t xml:space="preserve">de cómputo, </w:t>
      </w:r>
      <w:r w:rsidR="00105054" w:rsidRPr="00E606BA">
        <w:rPr>
          <w:rFonts w:ascii="Arial" w:hAnsi="Arial" w:cs="Arial"/>
          <w:sz w:val="24"/>
          <w:szCs w:val="24"/>
          <w:lang w:val="es-ES"/>
        </w:rPr>
        <w:t>aplicaciones y servicios informáticos d</w:t>
      </w:r>
      <w:r w:rsidR="00B04FBC" w:rsidRPr="00E606BA">
        <w:rPr>
          <w:rFonts w:ascii="Arial" w:hAnsi="Arial" w:cs="Arial"/>
          <w:sz w:val="24"/>
          <w:szCs w:val="24"/>
          <w:lang w:val="es-ES"/>
        </w:rPr>
        <w:t xml:space="preserve">e la </w:t>
      </w:r>
      <w:r w:rsidR="00A16E45" w:rsidRPr="00E606BA">
        <w:rPr>
          <w:rFonts w:ascii="Arial" w:hAnsi="Arial" w:cs="Arial"/>
          <w:sz w:val="24"/>
          <w:szCs w:val="24"/>
          <w:lang w:val="es-ES"/>
        </w:rPr>
        <w:t>Zona Franca Internacional de Pereira S.A.S Usuario Operador de Zonas Franca</w:t>
      </w:r>
      <w:r w:rsidR="00105054" w:rsidRPr="00E606BA">
        <w:rPr>
          <w:rFonts w:ascii="Arial" w:hAnsi="Arial" w:cs="Arial"/>
          <w:sz w:val="24"/>
          <w:szCs w:val="24"/>
          <w:lang w:val="es-ES"/>
        </w:rPr>
        <w:t>.</w:t>
      </w:r>
    </w:p>
    <w:p w14:paraId="143F85CB" w14:textId="77777777" w:rsidR="00934258" w:rsidRPr="00E606BA" w:rsidRDefault="00934258" w:rsidP="00BF0DC6">
      <w:pPr>
        <w:widowControl w:val="0"/>
        <w:autoSpaceDE w:val="0"/>
        <w:spacing w:after="0" w:line="240" w:lineRule="auto"/>
        <w:ind w:left="720" w:right="86"/>
        <w:contextualSpacing/>
        <w:jc w:val="both"/>
        <w:rPr>
          <w:rFonts w:ascii="Arial" w:hAnsi="Arial" w:cs="Arial"/>
          <w:sz w:val="24"/>
          <w:szCs w:val="24"/>
          <w:lang w:val="es-ES"/>
        </w:rPr>
      </w:pPr>
    </w:p>
    <w:p w14:paraId="63FC7E75" w14:textId="77777777" w:rsidR="00AD4B64" w:rsidRPr="00E606BA" w:rsidRDefault="00AD4B64" w:rsidP="00BF0DC6">
      <w:pPr>
        <w:widowControl w:val="0"/>
        <w:numPr>
          <w:ilvl w:val="0"/>
          <w:numId w:val="3"/>
        </w:numPr>
        <w:autoSpaceDE w:val="0"/>
        <w:spacing w:after="0" w:line="240" w:lineRule="auto"/>
        <w:ind w:right="86" w:hanging="436"/>
        <w:contextualSpacing/>
        <w:jc w:val="both"/>
        <w:rPr>
          <w:rFonts w:ascii="Arial" w:hAnsi="Arial" w:cs="Arial"/>
          <w:sz w:val="24"/>
          <w:szCs w:val="24"/>
          <w:lang w:val="es-ES"/>
        </w:rPr>
      </w:pPr>
      <w:r w:rsidRPr="00E606BA">
        <w:rPr>
          <w:rFonts w:ascii="Arial" w:hAnsi="Arial" w:cs="Arial"/>
          <w:b/>
          <w:sz w:val="24"/>
          <w:szCs w:val="24"/>
          <w:lang w:val="es-ES"/>
        </w:rPr>
        <w:t xml:space="preserve">RESPONSABLE </w:t>
      </w:r>
    </w:p>
    <w:p w14:paraId="688C33CE" w14:textId="77777777" w:rsidR="00AD4B64" w:rsidRPr="00E606BA" w:rsidRDefault="00AD4B64" w:rsidP="00BF0DC6">
      <w:pPr>
        <w:widowControl w:val="0"/>
        <w:autoSpaceDE w:val="0"/>
        <w:spacing w:after="0" w:line="240" w:lineRule="auto"/>
        <w:ind w:right="86"/>
        <w:contextualSpacing/>
        <w:jc w:val="both"/>
        <w:rPr>
          <w:rFonts w:ascii="Arial" w:hAnsi="Arial" w:cs="Arial"/>
          <w:b/>
          <w:sz w:val="24"/>
          <w:szCs w:val="24"/>
          <w:lang w:val="es-ES"/>
        </w:rPr>
      </w:pPr>
    </w:p>
    <w:p w14:paraId="65AC55DA" w14:textId="634A89BC" w:rsidR="00934258" w:rsidRPr="00E606BA" w:rsidRDefault="006575A2" w:rsidP="00BF0DC6">
      <w:pPr>
        <w:widowControl w:val="0"/>
        <w:tabs>
          <w:tab w:val="left" w:pos="709"/>
        </w:tabs>
        <w:autoSpaceDE w:val="0"/>
        <w:spacing w:after="0" w:line="240" w:lineRule="auto"/>
        <w:ind w:left="709" w:right="86" w:firstLine="11"/>
        <w:contextualSpacing/>
        <w:jc w:val="both"/>
        <w:rPr>
          <w:rFonts w:ascii="Arial" w:hAnsi="Arial" w:cs="Arial"/>
          <w:sz w:val="24"/>
          <w:szCs w:val="24"/>
          <w:lang w:val="es-ES"/>
        </w:rPr>
      </w:pPr>
      <w:r w:rsidRPr="00E606BA">
        <w:rPr>
          <w:rFonts w:ascii="Arial" w:hAnsi="Arial" w:cs="Arial"/>
          <w:sz w:val="24"/>
          <w:szCs w:val="24"/>
          <w:lang w:val="es-ES"/>
        </w:rPr>
        <w:t xml:space="preserve">Proceso </w:t>
      </w:r>
      <w:r w:rsidR="00553C61" w:rsidRPr="00E606BA">
        <w:rPr>
          <w:rFonts w:ascii="Arial" w:hAnsi="Arial" w:cs="Arial"/>
          <w:sz w:val="24"/>
          <w:szCs w:val="24"/>
          <w:lang w:val="es-ES"/>
        </w:rPr>
        <w:t xml:space="preserve">Gestión </w:t>
      </w:r>
      <w:r w:rsidR="00A4111B">
        <w:rPr>
          <w:rFonts w:ascii="Arial" w:hAnsi="Arial" w:cs="Arial"/>
          <w:sz w:val="24"/>
          <w:szCs w:val="24"/>
          <w:lang w:val="es-ES"/>
        </w:rPr>
        <w:t>T</w:t>
      </w:r>
      <w:r w:rsidR="00AD4B64" w:rsidRPr="00E606BA">
        <w:rPr>
          <w:rFonts w:ascii="Arial" w:hAnsi="Arial" w:cs="Arial"/>
          <w:sz w:val="24"/>
          <w:szCs w:val="24"/>
          <w:lang w:val="es-ES"/>
        </w:rPr>
        <w:t xml:space="preserve">ecnología e </w:t>
      </w:r>
      <w:r w:rsidR="00A4111B">
        <w:rPr>
          <w:rFonts w:ascii="Arial" w:hAnsi="Arial" w:cs="Arial"/>
          <w:sz w:val="24"/>
          <w:szCs w:val="24"/>
          <w:lang w:val="es-ES"/>
        </w:rPr>
        <w:t>I</w:t>
      </w:r>
      <w:r w:rsidRPr="00E606BA">
        <w:rPr>
          <w:rFonts w:ascii="Arial" w:hAnsi="Arial" w:cs="Arial"/>
          <w:sz w:val="24"/>
          <w:szCs w:val="24"/>
          <w:lang w:val="es-ES"/>
        </w:rPr>
        <w:t>nformática.</w:t>
      </w:r>
    </w:p>
    <w:p w14:paraId="1F667B3E" w14:textId="77777777" w:rsidR="00934258" w:rsidRPr="00E606BA" w:rsidRDefault="00934258" w:rsidP="00BF0DC6">
      <w:pPr>
        <w:widowControl w:val="0"/>
        <w:tabs>
          <w:tab w:val="left" w:pos="709"/>
        </w:tabs>
        <w:autoSpaceDE w:val="0"/>
        <w:spacing w:after="0" w:line="240" w:lineRule="auto"/>
        <w:ind w:right="86" w:firstLine="720"/>
        <w:contextualSpacing/>
        <w:jc w:val="both"/>
        <w:rPr>
          <w:rFonts w:ascii="Arial" w:hAnsi="Arial" w:cs="Arial"/>
          <w:sz w:val="24"/>
          <w:szCs w:val="24"/>
          <w:lang w:val="es-ES"/>
        </w:rPr>
      </w:pPr>
    </w:p>
    <w:p w14:paraId="3992B458" w14:textId="77777777" w:rsidR="00AD4B64" w:rsidRPr="00E606BA" w:rsidRDefault="002D50C4" w:rsidP="00BF0DC6">
      <w:pPr>
        <w:widowControl w:val="0"/>
        <w:numPr>
          <w:ilvl w:val="0"/>
          <w:numId w:val="3"/>
        </w:numPr>
        <w:tabs>
          <w:tab w:val="left" w:pos="709"/>
        </w:tabs>
        <w:autoSpaceDE w:val="0"/>
        <w:spacing w:after="0" w:line="240" w:lineRule="auto"/>
        <w:ind w:right="86" w:hanging="436"/>
        <w:contextualSpacing/>
        <w:jc w:val="both"/>
        <w:rPr>
          <w:rFonts w:ascii="Arial" w:hAnsi="Arial" w:cs="Arial"/>
          <w:sz w:val="24"/>
          <w:szCs w:val="24"/>
          <w:lang w:val="es-ES"/>
        </w:rPr>
      </w:pPr>
      <w:r w:rsidRPr="00E606BA">
        <w:rPr>
          <w:rFonts w:ascii="Arial" w:hAnsi="Arial" w:cs="Arial"/>
          <w:b/>
          <w:sz w:val="24"/>
          <w:szCs w:val="24"/>
          <w:lang w:val="es-ES"/>
        </w:rPr>
        <w:t>DE</w:t>
      </w:r>
      <w:r w:rsidR="00AD4B64" w:rsidRPr="00E606BA">
        <w:rPr>
          <w:rFonts w:ascii="Arial" w:hAnsi="Arial" w:cs="Arial"/>
          <w:b/>
          <w:sz w:val="24"/>
          <w:szCs w:val="24"/>
          <w:lang w:val="es-ES"/>
        </w:rPr>
        <w:t>SCRIPCIÓN DEL PROCESO</w:t>
      </w:r>
    </w:p>
    <w:p w14:paraId="4C1D5DFF" w14:textId="77777777" w:rsidR="000F22CF" w:rsidRPr="00E606BA" w:rsidRDefault="000F22CF" w:rsidP="00BF0DC6">
      <w:pPr>
        <w:widowControl w:val="0"/>
        <w:autoSpaceDE w:val="0"/>
        <w:spacing w:after="0" w:line="240" w:lineRule="auto"/>
        <w:ind w:right="86"/>
        <w:contextualSpacing/>
        <w:jc w:val="both"/>
        <w:rPr>
          <w:rFonts w:ascii="Arial" w:hAnsi="Arial" w:cs="Arial"/>
          <w:b/>
          <w:sz w:val="24"/>
          <w:szCs w:val="24"/>
          <w:lang w:val="es-ES"/>
        </w:rPr>
      </w:pPr>
    </w:p>
    <w:p w14:paraId="1DABEB29" w14:textId="6FD08612" w:rsidR="00934258" w:rsidRPr="00E606BA" w:rsidRDefault="00B71FBF" w:rsidP="00BF0DC6">
      <w:pPr>
        <w:widowControl w:val="0"/>
        <w:autoSpaceDE w:val="0"/>
        <w:spacing w:before="14" w:after="0" w:line="240" w:lineRule="auto"/>
        <w:ind w:left="709"/>
        <w:contextualSpacing/>
        <w:jc w:val="both"/>
        <w:rPr>
          <w:rFonts w:ascii="Arial" w:hAnsi="Arial" w:cs="Arial"/>
          <w:sz w:val="24"/>
          <w:szCs w:val="24"/>
          <w:lang w:val="es-ES"/>
        </w:rPr>
      </w:pPr>
      <w:r w:rsidRPr="00E606BA">
        <w:rPr>
          <w:rFonts w:ascii="Arial" w:hAnsi="Arial" w:cs="Arial"/>
          <w:sz w:val="24"/>
          <w:szCs w:val="24"/>
          <w:lang w:val="es-ES"/>
        </w:rPr>
        <w:t xml:space="preserve">El presente documento tiene como finalidad dar a conocer las políticas y estándares de </w:t>
      </w:r>
      <w:r w:rsidR="005E0B5E" w:rsidRPr="00E606BA">
        <w:rPr>
          <w:rFonts w:ascii="Arial" w:hAnsi="Arial" w:cs="Arial"/>
          <w:sz w:val="24"/>
          <w:szCs w:val="24"/>
          <w:lang w:val="es-ES"/>
        </w:rPr>
        <w:t>t</w:t>
      </w:r>
      <w:r w:rsidR="00E71F0D" w:rsidRPr="00E606BA">
        <w:rPr>
          <w:rFonts w:ascii="Arial" w:hAnsi="Arial" w:cs="Arial"/>
          <w:sz w:val="24"/>
          <w:szCs w:val="24"/>
          <w:lang w:val="es-ES"/>
        </w:rPr>
        <w:t xml:space="preserve">ecnología e </w:t>
      </w:r>
      <w:r w:rsidR="005E0B5E" w:rsidRPr="00E606BA">
        <w:rPr>
          <w:rFonts w:ascii="Arial" w:hAnsi="Arial" w:cs="Arial"/>
          <w:sz w:val="24"/>
          <w:szCs w:val="24"/>
          <w:lang w:val="es-ES"/>
        </w:rPr>
        <w:t>i</w:t>
      </w:r>
      <w:r w:rsidR="00F366AA" w:rsidRPr="00E606BA">
        <w:rPr>
          <w:rFonts w:ascii="Arial" w:hAnsi="Arial" w:cs="Arial"/>
          <w:sz w:val="24"/>
          <w:szCs w:val="24"/>
          <w:lang w:val="es-ES"/>
        </w:rPr>
        <w:t>nformática</w:t>
      </w:r>
      <w:r w:rsidRPr="00E606BA">
        <w:rPr>
          <w:rFonts w:ascii="Arial" w:hAnsi="Arial" w:cs="Arial"/>
          <w:sz w:val="24"/>
          <w:szCs w:val="24"/>
          <w:lang w:val="es-ES"/>
        </w:rPr>
        <w:t xml:space="preserve"> que deberán cumplir los usuari</w:t>
      </w:r>
      <w:r w:rsidR="007A31A4" w:rsidRPr="00E606BA">
        <w:rPr>
          <w:rFonts w:ascii="Arial" w:hAnsi="Arial" w:cs="Arial"/>
          <w:sz w:val="24"/>
          <w:szCs w:val="24"/>
          <w:lang w:val="es-ES"/>
        </w:rPr>
        <w:t xml:space="preserve">os de </w:t>
      </w:r>
      <w:r w:rsidR="00091713" w:rsidRPr="00E606BA">
        <w:rPr>
          <w:rFonts w:ascii="Arial" w:hAnsi="Arial" w:cs="Arial"/>
          <w:sz w:val="24"/>
          <w:szCs w:val="24"/>
          <w:lang w:val="es-ES"/>
        </w:rPr>
        <w:t xml:space="preserve">bienes y </w:t>
      </w:r>
      <w:r w:rsidR="007A31A4" w:rsidRPr="00E606BA">
        <w:rPr>
          <w:rFonts w:ascii="Arial" w:hAnsi="Arial" w:cs="Arial"/>
          <w:sz w:val="24"/>
          <w:szCs w:val="24"/>
          <w:lang w:val="es-ES"/>
        </w:rPr>
        <w:t>servicios</w:t>
      </w:r>
      <w:r w:rsidRPr="00E606BA">
        <w:rPr>
          <w:rFonts w:ascii="Arial" w:hAnsi="Arial" w:cs="Arial"/>
          <w:sz w:val="24"/>
          <w:szCs w:val="24"/>
          <w:lang w:val="es-ES"/>
        </w:rPr>
        <w:t xml:space="preserve">, para proteger adecuadamente </w:t>
      </w:r>
      <w:r w:rsidR="005E0B5E" w:rsidRPr="00E606BA">
        <w:rPr>
          <w:rFonts w:ascii="Arial" w:hAnsi="Arial" w:cs="Arial"/>
          <w:sz w:val="24"/>
          <w:szCs w:val="24"/>
          <w:lang w:val="es-ES"/>
        </w:rPr>
        <w:t>el hardware y software de la compañía</w:t>
      </w:r>
      <w:r w:rsidR="00484375" w:rsidRPr="00E606BA">
        <w:rPr>
          <w:rFonts w:ascii="Arial" w:hAnsi="Arial" w:cs="Arial"/>
          <w:sz w:val="24"/>
          <w:szCs w:val="24"/>
          <w:lang w:val="es-ES"/>
        </w:rPr>
        <w:t>.</w:t>
      </w:r>
    </w:p>
    <w:p w14:paraId="67695078" w14:textId="77777777" w:rsidR="00934258" w:rsidRPr="00E606BA" w:rsidRDefault="00934258" w:rsidP="00BF0DC6">
      <w:pPr>
        <w:widowControl w:val="0"/>
        <w:autoSpaceDE w:val="0"/>
        <w:spacing w:before="14" w:after="0" w:line="240" w:lineRule="auto"/>
        <w:ind w:left="709"/>
        <w:contextualSpacing/>
        <w:jc w:val="both"/>
        <w:rPr>
          <w:rFonts w:ascii="Arial" w:hAnsi="Arial" w:cs="Arial"/>
          <w:sz w:val="24"/>
          <w:szCs w:val="24"/>
          <w:lang w:val="es-ES"/>
        </w:rPr>
      </w:pPr>
    </w:p>
    <w:p w14:paraId="4E40FDDC" w14:textId="6C5C943D" w:rsidR="00105054" w:rsidRPr="00E606BA" w:rsidRDefault="00CF1879" w:rsidP="00BF0DC6">
      <w:pPr>
        <w:widowControl w:val="0"/>
        <w:autoSpaceDE w:val="0"/>
        <w:spacing w:before="14" w:after="0" w:line="240" w:lineRule="auto"/>
        <w:contextualSpacing/>
        <w:jc w:val="both"/>
        <w:rPr>
          <w:rFonts w:ascii="Arial" w:hAnsi="Arial" w:cs="Arial"/>
          <w:sz w:val="24"/>
          <w:szCs w:val="24"/>
          <w:lang w:val="es-ES"/>
        </w:rPr>
      </w:pPr>
      <w:r w:rsidRPr="00E606BA">
        <w:rPr>
          <w:rFonts w:ascii="Arial" w:hAnsi="Arial" w:cs="Arial"/>
          <w:b/>
          <w:bCs/>
          <w:sz w:val="24"/>
          <w:szCs w:val="24"/>
          <w:lang w:val="es-ES"/>
        </w:rPr>
        <w:t>4.1</w:t>
      </w:r>
      <w:r w:rsidR="002D50C4" w:rsidRPr="00E606BA">
        <w:rPr>
          <w:rFonts w:ascii="Arial" w:hAnsi="Arial" w:cs="Arial"/>
          <w:b/>
          <w:bCs/>
          <w:sz w:val="24"/>
          <w:szCs w:val="24"/>
          <w:lang w:val="es-ES"/>
        </w:rPr>
        <w:t xml:space="preserve"> </w:t>
      </w:r>
      <w:r w:rsidR="00AF4AC9" w:rsidRPr="00E606BA">
        <w:rPr>
          <w:rFonts w:ascii="Arial" w:hAnsi="Arial" w:cs="Arial"/>
          <w:b/>
          <w:bCs/>
          <w:sz w:val="24"/>
          <w:szCs w:val="24"/>
          <w:lang w:val="es-ES"/>
        </w:rPr>
        <w:t>S</w:t>
      </w:r>
      <w:r w:rsidR="00C72F54" w:rsidRPr="00E606BA">
        <w:rPr>
          <w:rFonts w:ascii="Arial" w:hAnsi="Arial" w:cs="Arial"/>
          <w:b/>
          <w:bCs/>
          <w:sz w:val="24"/>
          <w:szCs w:val="24"/>
          <w:lang w:val="es-ES"/>
        </w:rPr>
        <w:t>ocialización del manual de tecnología e informática.</w:t>
      </w:r>
    </w:p>
    <w:p w14:paraId="2E57BAD6" w14:textId="77777777" w:rsidR="00105054" w:rsidRPr="00E606BA" w:rsidRDefault="00105054" w:rsidP="00BF0DC6">
      <w:pPr>
        <w:widowControl w:val="0"/>
        <w:autoSpaceDE w:val="0"/>
        <w:spacing w:after="0" w:line="240" w:lineRule="auto"/>
        <w:contextualSpacing/>
        <w:jc w:val="both"/>
        <w:rPr>
          <w:rFonts w:ascii="Arial" w:hAnsi="Arial" w:cs="Arial"/>
          <w:sz w:val="24"/>
          <w:szCs w:val="24"/>
          <w:lang w:val="es-ES"/>
        </w:rPr>
      </w:pPr>
    </w:p>
    <w:p w14:paraId="3476F572" w14:textId="789FFB2D" w:rsidR="006327A0" w:rsidRPr="00E606BA" w:rsidRDefault="00EA6A8F" w:rsidP="00BF0DC6">
      <w:pPr>
        <w:widowControl w:val="0"/>
        <w:autoSpaceDE w:val="0"/>
        <w:spacing w:after="0" w:line="240" w:lineRule="auto"/>
        <w:ind w:left="720" w:right="86" w:hanging="720"/>
        <w:contextualSpacing/>
        <w:jc w:val="both"/>
        <w:rPr>
          <w:rFonts w:ascii="Arial" w:hAnsi="Arial" w:cs="Arial"/>
          <w:sz w:val="24"/>
          <w:szCs w:val="24"/>
          <w:lang w:val="es-ES"/>
        </w:rPr>
      </w:pPr>
      <w:r w:rsidRPr="00E606BA">
        <w:rPr>
          <w:rFonts w:ascii="Arial" w:hAnsi="Arial" w:cs="Arial"/>
          <w:sz w:val="24"/>
          <w:szCs w:val="24"/>
          <w:lang w:val="es-ES"/>
        </w:rPr>
        <w:t>4.1.1</w:t>
      </w:r>
      <w:r w:rsidRPr="00E606BA">
        <w:rPr>
          <w:rFonts w:ascii="Arial" w:hAnsi="Arial" w:cs="Arial"/>
          <w:sz w:val="24"/>
          <w:szCs w:val="24"/>
          <w:lang w:val="es-ES"/>
        </w:rPr>
        <w:tab/>
      </w:r>
      <w:r w:rsidR="006A3C80" w:rsidRPr="00E606BA">
        <w:rPr>
          <w:rFonts w:ascii="Arial" w:hAnsi="Arial" w:cs="Arial"/>
          <w:sz w:val="24"/>
          <w:szCs w:val="24"/>
          <w:lang w:val="es-ES"/>
        </w:rPr>
        <w:t>Los empleados que ingresen como personal nuevo a la Zona Franca Internacional de Pereira</w:t>
      </w:r>
      <w:r w:rsidR="00DD198D" w:rsidRPr="00E606BA">
        <w:rPr>
          <w:rFonts w:ascii="Arial" w:hAnsi="Arial" w:cs="Arial"/>
          <w:sz w:val="24"/>
          <w:szCs w:val="24"/>
          <w:lang w:val="es-ES"/>
        </w:rPr>
        <w:t xml:space="preserve"> S.A.S </w:t>
      </w:r>
      <w:r w:rsidR="00553C61" w:rsidRPr="00E606BA">
        <w:rPr>
          <w:rFonts w:ascii="Arial" w:hAnsi="Arial" w:cs="Arial"/>
          <w:sz w:val="24"/>
          <w:szCs w:val="24"/>
          <w:lang w:val="es-ES"/>
        </w:rPr>
        <w:t>Usua</w:t>
      </w:r>
      <w:r w:rsidR="00A16E45" w:rsidRPr="00E606BA">
        <w:rPr>
          <w:rFonts w:ascii="Arial" w:hAnsi="Arial" w:cs="Arial"/>
          <w:sz w:val="24"/>
          <w:szCs w:val="24"/>
          <w:lang w:val="es-ES"/>
        </w:rPr>
        <w:t>rio Operador de Zonas F</w:t>
      </w:r>
      <w:r w:rsidR="00DD198D" w:rsidRPr="00E606BA">
        <w:rPr>
          <w:rFonts w:ascii="Arial" w:hAnsi="Arial" w:cs="Arial"/>
          <w:sz w:val="24"/>
          <w:szCs w:val="24"/>
          <w:lang w:val="es-ES"/>
        </w:rPr>
        <w:t xml:space="preserve">rancas </w:t>
      </w:r>
      <w:r w:rsidR="00553C61" w:rsidRPr="00E606BA">
        <w:rPr>
          <w:rFonts w:ascii="Arial" w:hAnsi="Arial" w:cs="Arial"/>
          <w:sz w:val="24"/>
          <w:szCs w:val="24"/>
          <w:lang w:val="es-ES"/>
        </w:rPr>
        <w:t xml:space="preserve"> </w:t>
      </w:r>
      <w:r w:rsidR="006A3C80" w:rsidRPr="00E606BA">
        <w:rPr>
          <w:rFonts w:ascii="Arial" w:hAnsi="Arial" w:cs="Arial"/>
          <w:sz w:val="24"/>
          <w:szCs w:val="24"/>
          <w:lang w:val="es-ES"/>
        </w:rPr>
        <w:t>deberá</w:t>
      </w:r>
      <w:r w:rsidR="00FF2AAE" w:rsidRPr="00E606BA">
        <w:rPr>
          <w:rFonts w:ascii="Arial" w:hAnsi="Arial" w:cs="Arial"/>
          <w:sz w:val="24"/>
          <w:szCs w:val="24"/>
          <w:lang w:val="es-ES"/>
        </w:rPr>
        <w:t>n</w:t>
      </w:r>
      <w:r w:rsidR="006A3C80" w:rsidRPr="00E606BA">
        <w:rPr>
          <w:rFonts w:ascii="Arial" w:hAnsi="Arial" w:cs="Arial"/>
          <w:sz w:val="24"/>
          <w:szCs w:val="24"/>
          <w:lang w:val="es-ES"/>
        </w:rPr>
        <w:t xml:space="preserve"> </w:t>
      </w:r>
      <w:r w:rsidR="005E0B5E" w:rsidRPr="00E606BA">
        <w:rPr>
          <w:rFonts w:ascii="Arial" w:hAnsi="Arial" w:cs="Arial"/>
          <w:sz w:val="24"/>
          <w:szCs w:val="24"/>
          <w:lang w:val="es-ES"/>
        </w:rPr>
        <w:t xml:space="preserve">recibir </w:t>
      </w:r>
      <w:r w:rsidR="006A3C80" w:rsidRPr="00E606BA">
        <w:rPr>
          <w:rFonts w:ascii="Arial" w:hAnsi="Arial" w:cs="Arial"/>
          <w:sz w:val="24"/>
          <w:szCs w:val="24"/>
          <w:lang w:val="es-ES"/>
        </w:rPr>
        <w:t xml:space="preserve"> la inducción </w:t>
      </w:r>
      <w:r w:rsidR="00145A24" w:rsidRPr="00E606BA">
        <w:rPr>
          <w:rFonts w:ascii="Arial" w:hAnsi="Arial" w:cs="Arial"/>
          <w:sz w:val="24"/>
          <w:szCs w:val="24"/>
          <w:lang w:val="es-ES"/>
        </w:rPr>
        <w:t xml:space="preserve">del presente </w:t>
      </w:r>
      <w:r w:rsidR="006A3C80" w:rsidRPr="00E606BA">
        <w:rPr>
          <w:rFonts w:ascii="Arial" w:hAnsi="Arial" w:cs="Arial"/>
          <w:sz w:val="24"/>
          <w:szCs w:val="24"/>
          <w:lang w:val="es-ES"/>
        </w:rPr>
        <w:t xml:space="preserve"> manual, a través del proceso </w:t>
      </w:r>
      <w:r w:rsidR="00A83D10" w:rsidRPr="00E606BA">
        <w:rPr>
          <w:rFonts w:ascii="Arial" w:hAnsi="Arial" w:cs="Arial"/>
          <w:sz w:val="24"/>
          <w:szCs w:val="24"/>
          <w:lang w:val="es-ES"/>
        </w:rPr>
        <w:t xml:space="preserve">de </w:t>
      </w:r>
      <w:r w:rsidR="00A16E45" w:rsidRPr="00E606BA">
        <w:rPr>
          <w:rFonts w:ascii="Arial" w:hAnsi="Arial" w:cs="Arial"/>
          <w:sz w:val="24"/>
          <w:szCs w:val="24"/>
          <w:lang w:val="es-ES"/>
        </w:rPr>
        <w:t>G-</w:t>
      </w:r>
      <w:r w:rsidR="00A83D10" w:rsidRPr="00E606BA">
        <w:rPr>
          <w:rFonts w:ascii="Arial" w:hAnsi="Arial" w:cs="Arial"/>
          <w:sz w:val="24"/>
          <w:szCs w:val="24"/>
          <w:lang w:val="es-ES"/>
        </w:rPr>
        <w:t>T</w:t>
      </w:r>
      <w:r w:rsidR="00FF2AAE" w:rsidRPr="00E606BA">
        <w:rPr>
          <w:rFonts w:ascii="Arial" w:hAnsi="Arial" w:cs="Arial"/>
          <w:sz w:val="24"/>
          <w:szCs w:val="24"/>
          <w:lang w:val="es-ES"/>
        </w:rPr>
        <w:t>.</w:t>
      </w:r>
      <w:r w:rsidR="00A83D10" w:rsidRPr="00E606BA">
        <w:rPr>
          <w:rFonts w:ascii="Arial" w:hAnsi="Arial" w:cs="Arial"/>
          <w:sz w:val="24"/>
          <w:szCs w:val="24"/>
          <w:lang w:val="es-ES"/>
        </w:rPr>
        <w:t>I</w:t>
      </w:r>
      <w:r w:rsidR="008B0154" w:rsidRPr="00E606BA">
        <w:rPr>
          <w:rFonts w:ascii="Arial" w:hAnsi="Arial" w:cs="Arial"/>
          <w:sz w:val="24"/>
          <w:szCs w:val="24"/>
          <w:lang w:val="es-ES"/>
        </w:rPr>
        <w:t xml:space="preserve">, </w:t>
      </w:r>
      <w:r w:rsidR="000F171F" w:rsidRPr="00E606BA">
        <w:rPr>
          <w:rFonts w:ascii="Arial" w:hAnsi="Arial" w:cs="Arial"/>
          <w:sz w:val="24"/>
          <w:szCs w:val="24"/>
          <w:lang w:val="es-ES"/>
        </w:rPr>
        <w:t xml:space="preserve">en la cual </w:t>
      </w:r>
      <w:r w:rsidR="00B04FBC" w:rsidRPr="00E606BA">
        <w:rPr>
          <w:rFonts w:ascii="Arial" w:hAnsi="Arial" w:cs="Arial"/>
          <w:sz w:val="24"/>
          <w:szCs w:val="24"/>
          <w:lang w:val="es-ES"/>
        </w:rPr>
        <w:t>indique cuales son las políticas, procedimiento</w:t>
      </w:r>
      <w:r w:rsidR="00CC1384" w:rsidRPr="00E606BA">
        <w:rPr>
          <w:rFonts w:ascii="Arial" w:hAnsi="Arial" w:cs="Arial"/>
          <w:sz w:val="24"/>
          <w:szCs w:val="24"/>
          <w:lang w:val="es-ES"/>
        </w:rPr>
        <w:t>s</w:t>
      </w:r>
      <w:r w:rsidR="00FF2AAE" w:rsidRPr="00E606BA">
        <w:rPr>
          <w:rFonts w:ascii="Arial" w:hAnsi="Arial" w:cs="Arial"/>
          <w:sz w:val="24"/>
          <w:szCs w:val="24"/>
          <w:lang w:val="es-ES"/>
        </w:rPr>
        <w:t xml:space="preserve"> y obligaciones, </w:t>
      </w:r>
      <w:r w:rsidR="00FE4413" w:rsidRPr="00E606BA">
        <w:rPr>
          <w:rFonts w:ascii="Arial" w:hAnsi="Arial" w:cs="Arial"/>
          <w:sz w:val="24"/>
          <w:szCs w:val="24"/>
          <w:lang w:val="es-ES"/>
        </w:rPr>
        <w:t xml:space="preserve">medidas de seguridad y el uso adecuado de los </w:t>
      </w:r>
      <w:r w:rsidR="00507FE5" w:rsidRPr="00E606BA">
        <w:rPr>
          <w:rFonts w:ascii="Arial" w:hAnsi="Arial" w:cs="Arial"/>
          <w:sz w:val="24"/>
          <w:szCs w:val="24"/>
          <w:lang w:val="es-ES"/>
        </w:rPr>
        <w:t>medios</w:t>
      </w:r>
      <w:r w:rsidR="00FF2AAE" w:rsidRPr="00E606BA">
        <w:rPr>
          <w:rFonts w:ascii="Arial" w:hAnsi="Arial" w:cs="Arial"/>
          <w:sz w:val="24"/>
          <w:szCs w:val="24"/>
          <w:lang w:val="es-ES"/>
        </w:rPr>
        <w:t xml:space="preserve"> informático</w:t>
      </w:r>
      <w:r w:rsidR="00FE4413" w:rsidRPr="00E606BA">
        <w:rPr>
          <w:rFonts w:ascii="Arial" w:hAnsi="Arial" w:cs="Arial"/>
          <w:sz w:val="24"/>
          <w:szCs w:val="24"/>
          <w:lang w:val="es-ES"/>
        </w:rPr>
        <w:t>s</w:t>
      </w:r>
      <w:r w:rsidR="00105054" w:rsidRPr="00E606BA">
        <w:rPr>
          <w:rFonts w:ascii="Arial" w:hAnsi="Arial" w:cs="Arial"/>
          <w:sz w:val="24"/>
          <w:szCs w:val="24"/>
          <w:lang w:val="es-ES"/>
        </w:rPr>
        <w:t>.</w:t>
      </w:r>
    </w:p>
    <w:p w14:paraId="6029D0DF" w14:textId="77777777" w:rsidR="00036962" w:rsidRPr="00E606BA" w:rsidRDefault="00036962" w:rsidP="00BF0DC6">
      <w:pPr>
        <w:widowControl w:val="0"/>
        <w:autoSpaceDE w:val="0"/>
        <w:spacing w:after="0" w:line="240" w:lineRule="auto"/>
        <w:ind w:left="720" w:right="86" w:hanging="720"/>
        <w:contextualSpacing/>
        <w:jc w:val="both"/>
        <w:rPr>
          <w:rFonts w:ascii="Arial" w:hAnsi="Arial" w:cs="Arial"/>
          <w:sz w:val="24"/>
          <w:szCs w:val="24"/>
          <w:lang w:val="es-ES"/>
        </w:rPr>
      </w:pPr>
    </w:p>
    <w:p w14:paraId="5DD189C3" w14:textId="3B503D38" w:rsidR="00105054" w:rsidRPr="00E606BA" w:rsidRDefault="0030798E" w:rsidP="00BF0DC6">
      <w:pPr>
        <w:widowControl w:val="0"/>
        <w:autoSpaceDE w:val="0"/>
        <w:spacing w:after="0" w:line="240" w:lineRule="auto"/>
        <w:ind w:left="720" w:right="86" w:hanging="720"/>
        <w:contextualSpacing/>
        <w:jc w:val="both"/>
        <w:rPr>
          <w:rFonts w:ascii="Arial" w:hAnsi="Arial" w:cs="Arial"/>
          <w:sz w:val="24"/>
          <w:szCs w:val="24"/>
          <w:lang w:val="es-ES"/>
        </w:rPr>
      </w:pPr>
      <w:r w:rsidRPr="00E606BA">
        <w:rPr>
          <w:rFonts w:ascii="Arial" w:hAnsi="Arial" w:cs="Arial"/>
          <w:sz w:val="24"/>
          <w:szCs w:val="24"/>
          <w:lang w:val="es-ES"/>
        </w:rPr>
        <w:t xml:space="preserve">4.1.2  El proceso de tecnología e Informática  </w:t>
      </w:r>
      <w:r w:rsidR="005E0B5E" w:rsidRPr="00E606BA">
        <w:rPr>
          <w:rFonts w:ascii="Arial" w:hAnsi="Arial" w:cs="Arial"/>
          <w:sz w:val="24"/>
          <w:szCs w:val="24"/>
          <w:lang w:val="es-ES"/>
        </w:rPr>
        <w:t xml:space="preserve">implementara diferentes estrategias para capacitar al personal </w:t>
      </w:r>
      <w:r w:rsidR="00507FE5" w:rsidRPr="00E606BA">
        <w:rPr>
          <w:rFonts w:ascii="Arial" w:hAnsi="Arial" w:cs="Arial"/>
          <w:sz w:val="24"/>
          <w:szCs w:val="24"/>
          <w:lang w:val="es-ES"/>
        </w:rPr>
        <w:t xml:space="preserve"> con el fin de socializar las políticas y estándares del </w:t>
      </w:r>
      <w:r w:rsidR="00F15A95" w:rsidRPr="00E606BA">
        <w:rPr>
          <w:rFonts w:ascii="Arial" w:hAnsi="Arial" w:cs="Arial"/>
          <w:sz w:val="24"/>
          <w:szCs w:val="24"/>
          <w:lang w:val="es-ES"/>
        </w:rPr>
        <w:t>presente manual, que deberán cumplir todos los usuarios de T.I.</w:t>
      </w:r>
    </w:p>
    <w:p w14:paraId="6F3331C6" w14:textId="77777777" w:rsidR="00507FE5" w:rsidRPr="00E606BA" w:rsidRDefault="00507FE5" w:rsidP="00BF0DC6">
      <w:pPr>
        <w:widowControl w:val="0"/>
        <w:autoSpaceDE w:val="0"/>
        <w:spacing w:after="0" w:line="240" w:lineRule="auto"/>
        <w:ind w:left="720" w:right="86" w:hanging="720"/>
        <w:contextualSpacing/>
        <w:jc w:val="both"/>
        <w:rPr>
          <w:rFonts w:ascii="Arial" w:hAnsi="Arial" w:cs="Arial"/>
          <w:sz w:val="24"/>
          <w:szCs w:val="24"/>
          <w:lang w:val="es-ES"/>
        </w:rPr>
      </w:pPr>
    </w:p>
    <w:p w14:paraId="6F5B0E6E" w14:textId="159767C7" w:rsidR="00507FE5" w:rsidRPr="00E606BA" w:rsidRDefault="00507FE5" w:rsidP="00BF0DC6">
      <w:pPr>
        <w:widowControl w:val="0"/>
        <w:autoSpaceDE w:val="0"/>
        <w:spacing w:after="0" w:line="240" w:lineRule="auto"/>
        <w:ind w:left="720" w:right="86" w:hanging="720"/>
        <w:contextualSpacing/>
        <w:jc w:val="both"/>
        <w:rPr>
          <w:rFonts w:ascii="Arial" w:hAnsi="Arial" w:cs="Arial"/>
          <w:b/>
          <w:sz w:val="24"/>
          <w:szCs w:val="24"/>
          <w:lang w:val="es-ES"/>
        </w:rPr>
      </w:pPr>
      <w:r w:rsidRPr="00E606BA">
        <w:rPr>
          <w:rFonts w:ascii="Arial" w:hAnsi="Arial" w:cs="Arial"/>
          <w:b/>
          <w:sz w:val="24"/>
          <w:szCs w:val="24"/>
          <w:lang w:val="es-ES"/>
        </w:rPr>
        <w:lastRenderedPageBreak/>
        <w:t xml:space="preserve">4.2 </w:t>
      </w:r>
      <w:r w:rsidR="00AF4AC9" w:rsidRPr="00E606BA">
        <w:rPr>
          <w:rFonts w:ascii="Arial" w:hAnsi="Arial" w:cs="Arial"/>
          <w:b/>
          <w:sz w:val="24"/>
          <w:szCs w:val="24"/>
          <w:lang w:val="es-ES"/>
        </w:rPr>
        <w:t xml:space="preserve">Medidas disciplinarias. </w:t>
      </w:r>
    </w:p>
    <w:p w14:paraId="4A9ED402" w14:textId="77777777" w:rsidR="00105054" w:rsidRPr="00E606BA" w:rsidRDefault="00105054" w:rsidP="00BF0DC6">
      <w:pPr>
        <w:widowControl w:val="0"/>
        <w:autoSpaceDE w:val="0"/>
        <w:spacing w:after="0" w:line="240" w:lineRule="auto"/>
        <w:contextualSpacing/>
        <w:jc w:val="both"/>
        <w:rPr>
          <w:rFonts w:ascii="Arial" w:hAnsi="Arial" w:cs="Arial"/>
          <w:sz w:val="24"/>
          <w:szCs w:val="24"/>
          <w:lang w:val="es-ES"/>
        </w:rPr>
      </w:pPr>
    </w:p>
    <w:p w14:paraId="139B0813" w14:textId="12B616E6" w:rsidR="00E77B97" w:rsidRPr="00E606BA" w:rsidRDefault="00EA6A8F" w:rsidP="00BF0DC6">
      <w:pPr>
        <w:widowControl w:val="0"/>
        <w:autoSpaceDE w:val="0"/>
        <w:spacing w:after="0" w:line="240" w:lineRule="auto"/>
        <w:ind w:left="720" w:right="85" w:hanging="720"/>
        <w:contextualSpacing/>
        <w:jc w:val="both"/>
        <w:rPr>
          <w:rFonts w:ascii="Arial" w:hAnsi="Arial" w:cs="Arial"/>
          <w:sz w:val="24"/>
          <w:szCs w:val="24"/>
          <w:lang w:val="es-ES"/>
        </w:rPr>
      </w:pPr>
      <w:r w:rsidRPr="00E606BA">
        <w:rPr>
          <w:rFonts w:ascii="Arial" w:hAnsi="Arial" w:cs="Arial"/>
          <w:sz w:val="24"/>
          <w:szCs w:val="24"/>
          <w:lang w:val="es-ES"/>
        </w:rPr>
        <w:t>4.2.1</w:t>
      </w:r>
      <w:r w:rsidRPr="00E606BA">
        <w:rPr>
          <w:rFonts w:ascii="Arial" w:hAnsi="Arial" w:cs="Arial"/>
          <w:sz w:val="24"/>
          <w:szCs w:val="24"/>
          <w:lang w:val="es-ES"/>
        </w:rPr>
        <w:tab/>
      </w:r>
      <w:r w:rsidR="00105054" w:rsidRPr="00E606BA">
        <w:rPr>
          <w:rFonts w:ascii="Arial" w:hAnsi="Arial" w:cs="Arial"/>
          <w:sz w:val="24"/>
          <w:szCs w:val="24"/>
          <w:lang w:val="es-ES"/>
        </w:rPr>
        <w:t>Cuando</w:t>
      </w:r>
      <w:r w:rsidR="00934258" w:rsidRPr="00E606BA">
        <w:rPr>
          <w:rFonts w:ascii="Arial" w:hAnsi="Arial" w:cs="Arial"/>
          <w:sz w:val="24"/>
          <w:szCs w:val="24"/>
          <w:lang w:val="es-ES"/>
        </w:rPr>
        <w:t xml:space="preserve"> </w:t>
      </w:r>
      <w:r w:rsidR="00105054" w:rsidRPr="00E606BA">
        <w:rPr>
          <w:rFonts w:ascii="Arial" w:hAnsi="Arial" w:cs="Arial"/>
          <w:sz w:val="24"/>
          <w:szCs w:val="24"/>
          <w:lang w:val="es-ES"/>
        </w:rPr>
        <w:t>e</w:t>
      </w:r>
      <w:r w:rsidR="00204FF9" w:rsidRPr="00E606BA">
        <w:rPr>
          <w:rFonts w:ascii="Arial" w:hAnsi="Arial" w:cs="Arial"/>
          <w:sz w:val="24"/>
          <w:szCs w:val="24"/>
          <w:lang w:val="es-ES"/>
        </w:rPr>
        <w:t>l</w:t>
      </w:r>
      <w:r w:rsidR="00DE5010" w:rsidRPr="00E606BA">
        <w:rPr>
          <w:rFonts w:ascii="Arial" w:hAnsi="Arial" w:cs="Arial"/>
          <w:sz w:val="24"/>
          <w:szCs w:val="24"/>
          <w:lang w:val="es-ES"/>
        </w:rPr>
        <w:t xml:space="preserve"> </w:t>
      </w:r>
      <w:r w:rsidR="00204FF9" w:rsidRPr="00E606BA">
        <w:rPr>
          <w:rFonts w:ascii="Arial" w:hAnsi="Arial" w:cs="Arial"/>
          <w:sz w:val="24"/>
          <w:szCs w:val="24"/>
          <w:lang w:val="es-ES"/>
        </w:rPr>
        <w:t xml:space="preserve">proceso </w:t>
      </w:r>
      <w:r w:rsidR="00105054" w:rsidRPr="00E606BA">
        <w:rPr>
          <w:rFonts w:ascii="Arial" w:hAnsi="Arial" w:cs="Arial"/>
          <w:sz w:val="24"/>
          <w:szCs w:val="24"/>
          <w:lang w:val="es-ES"/>
        </w:rPr>
        <w:t>de</w:t>
      </w:r>
      <w:r w:rsidR="00E534C4" w:rsidRPr="00E606BA">
        <w:rPr>
          <w:rFonts w:ascii="Arial" w:hAnsi="Arial" w:cs="Arial"/>
          <w:sz w:val="24"/>
          <w:szCs w:val="24"/>
          <w:lang w:val="es-ES"/>
        </w:rPr>
        <w:t xml:space="preserve"> Tecnología e I</w:t>
      </w:r>
      <w:r w:rsidR="00204FF9" w:rsidRPr="00E606BA">
        <w:rPr>
          <w:rFonts w:ascii="Arial" w:hAnsi="Arial" w:cs="Arial"/>
          <w:sz w:val="24"/>
          <w:szCs w:val="24"/>
          <w:lang w:val="es-ES"/>
        </w:rPr>
        <w:t>nformática i</w:t>
      </w:r>
      <w:r w:rsidR="00105054" w:rsidRPr="00E606BA">
        <w:rPr>
          <w:rFonts w:ascii="Arial" w:hAnsi="Arial" w:cs="Arial"/>
          <w:sz w:val="24"/>
          <w:szCs w:val="24"/>
          <w:lang w:val="es-ES"/>
        </w:rPr>
        <w:t xml:space="preserve">dentifique incumplimiento al </w:t>
      </w:r>
      <w:r w:rsidR="00B55F7E" w:rsidRPr="00E606BA">
        <w:rPr>
          <w:rFonts w:ascii="Arial" w:hAnsi="Arial" w:cs="Arial"/>
          <w:sz w:val="24"/>
          <w:szCs w:val="24"/>
          <w:lang w:val="es-ES"/>
        </w:rPr>
        <w:t>presente</w:t>
      </w:r>
      <w:r w:rsidR="00237474" w:rsidRPr="00E606BA">
        <w:rPr>
          <w:rFonts w:ascii="Arial" w:hAnsi="Arial" w:cs="Arial"/>
          <w:sz w:val="24"/>
          <w:szCs w:val="24"/>
          <w:lang w:val="es-ES"/>
        </w:rPr>
        <w:t xml:space="preserve"> manual</w:t>
      </w:r>
      <w:r w:rsidR="00E534C4" w:rsidRPr="00E606BA">
        <w:rPr>
          <w:rFonts w:ascii="Arial" w:hAnsi="Arial" w:cs="Arial"/>
          <w:sz w:val="24"/>
          <w:szCs w:val="24"/>
          <w:lang w:val="es-ES"/>
        </w:rPr>
        <w:t>,</w:t>
      </w:r>
      <w:r w:rsidR="00237474" w:rsidRPr="00E606BA">
        <w:rPr>
          <w:rFonts w:ascii="Arial" w:hAnsi="Arial" w:cs="Arial"/>
          <w:sz w:val="24"/>
          <w:szCs w:val="24"/>
          <w:lang w:val="es-ES"/>
        </w:rPr>
        <w:t xml:space="preserve"> </w:t>
      </w:r>
      <w:r w:rsidR="00105054" w:rsidRPr="00E606BA">
        <w:rPr>
          <w:rFonts w:ascii="Arial" w:hAnsi="Arial" w:cs="Arial"/>
          <w:sz w:val="24"/>
          <w:szCs w:val="24"/>
          <w:lang w:val="es-ES"/>
        </w:rPr>
        <w:t>emit</w:t>
      </w:r>
      <w:r w:rsidR="00237474" w:rsidRPr="00E606BA">
        <w:rPr>
          <w:rFonts w:ascii="Arial" w:hAnsi="Arial" w:cs="Arial"/>
          <w:sz w:val="24"/>
          <w:szCs w:val="24"/>
          <w:lang w:val="es-ES"/>
        </w:rPr>
        <w:t xml:space="preserve">irá el reporte correspondiente a </w:t>
      </w:r>
      <w:r w:rsidR="00553C61" w:rsidRPr="00E606BA">
        <w:rPr>
          <w:rFonts w:ascii="Arial" w:hAnsi="Arial" w:cs="Arial"/>
          <w:sz w:val="24"/>
          <w:szCs w:val="24"/>
          <w:lang w:val="es-ES"/>
        </w:rPr>
        <w:t>Gestión Administrativa</w:t>
      </w:r>
      <w:r w:rsidR="00DA6EA4" w:rsidRPr="00E606BA">
        <w:rPr>
          <w:rFonts w:ascii="Arial" w:hAnsi="Arial" w:cs="Arial"/>
          <w:sz w:val="24"/>
          <w:szCs w:val="24"/>
          <w:lang w:val="es-ES"/>
        </w:rPr>
        <w:t xml:space="preserve"> </w:t>
      </w:r>
      <w:r w:rsidR="00F15A95" w:rsidRPr="00E606BA">
        <w:rPr>
          <w:rFonts w:ascii="Arial" w:hAnsi="Arial" w:cs="Arial"/>
          <w:sz w:val="24"/>
          <w:szCs w:val="24"/>
          <w:lang w:val="es-ES"/>
        </w:rPr>
        <w:t>p</w:t>
      </w:r>
      <w:r w:rsidR="00AC35EA" w:rsidRPr="00E606BA">
        <w:rPr>
          <w:rFonts w:ascii="Arial" w:hAnsi="Arial" w:cs="Arial"/>
          <w:sz w:val="24"/>
          <w:szCs w:val="24"/>
          <w:lang w:val="es-ES"/>
        </w:rPr>
        <w:t>ara</w:t>
      </w:r>
      <w:r w:rsidR="00105054" w:rsidRPr="00E606BA">
        <w:rPr>
          <w:rFonts w:ascii="Arial" w:hAnsi="Arial" w:cs="Arial"/>
          <w:sz w:val="24"/>
          <w:szCs w:val="24"/>
          <w:lang w:val="es-ES"/>
        </w:rPr>
        <w:t xml:space="preserve"> los efectos de su competencia y atribuciones</w:t>
      </w:r>
      <w:r w:rsidR="00721793" w:rsidRPr="00E606BA">
        <w:rPr>
          <w:rFonts w:ascii="Arial" w:hAnsi="Arial" w:cs="Arial"/>
          <w:sz w:val="24"/>
          <w:szCs w:val="24"/>
          <w:lang w:val="es-ES"/>
        </w:rPr>
        <w:t xml:space="preserve"> establecidas en el reglamento de trabajo.</w:t>
      </w:r>
    </w:p>
    <w:p w14:paraId="36110A80" w14:textId="77777777" w:rsidR="00F15A95" w:rsidRPr="00E606BA" w:rsidRDefault="00F15A95" w:rsidP="00BF0DC6">
      <w:pPr>
        <w:widowControl w:val="0"/>
        <w:autoSpaceDE w:val="0"/>
        <w:spacing w:after="0" w:line="240" w:lineRule="auto"/>
        <w:ind w:left="720" w:right="85" w:hanging="720"/>
        <w:contextualSpacing/>
        <w:jc w:val="both"/>
        <w:rPr>
          <w:rFonts w:ascii="Arial" w:hAnsi="Arial" w:cs="Arial"/>
          <w:sz w:val="24"/>
          <w:szCs w:val="24"/>
          <w:lang w:val="es-ES"/>
        </w:rPr>
      </w:pPr>
    </w:p>
    <w:p w14:paraId="3CDCE3E9" w14:textId="4ED51A28" w:rsidR="00B4075E" w:rsidRPr="00E606BA" w:rsidRDefault="00B4075E" w:rsidP="00BF0DC6">
      <w:pPr>
        <w:widowControl w:val="0"/>
        <w:autoSpaceDE w:val="0"/>
        <w:spacing w:after="0" w:line="240" w:lineRule="auto"/>
        <w:ind w:left="720" w:right="85" w:hanging="720"/>
        <w:contextualSpacing/>
        <w:jc w:val="both"/>
        <w:rPr>
          <w:rFonts w:ascii="Arial" w:hAnsi="Arial" w:cs="Arial"/>
          <w:sz w:val="24"/>
          <w:szCs w:val="24"/>
          <w:lang w:val="es-ES"/>
        </w:rPr>
      </w:pPr>
      <w:r w:rsidRPr="00E606BA">
        <w:rPr>
          <w:rFonts w:ascii="Arial" w:hAnsi="Arial" w:cs="Arial"/>
          <w:sz w:val="24"/>
          <w:szCs w:val="24"/>
          <w:lang w:val="es-ES"/>
        </w:rPr>
        <w:t xml:space="preserve">4.2.2  </w:t>
      </w:r>
      <w:r w:rsidRPr="00E606BA">
        <w:rPr>
          <w:rFonts w:ascii="Arial" w:hAnsi="Arial" w:cs="Arial"/>
          <w:sz w:val="24"/>
          <w:szCs w:val="24"/>
          <w:lang w:val="es-ES"/>
        </w:rPr>
        <w:tab/>
      </w:r>
      <w:r w:rsidR="00463C49" w:rsidRPr="00E606BA">
        <w:rPr>
          <w:rFonts w:ascii="Arial" w:hAnsi="Arial" w:cs="Arial"/>
          <w:sz w:val="24"/>
          <w:szCs w:val="24"/>
          <w:lang w:val="es-ES"/>
        </w:rPr>
        <w:t xml:space="preserve">Se consideran </w:t>
      </w:r>
      <w:r w:rsidR="00A949DC" w:rsidRPr="00E606BA">
        <w:rPr>
          <w:rFonts w:ascii="Arial" w:hAnsi="Arial" w:cs="Arial"/>
          <w:sz w:val="24"/>
          <w:szCs w:val="24"/>
          <w:lang w:val="es-ES"/>
        </w:rPr>
        <w:t>faltas en el presente manual</w:t>
      </w:r>
      <w:r w:rsidR="00463C49" w:rsidRPr="00E606BA">
        <w:rPr>
          <w:rFonts w:ascii="Arial" w:hAnsi="Arial" w:cs="Arial"/>
          <w:sz w:val="24"/>
          <w:szCs w:val="24"/>
          <w:lang w:val="es-ES"/>
        </w:rPr>
        <w:t>,</w:t>
      </w:r>
      <w:r w:rsidR="00091713" w:rsidRPr="00E606BA">
        <w:rPr>
          <w:rFonts w:ascii="Arial" w:hAnsi="Arial" w:cs="Arial"/>
          <w:sz w:val="24"/>
          <w:szCs w:val="24"/>
          <w:lang w:val="es-ES"/>
        </w:rPr>
        <w:t xml:space="preserve"> </w:t>
      </w:r>
      <w:r w:rsidR="00463C49" w:rsidRPr="00E606BA">
        <w:rPr>
          <w:rFonts w:ascii="Arial" w:hAnsi="Arial" w:cs="Arial"/>
          <w:sz w:val="24"/>
          <w:szCs w:val="24"/>
          <w:lang w:val="es-ES"/>
        </w:rPr>
        <w:t xml:space="preserve">la </w:t>
      </w:r>
      <w:r w:rsidR="00AF4AC9" w:rsidRPr="00E606BA">
        <w:rPr>
          <w:rFonts w:ascii="Arial" w:hAnsi="Arial" w:cs="Arial"/>
          <w:sz w:val="24"/>
          <w:szCs w:val="24"/>
          <w:lang w:val="es-ES"/>
        </w:rPr>
        <w:t>pérdida</w:t>
      </w:r>
      <w:r w:rsidR="00091713" w:rsidRPr="00E606BA">
        <w:rPr>
          <w:rFonts w:ascii="Arial" w:hAnsi="Arial" w:cs="Arial"/>
          <w:sz w:val="24"/>
          <w:szCs w:val="24"/>
          <w:lang w:val="es-ES"/>
        </w:rPr>
        <w:t xml:space="preserve"> de recursos tecnológicos</w:t>
      </w:r>
      <w:r w:rsidR="00156E6C" w:rsidRPr="00E606BA">
        <w:rPr>
          <w:rFonts w:ascii="Arial" w:hAnsi="Arial" w:cs="Arial"/>
          <w:sz w:val="24"/>
          <w:szCs w:val="24"/>
          <w:lang w:val="es-ES"/>
        </w:rPr>
        <w:t xml:space="preserve"> como: </w:t>
      </w:r>
      <w:r w:rsidR="00E77B97" w:rsidRPr="00E606BA">
        <w:rPr>
          <w:rFonts w:ascii="Arial" w:hAnsi="Arial" w:cs="Arial"/>
          <w:sz w:val="24"/>
          <w:szCs w:val="24"/>
          <w:lang w:val="es-ES"/>
        </w:rPr>
        <w:t>M</w:t>
      </w:r>
      <w:r w:rsidR="00463C49" w:rsidRPr="00E606BA">
        <w:rPr>
          <w:rFonts w:ascii="Arial" w:hAnsi="Arial" w:cs="Arial"/>
          <w:sz w:val="24"/>
          <w:szCs w:val="24"/>
          <w:lang w:val="es-ES"/>
        </w:rPr>
        <w:t>emorias USB, discos duros, periféricos,</w:t>
      </w:r>
      <w:r w:rsidR="00156E6C" w:rsidRPr="00E606BA">
        <w:rPr>
          <w:rFonts w:ascii="Arial" w:hAnsi="Arial" w:cs="Arial"/>
          <w:sz w:val="24"/>
          <w:szCs w:val="24"/>
          <w:lang w:val="es-ES"/>
        </w:rPr>
        <w:t xml:space="preserve"> o m</w:t>
      </w:r>
      <w:r w:rsidR="00463C49" w:rsidRPr="00E606BA">
        <w:rPr>
          <w:rFonts w:ascii="Arial" w:hAnsi="Arial" w:cs="Arial"/>
          <w:sz w:val="24"/>
          <w:szCs w:val="24"/>
          <w:lang w:val="es-ES"/>
        </w:rPr>
        <w:t xml:space="preserve">odificaciones en su </w:t>
      </w:r>
      <w:r w:rsidR="00A949DC" w:rsidRPr="00E606BA">
        <w:rPr>
          <w:rFonts w:ascii="Arial" w:hAnsi="Arial" w:cs="Arial"/>
          <w:sz w:val="24"/>
          <w:szCs w:val="24"/>
          <w:lang w:val="es-ES"/>
        </w:rPr>
        <w:t>h</w:t>
      </w:r>
      <w:r w:rsidR="00156E6C" w:rsidRPr="00E606BA">
        <w:rPr>
          <w:rFonts w:ascii="Arial" w:hAnsi="Arial" w:cs="Arial"/>
          <w:sz w:val="24"/>
          <w:szCs w:val="24"/>
          <w:lang w:val="es-ES"/>
        </w:rPr>
        <w:t xml:space="preserve">ardware y </w:t>
      </w:r>
      <w:r w:rsidR="00463C49" w:rsidRPr="00E606BA">
        <w:rPr>
          <w:rFonts w:ascii="Arial" w:hAnsi="Arial" w:cs="Arial"/>
          <w:sz w:val="24"/>
          <w:szCs w:val="24"/>
          <w:lang w:val="es-ES"/>
        </w:rPr>
        <w:t>software</w:t>
      </w:r>
      <w:r w:rsidR="0090737D" w:rsidRPr="00E606BA">
        <w:rPr>
          <w:rFonts w:ascii="Arial" w:hAnsi="Arial" w:cs="Arial"/>
          <w:sz w:val="24"/>
          <w:szCs w:val="24"/>
          <w:lang w:val="es-ES"/>
        </w:rPr>
        <w:t>,</w:t>
      </w:r>
      <w:r w:rsidR="00AF4AC9" w:rsidRPr="00E606BA">
        <w:rPr>
          <w:rFonts w:ascii="Arial" w:hAnsi="Arial" w:cs="Arial"/>
          <w:sz w:val="24"/>
          <w:szCs w:val="24"/>
          <w:lang w:val="es-ES"/>
        </w:rPr>
        <w:t xml:space="preserve"> instalar o desinstalar  programas</w:t>
      </w:r>
      <w:r w:rsidR="00156E6C" w:rsidRPr="00E606BA">
        <w:rPr>
          <w:rFonts w:ascii="Arial" w:hAnsi="Arial" w:cs="Arial"/>
          <w:sz w:val="24"/>
          <w:szCs w:val="24"/>
          <w:lang w:val="es-ES"/>
        </w:rPr>
        <w:t xml:space="preserve"> </w:t>
      </w:r>
      <w:r w:rsidR="00AF4AC9" w:rsidRPr="00E606BA">
        <w:rPr>
          <w:rFonts w:ascii="Arial" w:hAnsi="Arial" w:cs="Arial"/>
          <w:sz w:val="24"/>
          <w:szCs w:val="24"/>
          <w:lang w:val="es-ES"/>
        </w:rPr>
        <w:t xml:space="preserve">de manera no autorizada y sin contar con su respectivo licenciamiento, </w:t>
      </w:r>
      <w:r w:rsidR="00A949DC" w:rsidRPr="00E606BA">
        <w:rPr>
          <w:rFonts w:ascii="Arial" w:hAnsi="Arial" w:cs="Arial"/>
          <w:sz w:val="24"/>
          <w:szCs w:val="24"/>
          <w:lang w:val="es-ES"/>
        </w:rPr>
        <w:t>aprovechar los recursos t</w:t>
      </w:r>
      <w:r w:rsidR="00463C49" w:rsidRPr="00E606BA">
        <w:rPr>
          <w:rFonts w:ascii="Arial" w:hAnsi="Arial" w:cs="Arial"/>
          <w:sz w:val="24"/>
          <w:szCs w:val="24"/>
          <w:lang w:val="es-ES"/>
        </w:rPr>
        <w:t>ecnológicos de la empresa para realizar prácticas que atenten contra la seguridad informática de la compañía, adelantar pruebas de software o dispositivos tecnológicos  sin contar co</w:t>
      </w:r>
      <w:r w:rsidR="00A949DC" w:rsidRPr="00E606BA">
        <w:rPr>
          <w:rFonts w:ascii="Arial" w:hAnsi="Arial" w:cs="Arial"/>
          <w:sz w:val="24"/>
          <w:szCs w:val="24"/>
          <w:lang w:val="es-ES"/>
        </w:rPr>
        <w:t>n la aprobación del proceso de</w:t>
      </w:r>
      <w:r w:rsidR="00A16E45" w:rsidRPr="00E606BA">
        <w:rPr>
          <w:rFonts w:ascii="Arial" w:hAnsi="Arial" w:cs="Arial"/>
          <w:sz w:val="24"/>
          <w:szCs w:val="24"/>
          <w:lang w:val="es-ES"/>
        </w:rPr>
        <w:t xml:space="preserve"> </w:t>
      </w:r>
      <w:r w:rsidR="00E534C4" w:rsidRPr="00E606BA">
        <w:rPr>
          <w:rFonts w:ascii="Arial" w:hAnsi="Arial" w:cs="Arial"/>
          <w:sz w:val="24"/>
          <w:szCs w:val="24"/>
          <w:lang w:val="es-ES"/>
        </w:rPr>
        <w:t>G</w:t>
      </w:r>
      <w:r w:rsidR="00A16E45" w:rsidRPr="00E606BA">
        <w:rPr>
          <w:rFonts w:ascii="Arial" w:hAnsi="Arial" w:cs="Arial"/>
          <w:sz w:val="24"/>
          <w:szCs w:val="24"/>
          <w:lang w:val="es-ES"/>
        </w:rPr>
        <w:t xml:space="preserve">estión </w:t>
      </w:r>
      <w:r w:rsidR="00E534C4" w:rsidRPr="00E606BA">
        <w:rPr>
          <w:rFonts w:ascii="Arial" w:hAnsi="Arial" w:cs="Arial"/>
          <w:sz w:val="24"/>
          <w:szCs w:val="24"/>
          <w:lang w:val="es-ES"/>
        </w:rPr>
        <w:t xml:space="preserve"> Tecnología e I</w:t>
      </w:r>
      <w:r w:rsidR="00463C49" w:rsidRPr="00E606BA">
        <w:rPr>
          <w:rFonts w:ascii="Arial" w:hAnsi="Arial" w:cs="Arial"/>
          <w:sz w:val="24"/>
          <w:szCs w:val="24"/>
          <w:lang w:val="es-ES"/>
        </w:rPr>
        <w:t>nformática.</w:t>
      </w:r>
    </w:p>
    <w:p w14:paraId="2539B014" w14:textId="77777777" w:rsidR="00B4075E" w:rsidRPr="00E606BA" w:rsidRDefault="00B4075E" w:rsidP="00BF0DC6">
      <w:pPr>
        <w:widowControl w:val="0"/>
        <w:autoSpaceDE w:val="0"/>
        <w:spacing w:after="0" w:line="240" w:lineRule="auto"/>
        <w:ind w:left="720" w:right="85" w:hanging="720"/>
        <w:contextualSpacing/>
        <w:jc w:val="both"/>
        <w:rPr>
          <w:rFonts w:ascii="Arial" w:hAnsi="Arial" w:cs="Arial"/>
          <w:sz w:val="24"/>
          <w:szCs w:val="24"/>
          <w:lang w:val="es-ES"/>
        </w:rPr>
      </w:pPr>
    </w:p>
    <w:p w14:paraId="77F7DF28" w14:textId="2FB0CC9C" w:rsidR="009E1DE3" w:rsidRPr="00E606BA" w:rsidRDefault="00AF4AC9" w:rsidP="00BF0DC6">
      <w:pPr>
        <w:pStyle w:val="Prrafodelista"/>
        <w:widowControl w:val="0"/>
        <w:numPr>
          <w:ilvl w:val="1"/>
          <w:numId w:val="18"/>
        </w:numPr>
        <w:autoSpaceDE w:val="0"/>
        <w:spacing w:after="0" w:line="240" w:lineRule="auto"/>
        <w:jc w:val="both"/>
        <w:rPr>
          <w:rFonts w:ascii="Arial" w:hAnsi="Arial" w:cs="Arial"/>
          <w:b/>
          <w:bCs/>
          <w:sz w:val="24"/>
          <w:szCs w:val="24"/>
          <w:lang w:val="es-ES"/>
        </w:rPr>
      </w:pPr>
      <w:r w:rsidRPr="00E606BA">
        <w:rPr>
          <w:rFonts w:ascii="Arial" w:hAnsi="Arial" w:cs="Arial"/>
          <w:b/>
          <w:bCs/>
          <w:sz w:val="24"/>
          <w:szCs w:val="24"/>
          <w:lang w:val="es-ES"/>
        </w:rPr>
        <w:t>Uso  de  recursos tecnológicos</w:t>
      </w:r>
      <w:r w:rsidR="00FE4413" w:rsidRPr="00E606BA">
        <w:rPr>
          <w:rFonts w:ascii="Arial" w:hAnsi="Arial" w:cs="Arial"/>
          <w:b/>
          <w:bCs/>
          <w:sz w:val="24"/>
          <w:szCs w:val="24"/>
          <w:lang w:val="es-ES"/>
        </w:rPr>
        <w:t>.</w:t>
      </w:r>
    </w:p>
    <w:p w14:paraId="54CADDA1" w14:textId="77777777" w:rsidR="009E1DE3" w:rsidRPr="00E606BA" w:rsidRDefault="009E1DE3" w:rsidP="00BF0DC6">
      <w:pPr>
        <w:widowControl w:val="0"/>
        <w:autoSpaceDE w:val="0"/>
        <w:spacing w:after="0" w:line="240" w:lineRule="auto"/>
        <w:contextualSpacing/>
        <w:jc w:val="both"/>
        <w:rPr>
          <w:rFonts w:ascii="Arial" w:hAnsi="Arial" w:cs="Arial"/>
          <w:b/>
          <w:bCs/>
          <w:sz w:val="24"/>
          <w:szCs w:val="24"/>
          <w:lang w:val="es-ES"/>
        </w:rPr>
      </w:pPr>
    </w:p>
    <w:p w14:paraId="2B00B0AC" w14:textId="7DD2E554" w:rsidR="00237474" w:rsidRPr="00E606BA" w:rsidRDefault="009E1DE3" w:rsidP="00BF0DC6">
      <w:pPr>
        <w:widowControl w:val="0"/>
        <w:autoSpaceDE w:val="0"/>
        <w:spacing w:after="0" w:line="240" w:lineRule="auto"/>
        <w:jc w:val="both"/>
        <w:rPr>
          <w:rFonts w:ascii="Arial" w:hAnsi="Arial" w:cs="Arial"/>
          <w:b/>
          <w:bCs/>
          <w:sz w:val="24"/>
          <w:szCs w:val="24"/>
          <w:lang w:val="es-ES"/>
        </w:rPr>
      </w:pPr>
      <w:r w:rsidRPr="00E606BA">
        <w:rPr>
          <w:rFonts w:ascii="Arial" w:hAnsi="Arial" w:cs="Arial"/>
          <w:sz w:val="24"/>
          <w:szCs w:val="24"/>
          <w:lang w:val="es-ES"/>
        </w:rPr>
        <w:t>4.3.1</w:t>
      </w:r>
      <w:r w:rsidRPr="00E606BA">
        <w:rPr>
          <w:rFonts w:ascii="Arial" w:hAnsi="Arial" w:cs="Arial"/>
          <w:sz w:val="24"/>
          <w:szCs w:val="24"/>
          <w:lang w:val="es-ES"/>
        </w:rPr>
        <w:tab/>
        <w:t>Consultar la política de uso de los recursos informáticos.</w:t>
      </w:r>
    </w:p>
    <w:p w14:paraId="00BEB97D" w14:textId="77777777" w:rsidR="00C55369" w:rsidRPr="00E606BA" w:rsidRDefault="00C55369" w:rsidP="00BF0DC6">
      <w:pPr>
        <w:widowControl w:val="0"/>
        <w:autoSpaceDE w:val="0"/>
        <w:spacing w:after="0" w:line="240" w:lineRule="auto"/>
        <w:ind w:left="720" w:right="87" w:hanging="720"/>
        <w:contextualSpacing/>
        <w:jc w:val="both"/>
        <w:rPr>
          <w:rFonts w:ascii="Arial" w:hAnsi="Arial" w:cs="Arial"/>
          <w:sz w:val="24"/>
          <w:szCs w:val="24"/>
          <w:lang w:val="es-ES"/>
        </w:rPr>
      </w:pPr>
    </w:p>
    <w:p w14:paraId="41D28BBF" w14:textId="77777777" w:rsidR="002374AF" w:rsidRPr="00E606BA" w:rsidRDefault="002374AF" w:rsidP="00BF0DC6">
      <w:pPr>
        <w:widowControl w:val="0"/>
        <w:autoSpaceDE w:val="0"/>
        <w:spacing w:after="0" w:line="240" w:lineRule="auto"/>
        <w:contextualSpacing/>
        <w:jc w:val="both"/>
        <w:rPr>
          <w:rFonts w:ascii="Arial" w:hAnsi="Arial" w:cs="Arial"/>
          <w:sz w:val="24"/>
          <w:szCs w:val="24"/>
          <w:lang w:val="es-ES"/>
        </w:rPr>
      </w:pPr>
    </w:p>
    <w:p w14:paraId="4547E771" w14:textId="601E49CD" w:rsidR="00105054" w:rsidRPr="00E606BA" w:rsidRDefault="00BF0DC6" w:rsidP="00BF0DC6">
      <w:pPr>
        <w:widowControl w:val="0"/>
        <w:autoSpaceDE w:val="0"/>
        <w:spacing w:after="0" w:line="240" w:lineRule="auto"/>
        <w:contextualSpacing/>
        <w:jc w:val="both"/>
        <w:rPr>
          <w:rFonts w:ascii="Arial" w:hAnsi="Arial" w:cs="Arial"/>
          <w:sz w:val="24"/>
          <w:szCs w:val="24"/>
          <w:lang w:val="es-ES"/>
        </w:rPr>
      </w:pPr>
      <w:r w:rsidRPr="00E606BA">
        <w:rPr>
          <w:rFonts w:ascii="Arial" w:hAnsi="Arial" w:cs="Arial"/>
          <w:b/>
          <w:bCs/>
          <w:sz w:val="24"/>
          <w:szCs w:val="24"/>
          <w:lang w:val="es-ES"/>
        </w:rPr>
        <w:t xml:space="preserve">4.4  </w:t>
      </w:r>
      <w:r w:rsidR="00105054" w:rsidRPr="00E606BA">
        <w:rPr>
          <w:rFonts w:ascii="Arial" w:hAnsi="Arial" w:cs="Arial"/>
          <w:b/>
          <w:bCs/>
          <w:sz w:val="24"/>
          <w:szCs w:val="24"/>
          <w:lang w:val="es-ES"/>
        </w:rPr>
        <w:t>Adquisición de nuevos equipos de cómputo</w:t>
      </w:r>
      <w:r w:rsidR="00317C38" w:rsidRPr="00E606BA">
        <w:rPr>
          <w:rFonts w:ascii="Arial" w:hAnsi="Arial" w:cs="Arial"/>
          <w:b/>
          <w:bCs/>
          <w:sz w:val="24"/>
          <w:szCs w:val="24"/>
          <w:lang w:val="es-ES"/>
        </w:rPr>
        <w:t xml:space="preserve"> y sistemas de información.</w:t>
      </w:r>
    </w:p>
    <w:p w14:paraId="7286B7B5" w14:textId="77777777" w:rsidR="00105054" w:rsidRPr="00E606BA" w:rsidRDefault="00105054" w:rsidP="00BF0DC6">
      <w:pPr>
        <w:widowControl w:val="0"/>
        <w:autoSpaceDE w:val="0"/>
        <w:spacing w:before="2" w:after="0" w:line="240" w:lineRule="auto"/>
        <w:contextualSpacing/>
        <w:jc w:val="both"/>
        <w:rPr>
          <w:rFonts w:ascii="Arial" w:hAnsi="Arial" w:cs="Arial"/>
          <w:sz w:val="24"/>
          <w:szCs w:val="24"/>
          <w:lang w:val="es-ES"/>
        </w:rPr>
      </w:pPr>
    </w:p>
    <w:p w14:paraId="498BBCA5" w14:textId="73023387" w:rsidR="002972DA" w:rsidRPr="00E606BA" w:rsidRDefault="00BF0DC6" w:rsidP="00BF0DC6">
      <w:pPr>
        <w:widowControl w:val="0"/>
        <w:autoSpaceDE w:val="0"/>
        <w:spacing w:after="0" w:line="240" w:lineRule="auto"/>
        <w:ind w:left="720" w:right="86" w:hanging="720"/>
        <w:contextualSpacing/>
        <w:jc w:val="both"/>
        <w:rPr>
          <w:rFonts w:ascii="Arial" w:hAnsi="Arial" w:cs="Arial"/>
          <w:sz w:val="24"/>
          <w:szCs w:val="24"/>
          <w:lang w:val="es-ES"/>
        </w:rPr>
      </w:pPr>
      <w:r w:rsidRPr="00E606BA">
        <w:rPr>
          <w:rFonts w:ascii="Arial" w:hAnsi="Arial" w:cs="Arial"/>
          <w:sz w:val="24"/>
          <w:szCs w:val="24"/>
          <w:lang w:val="es-ES"/>
        </w:rPr>
        <w:t>4.4</w:t>
      </w:r>
      <w:r w:rsidR="00B05FC3" w:rsidRPr="00E606BA">
        <w:rPr>
          <w:rFonts w:ascii="Arial" w:hAnsi="Arial" w:cs="Arial"/>
          <w:sz w:val="24"/>
          <w:szCs w:val="24"/>
          <w:lang w:val="es-ES"/>
        </w:rPr>
        <w:t>.1</w:t>
      </w:r>
      <w:r w:rsidR="00CA0CF6" w:rsidRPr="00E606BA">
        <w:rPr>
          <w:rFonts w:ascii="Arial" w:hAnsi="Arial" w:cs="Arial"/>
          <w:sz w:val="24"/>
          <w:szCs w:val="24"/>
          <w:lang w:val="es-ES"/>
        </w:rPr>
        <w:tab/>
      </w:r>
      <w:r w:rsidR="00105054" w:rsidRPr="00E606BA">
        <w:rPr>
          <w:rFonts w:ascii="Arial" w:hAnsi="Arial" w:cs="Arial"/>
          <w:sz w:val="24"/>
          <w:szCs w:val="24"/>
          <w:lang w:val="es-ES"/>
        </w:rPr>
        <w:t>Toda compra de nuevo</w:t>
      </w:r>
      <w:r w:rsidR="00317C38" w:rsidRPr="00E606BA">
        <w:rPr>
          <w:rFonts w:ascii="Arial" w:hAnsi="Arial" w:cs="Arial"/>
          <w:sz w:val="24"/>
          <w:szCs w:val="24"/>
          <w:lang w:val="es-ES"/>
        </w:rPr>
        <w:t xml:space="preserve">s equipos, sistemas de hardware, software </w:t>
      </w:r>
      <w:r w:rsidR="00C24DE2" w:rsidRPr="00E606BA">
        <w:rPr>
          <w:rFonts w:ascii="Arial" w:hAnsi="Arial" w:cs="Arial"/>
          <w:sz w:val="24"/>
          <w:szCs w:val="24"/>
          <w:lang w:val="es-ES"/>
        </w:rPr>
        <w:t>o</w:t>
      </w:r>
      <w:r w:rsidR="00CA0CF6" w:rsidRPr="00E606BA">
        <w:rPr>
          <w:rFonts w:ascii="Arial" w:hAnsi="Arial" w:cs="Arial"/>
          <w:sz w:val="24"/>
          <w:szCs w:val="24"/>
          <w:lang w:val="es-ES"/>
        </w:rPr>
        <w:t xml:space="preserve"> </w:t>
      </w:r>
      <w:r w:rsidR="00BE1F42" w:rsidRPr="00E606BA">
        <w:rPr>
          <w:rFonts w:ascii="Arial" w:hAnsi="Arial" w:cs="Arial"/>
          <w:sz w:val="24"/>
          <w:szCs w:val="24"/>
          <w:lang w:val="es-ES"/>
        </w:rPr>
        <w:t>nuevos   componentes para los</w:t>
      </w:r>
      <w:r w:rsidR="00105054" w:rsidRPr="00E606BA">
        <w:rPr>
          <w:rFonts w:ascii="Arial" w:hAnsi="Arial" w:cs="Arial"/>
          <w:sz w:val="24"/>
          <w:szCs w:val="24"/>
          <w:lang w:val="es-ES"/>
        </w:rPr>
        <w:t xml:space="preserve"> sistemas  existentes,  debe realizarse de acuerdo a</w:t>
      </w:r>
      <w:r w:rsidR="000F22CF" w:rsidRPr="00E606BA">
        <w:rPr>
          <w:rFonts w:ascii="Arial" w:hAnsi="Arial" w:cs="Arial"/>
          <w:sz w:val="24"/>
          <w:szCs w:val="24"/>
          <w:lang w:val="es-ES"/>
        </w:rPr>
        <w:t xml:space="preserve"> las políticas de </w:t>
      </w:r>
      <w:r w:rsidR="001F3806" w:rsidRPr="00E606BA">
        <w:rPr>
          <w:rFonts w:ascii="Arial" w:hAnsi="Arial" w:cs="Arial"/>
          <w:sz w:val="24"/>
          <w:szCs w:val="24"/>
          <w:lang w:val="es-ES"/>
        </w:rPr>
        <w:t xml:space="preserve">seguridad, </w:t>
      </w:r>
      <w:r w:rsidR="003461AD" w:rsidRPr="00E606BA">
        <w:rPr>
          <w:rFonts w:ascii="Arial" w:hAnsi="Arial" w:cs="Arial"/>
          <w:sz w:val="24"/>
          <w:szCs w:val="24"/>
          <w:lang w:val="es-ES"/>
        </w:rPr>
        <w:t xml:space="preserve">e indicaciones </w:t>
      </w:r>
      <w:r w:rsidR="001F3806" w:rsidRPr="00E606BA">
        <w:rPr>
          <w:rFonts w:ascii="Arial" w:hAnsi="Arial" w:cs="Arial"/>
          <w:sz w:val="24"/>
          <w:szCs w:val="24"/>
          <w:lang w:val="es-ES"/>
        </w:rPr>
        <w:t xml:space="preserve"> técnicas</w:t>
      </w:r>
      <w:r w:rsidR="000F22CF" w:rsidRPr="00E606BA">
        <w:rPr>
          <w:rFonts w:ascii="Arial" w:hAnsi="Arial" w:cs="Arial"/>
          <w:sz w:val="24"/>
          <w:szCs w:val="24"/>
          <w:lang w:val="es-ES"/>
        </w:rPr>
        <w:t xml:space="preserve"> de</w:t>
      </w:r>
      <w:r w:rsidR="001F3806" w:rsidRPr="00E606BA">
        <w:rPr>
          <w:rFonts w:ascii="Arial" w:hAnsi="Arial" w:cs="Arial"/>
          <w:sz w:val="24"/>
          <w:szCs w:val="24"/>
          <w:lang w:val="es-ES"/>
        </w:rPr>
        <w:t>l proceso</w:t>
      </w:r>
      <w:r w:rsidR="000F22CF" w:rsidRPr="00E606BA">
        <w:rPr>
          <w:rFonts w:ascii="Arial" w:hAnsi="Arial" w:cs="Arial"/>
          <w:sz w:val="24"/>
          <w:szCs w:val="24"/>
          <w:lang w:val="es-ES"/>
        </w:rPr>
        <w:t xml:space="preserve"> </w:t>
      </w:r>
      <w:r w:rsidR="00A16E45" w:rsidRPr="00E606BA">
        <w:rPr>
          <w:rFonts w:ascii="Arial" w:hAnsi="Arial" w:cs="Arial"/>
          <w:sz w:val="24"/>
          <w:szCs w:val="24"/>
          <w:lang w:val="es-ES"/>
        </w:rPr>
        <w:t xml:space="preserve">Gestión </w:t>
      </w:r>
      <w:r w:rsidR="007A0F6A" w:rsidRPr="00E606BA">
        <w:rPr>
          <w:rFonts w:ascii="Arial" w:hAnsi="Arial" w:cs="Arial"/>
          <w:sz w:val="24"/>
          <w:szCs w:val="24"/>
          <w:lang w:val="es-ES"/>
        </w:rPr>
        <w:t>tecnología</w:t>
      </w:r>
      <w:r w:rsidR="00105054" w:rsidRPr="00E606BA">
        <w:rPr>
          <w:rFonts w:ascii="Arial" w:hAnsi="Arial" w:cs="Arial"/>
          <w:sz w:val="24"/>
          <w:szCs w:val="24"/>
          <w:lang w:val="es-ES"/>
        </w:rPr>
        <w:t xml:space="preserve"> e informática</w:t>
      </w:r>
      <w:r w:rsidR="00FF240D" w:rsidRPr="00E606BA">
        <w:rPr>
          <w:rFonts w:ascii="Arial" w:hAnsi="Arial" w:cs="Arial"/>
          <w:sz w:val="24"/>
          <w:szCs w:val="24"/>
          <w:lang w:val="es-ES"/>
        </w:rPr>
        <w:t xml:space="preserve"> y siguiendo </w:t>
      </w:r>
      <w:r w:rsidR="00736928" w:rsidRPr="00E606BA">
        <w:rPr>
          <w:rFonts w:ascii="Arial" w:hAnsi="Arial" w:cs="Arial"/>
          <w:sz w:val="24"/>
          <w:szCs w:val="24"/>
          <w:lang w:val="es-ES"/>
        </w:rPr>
        <w:t xml:space="preserve">los protocolos establecidos </w:t>
      </w:r>
      <w:r w:rsidR="002972DA" w:rsidRPr="00E606BA">
        <w:rPr>
          <w:rFonts w:ascii="Arial" w:hAnsi="Arial" w:cs="Arial"/>
          <w:sz w:val="24"/>
          <w:szCs w:val="24"/>
          <w:lang w:val="es-ES"/>
        </w:rPr>
        <w:t xml:space="preserve">por el </w:t>
      </w:r>
      <w:r w:rsidR="00553C61" w:rsidRPr="00E606BA">
        <w:rPr>
          <w:rFonts w:ascii="Arial" w:hAnsi="Arial" w:cs="Arial"/>
          <w:sz w:val="24"/>
          <w:szCs w:val="24"/>
          <w:lang w:val="es-ES"/>
        </w:rPr>
        <w:t xml:space="preserve">Procedimiento de compras </w:t>
      </w:r>
      <w:r w:rsidR="002972DA" w:rsidRPr="00E606BA">
        <w:rPr>
          <w:rFonts w:ascii="Arial" w:hAnsi="Arial" w:cs="Arial"/>
          <w:sz w:val="24"/>
          <w:szCs w:val="24"/>
          <w:lang w:val="es-ES"/>
        </w:rPr>
        <w:t>correspondiente para su compra.</w:t>
      </w:r>
    </w:p>
    <w:p w14:paraId="578A3763" w14:textId="77777777" w:rsidR="00BD3200" w:rsidRPr="00E606BA" w:rsidRDefault="00BD3200" w:rsidP="00BF0DC6">
      <w:pPr>
        <w:widowControl w:val="0"/>
        <w:autoSpaceDE w:val="0"/>
        <w:spacing w:after="0" w:line="240" w:lineRule="auto"/>
        <w:ind w:left="720" w:right="86" w:hanging="720"/>
        <w:contextualSpacing/>
        <w:jc w:val="both"/>
        <w:rPr>
          <w:rFonts w:ascii="Arial" w:hAnsi="Arial" w:cs="Arial"/>
          <w:sz w:val="24"/>
          <w:szCs w:val="24"/>
          <w:lang w:val="es-ES"/>
        </w:rPr>
      </w:pPr>
    </w:p>
    <w:p w14:paraId="6C7BB943" w14:textId="56E57D1F" w:rsidR="00A43124" w:rsidRPr="00E606BA" w:rsidRDefault="00BF0DC6" w:rsidP="00BF0DC6">
      <w:pPr>
        <w:widowControl w:val="0"/>
        <w:autoSpaceDE w:val="0"/>
        <w:spacing w:before="11" w:after="0" w:line="240" w:lineRule="auto"/>
        <w:ind w:left="720" w:hanging="720"/>
        <w:contextualSpacing/>
        <w:jc w:val="both"/>
        <w:rPr>
          <w:rFonts w:ascii="Arial" w:hAnsi="Arial" w:cs="Arial"/>
          <w:sz w:val="24"/>
          <w:szCs w:val="24"/>
          <w:lang w:val="es-ES"/>
        </w:rPr>
      </w:pPr>
      <w:r w:rsidRPr="00E606BA">
        <w:rPr>
          <w:rFonts w:ascii="Arial" w:hAnsi="Arial" w:cs="Arial"/>
          <w:sz w:val="24"/>
          <w:szCs w:val="24"/>
          <w:lang w:val="es-ES"/>
        </w:rPr>
        <w:t>4.4</w:t>
      </w:r>
      <w:r w:rsidR="00B05FC3" w:rsidRPr="00E606BA">
        <w:rPr>
          <w:rFonts w:ascii="Arial" w:hAnsi="Arial" w:cs="Arial"/>
          <w:sz w:val="24"/>
          <w:szCs w:val="24"/>
          <w:lang w:val="es-ES"/>
        </w:rPr>
        <w:t>.2</w:t>
      </w:r>
      <w:r w:rsidR="00F46F05" w:rsidRPr="00E606BA">
        <w:rPr>
          <w:rFonts w:ascii="Arial" w:hAnsi="Arial" w:cs="Arial"/>
          <w:sz w:val="24"/>
          <w:szCs w:val="24"/>
          <w:lang w:val="es-ES"/>
        </w:rPr>
        <w:t xml:space="preserve">  </w:t>
      </w:r>
      <w:r w:rsidR="00CA0CF6" w:rsidRPr="00E606BA">
        <w:rPr>
          <w:rFonts w:ascii="Arial" w:hAnsi="Arial" w:cs="Arial"/>
          <w:sz w:val="24"/>
          <w:szCs w:val="24"/>
          <w:lang w:val="es-ES"/>
        </w:rPr>
        <w:tab/>
      </w:r>
      <w:r w:rsidR="00DE68A9" w:rsidRPr="00E606BA">
        <w:rPr>
          <w:rFonts w:ascii="Arial" w:hAnsi="Arial" w:cs="Arial"/>
          <w:sz w:val="24"/>
          <w:szCs w:val="24"/>
          <w:lang w:val="es-ES"/>
        </w:rPr>
        <w:t>Dando cumplimiento a</w:t>
      </w:r>
      <w:r w:rsidR="00E03056" w:rsidRPr="00E606BA">
        <w:rPr>
          <w:rFonts w:ascii="Arial" w:hAnsi="Arial" w:cs="Arial"/>
          <w:sz w:val="24"/>
          <w:szCs w:val="24"/>
          <w:lang w:val="es-ES"/>
        </w:rPr>
        <w:t xml:space="preserve"> la Ley 603 del 2000</w:t>
      </w:r>
      <w:r w:rsidR="00DE68A9" w:rsidRPr="00E606BA">
        <w:rPr>
          <w:rFonts w:ascii="Arial" w:hAnsi="Arial" w:cs="Arial"/>
          <w:sz w:val="24"/>
          <w:szCs w:val="24"/>
          <w:lang w:val="es-ES"/>
        </w:rPr>
        <w:t>,</w:t>
      </w:r>
      <w:r w:rsidR="00E03056" w:rsidRPr="00E606BA">
        <w:rPr>
          <w:rFonts w:ascii="Arial" w:hAnsi="Arial" w:cs="Arial"/>
          <w:sz w:val="24"/>
          <w:szCs w:val="24"/>
          <w:lang w:val="es-ES"/>
        </w:rPr>
        <w:t xml:space="preserve"> </w:t>
      </w:r>
      <w:r w:rsidR="00DE68A9" w:rsidRPr="00E606BA">
        <w:rPr>
          <w:rFonts w:ascii="Arial" w:hAnsi="Arial" w:cs="Arial"/>
          <w:sz w:val="24"/>
          <w:szCs w:val="24"/>
          <w:lang w:val="es-ES"/>
        </w:rPr>
        <w:t xml:space="preserve"> está prohibido </w:t>
      </w:r>
      <w:r w:rsidR="00D634D2" w:rsidRPr="00E606BA">
        <w:rPr>
          <w:rFonts w:ascii="Arial" w:hAnsi="Arial" w:cs="Arial"/>
          <w:sz w:val="24"/>
          <w:szCs w:val="24"/>
          <w:lang w:val="es-ES"/>
        </w:rPr>
        <w:t xml:space="preserve">uso de </w:t>
      </w:r>
      <w:r w:rsidR="00E03056" w:rsidRPr="00E606BA">
        <w:rPr>
          <w:rFonts w:ascii="Arial" w:hAnsi="Arial" w:cs="Arial"/>
          <w:sz w:val="24"/>
          <w:szCs w:val="24"/>
          <w:lang w:val="es-ES"/>
        </w:rPr>
        <w:t>aplicaciones</w:t>
      </w:r>
      <w:r w:rsidR="00BE1F42" w:rsidRPr="00E606BA">
        <w:rPr>
          <w:rFonts w:ascii="Arial" w:hAnsi="Arial" w:cs="Arial"/>
          <w:sz w:val="24"/>
          <w:szCs w:val="24"/>
          <w:lang w:val="es-ES"/>
        </w:rPr>
        <w:t xml:space="preserve"> </w:t>
      </w:r>
      <w:r w:rsidR="00E03056" w:rsidRPr="00E606BA">
        <w:rPr>
          <w:rFonts w:ascii="Arial" w:hAnsi="Arial" w:cs="Arial"/>
          <w:sz w:val="24"/>
          <w:szCs w:val="24"/>
          <w:lang w:val="es-ES"/>
        </w:rPr>
        <w:t>clonadas</w:t>
      </w:r>
      <w:r w:rsidR="00BE1F42" w:rsidRPr="00E606BA">
        <w:rPr>
          <w:rFonts w:ascii="Arial" w:hAnsi="Arial" w:cs="Arial"/>
          <w:sz w:val="24"/>
          <w:szCs w:val="24"/>
          <w:lang w:val="es-ES"/>
        </w:rPr>
        <w:t xml:space="preserve"> dentro de la </w:t>
      </w:r>
      <w:r w:rsidR="00F46F05" w:rsidRPr="00E606BA">
        <w:rPr>
          <w:rFonts w:ascii="Arial" w:hAnsi="Arial" w:cs="Arial"/>
          <w:sz w:val="24"/>
          <w:szCs w:val="24"/>
          <w:lang w:val="es-ES"/>
        </w:rPr>
        <w:t>compañía</w:t>
      </w:r>
      <w:r w:rsidR="00E03056" w:rsidRPr="00E606BA">
        <w:rPr>
          <w:rFonts w:ascii="Arial" w:hAnsi="Arial" w:cs="Arial"/>
          <w:sz w:val="24"/>
          <w:szCs w:val="24"/>
          <w:lang w:val="es-ES"/>
        </w:rPr>
        <w:t xml:space="preserve"> con el fin </w:t>
      </w:r>
      <w:r w:rsidR="00DE68A9" w:rsidRPr="00E606BA">
        <w:rPr>
          <w:rFonts w:ascii="Arial" w:hAnsi="Arial" w:cs="Arial"/>
          <w:sz w:val="24"/>
          <w:szCs w:val="24"/>
          <w:lang w:val="es-ES"/>
        </w:rPr>
        <w:t xml:space="preserve">de preservar los derechos de autor y garantizar un mayor rendimiento </w:t>
      </w:r>
      <w:r w:rsidR="002972DA" w:rsidRPr="00E606BA">
        <w:rPr>
          <w:rFonts w:ascii="Arial" w:hAnsi="Arial" w:cs="Arial"/>
          <w:sz w:val="24"/>
          <w:szCs w:val="24"/>
          <w:lang w:val="es-ES"/>
        </w:rPr>
        <w:t>en</w:t>
      </w:r>
      <w:r w:rsidR="00DE68A9" w:rsidRPr="00E606BA">
        <w:rPr>
          <w:rFonts w:ascii="Arial" w:hAnsi="Arial" w:cs="Arial"/>
          <w:sz w:val="24"/>
          <w:szCs w:val="24"/>
          <w:lang w:val="es-ES"/>
        </w:rPr>
        <w:t xml:space="preserve"> los equipos tecnológicos.</w:t>
      </w:r>
    </w:p>
    <w:p w14:paraId="1E3DB936" w14:textId="77777777" w:rsidR="00C428D9" w:rsidRPr="00E606BA" w:rsidRDefault="00C428D9" w:rsidP="00BF0DC6">
      <w:pPr>
        <w:widowControl w:val="0"/>
        <w:autoSpaceDE w:val="0"/>
        <w:spacing w:after="0" w:line="240" w:lineRule="auto"/>
        <w:contextualSpacing/>
        <w:jc w:val="both"/>
        <w:rPr>
          <w:rFonts w:ascii="Arial" w:hAnsi="Arial" w:cs="Arial"/>
          <w:sz w:val="24"/>
          <w:szCs w:val="24"/>
          <w:lang w:val="es-ES"/>
        </w:rPr>
      </w:pPr>
    </w:p>
    <w:p w14:paraId="653F3F5F" w14:textId="77777777" w:rsidR="00646D70" w:rsidRPr="00E606BA" w:rsidRDefault="00646D70" w:rsidP="00BF0DC6">
      <w:pPr>
        <w:widowControl w:val="0"/>
        <w:autoSpaceDE w:val="0"/>
        <w:spacing w:after="0" w:line="240" w:lineRule="auto"/>
        <w:contextualSpacing/>
        <w:jc w:val="both"/>
        <w:rPr>
          <w:rFonts w:ascii="Arial" w:hAnsi="Arial" w:cs="Arial"/>
          <w:sz w:val="24"/>
          <w:szCs w:val="24"/>
          <w:lang w:val="es-ES"/>
        </w:rPr>
      </w:pPr>
    </w:p>
    <w:p w14:paraId="40F70783" w14:textId="02510CBF" w:rsidR="00105054" w:rsidRPr="00E606BA" w:rsidRDefault="00BF0DC6" w:rsidP="00BF0DC6">
      <w:pPr>
        <w:widowControl w:val="0"/>
        <w:autoSpaceDE w:val="0"/>
        <w:spacing w:after="0" w:line="240" w:lineRule="auto"/>
        <w:contextualSpacing/>
        <w:jc w:val="both"/>
        <w:rPr>
          <w:rFonts w:ascii="Arial" w:hAnsi="Arial" w:cs="Arial"/>
          <w:b/>
          <w:bCs/>
          <w:sz w:val="24"/>
          <w:szCs w:val="24"/>
          <w:lang w:val="es-ES"/>
        </w:rPr>
      </w:pPr>
      <w:r w:rsidRPr="00E606BA">
        <w:rPr>
          <w:rFonts w:ascii="Arial" w:hAnsi="Arial" w:cs="Arial"/>
          <w:b/>
          <w:bCs/>
          <w:sz w:val="24"/>
          <w:szCs w:val="24"/>
          <w:lang w:val="es-ES"/>
        </w:rPr>
        <w:t xml:space="preserve">4.5 </w:t>
      </w:r>
      <w:r w:rsidR="00105054" w:rsidRPr="00E606BA">
        <w:rPr>
          <w:rFonts w:ascii="Arial" w:hAnsi="Arial" w:cs="Arial"/>
          <w:b/>
          <w:bCs/>
          <w:sz w:val="24"/>
          <w:szCs w:val="24"/>
          <w:lang w:val="es-ES"/>
        </w:rPr>
        <w:t>Protección y ubicación de los equipos</w:t>
      </w:r>
      <w:r w:rsidR="002374AF" w:rsidRPr="00E606BA">
        <w:rPr>
          <w:rFonts w:ascii="Arial" w:hAnsi="Arial" w:cs="Arial"/>
          <w:b/>
          <w:bCs/>
          <w:sz w:val="24"/>
          <w:szCs w:val="24"/>
          <w:lang w:val="es-ES"/>
        </w:rPr>
        <w:t>.</w:t>
      </w:r>
    </w:p>
    <w:p w14:paraId="4E3734C7" w14:textId="77777777" w:rsidR="009E1DE3" w:rsidRPr="00E606BA" w:rsidRDefault="009E1DE3" w:rsidP="00BF0DC6">
      <w:pPr>
        <w:widowControl w:val="0"/>
        <w:autoSpaceDE w:val="0"/>
        <w:spacing w:after="0" w:line="240" w:lineRule="auto"/>
        <w:contextualSpacing/>
        <w:jc w:val="both"/>
        <w:rPr>
          <w:rFonts w:ascii="Arial" w:hAnsi="Arial" w:cs="Arial"/>
          <w:b/>
          <w:bCs/>
          <w:sz w:val="24"/>
          <w:szCs w:val="24"/>
          <w:lang w:val="es-ES"/>
        </w:rPr>
      </w:pPr>
    </w:p>
    <w:p w14:paraId="463E975B" w14:textId="1DFE7EDE" w:rsidR="009E1DE3" w:rsidRPr="00E606BA" w:rsidRDefault="009E1DE3" w:rsidP="00BF0DC6">
      <w:pPr>
        <w:pStyle w:val="Prrafodelista"/>
        <w:widowControl w:val="0"/>
        <w:numPr>
          <w:ilvl w:val="2"/>
          <w:numId w:val="19"/>
        </w:numPr>
        <w:autoSpaceDE w:val="0"/>
        <w:spacing w:after="0" w:line="240" w:lineRule="auto"/>
        <w:jc w:val="both"/>
        <w:rPr>
          <w:rFonts w:ascii="Arial" w:hAnsi="Arial" w:cs="Arial"/>
          <w:b/>
          <w:bCs/>
          <w:sz w:val="24"/>
          <w:szCs w:val="24"/>
          <w:lang w:val="es-ES"/>
        </w:rPr>
      </w:pPr>
      <w:r w:rsidRPr="00E606BA">
        <w:rPr>
          <w:rFonts w:ascii="Arial" w:hAnsi="Arial" w:cs="Arial"/>
          <w:sz w:val="24"/>
          <w:szCs w:val="24"/>
          <w:lang w:val="es-ES"/>
        </w:rPr>
        <w:t>Consultar la política de uso de los recursos informáticos.</w:t>
      </w:r>
    </w:p>
    <w:p w14:paraId="141049EE" w14:textId="40F45652" w:rsidR="00BF7B29" w:rsidRPr="00E606BA" w:rsidRDefault="00BF7B29" w:rsidP="00BF0DC6">
      <w:pPr>
        <w:widowControl w:val="0"/>
        <w:tabs>
          <w:tab w:val="left" w:pos="2660"/>
          <w:tab w:val="left" w:pos="3020"/>
          <w:tab w:val="left" w:pos="3500"/>
          <w:tab w:val="left" w:pos="5900"/>
          <w:tab w:val="left" w:pos="6900"/>
          <w:tab w:val="left" w:pos="7240"/>
        </w:tabs>
        <w:autoSpaceDE w:val="0"/>
        <w:spacing w:after="0" w:line="240" w:lineRule="auto"/>
        <w:ind w:right="86"/>
        <w:contextualSpacing/>
        <w:jc w:val="both"/>
        <w:rPr>
          <w:rFonts w:ascii="Arial" w:hAnsi="Arial" w:cs="Arial"/>
          <w:sz w:val="24"/>
          <w:szCs w:val="24"/>
          <w:lang w:val="es-CO"/>
        </w:rPr>
      </w:pPr>
    </w:p>
    <w:p w14:paraId="5D1FA54D" w14:textId="77777777" w:rsidR="00627C47" w:rsidRPr="00E606BA" w:rsidRDefault="00627C47" w:rsidP="00BF0DC6">
      <w:pPr>
        <w:widowControl w:val="0"/>
        <w:autoSpaceDE w:val="0"/>
        <w:spacing w:after="0" w:line="240" w:lineRule="auto"/>
        <w:contextualSpacing/>
        <w:jc w:val="both"/>
        <w:rPr>
          <w:rFonts w:ascii="Arial" w:hAnsi="Arial" w:cs="Arial"/>
          <w:color w:val="000000"/>
          <w:sz w:val="24"/>
          <w:szCs w:val="24"/>
          <w:lang w:val="es-ES"/>
        </w:rPr>
      </w:pPr>
    </w:p>
    <w:p w14:paraId="3D1A45FE" w14:textId="2B635DD4" w:rsidR="005D58C4" w:rsidRPr="00E606BA" w:rsidRDefault="00BF0DC6" w:rsidP="00BF0DC6">
      <w:pPr>
        <w:widowControl w:val="0"/>
        <w:autoSpaceDE w:val="0"/>
        <w:spacing w:after="0" w:line="240" w:lineRule="auto"/>
        <w:jc w:val="both"/>
        <w:rPr>
          <w:rFonts w:ascii="Arial" w:hAnsi="Arial" w:cs="Arial"/>
          <w:b/>
          <w:bCs/>
          <w:color w:val="000000"/>
          <w:sz w:val="24"/>
          <w:szCs w:val="24"/>
          <w:lang w:val="es-ES"/>
        </w:rPr>
      </w:pPr>
      <w:r w:rsidRPr="00E606BA">
        <w:rPr>
          <w:rFonts w:ascii="Arial" w:hAnsi="Arial" w:cs="Arial"/>
          <w:b/>
          <w:bCs/>
          <w:color w:val="000000"/>
          <w:sz w:val="24"/>
          <w:szCs w:val="24"/>
          <w:lang w:val="es-ES"/>
        </w:rPr>
        <w:t xml:space="preserve">4.6 </w:t>
      </w:r>
      <w:r w:rsidR="00105054" w:rsidRPr="00E606BA">
        <w:rPr>
          <w:rFonts w:ascii="Arial" w:hAnsi="Arial" w:cs="Arial"/>
          <w:b/>
          <w:bCs/>
          <w:color w:val="000000"/>
          <w:sz w:val="24"/>
          <w:szCs w:val="24"/>
          <w:lang w:val="es-ES"/>
        </w:rPr>
        <w:t xml:space="preserve">Mantenimiento </w:t>
      </w:r>
      <w:r w:rsidR="009E3207" w:rsidRPr="00E606BA">
        <w:rPr>
          <w:rFonts w:ascii="Arial" w:hAnsi="Arial" w:cs="Arial"/>
          <w:b/>
          <w:bCs/>
          <w:color w:val="000000"/>
          <w:sz w:val="24"/>
          <w:szCs w:val="24"/>
          <w:lang w:val="es-ES"/>
        </w:rPr>
        <w:t>Preventivo</w:t>
      </w:r>
      <w:r w:rsidR="00792052" w:rsidRPr="00E606BA">
        <w:rPr>
          <w:rFonts w:ascii="Arial" w:hAnsi="Arial" w:cs="Arial"/>
          <w:b/>
          <w:bCs/>
          <w:color w:val="000000"/>
          <w:sz w:val="24"/>
          <w:szCs w:val="24"/>
          <w:lang w:val="es-ES"/>
        </w:rPr>
        <w:t xml:space="preserve"> </w:t>
      </w:r>
      <w:r w:rsidR="009E3207" w:rsidRPr="00E606BA">
        <w:rPr>
          <w:rFonts w:ascii="Arial" w:hAnsi="Arial" w:cs="Arial"/>
          <w:b/>
          <w:bCs/>
          <w:color w:val="000000"/>
          <w:sz w:val="24"/>
          <w:szCs w:val="24"/>
          <w:lang w:val="es-ES"/>
        </w:rPr>
        <w:t>de HW y SW</w:t>
      </w:r>
      <w:r w:rsidR="002374AF" w:rsidRPr="00E606BA">
        <w:rPr>
          <w:rFonts w:ascii="Arial" w:hAnsi="Arial" w:cs="Arial"/>
          <w:b/>
          <w:bCs/>
          <w:color w:val="000000"/>
          <w:sz w:val="24"/>
          <w:szCs w:val="24"/>
          <w:lang w:val="es-ES"/>
        </w:rPr>
        <w:t>.</w:t>
      </w:r>
    </w:p>
    <w:p w14:paraId="653C34F0" w14:textId="77777777" w:rsidR="005D58C4" w:rsidRPr="00E606BA" w:rsidRDefault="005D58C4" w:rsidP="00BF0DC6">
      <w:pPr>
        <w:widowControl w:val="0"/>
        <w:autoSpaceDE w:val="0"/>
        <w:spacing w:after="0" w:line="240" w:lineRule="auto"/>
        <w:ind w:left="720" w:right="87" w:hanging="720"/>
        <w:contextualSpacing/>
        <w:jc w:val="both"/>
        <w:rPr>
          <w:rFonts w:ascii="Arial" w:hAnsi="Arial" w:cs="Arial"/>
          <w:sz w:val="24"/>
        </w:rPr>
      </w:pPr>
    </w:p>
    <w:p w14:paraId="51C7C609" w14:textId="557025DC" w:rsidR="005D58C4" w:rsidRPr="00E606BA" w:rsidRDefault="00BF0DC6" w:rsidP="00BF0DC6">
      <w:pPr>
        <w:widowControl w:val="0"/>
        <w:autoSpaceDE w:val="0"/>
        <w:spacing w:after="0" w:line="240" w:lineRule="auto"/>
        <w:ind w:left="720" w:right="87" w:hanging="720"/>
        <w:contextualSpacing/>
        <w:jc w:val="both"/>
        <w:rPr>
          <w:rFonts w:ascii="Arial" w:hAnsi="Arial" w:cs="Arial"/>
          <w:sz w:val="24"/>
        </w:rPr>
      </w:pPr>
      <w:r w:rsidRPr="00E606BA">
        <w:rPr>
          <w:rFonts w:ascii="Arial" w:hAnsi="Arial" w:cs="Arial"/>
          <w:sz w:val="24"/>
        </w:rPr>
        <w:t>4.6</w:t>
      </w:r>
      <w:r w:rsidR="005D58C4" w:rsidRPr="00E606BA">
        <w:rPr>
          <w:rFonts w:ascii="Arial" w:hAnsi="Arial" w:cs="Arial"/>
          <w:sz w:val="24"/>
        </w:rPr>
        <w:t>.1</w:t>
      </w:r>
      <w:r w:rsidR="005D58C4" w:rsidRPr="00E606BA">
        <w:rPr>
          <w:rFonts w:ascii="Arial" w:hAnsi="Arial" w:cs="Arial"/>
          <w:sz w:val="24"/>
        </w:rPr>
        <w:tab/>
      </w:r>
      <w:r w:rsidR="00C35F32" w:rsidRPr="00E606BA">
        <w:rPr>
          <w:rFonts w:ascii="Arial" w:hAnsi="Arial" w:cs="Arial"/>
          <w:color w:val="000000"/>
          <w:sz w:val="24"/>
          <w:szCs w:val="24"/>
          <w:lang w:val="es-ES"/>
        </w:rPr>
        <w:t>El formato FO-TI-07 c</w:t>
      </w:r>
      <w:r w:rsidR="00627C47" w:rsidRPr="00E606BA">
        <w:rPr>
          <w:rFonts w:ascii="Arial" w:hAnsi="Arial" w:cs="Arial"/>
          <w:color w:val="000000"/>
          <w:sz w:val="24"/>
          <w:szCs w:val="24"/>
          <w:lang w:val="es-ES"/>
        </w:rPr>
        <w:t xml:space="preserve">ronograma de mantenimiento preventivo </w:t>
      </w:r>
      <w:r w:rsidR="002B0B9A" w:rsidRPr="00E606BA">
        <w:rPr>
          <w:rFonts w:ascii="Arial" w:hAnsi="Arial" w:cs="Arial"/>
          <w:sz w:val="24"/>
        </w:rPr>
        <w:t xml:space="preserve">se </w:t>
      </w:r>
      <w:r w:rsidR="00C35F32" w:rsidRPr="00E606BA">
        <w:rPr>
          <w:rFonts w:ascii="Arial" w:hAnsi="Arial" w:cs="Arial"/>
          <w:sz w:val="24"/>
        </w:rPr>
        <w:t>programara</w:t>
      </w:r>
      <w:r w:rsidR="002B0B9A" w:rsidRPr="00E606BA">
        <w:rPr>
          <w:rFonts w:ascii="Arial" w:hAnsi="Arial" w:cs="Arial"/>
          <w:sz w:val="24"/>
        </w:rPr>
        <w:t xml:space="preserve">  </w:t>
      </w:r>
      <w:r w:rsidR="00EB6082" w:rsidRPr="00E606BA">
        <w:rPr>
          <w:rFonts w:ascii="Arial" w:hAnsi="Arial" w:cs="Arial"/>
          <w:sz w:val="24"/>
        </w:rPr>
        <w:t xml:space="preserve">por parte del proceso de </w:t>
      </w:r>
      <w:r w:rsidR="00675DF4" w:rsidRPr="00E606BA">
        <w:rPr>
          <w:rFonts w:ascii="Arial" w:hAnsi="Arial" w:cs="Arial"/>
          <w:sz w:val="24"/>
        </w:rPr>
        <w:t>G.</w:t>
      </w:r>
      <w:r w:rsidR="00EB6082" w:rsidRPr="00E606BA">
        <w:rPr>
          <w:rFonts w:ascii="Arial" w:hAnsi="Arial" w:cs="Arial"/>
          <w:sz w:val="24"/>
        </w:rPr>
        <w:t xml:space="preserve">T.I </w:t>
      </w:r>
      <w:r w:rsidR="002B0B9A" w:rsidRPr="00E606BA">
        <w:rPr>
          <w:rFonts w:ascii="Arial" w:hAnsi="Arial" w:cs="Arial"/>
          <w:sz w:val="24"/>
        </w:rPr>
        <w:t>en las p</w:t>
      </w:r>
      <w:r w:rsidR="00EA5287" w:rsidRPr="00E606BA">
        <w:rPr>
          <w:rFonts w:ascii="Arial" w:hAnsi="Arial" w:cs="Arial"/>
          <w:sz w:val="24"/>
        </w:rPr>
        <w:t xml:space="preserve">rimeras dos semanas del </w:t>
      </w:r>
      <w:r w:rsidR="00C35F32" w:rsidRPr="00E606BA">
        <w:rPr>
          <w:rFonts w:ascii="Arial" w:hAnsi="Arial" w:cs="Arial"/>
          <w:sz w:val="24"/>
        </w:rPr>
        <w:t xml:space="preserve">año </w:t>
      </w:r>
      <w:r w:rsidR="002B0B9A" w:rsidRPr="00E606BA">
        <w:rPr>
          <w:rFonts w:ascii="Arial" w:hAnsi="Arial" w:cs="Arial"/>
          <w:sz w:val="24"/>
        </w:rPr>
        <w:t>dejando así establecido e</w:t>
      </w:r>
      <w:r w:rsidR="006F1F81" w:rsidRPr="00E606BA">
        <w:rPr>
          <w:rFonts w:ascii="Arial" w:hAnsi="Arial" w:cs="Arial"/>
          <w:sz w:val="24"/>
        </w:rPr>
        <w:t>l cronograma que se implementará</w:t>
      </w:r>
      <w:r w:rsidR="002B0B9A" w:rsidRPr="00E606BA">
        <w:rPr>
          <w:rFonts w:ascii="Arial" w:hAnsi="Arial" w:cs="Arial"/>
          <w:sz w:val="24"/>
        </w:rPr>
        <w:t xml:space="preserve"> </w:t>
      </w:r>
      <w:r w:rsidR="00C35F32" w:rsidRPr="00E606BA">
        <w:rPr>
          <w:rFonts w:ascii="Arial" w:hAnsi="Arial" w:cs="Arial"/>
          <w:sz w:val="24"/>
        </w:rPr>
        <w:t>para los mantenimientos</w:t>
      </w:r>
      <w:r w:rsidR="002B0B9A" w:rsidRPr="00E606BA">
        <w:rPr>
          <w:rFonts w:ascii="Arial" w:hAnsi="Arial" w:cs="Arial"/>
          <w:sz w:val="24"/>
        </w:rPr>
        <w:t xml:space="preserve"> </w:t>
      </w:r>
      <w:r w:rsidR="00F3349C" w:rsidRPr="00E606BA">
        <w:rPr>
          <w:rFonts w:ascii="Arial" w:hAnsi="Arial" w:cs="Arial"/>
          <w:sz w:val="24"/>
        </w:rPr>
        <w:t xml:space="preserve"> y será </w:t>
      </w:r>
      <w:r w:rsidR="002B0B9A" w:rsidRPr="00E606BA">
        <w:rPr>
          <w:rFonts w:ascii="Arial" w:hAnsi="Arial" w:cs="Arial"/>
          <w:sz w:val="24"/>
        </w:rPr>
        <w:t>notificado</w:t>
      </w:r>
      <w:r w:rsidR="00F3349C" w:rsidRPr="00E606BA">
        <w:rPr>
          <w:rFonts w:ascii="Arial" w:hAnsi="Arial" w:cs="Arial"/>
          <w:sz w:val="24"/>
        </w:rPr>
        <w:t xml:space="preserve"> a los usua</w:t>
      </w:r>
      <w:r w:rsidR="00F37DE5" w:rsidRPr="00E606BA">
        <w:rPr>
          <w:rFonts w:ascii="Arial" w:hAnsi="Arial" w:cs="Arial"/>
          <w:sz w:val="24"/>
        </w:rPr>
        <w:t xml:space="preserve">rios </w:t>
      </w:r>
      <w:bookmarkStart w:id="0" w:name="_GoBack"/>
      <w:bookmarkEnd w:id="0"/>
      <w:r w:rsidR="002B0B9A" w:rsidRPr="00E606BA">
        <w:rPr>
          <w:rFonts w:ascii="Arial" w:hAnsi="Arial" w:cs="Arial"/>
          <w:sz w:val="24"/>
        </w:rPr>
        <w:t xml:space="preserve">con </w:t>
      </w:r>
      <w:r w:rsidR="00C35F32" w:rsidRPr="00E606BA">
        <w:rPr>
          <w:rFonts w:ascii="Arial" w:hAnsi="Arial" w:cs="Arial"/>
          <w:sz w:val="24"/>
        </w:rPr>
        <w:t xml:space="preserve">el fin de </w:t>
      </w:r>
      <w:r w:rsidR="00F37DE5" w:rsidRPr="00E606BA">
        <w:rPr>
          <w:rFonts w:ascii="Arial" w:hAnsi="Arial" w:cs="Arial"/>
          <w:sz w:val="24"/>
        </w:rPr>
        <w:t xml:space="preserve"> agendarse</w:t>
      </w:r>
      <w:r w:rsidR="00C35F32" w:rsidRPr="00E606BA">
        <w:rPr>
          <w:rFonts w:ascii="Arial" w:hAnsi="Arial" w:cs="Arial"/>
          <w:sz w:val="24"/>
        </w:rPr>
        <w:t xml:space="preserve"> </w:t>
      </w:r>
      <w:r w:rsidR="00F3349C" w:rsidRPr="00E606BA">
        <w:rPr>
          <w:rFonts w:ascii="Arial" w:hAnsi="Arial" w:cs="Arial"/>
          <w:sz w:val="24"/>
        </w:rPr>
        <w:t xml:space="preserve"> un tiempo de 30 minutos</w:t>
      </w:r>
      <w:r w:rsidR="00EB6082" w:rsidRPr="00E606BA">
        <w:rPr>
          <w:rFonts w:ascii="Arial" w:hAnsi="Arial" w:cs="Arial"/>
          <w:sz w:val="24"/>
        </w:rPr>
        <w:t xml:space="preserve"> para su ejecución</w:t>
      </w:r>
      <w:r w:rsidR="00750D68" w:rsidRPr="00E606BA">
        <w:rPr>
          <w:rFonts w:ascii="Arial" w:hAnsi="Arial" w:cs="Arial"/>
          <w:sz w:val="24"/>
        </w:rPr>
        <w:t>, l</w:t>
      </w:r>
      <w:r w:rsidR="00F3349C" w:rsidRPr="00E606BA">
        <w:rPr>
          <w:rFonts w:ascii="Arial" w:hAnsi="Arial" w:cs="Arial"/>
          <w:sz w:val="24"/>
        </w:rPr>
        <w:t>a limpieza</w:t>
      </w:r>
      <w:r w:rsidR="006F1F81" w:rsidRPr="00E606BA">
        <w:rPr>
          <w:rFonts w:ascii="Arial" w:hAnsi="Arial" w:cs="Arial"/>
          <w:sz w:val="24"/>
        </w:rPr>
        <w:t xml:space="preserve"> se</w:t>
      </w:r>
      <w:r w:rsidR="00F3349C" w:rsidRPr="00E606BA">
        <w:rPr>
          <w:rFonts w:ascii="Arial" w:hAnsi="Arial" w:cs="Arial"/>
          <w:sz w:val="24"/>
        </w:rPr>
        <w:t xml:space="preserve"> realizar</w:t>
      </w:r>
      <w:r w:rsidR="006F1F81" w:rsidRPr="00E606BA">
        <w:rPr>
          <w:rFonts w:ascii="Arial" w:hAnsi="Arial" w:cs="Arial"/>
          <w:sz w:val="24"/>
        </w:rPr>
        <w:t>á</w:t>
      </w:r>
      <w:r w:rsidR="00F3349C" w:rsidRPr="00E606BA">
        <w:rPr>
          <w:rFonts w:ascii="Arial" w:hAnsi="Arial" w:cs="Arial"/>
          <w:sz w:val="24"/>
        </w:rPr>
        <w:t xml:space="preserve"> dos veces al año</w:t>
      </w:r>
      <w:r w:rsidR="00750D68" w:rsidRPr="00E606BA">
        <w:rPr>
          <w:rFonts w:ascii="Arial" w:hAnsi="Arial" w:cs="Arial"/>
          <w:sz w:val="24"/>
        </w:rPr>
        <w:t xml:space="preserve"> por equipo</w:t>
      </w:r>
      <w:r w:rsidR="00F3349C" w:rsidRPr="00E606BA">
        <w:rPr>
          <w:rFonts w:ascii="Arial" w:hAnsi="Arial" w:cs="Arial"/>
          <w:sz w:val="24"/>
        </w:rPr>
        <w:t>, si algún proceso requiere con antelación dicho mantenimiento</w:t>
      </w:r>
      <w:r w:rsidR="006F1F81" w:rsidRPr="00E606BA">
        <w:rPr>
          <w:rFonts w:ascii="Arial" w:hAnsi="Arial" w:cs="Arial"/>
          <w:sz w:val="24"/>
        </w:rPr>
        <w:t>,</w:t>
      </w:r>
      <w:r w:rsidR="00F3349C" w:rsidRPr="00E606BA">
        <w:rPr>
          <w:rFonts w:ascii="Arial" w:hAnsi="Arial" w:cs="Arial"/>
          <w:sz w:val="24"/>
        </w:rPr>
        <w:t xml:space="preserve"> d</w:t>
      </w:r>
      <w:r w:rsidR="006F1F81" w:rsidRPr="00E606BA">
        <w:rPr>
          <w:rFonts w:ascii="Arial" w:hAnsi="Arial" w:cs="Arial"/>
          <w:sz w:val="24"/>
        </w:rPr>
        <w:t>eberá solicitarlo a través</w:t>
      </w:r>
      <w:r w:rsidR="00F3349C" w:rsidRPr="00E606BA">
        <w:rPr>
          <w:rFonts w:ascii="Arial" w:hAnsi="Arial" w:cs="Arial"/>
          <w:sz w:val="24"/>
        </w:rPr>
        <w:t xml:space="preserve"> </w:t>
      </w:r>
      <w:r w:rsidR="00873A39" w:rsidRPr="00E606BA">
        <w:rPr>
          <w:rFonts w:ascii="Arial" w:hAnsi="Arial" w:cs="Arial"/>
          <w:sz w:val="24"/>
        </w:rPr>
        <w:t>del formulario de solicitudes de soporte técnico</w:t>
      </w:r>
      <w:r w:rsidR="00F3349C" w:rsidRPr="00E606BA">
        <w:rPr>
          <w:rFonts w:ascii="Arial" w:hAnsi="Arial" w:cs="Arial"/>
          <w:sz w:val="24"/>
        </w:rPr>
        <w:t>.</w:t>
      </w:r>
    </w:p>
    <w:p w14:paraId="33FBFD96" w14:textId="77777777" w:rsidR="005D58C4" w:rsidRPr="00E606BA" w:rsidRDefault="005D58C4" w:rsidP="00BF0DC6">
      <w:pPr>
        <w:pStyle w:val="Prrafodelista"/>
        <w:widowControl w:val="0"/>
        <w:autoSpaceDE w:val="0"/>
        <w:spacing w:after="0" w:line="240" w:lineRule="auto"/>
        <w:ind w:left="525"/>
        <w:jc w:val="both"/>
        <w:rPr>
          <w:rFonts w:ascii="Arial" w:hAnsi="Arial" w:cs="Arial"/>
          <w:b/>
          <w:bCs/>
          <w:color w:val="000000"/>
          <w:sz w:val="24"/>
          <w:szCs w:val="24"/>
          <w:lang w:val="es-ES"/>
        </w:rPr>
      </w:pPr>
    </w:p>
    <w:p w14:paraId="43A01847" w14:textId="4AEC1490" w:rsidR="00CA6F60" w:rsidRPr="00E606BA" w:rsidRDefault="00BF0DC6" w:rsidP="00D50149">
      <w:pPr>
        <w:widowControl w:val="0"/>
        <w:autoSpaceDE w:val="0"/>
        <w:spacing w:after="0" w:line="240" w:lineRule="auto"/>
        <w:ind w:left="720" w:right="87"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4.6.2</w:t>
      </w:r>
      <w:r w:rsidR="000357B3" w:rsidRPr="00E606BA">
        <w:rPr>
          <w:rFonts w:ascii="Arial" w:hAnsi="Arial" w:cs="Arial"/>
          <w:color w:val="000000"/>
          <w:sz w:val="24"/>
          <w:szCs w:val="24"/>
          <w:lang w:val="es-ES"/>
        </w:rPr>
        <w:tab/>
      </w:r>
      <w:r w:rsidR="007609ED" w:rsidRPr="00E606BA">
        <w:rPr>
          <w:rFonts w:ascii="Arial" w:hAnsi="Arial" w:cs="Arial"/>
          <w:color w:val="000000"/>
          <w:sz w:val="24"/>
          <w:szCs w:val="24"/>
          <w:lang w:val="es-ES"/>
        </w:rPr>
        <w:t>Só</w:t>
      </w:r>
      <w:r w:rsidR="00EA006D" w:rsidRPr="00E606BA">
        <w:rPr>
          <w:rFonts w:ascii="Arial" w:hAnsi="Arial" w:cs="Arial"/>
          <w:color w:val="000000"/>
          <w:sz w:val="24"/>
          <w:szCs w:val="24"/>
          <w:lang w:val="es-ES"/>
        </w:rPr>
        <w:t>lo</w:t>
      </w:r>
      <w:r w:rsidR="00CB4685" w:rsidRPr="00E606BA">
        <w:rPr>
          <w:rFonts w:ascii="Arial" w:hAnsi="Arial" w:cs="Arial"/>
          <w:color w:val="000000"/>
          <w:sz w:val="24"/>
          <w:szCs w:val="24"/>
          <w:lang w:val="es-ES"/>
        </w:rPr>
        <w:t xml:space="preserve"> el personal</w:t>
      </w:r>
      <w:r w:rsidR="00BF7B29" w:rsidRPr="00E606BA">
        <w:rPr>
          <w:rFonts w:ascii="Arial" w:hAnsi="Arial" w:cs="Arial"/>
          <w:color w:val="000000"/>
          <w:sz w:val="24"/>
          <w:szCs w:val="24"/>
          <w:lang w:val="es-ES"/>
        </w:rPr>
        <w:t xml:space="preserve"> del proceso</w:t>
      </w:r>
      <w:r w:rsidR="00CB4685"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de</w:t>
      </w:r>
      <w:r w:rsidR="00EA006D" w:rsidRPr="00E606BA">
        <w:rPr>
          <w:rFonts w:ascii="Arial" w:hAnsi="Arial" w:cs="Arial"/>
          <w:color w:val="000000"/>
          <w:sz w:val="24"/>
          <w:szCs w:val="24"/>
          <w:lang w:val="es-ES"/>
        </w:rPr>
        <w:t xml:space="preserve"> </w:t>
      </w:r>
      <w:r w:rsidR="00675DF4" w:rsidRPr="00E606BA">
        <w:rPr>
          <w:rFonts w:ascii="Arial" w:hAnsi="Arial" w:cs="Arial"/>
          <w:color w:val="000000"/>
          <w:sz w:val="24"/>
          <w:szCs w:val="24"/>
          <w:lang w:val="es-ES"/>
        </w:rPr>
        <w:t xml:space="preserve">Gestión </w:t>
      </w:r>
      <w:r w:rsidR="006F1F81" w:rsidRPr="00E606BA">
        <w:rPr>
          <w:rFonts w:ascii="Arial" w:hAnsi="Arial" w:cs="Arial"/>
          <w:color w:val="000000"/>
          <w:sz w:val="24"/>
          <w:szCs w:val="24"/>
          <w:lang w:val="es-ES"/>
        </w:rPr>
        <w:t>Tecnología e I</w:t>
      </w:r>
      <w:r w:rsidR="00EA006D" w:rsidRPr="00E606BA">
        <w:rPr>
          <w:rFonts w:ascii="Arial" w:hAnsi="Arial" w:cs="Arial"/>
          <w:color w:val="000000"/>
          <w:sz w:val="24"/>
          <w:szCs w:val="24"/>
          <w:lang w:val="es-ES"/>
        </w:rPr>
        <w:t>nformática</w:t>
      </w:r>
      <w:r w:rsidR="00105054" w:rsidRPr="00E606BA">
        <w:rPr>
          <w:rFonts w:ascii="Arial" w:hAnsi="Arial" w:cs="Arial"/>
          <w:sz w:val="24"/>
          <w:szCs w:val="24"/>
          <w:lang w:val="es-ES"/>
        </w:rPr>
        <w:t xml:space="preserve"> </w:t>
      </w:r>
      <w:r w:rsidR="00105054" w:rsidRPr="00E606BA">
        <w:rPr>
          <w:rFonts w:ascii="Arial" w:hAnsi="Arial" w:cs="Arial"/>
          <w:color w:val="000000"/>
          <w:sz w:val="24"/>
          <w:szCs w:val="24"/>
          <w:lang w:val="es-ES"/>
        </w:rPr>
        <w:t xml:space="preserve">podrá </w:t>
      </w:r>
      <w:r w:rsidR="00C35F32" w:rsidRPr="00E606BA">
        <w:rPr>
          <w:rFonts w:ascii="Arial" w:hAnsi="Arial" w:cs="Arial"/>
          <w:color w:val="000000"/>
          <w:sz w:val="24"/>
          <w:szCs w:val="24"/>
          <w:lang w:val="es-ES"/>
        </w:rPr>
        <w:t xml:space="preserve">realizar el </w:t>
      </w:r>
      <w:r w:rsidR="005D58C4" w:rsidRPr="00E606BA">
        <w:rPr>
          <w:rFonts w:ascii="Arial" w:hAnsi="Arial" w:cs="Arial"/>
          <w:color w:val="000000"/>
          <w:sz w:val="24"/>
          <w:szCs w:val="24"/>
          <w:lang w:val="es-ES"/>
        </w:rPr>
        <w:t xml:space="preserve"> </w:t>
      </w:r>
      <w:r w:rsidR="00F37DE5" w:rsidRPr="00E606BA">
        <w:rPr>
          <w:rFonts w:ascii="Arial" w:hAnsi="Arial" w:cs="Arial"/>
          <w:color w:val="000000"/>
          <w:sz w:val="24"/>
          <w:szCs w:val="24"/>
          <w:lang w:val="es-ES"/>
        </w:rPr>
        <w:t xml:space="preserve">mantenimiento de hardware, software </w:t>
      </w:r>
      <w:r w:rsidR="005D58C4" w:rsidRPr="00E606BA">
        <w:rPr>
          <w:rFonts w:ascii="Arial" w:hAnsi="Arial" w:cs="Arial"/>
          <w:color w:val="000000"/>
          <w:sz w:val="24"/>
          <w:szCs w:val="24"/>
          <w:lang w:val="es-ES"/>
        </w:rPr>
        <w:t xml:space="preserve"> y reparación de </w:t>
      </w:r>
      <w:r w:rsidR="00105054" w:rsidRPr="00E606BA">
        <w:rPr>
          <w:rFonts w:ascii="Arial" w:hAnsi="Arial" w:cs="Arial"/>
          <w:color w:val="000000"/>
          <w:sz w:val="24"/>
          <w:szCs w:val="24"/>
          <w:lang w:val="es-ES"/>
        </w:rPr>
        <w:t xml:space="preserve"> equipo</w:t>
      </w:r>
      <w:r w:rsidR="005D58C4" w:rsidRPr="00E606BA">
        <w:rPr>
          <w:rFonts w:ascii="Arial" w:hAnsi="Arial" w:cs="Arial"/>
          <w:color w:val="000000"/>
          <w:sz w:val="24"/>
          <w:szCs w:val="24"/>
          <w:lang w:val="es-ES"/>
        </w:rPr>
        <w:t>s de cómputo</w:t>
      </w:r>
      <w:r w:rsidR="00105054" w:rsidRPr="00E606BA">
        <w:rPr>
          <w:rFonts w:ascii="Arial" w:hAnsi="Arial" w:cs="Arial"/>
          <w:color w:val="000000"/>
          <w:sz w:val="24"/>
          <w:szCs w:val="24"/>
          <w:lang w:val="es-ES"/>
        </w:rPr>
        <w:t>,</w:t>
      </w:r>
      <w:r w:rsidR="005D58C4" w:rsidRPr="00E606BA">
        <w:rPr>
          <w:rFonts w:ascii="Arial" w:hAnsi="Arial" w:cs="Arial"/>
          <w:color w:val="000000"/>
          <w:sz w:val="24"/>
          <w:szCs w:val="24"/>
          <w:lang w:val="es-ES"/>
        </w:rPr>
        <w:t xml:space="preserve"> </w:t>
      </w:r>
      <w:r w:rsidR="000470C4" w:rsidRPr="00E606BA">
        <w:rPr>
          <w:rFonts w:ascii="Arial" w:hAnsi="Arial" w:cs="Arial"/>
          <w:color w:val="000000"/>
          <w:sz w:val="24"/>
          <w:szCs w:val="24"/>
          <w:lang w:val="es-ES"/>
        </w:rPr>
        <w:t xml:space="preserve">y </w:t>
      </w:r>
      <w:r w:rsidR="005D58C4" w:rsidRPr="00E606BA">
        <w:rPr>
          <w:rFonts w:ascii="Arial" w:hAnsi="Arial" w:cs="Arial"/>
          <w:color w:val="000000"/>
          <w:sz w:val="24"/>
          <w:szCs w:val="24"/>
          <w:lang w:val="es-ES"/>
        </w:rPr>
        <w:t>dejar</w:t>
      </w:r>
      <w:r w:rsidR="000470C4" w:rsidRPr="00E606BA">
        <w:rPr>
          <w:rFonts w:ascii="Arial" w:hAnsi="Arial" w:cs="Arial"/>
          <w:color w:val="000000"/>
          <w:sz w:val="24"/>
          <w:szCs w:val="24"/>
          <w:lang w:val="es-ES"/>
        </w:rPr>
        <w:t>a</w:t>
      </w:r>
      <w:r w:rsidR="006F1F81" w:rsidRPr="00E606BA">
        <w:rPr>
          <w:rFonts w:ascii="Arial" w:hAnsi="Arial" w:cs="Arial"/>
          <w:color w:val="000000"/>
          <w:sz w:val="24"/>
          <w:szCs w:val="24"/>
          <w:lang w:val="es-ES"/>
        </w:rPr>
        <w:t>n</w:t>
      </w:r>
      <w:r w:rsidR="005D58C4" w:rsidRPr="00E606BA">
        <w:rPr>
          <w:rFonts w:ascii="Arial" w:hAnsi="Arial" w:cs="Arial"/>
          <w:color w:val="000000"/>
          <w:sz w:val="24"/>
          <w:szCs w:val="24"/>
          <w:lang w:val="es-ES"/>
        </w:rPr>
        <w:t xml:space="preserve"> registrado</w:t>
      </w:r>
      <w:r w:rsidR="00105054" w:rsidRPr="00E606BA">
        <w:rPr>
          <w:rFonts w:ascii="Arial" w:hAnsi="Arial" w:cs="Arial"/>
          <w:color w:val="000000"/>
          <w:sz w:val="24"/>
          <w:szCs w:val="24"/>
          <w:lang w:val="es-ES"/>
        </w:rPr>
        <w:t xml:space="preserve"> </w:t>
      </w:r>
      <w:r w:rsidR="000470C4" w:rsidRPr="00E606BA">
        <w:rPr>
          <w:rFonts w:ascii="Arial" w:hAnsi="Arial" w:cs="Arial"/>
          <w:sz w:val="24"/>
          <w:szCs w:val="24"/>
          <w:lang w:val="es-ES"/>
        </w:rPr>
        <w:t xml:space="preserve">el procedimiento realizado en el </w:t>
      </w:r>
      <w:r w:rsidR="00CF179D" w:rsidRPr="00E606BA">
        <w:rPr>
          <w:rFonts w:ascii="Arial" w:hAnsi="Arial" w:cs="Arial"/>
          <w:sz w:val="24"/>
          <w:szCs w:val="24"/>
          <w:lang w:val="es-ES"/>
        </w:rPr>
        <w:t xml:space="preserve"> fo</w:t>
      </w:r>
      <w:r w:rsidR="00FF240D" w:rsidRPr="00E606BA">
        <w:rPr>
          <w:rFonts w:ascii="Arial" w:hAnsi="Arial" w:cs="Arial"/>
          <w:sz w:val="24"/>
          <w:szCs w:val="24"/>
          <w:lang w:val="es-ES"/>
        </w:rPr>
        <w:t xml:space="preserve">rmato </w:t>
      </w:r>
      <w:r w:rsidR="006D6468" w:rsidRPr="00E606BA">
        <w:rPr>
          <w:rFonts w:ascii="Arial" w:hAnsi="Arial" w:cs="Arial"/>
          <w:sz w:val="24"/>
          <w:szCs w:val="24"/>
          <w:lang w:val="es-ES"/>
        </w:rPr>
        <w:t>FO-</w:t>
      </w:r>
      <w:r w:rsidR="002374AF" w:rsidRPr="00E606BA">
        <w:rPr>
          <w:rFonts w:ascii="Arial" w:hAnsi="Arial" w:cs="Arial"/>
          <w:sz w:val="24"/>
          <w:szCs w:val="24"/>
          <w:lang w:val="es-ES"/>
        </w:rPr>
        <w:t>T</w:t>
      </w:r>
      <w:r w:rsidR="006D6468" w:rsidRPr="00E606BA">
        <w:rPr>
          <w:rFonts w:ascii="Arial" w:hAnsi="Arial" w:cs="Arial"/>
          <w:sz w:val="24"/>
          <w:szCs w:val="24"/>
          <w:lang w:val="es-ES"/>
        </w:rPr>
        <w:t>I</w:t>
      </w:r>
      <w:r w:rsidR="002374AF" w:rsidRPr="00E606BA">
        <w:rPr>
          <w:rFonts w:ascii="Arial" w:hAnsi="Arial" w:cs="Arial"/>
          <w:sz w:val="24"/>
          <w:szCs w:val="24"/>
          <w:lang w:val="es-ES"/>
        </w:rPr>
        <w:t>-02</w:t>
      </w:r>
      <w:r w:rsidR="007F48DC" w:rsidRPr="00E606BA">
        <w:rPr>
          <w:rFonts w:ascii="Arial" w:hAnsi="Arial" w:cs="Arial"/>
          <w:sz w:val="24"/>
          <w:szCs w:val="24"/>
          <w:lang w:val="es-ES"/>
        </w:rPr>
        <w:t xml:space="preserve"> mantenimiento preventivo.</w:t>
      </w:r>
    </w:p>
    <w:p w14:paraId="5B7CE721" w14:textId="77777777" w:rsidR="003C4C5F" w:rsidRPr="00E606BA" w:rsidRDefault="003C4C5F" w:rsidP="00BF0DC6">
      <w:pPr>
        <w:widowControl w:val="0"/>
        <w:autoSpaceDE w:val="0"/>
        <w:spacing w:after="0" w:line="240" w:lineRule="auto"/>
        <w:ind w:right="87"/>
        <w:contextualSpacing/>
        <w:jc w:val="both"/>
        <w:rPr>
          <w:rFonts w:ascii="Arial" w:hAnsi="Arial" w:cs="Arial"/>
          <w:color w:val="000000"/>
          <w:sz w:val="24"/>
          <w:szCs w:val="24"/>
          <w:lang w:val="es-ES"/>
        </w:rPr>
      </w:pPr>
    </w:p>
    <w:p w14:paraId="6ED6A30B" w14:textId="77777777" w:rsidR="00E52D02" w:rsidRPr="00E606BA" w:rsidRDefault="00E52D02" w:rsidP="00BF0DC6">
      <w:pPr>
        <w:widowControl w:val="0"/>
        <w:autoSpaceDE w:val="0"/>
        <w:spacing w:after="0" w:line="240" w:lineRule="auto"/>
        <w:ind w:right="87"/>
        <w:contextualSpacing/>
        <w:jc w:val="both"/>
        <w:rPr>
          <w:rFonts w:ascii="Arial" w:hAnsi="Arial" w:cs="Arial"/>
          <w:color w:val="000000"/>
          <w:sz w:val="24"/>
          <w:szCs w:val="24"/>
          <w:lang w:val="es-ES"/>
        </w:rPr>
      </w:pPr>
    </w:p>
    <w:p w14:paraId="7F01DD31" w14:textId="318A603E" w:rsidR="00BF0DC6" w:rsidRPr="00E606BA" w:rsidRDefault="00042CC3" w:rsidP="00042CC3">
      <w:pPr>
        <w:widowControl w:val="0"/>
        <w:autoSpaceDE w:val="0"/>
        <w:spacing w:after="0" w:line="240" w:lineRule="auto"/>
        <w:ind w:right="86"/>
        <w:jc w:val="both"/>
        <w:rPr>
          <w:rFonts w:ascii="Arial" w:hAnsi="Arial" w:cs="Arial"/>
          <w:b/>
          <w:color w:val="000000"/>
          <w:sz w:val="24"/>
          <w:szCs w:val="24"/>
          <w:lang w:val="es-ES"/>
        </w:rPr>
      </w:pPr>
      <w:r w:rsidRPr="00E606BA">
        <w:rPr>
          <w:rFonts w:ascii="Arial" w:hAnsi="Arial" w:cs="Arial"/>
          <w:b/>
          <w:color w:val="000000"/>
          <w:sz w:val="24"/>
          <w:szCs w:val="24"/>
          <w:lang w:val="es-ES"/>
        </w:rPr>
        <w:t xml:space="preserve">4.7   </w:t>
      </w:r>
      <w:r w:rsidR="00105054" w:rsidRPr="00E606BA">
        <w:rPr>
          <w:rFonts w:ascii="Arial" w:hAnsi="Arial" w:cs="Arial"/>
          <w:b/>
          <w:color w:val="000000"/>
          <w:sz w:val="24"/>
          <w:szCs w:val="24"/>
          <w:lang w:val="es-ES"/>
        </w:rPr>
        <w:t xml:space="preserve">Daños en equipos de </w:t>
      </w:r>
      <w:r w:rsidR="004E34E6" w:rsidRPr="00E606BA">
        <w:rPr>
          <w:rFonts w:ascii="Arial" w:hAnsi="Arial" w:cs="Arial"/>
          <w:b/>
          <w:color w:val="000000"/>
          <w:sz w:val="24"/>
          <w:szCs w:val="24"/>
          <w:lang w:val="es-ES"/>
        </w:rPr>
        <w:t>cómputo</w:t>
      </w:r>
      <w:r w:rsidR="002374AF" w:rsidRPr="00E606BA">
        <w:rPr>
          <w:rFonts w:ascii="Arial" w:hAnsi="Arial" w:cs="Arial"/>
          <w:b/>
          <w:color w:val="000000"/>
          <w:sz w:val="24"/>
          <w:szCs w:val="24"/>
          <w:lang w:val="es-ES"/>
        </w:rPr>
        <w:t>.</w:t>
      </w:r>
    </w:p>
    <w:p w14:paraId="249AFF32" w14:textId="77777777" w:rsidR="00042CC3" w:rsidRPr="00E606BA" w:rsidRDefault="00042CC3" w:rsidP="00042CC3">
      <w:pPr>
        <w:widowControl w:val="0"/>
        <w:autoSpaceDE w:val="0"/>
        <w:spacing w:after="0" w:line="240" w:lineRule="auto"/>
        <w:ind w:right="86"/>
        <w:jc w:val="both"/>
        <w:rPr>
          <w:rFonts w:ascii="Arial" w:hAnsi="Arial" w:cs="Arial"/>
          <w:b/>
          <w:color w:val="000000"/>
          <w:sz w:val="24"/>
          <w:szCs w:val="24"/>
          <w:lang w:val="es-ES"/>
        </w:rPr>
      </w:pPr>
    </w:p>
    <w:p w14:paraId="5C36A186" w14:textId="1E254B18" w:rsidR="00517AB0" w:rsidRPr="00E606BA" w:rsidRDefault="004E34E6" w:rsidP="00042CC3">
      <w:pPr>
        <w:widowControl w:val="0"/>
        <w:autoSpaceDE w:val="0"/>
        <w:spacing w:after="0" w:line="240" w:lineRule="auto"/>
        <w:ind w:left="525" w:right="86"/>
        <w:jc w:val="both"/>
        <w:rPr>
          <w:rFonts w:ascii="Arial" w:hAnsi="Arial" w:cs="Arial"/>
          <w:b/>
          <w:color w:val="000000"/>
          <w:sz w:val="24"/>
          <w:szCs w:val="24"/>
          <w:lang w:val="es-ES"/>
        </w:rPr>
      </w:pPr>
      <w:r w:rsidRPr="00E606BA">
        <w:rPr>
          <w:rFonts w:ascii="Arial" w:hAnsi="Arial" w:cs="Arial"/>
          <w:color w:val="000000"/>
          <w:sz w:val="24"/>
          <w:szCs w:val="24"/>
          <w:lang w:val="es-ES"/>
        </w:rPr>
        <w:t>Los</w:t>
      </w:r>
      <w:r w:rsidR="00105054" w:rsidRPr="00E606BA">
        <w:rPr>
          <w:rFonts w:ascii="Arial" w:hAnsi="Arial" w:cs="Arial"/>
          <w:color w:val="000000"/>
          <w:sz w:val="24"/>
          <w:szCs w:val="24"/>
          <w:lang w:val="es-ES"/>
        </w:rPr>
        <w:t xml:space="preserve"> equipos de </w:t>
      </w:r>
      <w:r w:rsidRPr="00E606BA">
        <w:rPr>
          <w:rFonts w:ascii="Arial" w:hAnsi="Arial" w:cs="Arial"/>
          <w:color w:val="000000"/>
          <w:sz w:val="24"/>
          <w:szCs w:val="24"/>
          <w:lang w:val="es-ES"/>
        </w:rPr>
        <w:t>cómputo</w:t>
      </w:r>
      <w:r w:rsidR="00105054" w:rsidRPr="00E606BA">
        <w:rPr>
          <w:rFonts w:ascii="Arial" w:hAnsi="Arial" w:cs="Arial"/>
          <w:color w:val="000000"/>
          <w:sz w:val="24"/>
          <w:szCs w:val="24"/>
          <w:lang w:val="es-ES"/>
        </w:rPr>
        <w:t xml:space="preserve"> </w:t>
      </w:r>
      <w:r w:rsidR="00B80315"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cualquier recurso tecnológico, que sufra algún daño</w:t>
      </w:r>
      <w:r w:rsidR="008D06D0"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deberán</w:t>
      </w:r>
      <w:r w:rsidR="00105054" w:rsidRPr="00E606BA">
        <w:rPr>
          <w:rFonts w:ascii="Arial" w:hAnsi="Arial" w:cs="Arial"/>
          <w:color w:val="000000"/>
          <w:sz w:val="24"/>
          <w:szCs w:val="24"/>
          <w:lang w:val="es-ES"/>
        </w:rPr>
        <w:t xml:space="preserve"> ser </w:t>
      </w:r>
      <w:r w:rsidRPr="00E606BA">
        <w:rPr>
          <w:rFonts w:ascii="Arial" w:hAnsi="Arial" w:cs="Arial"/>
          <w:color w:val="000000"/>
          <w:sz w:val="24"/>
          <w:szCs w:val="24"/>
          <w:lang w:val="es-ES"/>
        </w:rPr>
        <w:t>reportados</w:t>
      </w:r>
      <w:r w:rsidR="00105054" w:rsidRPr="00E606BA">
        <w:rPr>
          <w:rFonts w:ascii="Arial" w:hAnsi="Arial" w:cs="Arial"/>
          <w:color w:val="000000"/>
          <w:sz w:val="24"/>
          <w:szCs w:val="24"/>
          <w:lang w:val="es-ES"/>
        </w:rPr>
        <w:t xml:space="preserve"> </w:t>
      </w:r>
      <w:r w:rsidR="00986995" w:rsidRPr="00E606BA">
        <w:rPr>
          <w:rFonts w:ascii="Arial" w:hAnsi="Arial" w:cs="Arial"/>
          <w:color w:val="000000"/>
          <w:sz w:val="24"/>
          <w:szCs w:val="24"/>
          <w:lang w:val="es-ES"/>
        </w:rPr>
        <w:t>a través</w:t>
      </w:r>
      <w:r w:rsidR="00076CC5" w:rsidRPr="00E606BA">
        <w:rPr>
          <w:rFonts w:ascii="Arial" w:hAnsi="Arial" w:cs="Arial"/>
          <w:color w:val="000000"/>
          <w:sz w:val="24"/>
          <w:szCs w:val="24"/>
          <w:lang w:val="es-ES"/>
        </w:rPr>
        <w:t xml:space="preserve"> </w:t>
      </w:r>
      <w:r w:rsidR="00873A39" w:rsidRPr="00E606BA">
        <w:rPr>
          <w:rFonts w:ascii="Arial" w:hAnsi="Arial" w:cs="Arial"/>
          <w:color w:val="000000"/>
          <w:sz w:val="24"/>
          <w:szCs w:val="24"/>
          <w:lang w:val="es-ES"/>
        </w:rPr>
        <w:t xml:space="preserve">del formulario </w:t>
      </w:r>
      <w:r w:rsidR="00076CC5" w:rsidRPr="00E606BA">
        <w:rPr>
          <w:rFonts w:ascii="Arial" w:hAnsi="Arial" w:cs="Arial"/>
          <w:color w:val="000000"/>
          <w:sz w:val="24"/>
          <w:szCs w:val="24"/>
          <w:lang w:val="es-ES"/>
        </w:rPr>
        <w:t>de soporte técnico</w:t>
      </w:r>
      <w:r w:rsidR="0027517E" w:rsidRPr="00E606BA">
        <w:rPr>
          <w:rFonts w:ascii="Arial" w:hAnsi="Arial" w:cs="Arial"/>
          <w:color w:val="000000"/>
          <w:sz w:val="24"/>
          <w:szCs w:val="24"/>
          <w:lang w:val="es-ES"/>
        </w:rPr>
        <w:t>,</w:t>
      </w:r>
      <w:r w:rsidR="00986995" w:rsidRPr="00E606BA">
        <w:rPr>
          <w:rFonts w:ascii="Arial" w:hAnsi="Arial" w:cs="Arial"/>
          <w:color w:val="000000"/>
          <w:sz w:val="24"/>
          <w:szCs w:val="24"/>
          <w:lang w:val="es-ES"/>
        </w:rPr>
        <w:t xml:space="preserve"> </w:t>
      </w:r>
      <w:r w:rsidR="004821B7" w:rsidRPr="00E606BA">
        <w:rPr>
          <w:rFonts w:ascii="Arial" w:hAnsi="Arial" w:cs="Arial"/>
          <w:color w:val="000000"/>
          <w:sz w:val="24"/>
          <w:szCs w:val="24"/>
          <w:lang w:val="es-ES"/>
        </w:rPr>
        <w:t xml:space="preserve"> el </w:t>
      </w:r>
      <w:r w:rsidR="005D58C4" w:rsidRPr="00E606BA">
        <w:rPr>
          <w:rFonts w:ascii="Arial" w:hAnsi="Arial" w:cs="Arial"/>
          <w:color w:val="000000"/>
          <w:sz w:val="24"/>
          <w:szCs w:val="24"/>
          <w:lang w:val="es-ES"/>
        </w:rPr>
        <w:t xml:space="preserve">proceso de </w:t>
      </w:r>
      <w:r w:rsidR="00675DF4" w:rsidRPr="00E606BA">
        <w:rPr>
          <w:rFonts w:ascii="Arial" w:hAnsi="Arial" w:cs="Arial"/>
          <w:color w:val="000000"/>
          <w:sz w:val="24"/>
          <w:szCs w:val="24"/>
          <w:lang w:val="es-ES"/>
        </w:rPr>
        <w:t xml:space="preserve">Gestión </w:t>
      </w:r>
      <w:r w:rsidR="00B80315" w:rsidRPr="00E606BA">
        <w:rPr>
          <w:rFonts w:ascii="Arial" w:hAnsi="Arial" w:cs="Arial"/>
          <w:color w:val="000000"/>
          <w:sz w:val="24"/>
          <w:szCs w:val="24"/>
          <w:lang w:val="es-ES"/>
        </w:rPr>
        <w:t>Tecnología e I</w:t>
      </w:r>
      <w:r w:rsidR="005D58C4" w:rsidRPr="00E606BA">
        <w:rPr>
          <w:rFonts w:ascii="Arial" w:hAnsi="Arial" w:cs="Arial"/>
          <w:color w:val="000000"/>
          <w:sz w:val="24"/>
          <w:szCs w:val="24"/>
          <w:lang w:val="es-ES"/>
        </w:rPr>
        <w:t>nformática</w:t>
      </w:r>
      <w:r w:rsidR="004821B7" w:rsidRPr="00E606BA">
        <w:rPr>
          <w:rFonts w:ascii="Arial" w:hAnsi="Arial" w:cs="Arial"/>
          <w:color w:val="000000"/>
          <w:sz w:val="24"/>
          <w:szCs w:val="24"/>
          <w:lang w:val="es-ES"/>
        </w:rPr>
        <w:t xml:space="preserve"> será el encargado de </w:t>
      </w:r>
      <w:r w:rsidR="00105054" w:rsidRPr="00E606BA">
        <w:rPr>
          <w:rFonts w:ascii="Arial" w:hAnsi="Arial" w:cs="Arial"/>
          <w:color w:val="000000"/>
          <w:sz w:val="24"/>
          <w:szCs w:val="24"/>
          <w:lang w:val="es-ES"/>
        </w:rPr>
        <w:t xml:space="preserve">realizar </w:t>
      </w:r>
      <w:r w:rsidR="00BD3200" w:rsidRPr="00E606BA">
        <w:rPr>
          <w:rFonts w:ascii="Arial" w:hAnsi="Arial" w:cs="Arial"/>
          <w:color w:val="000000"/>
          <w:sz w:val="24"/>
          <w:szCs w:val="24"/>
          <w:lang w:val="es-ES"/>
        </w:rPr>
        <w:t xml:space="preserve">la </w:t>
      </w:r>
      <w:r w:rsidR="00B80315" w:rsidRPr="00E606BA">
        <w:rPr>
          <w:rFonts w:ascii="Arial" w:hAnsi="Arial" w:cs="Arial"/>
          <w:color w:val="000000"/>
          <w:sz w:val="24"/>
          <w:szCs w:val="24"/>
          <w:lang w:val="es-ES"/>
        </w:rPr>
        <w:t>revisión o</w:t>
      </w:r>
      <w:r w:rsidR="004821B7" w:rsidRPr="00E606BA">
        <w:rPr>
          <w:rFonts w:ascii="Arial" w:hAnsi="Arial" w:cs="Arial"/>
          <w:color w:val="000000"/>
          <w:sz w:val="24"/>
          <w:szCs w:val="24"/>
          <w:lang w:val="es-ES"/>
        </w:rPr>
        <w:t xml:space="preserve"> solicitar la </w:t>
      </w:r>
      <w:r w:rsidR="00105054" w:rsidRPr="00E606BA">
        <w:rPr>
          <w:rFonts w:ascii="Arial" w:hAnsi="Arial" w:cs="Arial"/>
          <w:color w:val="000000"/>
          <w:sz w:val="24"/>
          <w:szCs w:val="24"/>
          <w:lang w:val="es-ES"/>
        </w:rPr>
        <w:t>garantía correspondiente ante el proveedor.</w:t>
      </w:r>
    </w:p>
    <w:p w14:paraId="36DF82BF" w14:textId="77777777" w:rsidR="00517AB0" w:rsidRPr="00E606BA" w:rsidRDefault="00517AB0" w:rsidP="00BF0DC6">
      <w:pPr>
        <w:widowControl w:val="0"/>
        <w:autoSpaceDE w:val="0"/>
        <w:spacing w:after="0" w:line="240" w:lineRule="auto"/>
        <w:ind w:left="720" w:right="86"/>
        <w:contextualSpacing/>
        <w:jc w:val="both"/>
        <w:rPr>
          <w:rFonts w:ascii="Arial" w:hAnsi="Arial" w:cs="Arial"/>
          <w:color w:val="000000"/>
          <w:sz w:val="24"/>
          <w:szCs w:val="24"/>
          <w:lang w:val="es-ES"/>
        </w:rPr>
      </w:pPr>
    </w:p>
    <w:p w14:paraId="0637EFC3" w14:textId="676358A4" w:rsidR="005E56B1" w:rsidRPr="00E606BA" w:rsidRDefault="00261031" w:rsidP="00042CC3">
      <w:pPr>
        <w:pStyle w:val="Prrafodelista"/>
        <w:widowControl w:val="0"/>
        <w:numPr>
          <w:ilvl w:val="2"/>
          <w:numId w:val="24"/>
        </w:numPr>
        <w:autoSpaceDE w:val="0"/>
        <w:spacing w:after="0" w:line="240" w:lineRule="auto"/>
        <w:ind w:right="86"/>
        <w:jc w:val="both"/>
        <w:rPr>
          <w:rFonts w:ascii="Arial" w:hAnsi="Arial" w:cs="Arial"/>
          <w:color w:val="000000"/>
          <w:sz w:val="24"/>
          <w:szCs w:val="24"/>
          <w:lang w:val="es-ES"/>
        </w:rPr>
      </w:pPr>
      <w:r w:rsidRPr="00E606BA">
        <w:rPr>
          <w:rFonts w:ascii="Arial" w:hAnsi="Arial" w:cs="Arial"/>
          <w:color w:val="000000"/>
          <w:sz w:val="24"/>
          <w:szCs w:val="24"/>
          <w:lang w:val="es-ES"/>
        </w:rPr>
        <w:t>Toda solicitud</w:t>
      </w:r>
      <w:r w:rsidR="00B86850"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 xml:space="preserve">deberá dejarse registrada </w:t>
      </w:r>
      <w:r w:rsidR="00D8332A" w:rsidRPr="00E606BA">
        <w:rPr>
          <w:rFonts w:ascii="Arial" w:hAnsi="Arial" w:cs="Arial"/>
          <w:color w:val="000000"/>
          <w:sz w:val="24"/>
          <w:szCs w:val="24"/>
          <w:lang w:val="es-ES"/>
        </w:rPr>
        <w:t xml:space="preserve">en el </w:t>
      </w:r>
      <w:r w:rsidR="00D8332A" w:rsidRPr="00E606BA">
        <w:rPr>
          <w:rFonts w:ascii="Arial" w:hAnsi="Arial" w:cs="Arial"/>
          <w:sz w:val="24"/>
          <w:szCs w:val="24"/>
          <w:shd w:val="clear" w:color="auto" w:fill="FFFFFF"/>
        </w:rPr>
        <w:t>formulario de solicitudes de soporte técnico, estas solicitudes se atenderán según su orden de llegada y urgencia, la escala de urgencia es del 1 al 3 siendo 1 muy urgente y 3 menos urgente, se consideran urgentes solicitudes que requieran ser atendidas lo más rápido posible ya que se está viendo afectada la productividad de su proceso, la escala se torna menos urgente cuando el error o problema puede dar tiempo para ser cerrada ya que no interfiere con un impacto fuerte en sus labores, para las solicitudes urgentes se tendrá máximo un día para ser atendidas</w:t>
      </w:r>
      <w:r w:rsidR="006D15C8">
        <w:rPr>
          <w:rFonts w:ascii="Arial" w:hAnsi="Arial" w:cs="Arial"/>
          <w:sz w:val="24"/>
          <w:szCs w:val="24"/>
          <w:shd w:val="clear" w:color="auto" w:fill="FFFFFF"/>
        </w:rPr>
        <w:t>,</w:t>
      </w:r>
      <w:r w:rsidR="00FC5245" w:rsidRPr="00E606BA">
        <w:rPr>
          <w:rFonts w:ascii="Arial" w:hAnsi="Arial" w:cs="Arial"/>
          <w:sz w:val="24"/>
          <w:szCs w:val="24"/>
          <w:shd w:val="clear" w:color="auto" w:fill="FFFFFF"/>
        </w:rPr>
        <w:t xml:space="preserve"> </w:t>
      </w:r>
      <w:r w:rsidR="00D8332A" w:rsidRPr="00E606BA">
        <w:rPr>
          <w:rFonts w:ascii="Arial" w:hAnsi="Arial" w:cs="Arial"/>
          <w:sz w:val="24"/>
          <w:szCs w:val="24"/>
          <w:shd w:val="clear" w:color="auto" w:fill="FFFFFF"/>
        </w:rPr>
        <w:t xml:space="preserve">las solicitudes con urgencia media tendrán 2 días para ser cerradas y las solicitudes de prioridad baja tendrán </w:t>
      </w:r>
      <w:r w:rsidR="00D734AF" w:rsidRPr="006D15C8">
        <w:rPr>
          <w:rFonts w:ascii="Arial" w:hAnsi="Arial" w:cs="Arial"/>
          <w:sz w:val="24"/>
          <w:szCs w:val="24"/>
          <w:shd w:val="clear" w:color="auto" w:fill="FFFFFF"/>
        </w:rPr>
        <w:t>4</w:t>
      </w:r>
      <w:r w:rsidR="00FC5245" w:rsidRPr="00E606BA">
        <w:rPr>
          <w:rFonts w:ascii="Arial" w:hAnsi="Arial" w:cs="Arial"/>
          <w:sz w:val="24"/>
          <w:szCs w:val="24"/>
          <w:shd w:val="clear" w:color="auto" w:fill="FFFFFF"/>
        </w:rPr>
        <w:t xml:space="preserve"> días para su cierre</w:t>
      </w:r>
      <w:r w:rsidR="00D8332A" w:rsidRPr="00E606BA">
        <w:rPr>
          <w:rFonts w:ascii="Arial" w:hAnsi="Arial" w:cs="Arial"/>
          <w:sz w:val="24"/>
          <w:szCs w:val="24"/>
          <w:shd w:val="clear" w:color="auto" w:fill="FFFFFF"/>
        </w:rPr>
        <w:t xml:space="preserve">, solicitudes que requieran un desarrollo o participación de terceros se dejara seguimiento por correo electrónico pero estas no serán medidas en el </w:t>
      </w:r>
      <w:r w:rsidR="00D8332A" w:rsidRPr="00E606BA">
        <w:rPr>
          <w:rFonts w:ascii="Arial" w:hAnsi="Arial" w:cs="Arial"/>
          <w:sz w:val="24"/>
          <w:szCs w:val="24"/>
          <w:shd w:val="clear" w:color="auto" w:fill="FFFFFF"/>
        </w:rPr>
        <w:lastRenderedPageBreak/>
        <w:t>indicador de solicitudes de soporte técnico</w:t>
      </w:r>
      <w:r w:rsidR="00D50149" w:rsidRPr="00E606BA">
        <w:rPr>
          <w:rFonts w:ascii="Arial" w:hAnsi="Arial" w:cs="Arial"/>
          <w:sz w:val="24"/>
          <w:szCs w:val="24"/>
          <w:shd w:val="clear" w:color="auto" w:fill="FFFFFF"/>
        </w:rPr>
        <w:t>, esta prioridad la determina el personal de G.T.I</w:t>
      </w:r>
      <w:r w:rsidR="00D734AF" w:rsidRPr="006D15C8">
        <w:rPr>
          <w:rFonts w:ascii="Arial" w:hAnsi="Arial" w:cs="Arial"/>
          <w:sz w:val="24"/>
          <w:szCs w:val="24"/>
          <w:shd w:val="clear" w:color="auto" w:fill="FFFFFF"/>
        </w:rPr>
        <w:t>, las solicitudes que sean registradas durante los últimos 5 días del mes serán tenidas en cuenta como insumo para ese mes sin importar que su cierre sea realizado durante los primeros días del mes siguiente.</w:t>
      </w:r>
      <w:r w:rsidR="00D734AF">
        <w:rPr>
          <w:rFonts w:ascii="Arial" w:hAnsi="Arial" w:cs="Arial"/>
          <w:sz w:val="24"/>
          <w:szCs w:val="24"/>
          <w:shd w:val="clear" w:color="auto" w:fill="FFFFFF"/>
        </w:rPr>
        <w:t xml:space="preserve"> </w:t>
      </w:r>
    </w:p>
    <w:p w14:paraId="38206368" w14:textId="279088DF" w:rsidR="008D06D0" w:rsidRPr="00E606BA" w:rsidRDefault="00AF0A64" w:rsidP="00042CC3">
      <w:pPr>
        <w:widowControl w:val="0"/>
        <w:numPr>
          <w:ilvl w:val="2"/>
          <w:numId w:val="24"/>
        </w:numPr>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color w:val="000000"/>
          <w:spacing w:val="-1"/>
          <w:sz w:val="24"/>
          <w:szCs w:val="24"/>
        </w:rPr>
        <w:t xml:space="preserve">Los equipos tecnológicos </w:t>
      </w:r>
      <w:r w:rsidR="0092602C" w:rsidRPr="00E606BA">
        <w:rPr>
          <w:rFonts w:ascii="Arial" w:hAnsi="Arial" w:cs="Arial"/>
          <w:color w:val="000000"/>
          <w:sz w:val="24"/>
          <w:szCs w:val="24"/>
        </w:rPr>
        <w:t>q</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e</w:t>
      </w:r>
      <w:r w:rsidR="0092602C" w:rsidRPr="00E606BA">
        <w:rPr>
          <w:rFonts w:ascii="Arial" w:hAnsi="Arial" w:cs="Arial"/>
          <w:color w:val="000000"/>
          <w:spacing w:val="13"/>
          <w:sz w:val="24"/>
          <w:szCs w:val="24"/>
        </w:rPr>
        <w:t xml:space="preserve"> </w:t>
      </w:r>
      <w:r w:rsidR="0092602C" w:rsidRPr="00E606BA">
        <w:rPr>
          <w:rFonts w:ascii="Arial" w:hAnsi="Arial" w:cs="Arial"/>
          <w:color w:val="000000"/>
          <w:spacing w:val="1"/>
          <w:sz w:val="24"/>
          <w:szCs w:val="24"/>
        </w:rPr>
        <w:t>s</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fra</w:t>
      </w:r>
      <w:r w:rsidR="0092602C" w:rsidRPr="00E606BA">
        <w:rPr>
          <w:rFonts w:ascii="Arial" w:hAnsi="Arial" w:cs="Arial"/>
          <w:color w:val="000000"/>
          <w:spacing w:val="14"/>
          <w:sz w:val="24"/>
          <w:szCs w:val="24"/>
        </w:rPr>
        <w:t xml:space="preserve"> </w:t>
      </w:r>
      <w:r w:rsidR="008C1F15" w:rsidRPr="00E606BA">
        <w:rPr>
          <w:rFonts w:ascii="Arial" w:hAnsi="Arial" w:cs="Arial"/>
          <w:color w:val="000000"/>
          <w:sz w:val="24"/>
          <w:szCs w:val="24"/>
        </w:rPr>
        <w:t>alg</w:t>
      </w:r>
      <w:r w:rsidR="008C1F15" w:rsidRPr="00E606BA">
        <w:rPr>
          <w:rFonts w:ascii="Arial" w:hAnsi="Arial" w:cs="Arial"/>
          <w:color w:val="000000"/>
          <w:spacing w:val="-2"/>
          <w:sz w:val="24"/>
          <w:szCs w:val="24"/>
        </w:rPr>
        <w:t>ú</w:t>
      </w:r>
      <w:r w:rsidR="008C1F15" w:rsidRPr="00E606BA">
        <w:rPr>
          <w:rFonts w:ascii="Arial" w:hAnsi="Arial" w:cs="Arial"/>
          <w:color w:val="000000"/>
          <w:sz w:val="24"/>
          <w:szCs w:val="24"/>
        </w:rPr>
        <w:t>n</w:t>
      </w:r>
      <w:r w:rsidR="0092602C" w:rsidRPr="00E606BA">
        <w:rPr>
          <w:rFonts w:ascii="Arial" w:hAnsi="Arial" w:cs="Arial"/>
          <w:color w:val="000000"/>
          <w:spacing w:val="14"/>
          <w:sz w:val="24"/>
          <w:szCs w:val="24"/>
        </w:rPr>
        <w:t xml:space="preserve"> </w:t>
      </w:r>
      <w:r w:rsidR="008C1F15" w:rsidRPr="00E606BA">
        <w:rPr>
          <w:rFonts w:ascii="Arial" w:hAnsi="Arial" w:cs="Arial"/>
          <w:color w:val="000000"/>
          <w:spacing w:val="14"/>
          <w:sz w:val="24"/>
          <w:szCs w:val="24"/>
        </w:rPr>
        <w:t>daño</w:t>
      </w:r>
      <w:r w:rsidR="0092602C" w:rsidRPr="00E606BA">
        <w:rPr>
          <w:rFonts w:ascii="Arial" w:hAnsi="Arial" w:cs="Arial"/>
          <w:color w:val="000000"/>
          <w:spacing w:val="14"/>
          <w:sz w:val="24"/>
          <w:szCs w:val="24"/>
        </w:rPr>
        <w:t xml:space="preserve"> </w:t>
      </w:r>
      <w:r w:rsidR="0092602C" w:rsidRPr="00E606BA">
        <w:rPr>
          <w:rFonts w:ascii="Arial" w:hAnsi="Arial" w:cs="Arial"/>
          <w:color w:val="000000"/>
          <w:sz w:val="24"/>
          <w:szCs w:val="24"/>
        </w:rPr>
        <w:t>p</w:t>
      </w:r>
      <w:r w:rsidR="0092602C" w:rsidRPr="00E606BA">
        <w:rPr>
          <w:rFonts w:ascii="Arial" w:hAnsi="Arial" w:cs="Arial"/>
          <w:color w:val="000000"/>
          <w:spacing w:val="-1"/>
          <w:sz w:val="24"/>
          <w:szCs w:val="24"/>
        </w:rPr>
        <w:t>o</w:t>
      </w:r>
      <w:r w:rsidR="0092602C" w:rsidRPr="00E606BA">
        <w:rPr>
          <w:rFonts w:ascii="Arial" w:hAnsi="Arial" w:cs="Arial"/>
          <w:color w:val="000000"/>
          <w:sz w:val="24"/>
          <w:szCs w:val="24"/>
        </w:rPr>
        <w:t>r</w:t>
      </w:r>
      <w:r w:rsidR="0092602C" w:rsidRPr="00E606BA">
        <w:rPr>
          <w:rFonts w:ascii="Arial" w:hAnsi="Arial" w:cs="Arial"/>
          <w:color w:val="000000"/>
          <w:spacing w:val="14"/>
          <w:sz w:val="24"/>
          <w:szCs w:val="24"/>
        </w:rPr>
        <w:t xml:space="preserve"> </w:t>
      </w:r>
      <w:r w:rsidR="008C1F15" w:rsidRPr="00E606BA">
        <w:rPr>
          <w:rFonts w:ascii="Arial" w:hAnsi="Arial" w:cs="Arial"/>
          <w:color w:val="000000"/>
          <w:sz w:val="24"/>
          <w:szCs w:val="24"/>
        </w:rPr>
        <w:t>uso</w:t>
      </w:r>
      <w:r w:rsidR="0092602C" w:rsidRPr="00E606BA">
        <w:rPr>
          <w:rFonts w:ascii="Arial" w:hAnsi="Arial" w:cs="Arial"/>
          <w:color w:val="000000"/>
          <w:sz w:val="24"/>
          <w:szCs w:val="24"/>
        </w:rPr>
        <w:t>,</w:t>
      </w:r>
      <w:r w:rsidR="0092602C" w:rsidRPr="00E606BA">
        <w:rPr>
          <w:rFonts w:ascii="Arial" w:hAnsi="Arial" w:cs="Arial"/>
          <w:color w:val="000000"/>
          <w:spacing w:val="14"/>
          <w:sz w:val="24"/>
          <w:szCs w:val="24"/>
        </w:rPr>
        <w:t xml:space="preserve"> </w:t>
      </w:r>
      <w:r w:rsidR="0092602C" w:rsidRPr="00E606BA">
        <w:rPr>
          <w:rFonts w:ascii="Arial" w:hAnsi="Arial" w:cs="Arial"/>
          <w:color w:val="000000"/>
          <w:sz w:val="24"/>
          <w:szCs w:val="24"/>
        </w:rPr>
        <w:t>d</w:t>
      </w:r>
      <w:r w:rsidR="0092602C" w:rsidRPr="00E606BA">
        <w:rPr>
          <w:rFonts w:ascii="Arial" w:hAnsi="Arial" w:cs="Arial"/>
          <w:color w:val="000000"/>
          <w:spacing w:val="-1"/>
          <w:sz w:val="24"/>
          <w:szCs w:val="24"/>
        </w:rPr>
        <w:t>e</w:t>
      </w:r>
      <w:r w:rsidR="0092602C" w:rsidRPr="00E606BA">
        <w:rPr>
          <w:rFonts w:ascii="Arial" w:hAnsi="Arial" w:cs="Arial"/>
          <w:color w:val="000000"/>
          <w:spacing w:val="1"/>
          <w:sz w:val="24"/>
          <w:szCs w:val="24"/>
        </w:rPr>
        <w:t>s</w:t>
      </w:r>
      <w:r w:rsidR="0092602C" w:rsidRPr="00E606BA">
        <w:rPr>
          <w:rFonts w:ascii="Arial" w:hAnsi="Arial" w:cs="Arial"/>
          <w:color w:val="000000"/>
          <w:sz w:val="24"/>
          <w:szCs w:val="24"/>
        </w:rPr>
        <w:t>c</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ido</w:t>
      </w:r>
      <w:r w:rsidR="0092602C" w:rsidRPr="00E606BA">
        <w:rPr>
          <w:rFonts w:ascii="Arial" w:hAnsi="Arial" w:cs="Arial"/>
          <w:color w:val="000000"/>
          <w:spacing w:val="13"/>
          <w:sz w:val="24"/>
          <w:szCs w:val="24"/>
        </w:rPr>
        <w:t xml:space="preserve"> </w:t>
      </w:r>
      <w:r w:rsidR="00A4111B" w:rsidRPr="00E606BA">
        <w:rPr>
          <w:rFonts w:ascii="Arial" w:hAnsi="Arial" w:cs="Arial"/>
          <w:color w:val="000000"/>
          <w:sz w:val="24"/>
          <w:szCs w:val="24"/>
        </w:rPr>
        <w:t>o</w:t>
      </w:r>
      <w:r w:rsidR="0092602C" w:rsidRPr="00E606BA">
        <w:rPr>
          <w:rFonts w:ascii="Arial" w:hAnsi="Arial" w:cs="Arial"/>
          <w:color w:val="000000"/>
          <w:spacing w:val="13"/>
          <w:sz w:val="24"/>
          <w:szCs w:val="24"/>
        </w:rPr>
        <w:t xml:space="preserve"> </w:t>
      </w:r>
      <w:r w:rsidR="0092602C" w:rsidRPr="00E606BA">
        <w:rPr>
          <w:rFonts w:ascii="Arial" w:hAnsi="Arial" w:cs="Arial"/>
          <w:color w:val="000000"/>
          <w:sz w:val="24"/>
          <w:szCs w:val="24"/>
        </w:rPr>
        <w:t>n</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glig</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ncia</w:t>
      </w:r>
      <w:r w:rsidR="0092602C" w:rsidRPr="00E606BA">
        <w:rPr>
          <w:rFonts w:ascii="Arial" w:hAnsi="Arial" w:cs="Arial"/>
          <w:color w:val="000000"/>
          <w:spacing w:val="14"/>
          <w:sz w:val="24"/>
          <w:szCs w:val="24"/>
        </w:rPr>
        <w:t xml:space="preserve"> </w:t>
      </w:r>
      <w:r w:rsidR="008C1F15" w:rsidRPr="00E606BA">
        <w:rPr>
          <w:rFonts w:ascii="Arial" w:hAnsi="Arial" w:cs="Arial"/>
          <w:color w:val="000000"/>
          <w:spacing w:val="14"/>
          <w:sz w:val="24"/>
          <w:szCs w:val="24"/>
        </w:rPr>
        <w:t>d</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l</w:t>
      </w:r>
      <w:r w:rsidR="0092602C" w:rsidRPr="00E606BA">
        <w:rPr>
          <w:rFonts w:ascii="Arial" w:hAnsi="Arial" w:cs="Arial"/>
          <w:color w:val="000000"/>
          <w:spacing w:val="30"/>
          <w:sz w:val="24"/>
          <w:szCs w:val="24"/>
        </w:rPr>
        <w:t xml:space="preserve"> </w:t>
      </w:r>
      <w:r w:rsidR="0092602C" w:rsidRPr="00E606BA">
        <w:rPr>
          <w:rFonts w:ascii="Arial" w:hAnsi="Arial" w:cs="Arial"/>
          <w:color w:val="000000"/>
          <w:spacing w:val="-2"/>
          <w:sz w:val="24"/>
          <w:szCs w:val="24"/>
        </w:rPr>
        <w:t>u</w:t>
      </w:r>
      <w:r w:rsidR="0092602C" w:rsidRPr="00E606BA">
        <w:rPr>
          <w:rFonts w:ascii="Arial" w:hAnsi="Arial" w:cs="Arial"/>
          <w:color w:val="000000"/>
          <w:spacing w:val="1"/>
          <w:sz w:val="24"/>
          <w:szCs w:val="24"/>
        </w:rPr>
        <w:t>s</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ario</w:t>
      </w:r>
      <w:r w:rsidR="0092602C" w:rsidRPr="00E606BA">
        <w:rPr>
          <w:rFonts w:ascii="Arial" w:hAnsi="Arial" w:cs="Arial"/>
          <w:color w:val="000000"/>
          <w:spacing w:val="29"/>
          <w:sz w:val="24"/>
          <w:szCs w:val="24"/>
        </w:rPr>
        <w:t xml:space="preserve"> </w:t>
      </w:r>
      <w:r w:rsidR="0092602C" w:rsidRPr="00E606BA">
        <w:rPr>
          <w:rFonts w:ascii="Arial" w:hAnsi="Arial" w:cs="Arial"/>
          <w:color w:val="000000"/>
          <w:sz w:val="24"/>
          <w:szCs w:val="24"/>
        </w:rPr>
        <w:t>q</w:t>
      </w:r>
      <w:r w:rsidR="0092602C" w:rsidRPr="00E606BA">
        <w:rPr>
          <w:rFonts w:ascii="Arial" w:hAnsi="Arial" w:cs="Arial"/>
          <w:color w:val="000000"/>
          <w:spacing w:val="-2"/>
          <w:sz w:val="24"/>
          <w:szCs w:val="24"/>
        </w:rPr>
        <w:t>u</w:t>
      </w:r>
      <w:r w:rsidR="0092602C" w:rsidRPr="00E606BA">
        <w:rPr>
          <w:rFonts w:ascii="Arial" w:hAnsi="Arial" w:cs="Arial"/>
          <w:color w:val="000000"/>
          <w:spacing w:val="-1"/>
          <w:sz w:val="24"/>
          <w:szCs w:val="24"/>
        </w:rPr>
        <w:t>e</w:t>
      </w:r>
      <w:r w:rsidR="0092602C" w:rsidRPr="00E606BA">
        <w:rPr>
          <w:rFonts w:ascii="Arial" w:hAnsi="Arial" w:cs="Arial"/>
          <w:color w:val="000000"/>
          <w:spacing w:val="30"/>
          <w:sz w:val="24"/>
          <w:szCs w:val="24"/>
        </w:rPr>
        <w:t xml:space="preserve"> </w:t>
      </w:r>
      <w:r w:rsidR="0092602C" w:rsidRPr="00E606BA">
        <w:rPr>
          <w:rFonts w:ascii="Arial" w:hAnsi="Arial" w:cs="Arial"/>
          <w:color w:val="000000"/>
          <w:sz w:val="24"/>
          <w:szCs w:val="24"/>
        </w:rPr>
        <w:t>r</w:t>
      </w:r>
      <w:r w:rsidR="0092602C" w:rsidRPr="00E606BA">
        <w:rPr>
          <w:rFonts w:ascii="Arial" w:hAnsi="Arial" w:cs="Arial"/>
          <w:color w:val="000000"/>
          <w:spacing w:val="-1"/>
          <w:sz w:val="24"/>
          <w:szCs w:val="24"/>
        </w:rPr>
        <w:t>e</w:t>
      </w:r>
      <w:r w:rsidR="0092602C" w:rsidRPr="00E606BA">
        <w:rPr>
          <w:rFonts w:ascii="Arial" w:hAnsi="Arial" w:cs="Arial"/>
          <w:color w:val="000000"/>
          <w:spacing w:val="1"/>
          <w:sz w:val="24"/>
          <w:szCs w:val="24"/>
        </w:rPr>
        <w:t>s</w:t>
      </w:r>
      <w:r w:rsidR="0092602C" w:rsidRPr="00E606BA">
        <w:rPr>
          <w:rFonts w:ascii="Arial" w:hAnsi="Arial" w:cs="Arial"/>
          <w:color w:val="000000"/>
          <w:sz w:val="24"/>
          <w:szCs w:val="24"/>
        </w:rPr>
        <w:t>g</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arda</w:t>
      </w:r>
      <w:r w:rsidR="0092602C" w:rsidRPr="00E606BA">
        <w:rPr>
          <w:rFonts w:ascii="Arial" w:hAnsi="Arial" w:cs="Arial"/>
          <w:color w:val="000000"/>
          <w:spacing w:val="30"/>
          <w:sz w:val="24"/>
          <w:szCs w:val="24"/>
        </w:rPr>
        <w:t xml:space="preserve"> </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l</w:t>
      </w:r>
      <w:r w:rsidR="0092602C" w:rsidRPr="00E606BA">
        <w:rPr>
          <w:rFonts w:ascii="Arial" w:hAnsi="Arial" w:cs="Arial"/>
          <w:color w:val="000000"/>
          <w:spacing w:val="30"/>
          <w:sz w:val="24"/>
          <w:szCs w:val="24"/>
        </w:rPr>
        <w:t xml:space="preserve"> </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q</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ip</w:t>
      </w:r>
      <w:r w:rsidR="0092602C" w:rsidRPr="00E606BA">
        <w:rPr>
          <w:rFonts w:ascii="Arial" w:hAnsi="Arial" w:cs="Arial"/>
          <w:color w:val="000000"/>
          <w:spacing w:val="-1"/>
          <w:sz w:val="24"/>
          <w:szCs w:val="24"/>
        </w:rPr>
        <w:t>o</w:t>
      </w:r>
      <w:r w:rsidR="0092602C" w:rsidRPr="00E606BA">
        <w:rPr>
          <w:rFonts w:ascii="Arial" w:hAnsi="Arial" w:cs="Arial"/>
          <w:color w:val="000000"/>
          <w:sz w:val="24"/>
          <w:szCs w:val="24"/>
        </w:rPr>
        <w:t>,</w:t>
      </w:r>
      <w:r w:rsidR="0092602C" w:rsidRPr="00E606BA">
        <w:rPr>
          <w:rFonts w:ascii="Arial" w:hAnsi="Arial" w:cs="Arial"/>
          <w:color w:val="000000"/>
          <w:spacing w:val="30"/>
          <w:sz w:val="24"/>
          <w:szCs w:val="24"/>
        </w:rPr>
        <w:t xml:space="preserve"> </w:t>
      </w:r>
      <w:r w:rsidR="008C1F15" w:rsidRPr="00E606BA">
        <w:rPr>
          <w:rFonts w:ascii="Arial" w:hAnsi="Arial" w:cs="Arial"/>
          <w:color w:val="000000"/>
          <w:sz w:val="24"/>
          <w:szCs w:val="24"/>
        </w:rPr>
        <w:t xml:space="preserve">este asume la responsabilidad de </w:t>
      </w:r>
      <w:r w:rsidR="0092602C" w:rsidRPr="00E606BA">
        <w:rPr>
          <w:rFonts w:ascii="Arial" w:hAnsi="Arial" w:cs="Arial"/>
          <w:color w:val="000000"/>
          <w:spacing w:val="30"/>
          <w:sz w:val="24"/>
          <w:szCs w:val="24"/>
        </w:rPr>
        <w:t xml:space="preserve"> </w:t>
      </w:r>
      <w:r w:rsidR="0092602C" w:rsidRPr="00E606BA">
        <w:rPr>
          <w:rFonts w:ascii="Arial" w:hAnsi="Arial" w:cs="Arial"/>
          <w:color w:val="000000"/>
          <w:sz w:val="24"/>
          <w:szCs w:val="24"/>
        </w:rPr>
        <w:t>c</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brir</w:t>
      </w:r>
      <w:r w:rsidR="0092602C" w:rsidRPr="00E606BA">
        <w:rPr>
          <w:rFonts w:ascii="Arial" w:hAnsi="Arial" w:cs="Arial"/>
          <w:color w:val="000000"/>
          <w:spacing w:val="30"/>
          <w:sz w:val="24"/>
          <w:szCs w:val="24"/>
        </w:rPr>
        <w:t xml:space="preserve"> </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l</w:t>
      </w:r>
      <w:r w:rsidR="0092602C" w:rsidRPr="00E606BA">
        <w:rPr>
          <w:rFonts w:ascii="Arial" w:hAnsi="Arial" w:cs="Arial"/>
          <w:color w:val="000000"/>
          <w:spacing w:val="30"/>
          <w:sz w:val="24"/>
          <w:szCs w:val="24"/>
        </w:rPr>
        <w:t xml:space="preserve"> </w:t>
      </w:r>
      <w:r w:rsidR="0092602C" w:rsidRPr="00E606BA">
        <w:rPr>
          <w:rFonts w:ascii="Arial" w:hAnsi="Arial" w:cs="Arial"/>
          <w:color w:val="000000"/>
          <w:sz w:val="24"/>
          <w:szCs w:val="24"/>
        </w:rPr>
        <w:t>val</w:t>
      </w:r>
      <w:r w:rsidR="0092602C" w:rsidRPr="00E606BA">
        <w:rPr>
          <w:rFonts w:ascii="Arial" w:hAnsi="Arial" w:cs="Arial"/>
          <w:color w:val="000000"/>
          <w:spacing w:val="-1"/>
          <w:sz w:val="24"/>
          <w:szCs w:val="24"/>
        </w:rPr>
        <w:t>o</w:t>
      </w:r>
      <w:r w:rsidR="0092602C" w:rsidRPr="00E606BA">
        <w:rPr>
          <w:rFonts w:ascii="Arial" w:hAnsi="Arial" w:cs="Arial"/>
          <w:color w:val="000000"/>
          <w:sz w:val="24"/>
          <w:szCs w:val="24"/>
        </w:rPr>
        <w:t>r</w:t>
      </w:r>
      <w:r w:rsidR="0092602C" w:rsidRPr="00E606BA">
        <w:rPr>
          <w:rFonts w:ascii="Arial" w:hAnsi="Arial" w:cs="Arial"/>
          <w:color w:val="000000"/>
          <w:spacing w:val="30"/>
          <w:sz w:val="24"/>
          <w:szCs w:val="24"/>
        </w:rPr>
        <w:t xml:space="preserve"> </w:t>
      </w:r>
      <w:r w:rsidR="0092602C" w:rsidRPr="00E606BA">
        <w:rPr>
          <w:rFonts w:ascii="Arial" w:hAnsi="Arial" w:cs="Arial"/>
          <w:color w:val="000000"/>
          <w:sz w:val="24"/>
          <w:szCs w:val="24"/>
        </w:rPr>
        <w:t>de</w:t>
      </w:r>
      <w:r w:rsidR="0092602C" w:rsidRPr="00E606BA">
        <w:rPr>
          <w:rFonts w:ascii="Arial" w:hAnsi="Arial" w:cs="Arial"/>
          <w:color w:val="000000"/>
          <w:spacing w:val="29"/>
          <w:sz w:val="24"/>
          <w:szCs w:val="24"/>
        </w:rPr>
        <w:t xml:space="preserve"> </w:t>
      </w:r>
      <w:r w:rsidR="0092602C" w:rsidRPr="00E606BA">
        <w:rPr>
          <w:rFonts w:ascii="Arial" w:hAnsi="Arial" w:cs="Arial"/>
          <w:color w:val="000000"/>
          <w:sz w:val="24"/>
          <w:szCs w:val="24"/>
        </w:rPr>
        <w:t>la r</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paraci</w:t>
      </w:r>
      <w:r w:rsidR="0092602C" w:rsidRPr="00E606BA">
        <w:rPr>
          <w:rFonts w:ascii="Arial" w:hAnsi="Arial" w:cs="Arial"/>
          <w:color w:val="000000"/>
          <w:spacing w:val="-1"/>
          <w:sz w:val="24"/>
          <w:szCs w:val="24"/>
        </w:rPr>
        <w:t>ó</w:t>
      </w:r>
      <w:r w:rsidR="0092602C" w:rsidRPr="00E606BA">
        <w:rPr>
          <w:rFonts w:ascii="Arial" w:hAnsi="Arial" w:cs="Arial"/>
          <w:color w:val="000000"/>
          <w:sz w:val="24"/>
          <w:szCs w:val="24"/>
        </w:rPr>
        <w:t>n</w:t>
      </w:r>
      <w:r w:rsidR="0092602C" w:rsidRPr="00E606BA">
        <w:rPr>
          <w:rFonts w:ascii="Arial" w:hAnsi="Arial" w:cs="Arial"/>
          <w:color w:val="000000"/>
          <w:spacing w:val="20"/>
          <w:sz w:val="24"/>
          <w:szCs w:val="24"/>
        </w:rPr>
        <w:t xml:space="preserve"> </w:t>
      </w:r>
      <w:r w:rsidR="00A4111B" w:rsidRPr="00E606BA">
        <w:rPr>
          <w:rFonts w:ascii="Arial" w:hAnsi="Arial" w:cs="Arial"/>
          <w:color w:val="000000"/>
          <w:sz w:val="24"/>
          <w:szCs w:val="24"/>
        </w:rPr>
        <w:t>o</w:t>
      </w:r>
      <w:r w:rsidR="0092602C" w:rsidRPr="00E606BA">
        <w:rPr>
          <w:rFonts w:ascii="Arial" w:hAnsi="Arial" w:cs="Arial"/>
          <w:color w:val="000000"/>
          <w:sz w:val="24"/>
          <w:szCs w:val="24"/>
        </w:rPr>
        <w:t xml:space="preserve"> r</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p</w:t>
      </w:r>
      <w:r w:rsidR="0092602C" w:rsidRPr="00E606BA">
        <w:rPr>
          <w:rFonts w:ascii="Arial" w:hAnsi="Arial" w:cs="Arial"/>
          <w:color w:val="000000"/>
          <w:spacing w:val="-1"/>
          <w:sz w:val="24"/>
          <w:szCs w:val="24"/>
        </w:rPr>
        <w:t>o</w:t>
      </w:r>
      <w:r w:rsidR="0092602C" w:rsidRPr="00E606BA">
        <w:rPr>
          <w:rFonts w:ascii="Arial" w:hAnsi="Arial" w:cs="Arial"/>
          <w:color w:val="000000"/>
          <w:spacing w:val="1"/>
          <w:sz w:val="24"/>
          <w:szCs w:val="24"/>
        </w:rPr>
        <w:t>s</w:t>
      </w:r>
      <w:r w:rsidR="0092602C" w:rsidRPr="00E606BA">
        <w:rPr>
          <w:rFonts w:ascii="Arial" w:hAnsi="Arial" w:cs="Arial"/>
          <w:color w:val="000000"/>
          <w:sz w:val="24"/>
          <w:szCs w:val="24"/>
        </w:rPr>
        <w:t>ici</w:t>
      </w:r>
      <w:r w:rsidR="0092602C" w:rsidRPr="00E606BA">
        <w:rPr>
          <w:rFonts w:ascii="Arial" w:hAnsi="Arial" w:cs="Arial"/>
          <w:color w:val="000000"/>
          <w:spacing w:val="-1"/>
          <w:sz w:val="24"/>
          <w:szCs w:val="24"/>
        </w:rPr>
        <w:t>ó</w:t>
      </w:r>
      <w:r w:rsidR="0092602C" w:rsidRPr="00E606BA">
        <w:rPr>
          <w:rFonts w:ascii="Arial" w:hAnsi="Arial" w:cs="Arial"/>
          <w:color w:val="000000"/>
          <w:sz w:val="24"/>
          <w:szCs w:val="24"/>
        </w:rPr>
        <w:t>n</w:t>
      </w:r>
      <w:r w:rsidR="0092602C" w:rsidRPr="00E606BA">
        <w:rPr>
          <w:rFonts w:ascii="Arial" w:hAnsi="Arial" w:cs="Arial"/>
          <w:color w:val="000000"/>
          <w:spacing w:val="20"/>
          <w:sz w:val="24"/>
          <w:szCs w:val="24"/>
        </w:rPr>
        <w:t xml:space="preserve"> </w:t>
      </w:r>
      <w:r w:rsidR="0092602C" w:rsidRPr="00E606BA">
        <w:rPr>
          <w:rFonts w:ascii="Arial" w:hAnsi="Arial" w:cs="Arial"/>
          <w:color w:val="000000"/>
          <w:sz w:val="24"/>
          <w:szCs w:val="24"/>
        </w:rPr>
        <w:t>d</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l</w:t>
      </w:r>
      <w:r w:rsidR="0092602C" w:rsidRPr="00E606BA">
        <w:rPr>
          <w:rFonts w:ascii="Arial" w:hAnsi="Arial" w:cs="Arial"/>
          <w:color w:val="000000"/>
          <w:spacing w:val="20"/>
          <w:sz w:val="24"/>
          <w:szCs w:val="24"/>
        </w:rPr>
        <w:t xml:space="preserve"> </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q</w:t>
      </w:r>
      <w:r w:rsidR="0092602C" w:rsidRPr="00E606BA">
        <w:rPr>
          <w:rFonts w:ascii="Arial" w:hAnsi="Arial" w:cs="Arial"/>
          <w:color w:val="000000"/>
          <w:spacing w:val="-2"/>
          <w:sz w:val="24"/>
          <w:szCs w:val="24"/>
        </w:rPr>
        <w:t>u</w:t>
      </w:r>
      <w:r w:rsidR="0092602C" w:rsidRPr="00E606BA">
        <w:rPr>
          <w:rFonts w:ascii="Arial" w:hAnsi="Arial" w:cs="Arial"/>
          <w:color w:val="000000"/>
          <w:sz w:val="24"/>
          <w:szCs w:val="24"/>
        </w:rPr>
        <w:t>ipo</w:t>
      </w:r>
      <w:r w:rsidR="0092602C" w:rsidRPr="00E606BA">
        <w:rPr>
          <w:rFonts w:ascii="Arial" w:hAnsi="Arial" w:cs="Arial"/>
          <w:color w:val="000000"/>
          <w:spacing w:val="19"/>
          <w:sz w:val="24"/>
          <w:szCs w:val="24"/>
        </w:rPr>
        <w:t xml:space="preserve"> </w:t>
      </w:r>
      <w:r w:rsidR="00F345B4" w:rsidRPr="00E606BA">
        <w:rPr>
          <w:rFonts w:ascii="Arial" w:hAnsi="Arial" w:cs="Arial"/>
          <w:color w:val="000000"/>
          <w:sz w:val="24"/>
          <w:szCs w:val="24"/>
        </w:rPr>
        <w:t>o</w:t>
      </w:r>
      <w:r w:rsidR="0092602C" w:rsidRPr="00E606BA">
        <w:rPr>
          <w:rFonts w:ascii="Arial" w:hAnsi="Arial" w:cs="Arial"/>
          <w:color w:val="000000"/>
          <w:spacing w:val="19"/>
          <w:sz w:val="24"/>
          <w:szCs w:val="24"/>
        </w:rPr>
        <w:t xml:space="preserve"> </w:t>
      </w:r>
      <w:r w:rsidR="0092602C" w:rsidRPr="00E606BA">
        <w:rPr>
          <w:rFonts w:ascii="Arial" w:hAnsi="Arial" w:cs="Arial"/>
          <w:color w:val="000000"/>
          <w:sz w:val="24"/>
          <w:szCs w:val="24"/>
        </w:rPr>
        <w:t>acc</w:t>
      </w:r>
      <w:r w:rsidR="0092602C" w:rsidRPr="00E606BA">
        <w:rPr>
          <w:rFonts w:ascii="Arial" w:hAnsi="Arial" w:cs="Arial"/>
          <w:color w:val="000000"/>
          <w:spacing w:val="-1"/>
          <w:sz w:val="24"/>
          <w:szCs w:val="24"/>
        </w:rPr>
        <w:t>e</w:t>
      </w:r>
      <w:r w:rsidR="0092602C" w:rsidRPr="00E606BA">
        <w:rPr>
          <w:rFonts w:ascii="Arial" w:hAnsi="Arial" w:cs="Arial"/>
          <w:color w:val="000000"/>
          <w:spacing w:val="1"/>
          <w:sz w:val="24"/>
          <w:szCs w:val="24"/>
        </w:rPr>
        <w:t>s</w:t>
      </w:r>
      <w:r w:rsidR="0092602C" w:rsidRPr="00E606BA">
        <w:rPr>
          <w:rFonts w:ascii="Arial" w:hAnsi="Arial" w:cs="Arial"/>
          <w:color w:val="000000"/>
          <w:spacing w:val="-1"/>
          <w:sz w:val="24"/>
          <w:szCs w:val="24"/>
        </w:rPr>
        <w:t>o</w:t>
      </w:r>
      <w:r w:rsidR="0092602C" w:rsidRPr="00E606BA">
        <w:rPr>
          <w:rFonts w:ascii="Arial" w:hAnsi="Arial" w:cs="Arial"/>
          <w:color w:val="000000"/>
          <w:sz w:val="24"/>
          <w:szCs w:val="24"/>
        </w:rPr>
        <w:t>rio</w:t>
      </w:r>
      <w:r w:rsidR="0092602C" w:rsidRPr="00E606BA">
        <w:rPr>
          <w:rFonts w:ascii="Arial" w:hAnsi="Arial" w:cs="Arial"/>
          <w:color w:val="000000"/>
          <w:spacing w:val="19"/>
          <w:sz w:val="24"/>
          <w:szCs w:val="24"/>
        </w:rPr>
        <w:t xml:space="preserve"> </w:t>
      </w:r>
      <w:r w:rsidR="0092602C" w:rsidRPr="00E606BA">
        <w:rPr>
          <w:rFonts w:ascii="Arial" w:hAnsi="Arial" w:cs="Arial"/>
          <w:color w:val="000000"/>
          <w:sz w:val="24"/>
          <w:szCs w:val="24"/>
        </w:rPr>
        <w:t>af</w:t>
      </w:r>
      <w:r w:rsidR="0092602C" w:rsidRPr="00E606BA">
        <w:rPr>
          <w:rFonts w:ascii="Arial" w:hAnsi="Arial" w:cs="Arial"/>
          <w:color w:val="000000"/>
          <w:spacing w:val="-1"/>
          <w:sz w:val="24"/>
          <w:szCs w:val="24"/>
        </w:rPr>
        <w:t>e</w:t>
      </w:r>
      <w:r w:rsidR="0092602C" w:rsidRPr="00E606BA">
        <w:rPr>
          <w:rFonts w:ascii="Arial" w:hAnsi="Arial" w:cs="Arial"/>
          <w:color w:val="000000"/>
          <w:sz w:val="24"/>
          <w:szCs w:val="24"/>
        </w:rPr>
        <w:t>ctad</w:t>
      </w:r>
      <w:r w:rsidR="0092602C" w:rsidRPr="00E606BA">
        <w:rPr>
          <w:rFonts w:ascii="Arial" w:hAnsi="Arial" w:cs="Arial"/>
          <w:color w:val="000000"/>
          <w:spacing w:val="-1"/>
          <w:sz w:val="24"/>
          <w:szCs w:val="24"/>
        </w:rPr>
        <w:t>o</w:t>
      </w:r>
      <w:r w:rsidR="0092602C" w:rsidRPr="00E606BA">
        <w:rPr>
          <w:rFonts w:ascii="Arial" w:hAnsi="Arial" w:cs="Arial"/>
          <w:color w:val="000000"/>
          <w:sz w:val="24"/>
          <w:szCs w:val="24"/>
        </w:rPr>
        <w:t>.</w:t>
      </w:r>
    </w:p>
    <w:p w14:paraId="42633021" w14:textId="77777777" w:rsidR="0092602C" w:rsidRPr="00E606BA" w:rsidRDefault="0092602C" w:rsidP="00BF0DC6">
      <w:pPr>
        <w:widowControl w:val="0"/>
        <w:autoSpaceDE w:val="0"/>
        <w:spacing w:after="0" w:line="240" w:lineRule="auto"/>
        <w:ind w:right="86"/>
        <w:contextualSpacing/>
        <w:jc w:val="both"/>
        <w:rPr>
          <w:rFonts w:ascii="Arial" w:hAnsi="Arial" w:cs="Arial"/>
          <w:color w:val="000000"/>
          <w:sz w:val="24"/>
          <w:szCs w:val="24"/>
          <w:lang w:val="es-ES"/>
        </w:rPr>
      </w:pPr>
    </w:p>
    <w:p w14:paraId="0FB144D3" w14:textId="77777777" w:rsidR="00BF0DC6" w:rsidRPr="00E606BA" w:rsidRDefault="0092602C" w:rsidP="00042CC3">
      <w:pPr>
        <w:widowControl w:val="0"/>
        <w:numPr>
          <w:ilvl w:val="2"/>
          <w:numId w:val="24"/>
        </w:numPr>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color w:val="000000"/>
          <w:spacing w:val="-1"/>
          <w:sz w:val="24"/>
          <w:szCs w:val="24"/>
        </w:rPr>
        <w:t>Lo</w:t>
      </w:r>
      <w:r w:rsidRPr="00E606BA">
        <w:rPr>
          <w:rFonts w:ascii="Arial" w:hAnsi="Arial" w:cs="Arial"/>
          <w:color w:val="000000"/>
          <w:sz w:val="24"/>
          <w:szCs w:val="24"/>
        </w:rPr>
        <w:t>s</w:t>
      </w:r>
      <w:r w:rsidRPr="00E606BA">
        <w:rPr>
          <w:rFonts w:ascii="Arial" w:hAnsi="Arial" w:cs="Arial"/>
          <w:color w:val="000000"/>
          <w:spacing w:val="19"/>
          <w:sz w:val="24"/>
          <w:szCs w:val="24"/>
        </w:rPr>
        <w:t xml:space="preserve"> </w:t>
      </w:r>
      <w:r w:rsidRPr="00E606BA">
        <w:rPr>
          <w:rFonts w:ascii="Arial" w:hAnsi="Arial" w:cs="Arial"/>
          <w:color w:val="000000"/>
          <w:spacing w:val="-2"/>
          <w:sz w:val="24"/>
          <w:szCs w:val="24"/>
        </w:rPr>
        <w:t>u</w:t>
      </w:r>
      <w:r w:rsidRPr="00E606BA">
        <w:rPr>
          <w:rFonts w:ascii="Arial" w:hAnsi="Arial" w:cs="Arial"/>
          <w:color w:val="000000"/>
          <w:spacing w:val="1"/>
          <w:sz w:val="24"/>
          <w:szCs w:val="24"/>
        </w:rPr>
        <w:t>s</w:t>
      </w:r>
      <w:r w:rsidRPr="00E606BA">
        <w:rPr>
          <w:rFonts w:ascii="Arial" w:hAnsi="Arial" w:cs="Arial"/>
          <w:color w:val="000000"/>
          <w:spacing w:val="-2"/>
          <w:sz w:val="24"/>
          <w:szCs w:val="24"/>
        </w:rPr>
        <w:t>u</w:t>
      </w:r>
      <w:r w:rsidRPr="00E606BA">
        <w:rPr>
          <w:rFonts w:ascii="Arial" w:hAnsi="Arial" w:cs="Arial"/>
          <w:color w:val="000000"/>
          <w:sz w:val="24"/>
          <w:szCs w:val="24"/>
        </w:rPr>
        <w:t>ari</w:t>
      </w:r>
      <w:r w:rsidRPr="00E606BA">
        <w:rPr>
          <w:rFonts w:ascii="Arial" w:hAnsi="Arial" w:cs="Arial"/>
          <w:color w:val="000000"/>
          <w:spacing w:val="-1"/>
          <w:sz w:val="24"/>
          <w:szCs w:val="24"/>
        </w:rPr>
        <w:t>o</w:t>
      </w:r>
      <w:r w:rsidRPr="00E606BA">
        <w:rPr>
          <w:rFonts w:ascii="Arial" w:hAnsi="Arial" w:cs="Arial"/>
          <w:color w:val="000000"/>
          <w:sz w:val="24"/>
          <w:szCs w:val="24"/>
        </w:rPr>
        <w:t>s</w:t>
      </w:r>
      <w:r w:rsidRPr="00E606BA">
        <w:rPr>
          <w:rFonts w:ascii="Arial" w:hAnsi="Arial" w:cs="Arial"/>
          <w:color w:val="000000"/>
          <w:spacing w:val="19"/>
          <w:sz w:val="24"/>
          <w:szCs w:val="24"/>
        </w:rPr>
        <w:t xml:space="preserve"> </w:t>
      </w:r>
      <w:r w:rsidRPr="00E606BA">
        <w:rPr>
          <w:rFonts w:ascii="Arial" w:hAnsi="Arial" w:cs="Arial"/>
          <w:color w:val="000000"/>
          <w:sz w:val="24"/>
          <w:szCs w:val="24"/>
        </w:rPr>
        <w:t>de</w:t>
      </w:r>
      <w:r w:rsidRPr="00E606BA">
        <w:rPr>
          <w:rFonts w:ascii="Arial" w:hAnsi="Arial" w:cs="Arial"/>
          <w:color w:val="000000"/>
          <w:spacing w:val="17"/>
          <w:sz w:val="24"/>
          <w:szCs w:val="24"/>
        </w:rPr>
        <w:t xml:space="preserve"> </w:t>
      </w:r>
      <w:r w:rsidRPr="00E606BA">
        <w:rPr>
          <w:rFonts w:ascii="Arial" w:hAnsi="Arial" w:cs="Arial"/>
          <w:sz w:val="24"/>
          <w:szCs w:val="24"/>
        </w:rPr>
        <w:t>Zona Franca Internacional de Pereira</w:t>
      </w:r>
      <w:r w:rsidR="00E52D02" w:rsidRPr="00E606BA">
        <w:rPr>
          <w:rFonts w:ascii="Arial" w:hAnsi="Arial" w:cs="Arial"/>
          <w:sz w:val="24"/>
          <w:szCs w:val="24"/>
        </w:rPr>
        <w:t xml:space="preserve"> S.A.S</w:t>
      </w:r>
      <w:r w:rsidR="00675DF4" w:rsidRPr="00E606BA">
        <w:rPr>
          <w:rFonts w:ascii="Arial" w:hAnsi="Arial" w:cs="Arial"/>
          <w:sz w:val="24"/>
          <w:szCs w:val="24"/>
        </w:rPr>
        <w:t xml:space="preserve"> Usuario</w:t>
      </w:r>
      <w:r w:rsidR="00E52D02" w:rsidRPr="00E606BA">
        <w:rPr>
          <w:rFonts w:ascii="Arial" w:hAnsi="Arial" w:cs="Arial"/>
          <w:sz w:val="24"/>
          <w:szCs w:val="24"/>
        </w:rPr>
        <w:t xml:space="preserve"> Operador de Zonas Francas </w:t>
      </w:r>
      <w:r w:rsidRPr="00E606BA">
        <w:rPr>
          <w:rFonts w:ascii="Arial" w:hAnsi="Arial" w:cs="Arial"/>
          <w:color w:val="000000"/>
          <w:sz w:val="24"/>
          <w:szCs w:val="24"/>
        </w:rPr>
        <w:t>q</w:t>
      </w:r>
      <w:r w:rsidRPr="00E606BA">
        <w:rPr>
          <w:rFonts w:ascii="Arial" w:hAnsi="Arial" w:cs="Arial"/>
          <w:color w:val="000000"/>
          <w:spacing w:val="-2"/>
          <w:sz w:val="24"/>
          <w:szCs w:val="24"/>
        </w:rPr>
        <w:t>u</w:t>
      </w:r>
      <w:r w:rsidRPr="00E606BA">
        <w:rPr>
          <w:rFonts w:ascii="Arial" w:hAnsi="Arial" w:cs="Arial"/>
          <w:color w:val="000000"/>
          <w:sz w:val="24"/>
          <w:szCs w:val="24"/>
        </w:rPr>
        <w:t>e</w:t>
      </w:r>
      <w:r w:rsidRPr="00E606BA">
        <w:rPr>
          <w:rFonts w:ascii="Arial" w:hAnsi="Arial" w:cs="Arial"/>
          <w:color w:val="000000"/>
          <w:spacing w:val="17"/>
          <w:sz w:val="24"/>
          <w:szCs w:val="24"/>
        </w:rPr>
        <w:t xml:space="preserve"> </w:t>
      </w:r>
      <w:r w:rsidRPr="00E606BA">
        <w:rPr>
          <w:rFonts w:ascii="Arial" w:hAnsi="Arial" w:cs="Arial"/>
          <w:color w:val="000000"/>
          <w:sz w:val="24"/>
          <w:szCs w:val="24"/>
        </w:rPr>
        <w:t>hagan</w:t>
      </w:r>
      <w:r w:rsidRPr="00E606BA">
        <w:rPr>
          <w:rFonts w:ascii="Arial" w:hAnsi="Arial" w:cs="Arial"/>
          <w:color w:val="000000"/>
          <w:spacing w:val="18"/>
          <w:sz w:val="24"/>
          <w:szCs w:val="24"/>
        </w:rPr>
        <w:t xml:space="preserve"> </w:t>
      </w:r>
      <w:r w:rsidRPr="00E606BA">
        <w:rPr>
          <w:rFonts w:ascii="Arial" w:hAnsi="Arial" w:cs="Arial"/>
          <w:color w:val="000000"/>
          <w:spacing w:val="-2"/>
          <w:sz w:val="24"/>
          <w:szCs w:val="24"/>
        </w:rPr>
        <w:t>u</w:t>
      </w:r>
      <w:r w:rsidRPr="00E606BA">
        <w:rPr>
          <w:rFonts w:ascii="Arial" w:hAnsi="Arial" w:cs="Arial"/>
          <w:color w:val="000000"/>
          <w:spacing w:val="1"/>
          <w:sz w:val="24"/>
          <w:szCs w:val="24"/>
        </w:rPr>
        <w:t>s</w:t>
      </w:r>
      <w:r w:rsidRPr="00E606BA">
        <w:rPr>
          <w:rFonts w:ascii="Arial" w:hAnsi="Arial" w:cs="Arial"/>
          <w:color w:val="000000"/>
          <w:sz w:val="24"/>
          <w:szCs w:val="24"/>
        </w:rPr>
        <w:t>o</w:t>
      </w:r>
      <w:r w:rsidRPr="00E606BA">
        <w:rPr>
          <w:rFonts w:ascii="Arial" w:hAnsi="Arial" w:cs="Arial"/>
          <w:color w:val="000000"/>
          <w:spacing w:val="17"/>
          <w:sz w:val="24"/>
          <w:szCs w:val="24"/>
        </w:rPr>
        <w:t xml:space="preserve"> </w:t>
      </w:r>
      <w:r w:rsidRPr="00E606BA">
        <w:rPr>
          <w:rFonts w:ascii="Arial" w:hAnsi="Arial" w:cs="Arial"/>
          <w:color w:val="000000"/>
          <w:sz w:val="24"/>
          <w:szCs w:val="24"/>
        </w:rPr>
        <w:t>de</w:t>
      </w:r>
      <w:r w:rsidRPr="00E606BA">
        <w:rPr>
          <w:rFonts w:ascii="Arial" w:hAnsi="Arial" w:cs="Arial"/>
          <w:color w:val="000000"/>
          <w:spacing w:val="17"/>
          <w:sz w:val="24"/>
          <w:szCs w:val="24"/>
        </w:rPr>
        <w:t xml:space="preserve"> </w:t>
      </w:r>
      <w:r w:rsidRPr="00E606BA">
        <w:rPr>
          <w:rFonts w:ascii="Arial" w:hAnsi="Arial" w:cs="Arial"/>
          <w:color w:val="000000"/>
          <w:spacing w:val="-1"/>
          <w:sz w:val="24"/>
          <w:szCs w:val="24"/>
        </w:rPr>
        <w:t>e</w:t>
      </w:r>
      <w:r w:rsidRPr="00E606BA">
        <w:rPr>
          <w:rFonts w:ascii="Arial" w:hAnsi="Arial" w:cs="Arial"/>
          <w:color w:val="000000"/>
          <w:sz w:val="24"/>
          <w:szCs w:val="24"/>
        </w:rPr>
        <w:t>q</w:t>
      </w:r>
      <w:r w:rsidRPr="00E606BA">
        <w:rPr>
          <w:rFonts w:ascii="Arial" w:hAnsi="Arial" w:cs="Arial"/>
          <w:color w:val="000000"/>
          <w:spacing w:val="-2"/>
          <w:sz w:val="24"/>
          <w:szCs w:val="24"/>
        </w:rPr>
        <w:t>u</w:t>
      </w:r>
      <w:r w:rsidRPr="00E606BA">
        <w:rPr>
          <w:rFonts w:ascii="Arial" w:hAnsi="Arial" w:cs="Arial"/>
          <w:color w:val="000000"/>
          <w:sz w:val="24"/>
          <w:szCs w:val="24"/>
        </w:rPr>
        <w:t>ipo</w:t>
      </w:r>
      <w:r w:rsidRPr="00E606BA">
        <w:rPr>
          <w:rFonts w:ascii="Arial" w:hAnsi="Arial" w:cs="Arial"/>
          <w:color w:val="000000"/>
          <w:spacing w:val="17"/>
          <w:sz w:val="24"/>
          <w:szCs w:val="24"/>
        </w:rPr>
        <w:t xml:space="preserve"> </w:t>
      </w:r>
      <w:r w:rsidRPr="00E606BA">
        <w:rPr>
          <w:rFonts w:ascii="Arial" w:hAnsi="Arial" w:cs="Arial"/>
          <w:color w:val="000000"/>
          <w:sz w:val="24"/>
          <w:szCs w:val="24"/>
        </w:rPr>
        <w:t>de c</w:t>
      </w:r>
      <w:r w:rsidRPr="00E606BA">
        <w:rPr>
          <w:rFonts w:ascii="Arial" w:hAnsi="Arial" w:cs="Arial"/>
          <w:color w:val="000000"/>
          <w:spacing w:val="-1"/>
          <w:sz w:val="24"/>
          <w:szCs w:val="24"/>
        </w:rPr>
        <w:t>ó</w:t>
      </w:r>
      <w:r w:rsidRPr="00E606BA">
        <w:rPr>
          <w:rFonts w:ascii="Arial" w:hAnsi="Arial" w:cs="Arial"/>
          <w:color w:val="000000"/>
          <w:sz w:val="24"/>
          <w:szCs w:val="24"/>
        </w:rPr>
        <w:t>mp</w:t>
      </w:r>
      <w:r w:rsidRPr="00E606BA">
        <w:rPr>
          <w:rFonts w:ascii="Arial" w:hAnsi="Arial" w:cs="Arial"/>
          <w:color w:val="000000"/>
          <w:spacing w:val="-2"/>
          <w:sz w:val="24"/>
          <w:szCs w:val="24"/>
        </w:rPr>
        <w:t>u</w:t>
      </w:r>
      <w:r w:rsidRPr="00E606BA">
        <w:rPr>
          <w:rFonts w:ascii="Arial" w:hAnsi="Arial" w:cs="Arial"/>
          <w:color w:val="000000"/>
          <w:sz w:val="24"/>
          <w:szCs w:val="24"/>
        </w:rPr>
        <w:t>t</w:t>
      </w:r>
      <w:r w:rsidRPr="00E606BA">
        <w:rPr>
          <w:rFonts w:ascii="Arial" w:hAnsi="Arial" w:cs="Arial"/>
          <w:color w:val="000000"/>
          <w:spacing w:val="-1"/>
          <w:sz w:val="24"/>
          <w:szCs w:val="24"/>
        </w:rPr>
        <w:t>o</w:t>
      </w:r>
      <w:r w:rsidRPr="00E606BA">
        <w:rPr>
          <w:rFonts w:ascii="Arial" w:hAnsi="Arial" w:cs="Arial"/>
          <w:color w:val="000000"/>
          <w:sz w:val="24"/>
          <w:szCs w:val="24"/>
        </w:rPr>
        <w:t>,</w:t>
      </w:r>
      <w:r w:rsidRPr="00E606BA">
        <w:rPr>
          <w:rFonts w:ascii="Arial" w:hAnsi="Arial" w:cs="Arial"/>
          <w:color w:val="000000"/>
          <w:spacing w:val="20"/>
          <w:sz w:val="24"/>
          <w:szCs w:val="24"/>
        </w:rPr>
        <w:t xml:space="preserve"> </w:t>
      </w:r>
      <w:r w:rsidR="004B122D" w:rsidRPr="00E606BA">
        <w:rPr>
          <w:rFonts w:ascii="Arial" w:hAnsi="Arial" w:cs="Arial"/>
          <w:color w:val="000000"/>
          <w:spacing w:val="20"/>
          <w:sz w:val="24"/>
          <w:szCs w:val="24"/>
        </w:rPr>
        <w:t xml:space="preserve">y  </w:t>
      </w:r>
      <w:r w:rsidR="004B122D" w:rsidRPr="00E606BA">
        <w:rPr>
          <w:rFonts w:ascii="Arial" w:hAnsi="Arial" w:cs="Arial"/>
          <w:color w:val="000000"/>
          <w:sz w:val="24"/>
          <w:szCs w:val="24"/>
        </w:rPr>
        <w:t>encuentren</w:t>
      </w:r>
      <w:r w:rsidR="003A6722" w:rsidRPr="00E606BA">
        <w:rPr>
          <w:rFonts w:ascii="Arial" w:hAnsi="Arial" w:cs="Arial"/>
          <w:color w:val="000000"/>
          <w:sz w:val="24"/>
          <w:szCs w:val="24"/>
        </w:rPr>
        <w:t xml:space="preserve"> alertas sospechosas relacionadas con virus informáticos deberá</w:t>
      </w:r>
      <w:r w:rsidR="004B122D" w:rsidRPr="00E606BA">
        <w:rPr>
          <w:rFonts w:ascii="Arial" w:hAnsi="Arial" w:cs="Arial"/>
          <w:color w:val="000000"/>
          <w:sz w:val="24"/>
          <w:szCs w:val="24"/>
        </w:rPr>
        <w:t>n</w:t>
      </w:r>
      <w:r w:rsidR="003A6722" w:rsidRPr="00E606BA">
        <w:rPr>
          <w:rFonts w:ascii="Arial" w:hAnsi="Arial" w:cs="Arial"/>
          <w:color w:val="000000"/>
          <w:sz w:val="24"/>
          <w:szCs w:val="24"/>
        </w:rPr>
        <w:t xml:space="preserve"> reportar al proceso de </w:t>
      </w:r>
      <w:r w:rsidR="00675DF4" w:rsidRPr="00E606BA">
        <w:rPr>
          <w:rFonts w:ascii="Arial" w:hAnsi="Arial" w:cs="Arial"/>
          <w:color w:val="000000"/>
          <w:sz w:val="24"/>
          <w:szCs w:val="24"/>
        </w:rPr>
        <w:t>G.</w:t>
      </w:r>
      <w:r w:rsidR="003A6722" w:rsidRPr="00E606BA">
        <w:rPr>
          <w:rFonts w:ascii="Arial" w:hAnsi="Arial" w:cs="Arial"/>
          <w:color w:val="000000"/>
          <w:sz w:val="24"/>
          <w:szCs w:val="24"/>
        </w:rPr>
        <w:t xml:space="preserve">T.I para </w:t>
      </w:r>
      <w:r w:rsidR="004B122D" w:rsidRPr="00E606BA">
        <w:rPr>
          <w:rFonts w:ascii="Arial" w:hAnsi="Arial" w:cs="Arial"/>
          <w:color w:val="000000"/>
          <w:sz w:val="24"/>
          <w:szCs w:val="24"/>
        </w:rPr>
        <w:t>aplicarse</w:t>
      </w:r>
      <w:r w:rsidR="003A6722" w:rsidRPr="00E606BA">
        <w:rPr>
          <w:rFonts w:ascii="Arial" w:hAnsi="Arial" w:cs="Arial"/>
          <w:color w:val="000000"/>
          <w:sz w:val="24"/>
          <w:szCs w:val="24"/>
        </w:rPr>
        <w:t xml:space="preserve"> las medidas pertinentes </w:t>
      </w:r>
      <w:r w:rsidR="004B122D" w:rsidRPr="00E606BA">
        <w:rPr>
          <w:rFonts w:ascii="Arial" w:hAnsi="Arial" w:cs="Arial"/>
          <w:color w:val="000000"/>
          <w:sz w:val="24"/>
          <w:szCs w:val="24"/>
        </w:rPr>
        <w:t>que ayuden a neutralizar el virus informático aplicando protocolos de seguridad.</w:t>
      </w:r>
    </w:p>
    <w:p w14:paraId="7AB73D4C" w14:textId="77777777" w:rsidR="00BF0DC6" w:rsidRPr="00E606BA" w:rsidRDefault="00BF0DC6" w:rsidP="00BF0DC6">
      <w:pPr>
        <w:pStyle w:val="Prrafodelista"/>
        <w:jc w:val="both"/>
        <w:rPr>
          <w:rFonts w:ascii="Arial" w:hAnsi="Arial" w:cs="Arial"/>
          <w:b/>
          <w:bCs/>
          <w:color w:val="000000"/>
          <w:sz w:val="24"/>
          <w:szCs w:val="24"/>
          <w:lang w:val="es-ES"/>
        </w:rPr>
      </w:pPr>
    </w:p>
    <w:p w14:paraId="4C460A82" w14:textId="77777777" w:rsidR="00BF0DC6" w:rsidRPr="00E606BA" w:rsidRDefault="00E0090E" w:rsidP="00042CC3">
      <w:pPr>
        <w:pStyle w:val="Prrafodelista"/>
        <w:widowControl w:val="0"/>
        <w:numPr>
          <w:ilvl w:val="1"/>
          <w:numId w:val="24"/>
        </w:numPr>
        <w:autoSpaceDE w:val="0"/>
        <w:spacing w:after="0" w:line="240" w:lineRule="auto"/>
        <w:ind w:right="86"/>
        <w:jc w:val="both"/>
        <w:rPr>
          <w:rFonts w:ascii="Arial" w:hAnsi="Arial" w:cs="Arial"/>
          <w:color w:val="000000"/>
          <w:sz w:val="24"/>
          <w:szCs w:val="24"/>
          <w:lang w:val="es-ES"/>
        </w:rPr>
      </w:pPr>
      <w:r w:rsidRPr="00E606BA">
        <w:rPr>
          <w:rFonts w:ascii="Arial" w:hAnsi="Arial" w:cs="Arial"/>
          <w:b/>
          <w:bCs/>
          <w:color w:val="000000"/>
          <w:sz w:val="24"/>
          <w:szCs w:val="24"/>
          <w:lang w:val="es-ES"/>
        </w:rPr>
        <w:t>U</w:t>
      </w:r>
      <w:r w:rsidR="002374AF" w:rsidRPr="00E606BA">
        <w:rPr>
          <w:rFonts w:ascii="Arial" w:hAnsi="Arial" w:cs="Arial"/>
          <w:b/>
          <w:bCs/>
          <w:color w:val="000000"/>
          <w:sz w:val="24"/>
          <w:szCs w:val="24"/>
          <w:lang w:val="es-ES"/>
        </w:rPr>
        <w:t>so de medios de almacenamiento.</w:t>
      </w:r>
    </w:p>
    <w:p w14:paraId="52F12025" w14:textId="77777777" w:rsidR="00BF0DC6" w:rsidRPr="00E606BA" w:rsidRDefault="00BF0DC6" w:rsidP="00BF0DC6">
      <w:pPr>
        <w:widowControl w:val="0"/>
        <w:autoSpaceDE w:val="0"/>
        <w:spacing w:after="0" w:line="240" w:lineRule="auto"/>
        <w:ind w:right="86"/>
        <w:jc w:val="both"/>
        <w:rPr>
          <w:rFonts w:ascii="Arial" w:hAnsi="Arial" w:cs="Arial"/>
          <w:color w:val="000000"/>
          <w:sz w:val="24"/>
          <w:szCs w:val="24"/>
          <w:lang w:val="es-ES"/>
        </w:rPr>
      </w:pPr>
    </w:p>
    <w:p w14:paraId="4F126214" w14:textId="7FA297D8" w:rsidR="009E1DE3" w:rsidRPr="00E606BA" w:rsidRDefault="00BF0DC6" w:rsidP="00BF0DC6">
      <w:pPr>
        <w:widowControl w:val="0"/>
        <w:autoSpaceDE w:val="0"/>
        <w:spacing w:after="0" w:line="240" w:lineRule="auto"/>
        <w:ind w:right="86"/>
        <w:jc w:val="both"/>
        <w:rPr>
          <w:rFonts w:ascii="Arial" w:hAnsi="Arial" w:cs="Arial"/>
          <w:color w:val="000000"/>
          <w:sz w:val="24"/>
          <w:szCs w:val="24"/>
          <w:lang w:val="es-ES"/>
        </w:rPr>
      </w:pPr>
      <w:r w:rsidRPr="00E606BA">
        <w:rPr>
          <w:rFonts w:ascii="Arial" w:hAnsi="Arial" w:cs="Arial"/>
          <w:sz w:val="24"/>
          <w:szCs w:val="24"/>
          <w:lang w:val="es-ES"/>
        </w:rPr>
        <w:t>4.8.1</w:t>
      </w:r>
      <w:r w:rsidR="009E1DE3" w:rsidRPr="00E606BA">
        <w:rPr>
          <w:rFonts w:ascii="Arial" w:hAnsi="Arial" w:cs="Arial"/>
          <w:sz w:val="24"/>
          <w:szCs w:val="24"/>
          <w:lang w:val="es-ES"/>
        </w:rPr>
        <w:tab/>
        <w:t>Consultar la política de uso y manejo de información confidencial.</w:t>
      </w:r>
    </w:p>
    <w:p w14:paraId="32C5BC97" w14:textId="77777777" w:rsidR="002D0A13" w:rsidRPr="00E606BA" w:rsidRDefault="002D0A13" w:rsidP="00BF0DC6">
      <w:pPr>
        <w:jc w:val="both"/>
        <w:rPr>
          <w:rFonts w:ascii="Arial" w:hAnsi="Arial" w:cs="Arial"/>
          <w:color w:val="000000"/>
          <w:sz w:val="24"/>
          <w:szCs w:val="24"/>
        </w:rPr>
      </w:pPr>
    </w:p>
    <w:p w14:paraId="66675620" w14:textId="201B08D6" w:rsidR="00FF3A50" w:rsidRPr="00E606BA" w:rsidRDefault="00BF0DC6" w:rsidP="00BF0DC6">
      <w:pPr>
        <w:widowControl w:val="0"/>
        <w:autoSpaceDE w:val="0"/>
        <w:spacing w:before="19" w:after="0" w:line="240" w:lineRule="auto"/>
        <w:contextualSpacing/>
        <w:jc w:val="both"/>
        <w:rPr>
          <w:rFonts w:ascii="Arial" w:hAnsi="Arial" w:cs="Arial"/>
          <w:b/>
          <w:bCs/>
          <w:color w:val="000000"/>
          <w:sz w:val="24"/>
          <w:szCs w:val="24"/>
          <w:lang w:val="es-ES"/>
        </w:rPr>
      </w:pPr>
      <w:r w:rsidRPr="00E606BA">
        <w:rPr>
          <w:rFonts w:ascii="Arial" w:hAnsi="Arial" w:cs="Arial"/>
          <w:b/>
          <w:bCs/>
          <w:color w:val="000000"/>
          <w:sz w:val="24"/>
          <w:szCs w:val="24"/>
          <w:lang w:val="es-ES"/>
        </w:rPr>
        <w:t>4.9</w:t>
      </w:r>
      <w:r w:rsidR="00105054" w:rsidRPr="00E606BA">
        <w:rPr>
          <w:rFonts w:ascii="Arial" w:hAnsi="Arial" w:cs="Arial"/>
          <w:color w:val="000000"/>
          <w:sz w:val="24"/>
          <w:szCs w:val="24"/>
          <w:lang w:val="es-ES"/>
        </w:rPr>
        <w:t xml:space="preserve"> </w:t>
      </w:r>
      <w:r w:rsidR="00105054" w:rsidRPr="00E606BA">
        <w:rPr>
          <w:rFonts w:ascii="Arial" w:hAnsi="Arial" w:cs="Arial"/>
          <w:b/>
          <w:bCs/>
          <w:color w:val="000000"/>
          <w:sz w:val="24"/>
          <w:szCs w:val="24"/>
          <w:lang w:val="es-ES"/>
        </w:rPr>
        <w:t>Instalación de software.</w:t>
      </w:r>
    </w:p>
    <w:p w14:paraId="255FE903" w14:textId="77777777" w:rsidR="00FF3A50" w:rsidRPr="00E606BA" w:rsidRDefault="00FF3A50" w:rsidP="00BF0DC6">
      <w:pPr>
        <w:widowControl w:val="0"/>
        <w:autoSpaceDE w:val="0"/>
        <w:spacing w:before="19" w:after="0" w:line="240" w:lineRule="auto"/>
        <w:contextualSpacing/>
        <w:jc w:val="both"/>
        <w:rPr>
          <w:rFonts w:ascii="Arial" w:hAnsi="Arial" w:cs="Arial"/>
          <w:b/>
          <w:bCs/>
          <w:color w:val="000000"/>
          <w:sz w:val="24"/>
          <w:szCs w:val="24"/>
          <w:lang w:val="es-ES"/>
        </w:rPr>
      </w:pPr>
    </w:p>
    <w:p w14:paraId="6B7AD454" w14:textId="44B1CCBF" w:rsidR="00182D4A" w:rsidRPr="00E606BA" w:rsidRDefault="00BF0DC6" w:rsidP="00BF0DC6">
      <w:pPr>
        <w:widowControl w:val="0"/>
        <w:autoSpaceDE w:val="0"/>
        <w:spacing w:before="19" w:after="0" w:line="240" w:lineRule="auto"/>
        <w:ind w:left="720" w:hanging="720"/>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4.9</w:t>
      </w:r>
      <w:r w:rsidR="00FF3A50" w:rsidRPr="00E606BA">
        <w:rPr>
          <w:rFonts w:ascii="Arial" w:hAnsi="Arial" w:cs="Arial"/>
          <w:bCs/>
          <w:color w:val="000000"/>
          <w:sz w:val="24"/>
          <w:szCs w:val="24"/>
          <w:lang w:val="es-ES"/>
        </w:rPr>
        <w:t>.1</w:t>
      </w:r>
      <w:r w:rsidR="00182D4A" w:rsidRPr="00E606BA">
        <w:rPr>
          <w:rFonts w:ascii="Arial" w:hAnsi="Arial" w:cs="Arial"/>
          <w:bCs/>
          <w:color w:val="000000"/>
          <w:sz w:val="24"/>
          <w:szCs w:val="24"/>
          <w:lang w:val="es-ES"/>
        </w:rPr>
        <w:tab/>
      </w:r>
      <w:r w:rsidR="00105054" w:rsidRPr="00E606BA">
        <w:rPr>
          <w:rFonts w:ascii="Arial" w:hAnsi="Arial" w:cs="Arial"/>
          <w:color w:val="000000"/>
          <w:sz w:val="24"/>
          <w:szCs w:val="24"/>
          <w:lang w:val="es-ES"/>
        </w:rPr>
        <w:t>Lo</w:t>
      </w:r>
      <w:r w:rsidR="00B60F72" w:rsidRPr="00E606BA">
        <w:rPr>
          <w:rFonts w:ascii="Arial" w:hAnsi="Arial" w:cs="Arial"/>
          <w:color w:val="000000"/>
          <w:sz w:val="24"/>
          <w:szCs w:val="24"/>
          <w:lang w:val="es-ES"/>
        </w:rPr>
        <w:t xml:space="preserve">s  </w:t>
      </w:r>
      <w:r w:rsidR="00105054" w:rsidRPr="00E606BA">
        <w:rPr>
          <w:rFonts w:ascii="Arial" w:hAnsi="Arial" w:cs="Arial"/>
          <w:color w:val="000000"/>
          <w:sz w:val="24"/>
          <w:szCs w:val="24"/>
          <w:lang w:val="es-ES"/>
        </w:rPr>
        <w:t xml:space="preserve">usuarios  que </w:t>
      </w:r>
      <w:r w:rsidR="00D24916" w:rsidRPr="00E606BA">
        <w:rPr>
          <w:rFonts w:ascii="Arial" w:hAnsi="Arial" w:cs="Arial"/>
          <w:color w:val="000000"/>
          <w:sz w:val="24"/>
          <w:szCs w:val="24"/>
          <w:lang w:val="es-ES"/>
        </w:rPr>
        <w:t xml:space="preserve"> requieran</w:t>
      </w:r>
      <w:r w:rsidR="00105054" w:rsidRPr="00E606BA">
        <w:rPr>
          <w:rFonts w:ascii="Arial" w:hAnsi="Arial" w:cs="Arial"/>
          <w:color w:val="000000"/>
          <w:sz w:val="24"/>
          <w:szCs w:val="24"/>
          <w:lang w:val="es-ES"/>
        </w:rPr>
        <w:t xml:space="preserve">  la  instalación  de software que no sea </w:t>
      </w:r>
      <w:r w:rsidR="00FF3A50"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propiedad de</w:t>
      </w:r>
      <w:r w:rsidR="00D24916" w:rsidRPr="00E606BA">
        <w:rPr>
          <w:rFonts w:ascii="Arial" w:hAnsi="Arial" w:cs="Arial"/>
          <w:color w:val="000000"/>
          <w:sz w:val="24"/>
          <w:szCs w:val="24"/>
          <w:lang w:val="es-ES"/>
        </w:rPr>
        <w:t xml:space="preserve"> la </w:t>
      </w:r>
      <w:r w:rsidR="00DE5010" w:rsidRPr="00E606BA">
        <w:rPr>
          <w:rFonts w:ascii="Arial" w:hAnsi="Arial" w:cs="Arial"/>
          <w:sz w:val="24"/>
          <w:szCs w:val="24"/>
          <w:lang w:val="es-ES"/>
        </w:rPr>
        <w:t>Zo</w:t>
      </w:r>
      <w:r w:rsidR="00D24916" w:rsidRPr="00E606BA">
        <w:rPr>
          <w:rFonts w:ascii="Arial" w:hAnsi="Arial" w:cs="Arial"/>
          <w:color w:val="000000"/>
          <w:sz w:val="24"/>
          <w:szCs w:val="24"/>
          <w:lang w:val="es-ES"/>
        </w:rPr>
        <w:t>na Franca Internacional de Pereira</w:t>
      </w:r>
      <w:r w:rsidR="002115C6" w:rsidRPr="00E606BA">
        <w:rPr>
          <w:rFonts w:ascii="Arial" w:hAnsi="Arial" w:cs="Arial"/>
          <w:color w:val="000000"/>
          <w:sz w:val="24"/>
          <w:szCs w:val="24"/>
          <w:lang w:val="es-ES"/>
        </w:rPr>
        <w:t xml:space="preserve"> </w:t>
      </w:r>
      <w:r w:rsidR="00E52D02" w:rsidRPr="00E606BA">
        <w:rPr>
          <w:rFonts w:ascii="Arial" w:hAnsi="Arial" w:cs="Arial"/>
          <w:color w:val="000000"/>
          <w:sz w:val="24"/>
          <w:szCs w:val="24"/>
          <w:lang w:val="es-ES"/>
        </w:rPr>
        <w:t xml:space="preserve">S.A.S </w:t>
      </w:r>
      <w:r w:rsidR="002115C6" w:rsidRPr="00E606BA">
        <w:rPr>
          <w:rFonts w:ascii="Arial" w:hAnsi="Arial" w:cs="Arial"/>
          <w:sz w:val="24"/>
          <w:szCs w:val="24"/>
        </w:rPr>
        <w:t>Us</w:t>
      </w:r>
      <w:r w:rsidR="00E52D02" w:rsidRPr="00E606BA">
        <w:rPr>
          <w:rFonts w:ascii="Arial" w:hAnsi="Arial" w:cs="Arial"/>
          <w:sz w:val="24"/>
          <w:szCs w:val="24"/>
        </w:rPr>
        <w:t>uario Operador de Zonas Francas</w:t>
      </w:r>
      <w:r w:rsidR="00105054" w:rsidRPr="00E606BA">
        <w:rPr>
          <w:rFonts w:ascii="Arial" w:hAnsi="Arial" w:cs="Arial"/>
          <w:color w:val="000000"/>
          <w:sz w:val="24"/>
          <w:szCs w:val="24"/>
          <w:lang w:val="es-ES"/>
        </w:rPr>
        <w:t>, deberán justificar su uso y solicitar autorización a</w:t>
      </w:r>
      <w:r w:rsidR="00D24916" w:rsidRPr="00E606BA">
        <w:rPr>
          <w:rFonts w:ascii="Arial" w:hAnsi="Arial" w:cs="Arial"/>
          <w:color w:val="000000"/>
          <w:sz w:val="24"/>
          <w:szCs w:val="24"/>
          <w:lang w:val="es-ES"/>
        </w:rPr>
        <w:t xml:space="preserve">l proceso </w:t>
      </w:r>
      <w:r w:rsidR="00105054" w:rsidRPr="00E606BA">
        <w:rPr>
          <w:rFonts w:ascii="Arial" w:hAnsi="Arial" w:cs="Arial"/>
          <w:color w:val="000000"/>
          <w:sz w:val="24"/>
          <w:szCs w:val="24"/>
          <w:lang w:val="es-ES"/>
        </w:rPr>
        <w:t>de</w:t>
      </w:r>
      <w:r w:rsidR="00D24916" w:rsidRPr="00E606BA">
        <w:rPr>
          <w:rFonts w:ascii="Arial" w:hAnsi="Arial" w:cs="Arial"/>
          <w:color w:val="000000"/>
          <w:sz w:val="24"/>
          <w:szCs w:val="24"/>
          <w:lang w:val="es-ES"/>
        </w:rPr>
        <w:t xml:space="preserve"> </w:t>
      </w:r>
      <w:r w:rsidR="002115C6" w:rsidRPr="00E606BA">
        <w:rPr>
          <w:rFonts w:ascii="Arial" w:hAnsi="Arial" w:cs="Arial"/>
          <w:color w:val="000000"/>
          <w:sz w:val="24"/>
          <w:szCs w:val="24"/>
          <w:lang w:val="es-ES"/>
        </w:rPr>
        <w:t xml:space="preserve">Gestión </w:t>
      </w:r>
      <w:r w:rsidR="00D24916" w:rsidRPr="00E606BA">
        <w:rPr>
          <w:rFonts w:ascii="Arial" w:hAnsi="Arial" w:cs="Arial"/>
          <w:color w:val="000000"/>
          <w:sz w:val="24"/>
          <w:szCs w:val="24"/>
          <w:lang w:val="es-ES"/>
        </w:rPr>
        <w:t xml:space="preserve">tecnología e informática </w:t>
      </w:r>
      <w:r w:rsidR="00A5240D" w:rsidRPr="00E606BA">
        <w:rPr>
          <w:rFonts w:ascii="Arial" w:hAnsi="Arial" w:cs="Arial"/>
          <w:color w:val="000000"/>
          <w:sz w:val="24"/>
          <w:szCs w:val="24"/>
          <w:lang w:val="es-ES"/>
        </w:rPr>
        <w:t>emitida</w:t>
      </w:r>
      <w:r w:rsidR="00105054" w:rsidRPr="00E606BA">
        <w:rPr>
          <w:rFonts w:ascii="Arial" w:hAnsi="Arial" w:cs="Arial"/>
          <w:color w:val="000000"/>
          <w:sz w:val="24"/>
          <w:szCs w:val="24"/>
          <w:lang w:val="es-ES"/>
        </w:rPr>
        <w:t xml:space="preserve">  por </w:t>
      </w:r>
      <w:r w:rsidR="00D24916" w:rsidRPr="00E606BA">
        <w:rPr>
          <w:rFonts w:ascii="Arial" w:hAnsi="Arial" w:cs="Arial"/>
          <w:color w:val="000000"/>
          <w:sz w:val="24"/>
          <w:szCs w:val="24"/>
          <w:lang w:val="es-ES"/>
        </w:rPr>
        <w:t>el director de</w:t>
      </w:r>
      <w:r w:rsidR="00A5240D" w:rsidRPr="00E606BA">
        <w:rPr>
          <w:rFonts w:ascii="Arial" w:hAnsi="Arial" w:cs="Arial"/>
          <w:color w:val="000000"/>
          <w:sz w:val="24"/>
          <w:szCs w:val="24"/>
          <w:lang w:val="es-ES"/>
        </w:rPr>
        <w:t>l</w:t>
      </w:r>
      <w:r w:rsidR="00D24916" w:rsidRPr="00E606BA">
        <w:rPr>
          <w:rFonts w:ascii="Arial" w:hAnsi="Arial" w:cs="Arial"/>
          <w:color w:val="000000"/>
          <w:sz w:val="24"/>
          <w:szCs w:val="24"/>
          <w:lang w:val="es-ES"/>
        </w:rPr>
        <w:t xml:space="preserve"> proceso</w:t>
      </w:r>
      <w:r w:rsidR="00105054" w:rsidRPr="00E606BA">
        <w:rPr>
          <w:rFonts w:ascii="Arial" w:hAnsi="Arial" w:cs="Arial"/>
          <w:color w:val="000000"/>
          <w:sz w:val="24"/>
          <w:szCs w:val="24"/>
          <w:lang w:val="es-ES"/>
        </w:rPr>
        <w:t>, indicando el equipo de cómputo, dónde  se  instalará  el  software  y  el  período  de tiempo que permanecerá dicha instalación.</w:t>
      </w:r>
    </w:p>
    <w:p w14:paraId="62309C37" w14:textId="77777777" w:rsidR="002374AF" w:rsidRPr="00E606BA" w:rsidRDefault="002374AF" w:rsidP="00BF0DC6">
      <w:pPr>
        <w:widowControl w:val="0"/>
        <w:autoSpaceDE w:val="0"/>
        <w:spacing w:before="19" w:after="0" w:line="240" w:lineRule="auto"/>
        <w:contextualSpacing/>
        <w:jc w:val="both"/>
        <w:rPr>
          <w:rFonts w:ascii="Arial" w:hAnsi="Arial" w:cs="Arial"/>
          <w:color w:val="000000"/>
          <w:sz w:val="24"/>
          <w:szCs w:val="24"/>
          <w:lang w:val="es-ES"/>
        </w:rPr>
      </w:pPr>
    </w:p>
    <w:p w14:paraId="7DE5D400" w14:textId="4078944E" w:rsidR="00105054" w:rsidRPr="00E606BA" w:rsidRDefault="00BF0DC6" w:rsidP="00BF0DC6">
      <w:pPr>
        <w:widowControl w:val="0"/>
        <w:autoSpaceDE w:val="0"/>
        <w:spacing w:before="19" w:after="0" w:line="240" w:lineRule="auto"/>
        <w:ind w:left="720" w:hanging="720"/>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4.9</w:t>
      </w:r>
      <w:r w:rsidR="00182D4A" w:rsidRPr="00E606BA">
        <w:rPr>
          <w:rFonts w:ascii="Arial" w:hAnsi="Arial" w:cs="Arial"/>
          <w:bCs/>
          <w:color w:val="000000"/>
          <w:sz w:val="24"/>
          <w:szCs w:val="24"/>
          <w:lang w:val="es-ES"/>
        </w:rPr>
        <w:t>.2</w:t>
      </w:r>
      <w:r w:rsidR="00182D4A" w:rsidRPr="00E606BA">
        <w:rPr>
          <w:rFonts w:ascii="Arial" w:hAnsi="Arial" w:cs="Arial"/>
          <w:b/>
          <w:bCs/>
          <w:color w:val="000000"/>
          <w:sz w:val="24"/>
          <w:szCs w:val="24"/>
          <w:lang w:val="es-ES"/>
        </w:rPr>
        <w:t xml:space="preserve"> </w:t>
      </w:r>
      <w:r w:rsidR="00105054" w:rsidRPr="00E606BA">
        <w:rPr>
          <w:rFonts w:ascii="Arial" w:hAnsi="Arial" w:cs="Arial"/>
          <w:color w:val="000000"/>
          <w:sz w:val="24"/>
          <w:szCs w:val="24"/>
          <w:lang w:val="es-ES"/>
        </w:rPr>
        <w:t>Se considera falta grave que</w:t>
      </w:r>
      <w:r w:rsidR="00E265B3" w:rsidRPr="00E606BA">
        <w:rPr>
          <w:rFonts w:ascii="Arial" w:hAnsi="Arial" w:cs="Arial"/>
          <w:color w:val="000000"/>
          <w:sz w:val="24"/>
          <w:szCs w:val="24"/>
          <w:lang w:val="es-ES"/>
        </w:rPr>
        <w:t xml:space="preserve"> los usuarios instalen  </w:t>
      </w:r>
      <w:r w:rsidR="00105054" w:rsidRPr="00E606BA">
        <w:rPr>
          <w:rFonts w:ascii="Arial" w:hAnsi="Arial" w:cs="Arial"/>
          <w:color w:val="000000"/>
          <w:sz w:val="24"/>
          <w:szCs w:val="24"/>
          <w:lang w:val="es-ES"/>
        </w:rPr>
        <w:t>cualquier tipo de programa (software) en sus</w:t>
      </w:r>
      <w:r w:rsidR="00182D4A" w:rsidRPr="00E606BA">
        <w:rPr>
          <w:rFonts w:ascii="Arial" w:hAnsi="Arial" w:cs="Arial"/>
          <w:b/>
          <w:bCs/>
          <w:color w:val="000000"/>
          <w:sz w:val="24"/>
          <w:szCs w:val="24"/>
          <w:lang w:val="es-ES"/>
        </w:rPr>
        <w:t xml:space="preserve"> </w:t>
      </w:r>
      <w:r w:rsidR="00105054" w:rsidRPr="00E606BA">
        <w:rPr>
          <w:rFonts w:ascii="Arial" w:hAnsi="Arial" w:cs="Arial"/>
          <w:color w:val="000000"/>
          <w:sz w:val="24"/>
          <w:szCs w:val="24"/>
          <w:lang w:val="es-ES"/>
        </w:rPr>
        <w:t>computadoras,</w:t>
      </w:r>
      <w:r w:rsidR="00105054" w:rsidRPr="00E606BA">
        <w:rPr>
          <w:rFonts w:ascii="Arial" w:hAnsi="Arial" w:cs="Arial"/>
          <w:color w:val="000000"/>
          <w:sz w:val="24"/>
          <w:szCs w:val="24"/>
          <w:lang w:val="es-ES"/>
        </w:rPr>
        <w:tab/>
        <w:t>estacione</w:t>
      </w:r>
      <w:r w:rsidR="00E265B3" w:rsidRPr="00E606BA">
        <w:rPr>
          <w:rFonts w:ascii="Arial" w:hAnsi="Arial" w:cs="Arial"/>
          <w:color w:val="000000"/>
          <w:sz w:val="24"/>
          <w:szCs w:val="24"/>
          <w:lang w:val="es-ES"/>
        </w:rPr>
        <w:t xml:space="preserve">s de </w:t>
      </w:r>
      <w:r w:rsidR="00105054" w:rsidRPr="00E606BA">
        <w:rPr>
          <w:rFonts w:ascii="Arial" w:hAnsi="Arial" w:cs="Arial"/>
          <w:color w:val="000000"/>
          <w:sz w:val="24"/>
          <w:szCs w:val="24"/>
          <w:lang w:val="es-ES"/>
        </w:rPr>
        <w:t xml:space="preserve">trabajo, servidores, </w:t>
      </w:r>
      <w:r w:rsidR="00F345B4"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cualquier equipo conectado a la red de</w:t>
      </w:r>
      <w:r w:rsidR="00182D4A" w:rsidRPr="00E606BA">
        <w:rPr>
          <w:rFonts w:ascii="Arial" w:hAnsi="Arial" w:cs="Arial"/>
          <w:color w:val="000000"/>
          <w:sz w:val="24"/>
          <w:szCs w:val="24"/>
          <w:lang w:val="es-ES"/>
        </w:rPr>
        <w:t xml:space="preserve"> </w:t>
      </w:r>
      <w:r w:rsidR="00DE5010" w:rsidRPr="00E606BA">
        <w:rPr>
          <w:rFonts w:ascii="Arial" w:hAnsi="Arial" w:cs="Arial"/>
          <w:sz w:val="24"/>
          <w:szCs w:val="24"/>
          <w:lang w:val="es-ES"/>
        </w:rPr>
        <w:t>Zo</w:t>
      </w:r>
      <w:r w:rsidR="00182D4A" w:rsidRPr="00E606BA">
        <w:rPr>
          <w:rFonts w:ascii="Arial" w:hAnsi="Arial" w:cs="Arial"/>
          <w:color w:val="000000"/>
          <w:sz w:val="24"/>
          <w:szCs w:val="24"/>
          <w:lang w:val="es-ES"/>
        </w:rPr>
        <w:t>na Franca Internacional de Pereira</w:t>
      </w:r>
      <w:r w:rsidR="002115C6" w:rsidRPr="00E606BA">
        <w:rPr>
          <w:rFonts w:ascii="Arial" w:hAnsi="Arial" w:cs="Arial"/>
          <w:color w:val="000000"/>
          <w:sz w:val="24"/>
          <w:szCs w:val="24"/>
          <w:lang w:val="es-ES"/>
        </w:rPr>
        <w:t xml:space="preserve"> </w:t>
      </w:r>
      <w:r w:rsidR="00E52D02" w:rsidRPr="00E606BA">
        <w:rPr>
          <w:rFonts w:ascii="Arial" w:hAnsi="Arial" w:cs="Arial"/>
          <w:color w:val="000000"/>
          <w:sz w:val="24"/>
          <w:szCs w:val="24"/>
          <w:lang w:val="es-ES"/>
        </w:rPr>
        <w:t xml:space="preserve">S.A.S </w:t>
      </w:r>
      <w:r w:rsidR="002115C6" w:rsidRPr="00E606BA">
        <w:rPr>
          <w:rFonts w:ascii="Arial" w:hAnsi="Arial" w:cs="Arial"/>
          <w:sz w:val="24"/>
          <w:szCs w:val="24"/>
        </w:rPr>
        <w:t xml:space="preserve">Usuario </w:t>
      </w:r>
      <w:r w:rsidR="00E52D02" w:rsidRPr="00E606BA">
        <w:rPr>
          <w:rFonts w:ascii="Arial" w:hAnsi="Arial" w:cs="Arial"/>
          <w:sz w:val="24"/>
          <w:szCs w:val="24"/>
        </w:rPr>
        <w:t xml:space="preserve">Operador de Zonas Francas, </w:t>
      </w:r>
      <w:r w:rsidR="00105054" w:rsidRPr="00E606BA">
        <w:rPr>
          <w:rFonts w:ascii="Arial" w:hAnsi="Arial" w:cs="Arial"/>
          <w:color w:val="000000"/>
          <w:sz w:val="24"/>
          <w:szCs w:val="24"/>
          <w:lang w:val="es-ES"/>
        </w:rPr>
        <w:t>que  no  esté autorizado por el</w:t>
      </w:r>
      <w:r w:rsidR="00182D4A" w:rsidRPr="00E606BA">
        <w:rPr>
          <w:rFonts w:ascii="Arial" w:hAnsi="Arial" w:cs="Arial"/>
          <w:color w:val="000000"/>
          <w:sz w:val="24"/>
          <w:szCs w:val="24"/>
          <w:lang w:val="es-ES"/>
        </w:rPr>
        <w:t xml:space="preserve"> proceso</w:t>
      </w:r>
      <w:r w:rsidR="00105054" w:rsidRPr="00E606BA">
        <w:rPr>
          <w:rFonts w:ascii="Arial" w:hAnsi="Arial" w:cs="Arial"/>
          <w:color w:val="000000"/>
          <w:sz w:val="24"/>
          <w:szCs w:val="24"/>
          <w:lang w:val="es-ES"/>
        </w:rPr>
        <w:t xml:space="preserve"> de </w:t>
      </w:r>
      <w:r w:rsidR="002115C6" w:rsidRPr="00E606BA">
        <w:rPr>
          <w:rFonts w:ascii="Arial" w:hAnsi="Arial" w:cs="Arial"/>
          <w:color w:val="000000"/>
          <w:sz w:val="24"/>
          <w:szCs w:val="24"/>
          <w:lang w:val="es-ES"/>
        </w:rPr>
        <w:t xml:space="preserve">Gestión </w:t>
      </w:r>
      <w:r w:rsidR="00F345B4" w:rsidRPr="00E606BA">
        <w:rPr>
          <w:rFonts w:ascii="Arial" w:hAnsi="Arial" w:cs="Arial"/>
          <w:color w:val="000000"/>
          <w:sz w:val="24"/>
          <w:szCs w:val="24"/>
          <w:lang w:val="es-ES"/>
        </w:rPr>
        <w:t>T</w:t>
      </w:r>
      <w:r w:rsidR="00182D4A" w:rsidRPr="00E606BA">
        <w:rPr>
          <w:rFonts w:ascii="Arial" w:hAnsi="Arial" w:cs="Arial"/>
          <w:color w:val="000000"/>
          <w:sz w:val="24"/>
          <w:szCs w:val="24"/>
          <w:lang w:val="es-ES"/>
        </w:rPr>
        <w:t>ecnología e</w:t>
      </w:r>
      <w:r w:rsidR="00F345B4" w:rsidRPr="00E606BA">
        <w:rPr>
          <w:rFonts w:ascii="Arial" w:hAnsi="Arial" w:cs="Arial"/>
          <w:color w:val="000000"/>
          <w:sz w:val="24"/>
          <w:szCs w:val="24"/>
          <w:lang w:val="es-ES"/>
        </w:rPr>
        <w:t xml:space="preserve"> I</w:t>
      </w:r>
      <w:r w:rsidR="00182D4A" w:rsidRPr="00E606BA">
        <w:rPr>
          <w:rFonts w:ascii="Arial" w:hAnsi="Arial" w:cs="Arial"/>
          <w:color w:val="000000"/>
          <w:sz w:val="24"/>
          <w:szCs w:val="24"/>
          <w:lang w:val="es-ES"/>
        </w:rPr>
        <w:t>nformática</w:t>
      </w:r>
      <w:r w:rsidR="00475529" w:rsidRPr="00E606BA">
        <w:rPr>
          <w:rFonts w:ascii="Arial" w:hAnsi="Arial" w:cs="Arial"/>
          <w:color w:val="000000"/>
          <w:sz w:val="24"/>
          <w:szCs w:val="24"/>
          <w:lang w:val="es-ES"/>
        </w:rPr>
        <w:t>, utilizando algún método informático para vulnerar los bloqueos que se tienen para la instalación de software</w:t>
      </w:r>
      <w:r w:rsidR="00B743AB" w:rsidRPr="00E606BA">
        <w:rPr>
          <w:rFonts w:ascii="Arial" w:hAnsi="Arial" w:cs="Arial"/>
          <w:color w:val="000000"/>
          <w:sz w:val="24"/>
          <w:szCs w:val="24"/>
          <w:lang w:val="es-ES"/>
        </w:rPr>
        <w:t>.</w:t>
      </w:r>
    </w:p>
    <w:p w14:paraId="75102BDB" w14:textId="77777777" w:rsidR="00B62F26" w:rsidRPr="00E606BA" w:rsidRDefault="00B62F26" w:rsidP="00BF0DC6">
      <w:pPr>
        <w:widowControl w:val="0"/>
        <w:autoSpaceDE w:val="0"/>
        <w:spacing w:before="19" w:after="0" w:line="240" w:lineRule="auto"/>
        <w:ind w:left="720" w:hanging="720"/>
        <w:contextualSpacing/>
        <w:jc w:val="both"/>
        <w:rPr>
          <w:rFonts w:ascii="Arial" w:hAnsi="Arial" w:cs="Arial"/>
          <w:color w:val="000000"/>
          <w:sz w:val="24"/>
          <w:szCs w:val="24"/>
          <w:lang w:val="es-ES"/>
        </w:rPr>
      </w:pPr>
    </w:p>
    <w:p w14:paraId="02882A8B" w14:textId="14AF5C9B" w:rsidR="00B62F26" w:rsidRPr="00E606BA" w:rsidRDefault="00BF0DC6" w:rsidP="00BF0DC6">
      <w:pPr>
        <w:widowControl w:val="0"/>
        <w:autoSpaceDE w:val="0"/>
        <w:spacing w:before="19" w:after="0" w:line="240" w:lineRule="auto"/>
        <w:ind w:left="720"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4.9</w:t>
      </w:r>
      <w:r w:rsidR="00B62F26" w:rsidRPr="00E606BA">
        <w:rPr>
          <w:rFonts w:ascii="Arial" w:hAnsi="Arial" w:cs="Arial"/>
          <w:color w:val="000000"/>
          <w:sz w:val="24"/>
          <w:szCs w:val="24"/>
          <w:lang w:val="es-ES"/>
        </w:rPr>
        <w:t>.3 El uso de software free (gratuito) se podrá instalar en los equipos de cómputo siempre y cuando cuenten con el visto bueno de</w:t>
      </w:r>
      <w:r w:rsidR="006F40CC" w:rsidRPr="00E606BA">
        <w:rPr>
          <w:rFonts w:ascii="Arial" w:hAnsi="Arial" w:cs="Arial"/>
          <w:color w:val="000000"/>
          <w:sz w:val="24"/>
          <w:szCs w:val="24"/>
          <w:lang w:val="es-ES"/>
        </w:rPr>
        <w:t xml:space="preserve"> Gestión</w:t>
      </w:r>
      <w:r w:rsidR="00197837" w:rsidRPr="00E606BA">
        <w:rPr>
          <w:rFonts w:ascii="Arial" w:hAnsi="Arial" w:cs="Arial"/>
          <w:color w:val="000000"/>
          <w:sz w:val="24"/>
          <w:szCs w:val="24"/>
          <w:lang w:val="es-ES"/>
        </w:rPr>
        <w:t xml:space="preserve"> T</w:t>
      </w:r>
      <w:r w:rsidR="00B62F26" w:rsidRPr="00E606BA">
        <w:rPr>
          <w:rFonts w:ascii="Arial" w:hAnsi="Arial" w:cs="Arial"/>
          <w:color w:val="000000"/>
          <w:sz w:val="24"/>
          <w:szCs w:val="24"/>
          <w:lang w:val="es-ES"/>
        </w:rPr>
        <w:t xml:space="preserve">ecnología e </w:t>
      </w:r>
      <w:r w:rsidR="00197837" w:rsidRPr="00E606BA">
        <w:rPr>
          <w:rFonts w:ascii="Arial" w:hAnsi="Arial" w:cs="Arial"/>
          <w:color w:val="000000"/>
          <w:sz w:val="24"/>
          <w:szCs w:val="24"/>
          <w:lang w:val="es-ES"/>
        </w:rPr>
        <w:t>I</w:t>
      </w:r>
      <w:r w:rsidR="00B62F26" w:rsidRPr="00E606BA">
        <w:rPr>
          <w:rFonts w:ascii="Arial" w:hAnsi="Arial" w:cs="Arial"/>
          <w:color w:val="000000"/>
          <w:sz w:val="24"/>
          <w:szCs w:val="24"/>
          <w:lang w:val="es-ES"/>
        </w:rPr>
        <w:t>nformática, para prevenir infecciones y daños por motivos de virus.</w:t>
      </w:r>
    </w:p>
    <w:p w14:paraId="75030506" w14:textId="77777777" w:rsidR="00611F5D" w:rsidRPr="00E606BA" w:rsidRDefault="00611F5D" w:rsidP="00BF0DC6">
      <w:pPr>
        <w:widowControl w:val="0"/>
        <w:autoSpaceDE w:val="0"/>
        <w:spacing w:before="19" w:after="0" w:line="240" w:lineRule="auto"/>
        <w:contextualSpacing/>
        <w:jc w:val="both"/>
        <w:rPr>
          <w:rFonts w:ascii="Arial" w:hAnsi="Arial" w:cs="Arial"/>
          <w:color w:val="000000"/>
          <w:sz w:val="24"/>
          <w:szCs w:val="24"/>
          <w:lang w:val="es-ES"/>
        </w:rPr>
      </w:pPr>
    </w:p>
    <w:p w14:paraId="0FE4AF4B" w14:textId="77BEFBD2" w:rsidR="00105054" w:rsidRPr="00E606BA" w:rsidRDefault="00BF0DC6" w:rsidP="00BF0DC6">
      <w:pPr>
        <w:widowControl w:val="0"/>
        <w:autoSpaceDE w:val="0"/>
        <w:spacing w:before="8" w:after="0" w:line="240" w:lineRule="auto"/>
        <w:contextualSpacing/>
        <w:jc w:val="both"/>
        <w:rPr>
          <w:rFonts w:ascii="Arial" w:hAnsi="Arial" w:cs="Arial"/>
          <w:b/>
          <w:bCs/>
          <w:color w:val="000000"/>
          <w:sz w:val="24"/>
          <w:szCs w:val="24"/>
          <w:lang w:val="es-ES"/>
        </w:rPr>
      </w:pPr>
      <w:r w:rsidRPr="00E606BA">
        <w:rPr>
          <w:rFonts w:ascii="Arial" w:hAnsi="Arial" w:cs="Arial"/>
          <w:b/>
          <w:color w:val="000000"/>
          <w:sz w:val="24"/>
          <w:szCs w:val="24"/>
          <w:lang w:val="es-ES"/>
        </w:rPr>
        <w:t>4.10</w:t>
      </w:r>
      <w:r w:rsidR="00182D4A" w:rsidRPr="00E606BA">
        <w:rPr>
          <w:rFonts w:ascii="Arial" w:hAnsi="Arial" w:cs="Arial"/>
          <w:b/>
          <w:color w:val="000000"/>
          <w:sz w:val="24"/>
          <w:szCs w:val="24"/>
          <w:lang w:val="es-ES"/>
        </w:rPr>
        <w:t xml:space="preserve"> A</w:t>
      </w:r>
      <w:r w:rsidR="00105054" w:rsidRPr="00E606BA">
        <w:rPr>
          <w:rFonts w:ascii="Arial" w:hAnsi="Arial" w:cs="Arial"/>
          <w:b/>
          <w:color w:val="000000"/>
          <w:sz w:val="24"/>
          <w:szCs w:val="24"/>
          <w:lang w:val="es-ES"/>
        </w:rPr>
        <w:t>dministración de redes</w:t>
      </w:r>
      <w:r w:rsidR="002374AF" w:rsidRPr="00E606BA">
        <w:rPr>
          <w:rFonts w:ascii="Arial" w:hAnsi="Arial" w:cs="Arial"/>
          <w:b/>
          <w:color w:val="000000"/>
          <w:sz w:val="24"/>
          <w:szCs w:val="24"/>
          <w:lang w:val="es-ES"/>
        </w:rPr>
        <w:t>.</w:t>
      </w:r>
    </w:p>
    <w:p w14:paraId="53258A51" w14:textId="77777777" w:rsidR="00105054" w:rsidRPr="00E606BA" w:rsidRDefault="00105054" w:rsidP="00BF0DC6">
      <w:pPr>
        <w:widowControl w:val="0"/>
        <w:autoSpaceDE w:val="0"/>
        <w:spacing w:after="0" w:line="240" w:lineRule="auto"/>
        <w:ind w:left="1198"/>
        <w:contextualSpacing/>
        <w:jc w:val="both"/>
        <w:rPr>
          <w:rFonts w:ascii="Arial" w:hAnsi="Arial" w:cs="Arial"/>
          <w:b/>
          <w:bCs/>
          <w:color w:val="000000"/>
          <w:sz w:val="24"/>
          <w:szCs w:val="24"/>
          <w:lang w:val="es-ES"/>
        </w:rPr>
      </w:pPr>
    </w:p>
    <w:p w14:paraId="6238167F" w14:textId="4632B453" w:rsidR="00232167" w:rsidRPr="00E606BA" w:rsidRDefault="00BF0DC6" w:rsidP="00BF0DC6">
      <w:pPr>
        <w:widowControl w:val="0"/>
        <w:autoSpaceDE w:val="0"/>
        <w:spacing w:after="0" w:line="240" w:lineRule="auto"/>
        <w:ind w:left="720"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4.10</w:t>
      </w:r>
      <w:r w:rsidR="00182D4A" w:rsidRPr="00E606BA">
        <w:rPr>
          <w:rFonts w:ascii="Arial" w:hAnsi="Arial" w:cs="Arial"/>
          <w:color w:val="000000"/>
          <w:sz w:val="24"/>
          <w:szCs w:val="24"/>
          <w:lang w:val="es-ES"/>
        </w:rPr>
        <w:t>.1</w:t>
      </w:r>
      <w:r w:rsidR="00182D4A" w:rsidRPr="00E606BA">
        <w:rPr>
          <w:rFonts w:ascii="Arial" w:hAnsi="Arial" w:cs="Arial"/>
          <w:color w:val="000000"/>
          <w:sz w:val="24"/>
          <w:szCs w:val="24"/>
          <w:lang w:val="es-ES"/>
        </w:rPr>
        <w:tab/>
        <w:t>E</w:t>
      </w:r>
      <w:r w:rsidR="00105054" w:rsidRPr="00E606BA">
        <w:rPr>
          <w:rFonts w:ascii="Arial" w:hAnsi="Arial" w:cs="Arial"/>
          <w:color w:val="000000"/>
          <w:sz w:val="24"/>
          <w:szCs w:val="24"/>
          <w:lang w:val="es-ES"/>
        </w:rPr>
        <w:t xml:space="preserve">l personal del proceso de </w:t>
      </w:r>
      <w:r w:rsidR="006F40CC" w:rsidRPr="00E606BA">
        <w:rPr>
          <w:rFonts w:ascii="Arial" w:hAnsi="Arial" w:cs="Arial"/>
          <w:color w:val="000000"/>
          <w:sz w:val="24"/>
          <w:szCs w:val="24"/>
          <w:lang w:val="es-ES"/>
        </w:rPr>
        <w:t xml:space="preserve">Gestión </w:t>
      </w:r>
      <w:r w:rsidR="00197837" w:rsidRPr="00E606BA">
        <w:rPr>
          <w:rFonts w:ascii="Arial" w:hAnsi="Arial" w:cs="Arial"/>
          <w:color w:val="000000"/>
          <w:sz w:val="24"/>
          <w:szCs w:val="24"/>
          <w:lang w:val="es-ES"/>
        </w:rPr>
        <w:t>T</w:t>
      </w:r>
      <w:r w:rsidR="00105054" w:rsidRPr="00E606BA">
        <w:rPr>
          <w:rFonts w:ascii="Arial" w:hAnsi="Arial" w:cs="Arial"/>
          <w:color w:val="000000"/>
          <w:sz w:val="24"/>
          <w:szCs w:val="24"/>
          <w:lang w:val="es-ES"/>
        </w:rPr>
        <w:t xml:space="preserve">ecnología e </w:t>
      </w:r>
      <w:r w:rsidR="00197837" w:rsidRPr="00E606BA">
        <w:rPr>
          <w:rFonts w:ascii="Arial" w:hAnsi="Arial" w:cs="Arial"/>
          <w:color w:val="000000"/>
          <w:sz w:val="24"/>
          <w:szCs w:val="24"/>
          <w:lang w:val="es-ES"/>
        </w:rPr>
        <w:t>I</w:t>
      </w:r>
      <w:r w:rsidR="00105054" w:rsidRPr="00E606BA">
        <w:rPr>
          <w:rFonts w:ascii="Arial" w:hAnsi="Arial" w:cs="Arial"/>
          <w:color w:val="000000"/>
          <w:sz w:val="24"/>
          <w:szCs w:val="24"/>
          <w:lang w:val="es-ES"/>
        </w:rPr>
        <w:t xml:space="preserve">nformática son los únicos autorizados para crear y diseñar redes locales, conexiones remotas a redes internas y externas, intercambio de información con otros equipos de cómputo utilizando el </w:t>
      </w:r>
      <w:r w:rsidR="00984450" w:rsidRPr="00E606BA">
        <w:rPr>
          <w:rFonts w:ascii="Arial" w:hAnsi="Arial" w:cs="Arial"/>
          <w:color w:val="000000"/>
          <w:sz w:val="24"/>
          <w:szCs w:val="24"/>
          <w:lang w:val="es-ES"/>
        </w:rPr>
        <w:t xml:space="preserve">(FTP), </w:t>
      </w:r>
      <w:r w:rsidR="00105054" w:rsidRPr="00E606BA">
        <w:rPr>
          <w:rFonts w:ascii="Arial" w:hAnsi="Arial" w:cs="Arial"/>
          <w:color w:val="000000"/>
          <w:sz w:val="24"/>
          <w:szCs w:val="24"/>
          <w:lang w:val="es-ES"/>
        </w:rPr>
        <w:t xml:space="preserve">protocolo de </w:t>
      </w:r>
      <w:r w:rsidR="00984450" w:rsidRPr="00E606BA">
        <w:rPr>
          <w:rFonts w:ascii="Arial" w:hAnsi="Arial" w:cs="Arial"/>
          <w:color w:val="000000"/>
          <w:sz w:val="24"/>
          <w:szCs w:val="24"/>
          <w:lang w:val="es-ES"/>
        </w:rPr>
        <w:t xml:space="preserve">transferencia de archivos. </w:t>
      </w:r>
    </w:p>
    <w:p w14:paraId="0B6BA9D1" w14:textId="77777777" w:rsidR="00061CEE" w:rsidRPr="00E606BA" w:rsidRDefault="00061CEE" w:rsidP="00BF0DC6">
      <w:pPr>
        <w:widowControl w:val="0"/>
        <w:autoSpaceDE w:val="0"/>
        <w:spacing w:after="0" w:line="240" w:lineRule="auto"/>
        <w:contextualSpacing/>
        <w:jc w:val="both"/>
        <w:rPr>
          <w:rFonts w:ascii="Arial" w:hAnsi="Arial" w:cs="Arial"/>
          <w:color w:val="000000"/>
          <w:sz w:val="24"/>
          <w:szCs w:val="24"/>
          <w:lang w:val="es-ES"/>
        </w:rPr>
      </w:pPr>
    </w:p>
    <w:p w14:paraId="2487E80F" w14:textId="689CE4F8" w:rsidR="005628B9" w:rsidRPr="00E606BA" w:rsidRDefault="00BF0DC6" w:rsidP="00BF0DC6">
      <w:pPr>
        <w:widowControl w:val="0"/>
        <w:autoSpaceDE w:val="0"/>
        <w:spacing w:after="0" w:line="240" w:lineRule="auto"/>
        <w:ind w:left="720" w:hanging="720"/>
        <w:contextualSpacing/>
        <w:jc w:val="both"/>
        <w:rPr>
          <w:rFonts w:ascii="Arial" w:hAnsi="Arial" w:cs="Arial"/>
          <w:color w:val="000000"/>
          <w:sz w:val="24"/>
          <w:szCs w:val="24"/>
          <w:lang w:val="es-ES"/>
        </w:rPr>
      </w:pPr>
      <w:r w:rsidRPr="00E606BA">
        <w:rPr>
          <w:rFonts w:ascii="Arial" w:hAnsi="Arial" w:cs="Arial"/>
          <w:sz w:val="24"/>
          <w:szCs w:val="24"/>
          <w:lang w:val="es-ES"/>
        </w:rPr>
        <w:t>4.10</w:t>
      </w:r>
      <w:r w:rsidR="00061CEE" w:rsidRPr="00E606BA">
        <w:rPr>
          <w:rFonts w:ascii="Arial" w:hAnsi="Arial" w:cs="Arial"/>
          <w:sz w:val="24"/>
          <w:szCs w:val="24"/>
          <w:lang w:val="es-ES"/>
        </w:rPr>
        <w:t>.2 Cualquier persona que tenga acceso a las instalaciones de Zona Franca Internacional de Pereira</w:t>
      </w:r>
      <w:r w:rsidR="006F40CC" w:rsidRPr="00E606BA">
        <w:rPr>
          <w:rFonts w:ascii="Arial" w:hAnsi="Arial" w:cs="Arial"/>
          <w:sz w:val="24"/>
          <w:szCs w:val="24"/>
          <w:lang w:val="es-ES"/>
        </w:rPr>
        <w:t xml:space="preserve"> </w:t>
      </w:r>
      <w:r w:rsidR="00E52D02" w:rsidRPr="00E606BA">
        <w:rPr>
          <w:rFonts w:ascii="Arial" w:hAnsi="Arial" w:cs="Arial"/>
          <w:sz w:val="24"/>
          <w:szCs w:val="24"/>
          <w:lang w:val="es-ES"/>
        </w:rPr>
        <w:t xml:space="preserve">S.A.S </w:t>
      </w:r>
      <w:r w:rsidR="006F40CC" w:rsidRPr="00E606BA">
        <w:rPr>
          <w:rFonts w:ascii="Arial" w:hAnsi="Arial" w:cs="Arial"/>
          <w:sz w:val="24"/>
          <w:szCs w:val="24"/>
        </w:rPr>
        <w:t>Usuario Operador de Zonas Francas</w:t>
      </w:r>
      <w:r w:rsidR="006F40CC" w:rsidRPr="00E606BA">
        <w:rPr>
          <w:rFonts w:ascii="Arial" w:hAnsi="Arial" w:cs="Arial"/>
          <w:color w:val="000000"/>
          <w:sz w:val="24"/>
          <w:szCs w:val="24"/>
        </w:rPr>
        <w:t>.</w:t>
      </w:r>
      <w:r w:rsidR="00061CEE" w:rsidRPr="00E606BA">
        <w:rPr>
          <w:rFonts w:ascii="Arial" w:hAnsi="Arial" w:cs="Arial"/>
          <w:sz w:val="24"/>
          <w:szCs w:val="24"/>
          <w:lang w:val="es-ES"/>
        </w:rPr>
        <w:t xml:space="preserve">, y necesite </w:t>
      </w:r>
      <w:r w:rsidR="00A5240D" w:rsidRPr="00E606BA">
        <w:rPr>
          <w:rFonts w:ascii="Arial" w:hAnsi="Arial" w:cs="Arial"/>
          <w:sz w:val="24"/>
          <w:szCs w:val="24"/>
          <w:lang w:val="es-ES"/>
        </w:rPr>
        <w:t xml:space="preserve">conexión del </w:t>
      </w:r>
      <w:r w:rsidR="00061CEE" w:rsidRPr="00E606BA">
        <w:rPr>
          <w:rFonts w:ascii="Arial" w:hAnsi="Arial" w:cs="Arial"/>
          <w:sz w:val="24"/>
          <w:szCs w:val="24"/>
          <w:lang w:val="es-ES"/>
        </w:rPr>
        <w:t>servicio de internet  deberá solicitar la clave  al proc</w:t>
      </w:r>
      <w:r w:rsidR="00A5240D" w:rsidRPr="00E606BA">
        <w:rPr>
          <w:rFonts w:ascii="Arial" w:hAnsi="Arial" w:cs="Arial"/>
          <w:sz w:val="24"/>
          <w:szCs w:val="24"/>
          <w:lang w:val="es-ES"/>
        </w:rPr>
        <w:t>eso de</w:t>
      </w:r>
      <w:r w:rsidR="006F40CC" w:rsidRPr="00E606BA">
        <w:rPr>
          <w:rFonts w:ascii="Arial" w:hAnsi="Arial" w:cs="Arial"/>
          <w:sz w:val="24"/>
          <w:szCs w:val="24"/>
          <w:lang w:val="es-ES"/>
        </w:rPr>
        <w:t xml:space="preserve"> Gestión</w:t>
      </w:r>
      <w:r w:rsidR="00197837" w:rsidRPr="00E606BA">
        <w:rPr>
          <w:rFonts w:ascii="Arial" w:hAnsi="Arial" w:cs="Arial"/>
          <w:sz w:val="24"/>
          <w:szCs w:val="24"/>
          <w:lang w:val="es-ES"/>
        </w:rPr>
        <w:t xml:space="preserve"> Tecnología e I</w:t>
      </w:r>
      <w:r w:rsidR="00A5240D" w:rsidRPr="00E606BA">
        <w:rPr>
          <w:rFonts w:ascii="Arial" w:hAnsi="Arial" w:cs="Arial"/>
          <w:sz w:val="24"/>
          <w:szCs w:val="24"/>
          <w:lang w:val="es-ES"/>
        </w:rPr>
        <w:t>nformática</w:t>
      </w:r>
      <w:r w:rsidR="00475529" w:rsidRPr="00E606BA">
        <w:rPr>
          <w:rFonts w:ascii="Arial" w:hAnsi="Arial" w:cs="Arial"/>
          <w:sz w:val="24"/>
          <w:szCs w:val="24"/>
          <w:lang w:val="es-ES"/>
        </w:rPr>
        <w:t>, se deberán conectar a la red ZFIP-VISITANTES</w:t>
      </w:r>
      <w:r w:rsidR="00A5240D" w:rsidRPr="00E606BA">
        <w:rPr>
          <w:rFonts w:ascii="Arial" w:hAnsi="Arial" w:cs="Arial"/>
          <w:sz w:val="24"/>
          <w:szCs w:val="24"/>
          <w:lang w:val="es-ES"/>
        </w:rPr>
        <w:t>.</w:t>
      </w:r>
    </w:p>
    <w:p w14:paraId="1DF7B469" w14:textId="77777777" w:rsidR="00E52D02" w:rsidRPr="00E606BA" w:rsidRDefault="00E52D02" w:rsidP="00BF0DC6">
      <w:pPr>
        <w:widowControl w:val="0"/>
        <w:autoSpaceDE w:val="0"/>
        <w:spacing w:after="0" w:line="240" w:lineRule="auto"/>
        <w:ind w:left="720" w:hanging="720"/>
        <w:contextualSpacing/>
        <w:jc w:val="both"/>
        <w:rPr>
          <w:rFonts w:ascii="Arial" w:hAnsi="Arial" w:cs="Arial"/>
          <w:color w:val="000000"/>
          <w:sz w:val="24"/>
          <w:szCs w:val="24"/>
          <w:lang w:val="es-ES"/>
        </w:rPr>
      </w:pPr>
    </w:p>
    <w:p w14:paraId="0CDE5035" w14:textId="77777777" w:rsidR="005628B9" w:rsidRPr="00E606BA" w:rsidRDefault="005628B9" w:rsidP="00BF0DC6">
      <w:pPr>
        <w:widowControl w:val="0"/>
        <w:autoSpaceDE w:val="0"/>
        <w:spacing w:after="0" w:line="240" w:lineRule="auto"/>
        <w:contextualSpacing/>
        <w:jc w:val="both"/>
        <w:rPr>
          <w:rFonts w:ascii="Arial" w:hAnsi="Arial" w:cs="Arial"/>
          <w:b/>
          <w:bCs/>
          <w:color w:val="000000"/>
          <w:sz w:val="24"/>
          <w:szCs w:val="24"/>
          <w:lang w:val="es-ES"/>
        </w:rPr>
      </w:pPr>
    </w:p>
    <w:p w14:paraId="47B7C30A" w14:textId="0A88F40E" w:rsidR="00105054" w:rsidRPr="00E606BA" w:rsidRDefault="00BF0DC6" w:rsidP="00BF0DC6">
      <w:pPr>
        <w:widowControl w:val="0"/>
        <w:autoSpaceDE w:val="0"/>
        <w:spacing w:after="0" w:line="240" w:lineRule="auto"/>
        <w:contextualSpacing/>
        <w:jc w:val="both"/>
        <w:rPr>
          <w:rFonts w:ascii="Arial" w:hAnsi="Arial" w:cs="Arial"/>
          <w:b/>
          <w:bCs/>
          <w:color w:val="000000"/>
          <w:sz w:val="24"/>
          <w:szCs w:val="24"/>
          <w:lang w:val="es-ES"/>
        </w:rPr>
      </w:pPr>
      <w:r w:rsidRPr="00E606BA">
        <w:rPr>
          <w:rFonts w:ascii="Arial" w:hAnsi="Arial" w:cs="Arial"/>
          <w:b/>
          <w:bCs/>
          <w:color w:val="000000"/>
          <w:sz w:val="24"/>
          <w:szCs w:val="24"/>
          <w:lang w:val="es-ES"/>
        </w:rPr>
        <w:t>4.11</w:t>
      </w:r>
      <w:r w:rsidR="001B5F7C" w:rsidRPr="00E606BA">
        <w:rPr>
          <w:rFonts w:ascii="Arial" w:hAnsi="Arial" w:cs="Arial"/>
          <w:b/>
          <w:bCs/>
          <w:color w:val="000000"/>
          <w:sz w:val="24"/>
          <w:szCs w:val="24"/>
          <w:lang w:val="es-ES"/>
        </w:rPr>
        <w:t xml:space="preserve"> </w:t>
      </w:r>
      <w:r w:rsidR="00105054" w:rsidRPr="00E606BA">
        <w:rPr>
          <w:rFonts w:ascii="Arial" w:hAnsi="Arial" w:cs="Arial"/>
          <w:b/>
          <w:bCs/>
          <w:color w:val="000000"/>
          <w:sz w:val="24"/>
          <w:szCs w:val="24"/>
          <w:lang w:val="es-ES"/>
        </w:rPr>
        <w:t>Uso del Correo electrónico</w:t>
      </w:r>
      <w:r w:rsidR="002374AF" w:rsidRPr="00E606BA">
        <w:rPr>
          <w:rFonts w:ascii="Arial" w:hAnsi="Arial" w:cs="Arial"/>
          <w:b/>
          <w:bCs/>
          <w:color w:val="000000"/>
          <w:sz w:val="24"/>
          <w:szCs w:val="24"/>
          <w:lang w:val="es-ES"/>
        </w:rPr>
        <w:t>.</w:t>
      </w:r>
    </w:p>
    <w:p w14:paraId="6FC242E7" w14:textId="77777777" w:rsidR="00105054" w:rsidRPr="00E606BA" w:rsidRDefault="00105054" w:rsidP="00BF0DC6">
      <w:pPr>
        <w:widowControl w:val="0"/>
        <w:autoSpaceDE w:val="0"/>
        <w:spacing w:after="0" w:line="240" w:lineRule="auto"/>
        <w:ind w:left="1198"/>
        <w:contextualSpacing/>
        <w:jc w:val="both"/>
        <w:rPr>
          <w:rFonts w:ascii="Arial" w:hAnsi="Arial" w:cs="Arial"/>
          <w:b/>
          <w:bCs/>
          <w:color w:val="000000"/>
          <w:sz w:val="24"/>
          <w:szCs w:val="24"/>
          <w:lang w:val="es-ES"/>
        </w:rPr>
      </w:pPr>
    </w:p>
    <w:p w14:paraId="6D1DD663" w14:textId="0E2E64BB" w:rsidR="007B68FD" w:rsidRPr="00E606BA" w:rsidRDefault="00BF0DC6" w:rsidP="00BF0DC6">
      <w:pPr>
        <w:widowControl w:val="0"/>
        <w:autoSpaceDE w:val="0"/>
        <w:spacing w:after="0" w:line="240" w:lineRule="auto"/>
        <w:ind w:left="720" w:hanging="720"/>
        <w:contextualSpacing/>
        <w:jc w:val="both"/>
        <w:rPr>
          <w:rFonts w:ascii="Arial" w:hAnsi="Arial" w:cs="Arial"/>
          <w:sz w:val="24"/>
          <w:szCs w:val="24"/>
          <w:lang w:val="es-CO"/>
        </w:rPr>
      </w:pPr>
      <w:r w:rsidRPr="00E606BA">
        <w:rPr>
          <w:rFonts w:ascii="Arial" w:hAnsi="Arial" w:cs="Arial"/>
          <w:color w:val="000000"/>
          <w:sz w:val="24"/>
          <w:szCs w:val="24"/>
          <w:lang w:val="es-CO"/>
        </w:rPr>
        <w:t>4.11</w:t>
      </w:r>
      <w:r w:rsidR="001B5F7C" w:rsidRPr="00E606BA">
        <w:rPr>
          <w:rFonts w:ascii="Arial" w:hAnsi="Arial" w:cs="Arial"/>
          <w:color w:val="000000"/>
          <w:sz w:val="24"/>
          <w:szCs w:val="24"/>
          <w:lang w:val="es-CO"/>
        </w:rPr>
        <w:t>.1</w:t>
      </w:r>
      <w:r w:rsidR="001B5F7C" w:rsidRPr="00E606BA">
        <w:rPr>
          <w:rFonts w:ascii="Arial" w:hAnsi="Arial" w:cs="Arial"/>
          <w:color w:val="000000"/>
          <w:sz w:val="24"/>
          <w:szCs w:val="24"/>
          <w:lang w:val="es-CO"/>
        </w:rPr>
        <w:tab/>
      </w:r>
      <w:r w:rsidR="007B68FD" w:rsidRPr="00E606BA">
        <w:rPr>
          <w:rFonts w:ascii="Arial" w:hAnsi="Arial" w:cs="Arial"/>
          <w:sz w:val="24"/>
          <w:szCs w:val="24"/>
          <w:lang w:val="es-CO"/>
        </w:rPr>
        <w:t xml:space="preserve">Los correos, conversaciones y demás archivos adjunto están </w:t>
      </w:r>
      <w:r w:rsidR="00D348CF" w:rsidRPr="00E606BA">
        <w:rPr>
          <w:rFonts w:ascii="Arial" w:hAnsi="Arial" w:cs="Arial"/>
          <w:sz w:val="24"/>
          <w:szCs w:val="24"/>
          <w:lang w:val="es-CO"/>
        </w:rPr>
        <w:t>considerados</w:t>
      </w:r>
      <w:r w:rsidR="007B68FD" w:rsidRPr="00E606BA">
        <w:rPr>
          <w:rFonts w:ascii="Arial" w:hAnsi="Arial" w:cs="Arial"/>
          <w:sz w:val="24"/>
          <w:szCs w:val="24"/>
          <w:lang w:val="es-CO"/>
        </w:rPr>
        <w:t xml:space="preserve"> como  información de uso y propiedad </w:t>
      </w:r>
      <w:r w:rsidR="00D348CF" w:rsidRPr="00E606BA">
        <w:rPr>
          <w:rFonts w:ascii="Arial" w:hAnsi="Arial" w:cs="Arial"/>
          <w:sz w:val="24"/>
          <w:szCs w:val="24"/>
          <w:lang w:val="es-CO"/>
        </w:rPr>
        <w:t xml:space="preserve">exclusiva </w:t>
      </w:r>
      <w:r w:rsidR="007B68FD" w:rsidRPr="00E606BA">
        <w:rPr>
          <w:rFonts w:ascii="Arial" w:hAnsi="Arial" w:cs="Arial"/>
          <w:sz w:val="24"/>
          <w:szCs w:val="24"/>
          <w:lang w:val="es-CO"/>
        </w:rPr>
        <w:t>de la Zona Franca Internacional de Pereira</w:t>
      </w:r>
      <w:r w:rsidR="006F40CC" w:rsidRPr="00E606BA">
        <w:rPr>
          <w:rFonts w:ascii="Arial" w:hAnsi="Arial" w:cs="Arial"/>
          <w:sz w:val="24"/>
          <w:szCs w:val="24"/>
        </w:rPr>
        <w:t xml:space="preserve"> </w:t>
      </w:r>
      <w:r w:rsidR="00E52D02" w:rsidRPr="00E606BA">
        <w:rPr>
          <w:rFonts w:ascii="Arial" w:hAnsi="Arial" w:cs="Arial"/>
          <w:sz w:val="24"/>
          <w:szCs w:val="24"/>
        </w:rPr>
        <w:t xml:space="preserve">S.A.S </w:t>
      </w:r>
      <w:r w:rsidR="006F40CC" w:rsidRPr="00E606BA">
        <w:rPr>
          <w:rFonts w:ascii="Arial" w:hAnsi="Arial" w:cs="Arial"/>
          <w:sz w:val="24"/>
          <w:szCs w:val="24"/>
        </w:rPr>
        <w:t>Usuario Operador de Zonas Francas.</w:t>
      </w:r>
      <w:r w:rsidR="007B68FD" w:rsidRPr="00E606BA">
        <w:rPr>
          <w:rFonts w:ascii="Arial" w:hAnsi="Arial" w:cs="Arial"/>
          <w:sz w:val="24"/>
          <w:szCs w:val="24"/>
          <w:lang w:val="es-CO"/>
        </w:rPr>
        <w:t xml:space="preserve">  </w:t>
      </w:r>
    </w:p>
    <w:p w14:paraId="7059CA3B" w14:textId="77777777" w:rsidR="007B68FD" w:rsidRPr="00E606BA" w:rsidRDefault="007B68FD" w:rsidP="00BF0DC6">
      <w:pPr>
        <w:widowControl w:val="0"/>
        <w:autoSpaceDE w:val="0"/>
        <w:spacing w:after="0" w:line="240" w:lineRule="auto"/>
        <w:ind w:left="720" w:hanging="720"/>
        <w:contextualSpacing/>
        <w:jc w:val="both"/>
        <w:rPr>
          <w:rFonts w:ascii="Arial" w:hAnsi="Arial" w:cs="Arial"/>
          <w:color w:val="FF0000"/>
          <w:sz w:val="24"/>
          <w:szCs w:val="24"/>
          <w:lang w:val="es-CO"/>
        </w:rPr>
      </w:pPr>
    </w:p>
    <w:p w14:paraId="7B6AC1C8" w14:textId="03F7374D" w:rsidR="00581AED" w:rsidRPr="00E606BA" w:rsidRDefault="00BF0DC6" w:rsidP="00BF0DC6">
      <w:pPr>
        <w:widowControl w:val="0"/>
        <w:autoSpaceDE w:val="0"/>
        <w:spacing w:after="0" w:line="240" w:lineRule="auto"/>
        <w:ind w:left="720" w:hanging="720"/>
        <w:contextualSpacing/>
        <w:jc w:val="both"/>
        <w:rPr>
          <w:rFonts w:ascii="Arial" w:hAnsi="Arial" w:cs="Arial"/>
          <w:sz w:val="24"/>
          <w:szCs w:val="24"/>
          <w:lang w:val="es-CO"/>
        </w:rPr>
      </w:pPr>
      <w:r w:rsidRPr="00425426">
        <w:rPr>
          <w:rFonts w:ascii="Arial" w:hAnsi="Arial" w:cs="Arial"/>
          <w:sz w:val="24"/>
          <w:szCs w:val="24"/>
          <w:lang w:val="es-CO"/>
        </w:rPr>
        <w:t>4.11</w:t>
      </w:r>
      <w:r w:rsidR="00265B0D" w:rsidRPr="00425426">
        <w:rPr>
          <w:rFonts w:ascii="Arial" w:hAnsi="Arial" w:cs="Arial"/>
          <w:sz w:val="24"/>
          <w:szCs w:val="24"/>
          <w:lang w:val="es-CO"/>
        </w:rPr>
        <w:t>.</w:t>
      </w:r>
      <w:r w:rsidR="002D0A13" w:rsidRPr="00425426">
        <w:rPr>
          <w:rFonts w:ascii="Arial" w:hAnsi="Arial" w:cs="Arial"/>
          <w:sz w:val="24"/>
          <w:szCs w:val="24"/>
          <w:lang w:val="es-CO"/>
        </w:rPr>
        <w:t>2</w:t>
      </w:r>
      <w:r w:rsidR="00D94E82" w:rsidRPr="00425426">
        <w:rPr>
          <w:rFonts w:ascii="Arial" w:hAnsi="Arial" w:cs="Arial"/>
          <w:sz w:val="24"/>
          <w:szCs w:val="24"/>
          <w:lang w:val="es-CO"/>
        </w:rPr>
        <w:t xml:space="preserve"> </w:t>
      </w:r>
      <w:r w:rsidR="00581AED" w:rsidRPr="00E606BA">
        <w:rPr>
          <w:rFonts w:ascii="Arial" w:hAnsi="Arial" w:cs="Arial"/>
          <w:sz w:val="24"/>
          <w:szCs w:val="24"/>
          <w:lang w:val="es-CO"/>
        </w:rPr>
        <w:t>En caso de encontrar sospecha o vulnerabilidad de filtración de información de los correos corporativos, se aplicaran medidas pertinentes con el fin de entrar y revisar las cue</w:t>
      </w:r>
      <w:r w:rsidR="00A107AD" w:rsidRPr="00E606BA">
        <w:rPr>
          <w:rFonts w:ascii="Arial" w:hAnsi="Arial" w:cs="Arial"/>
          <w:sz w:val="24"/>
          <w:szCs w:val="24"/>
          <w:lang w:val="es-CO"/>
        </w:rPr>
        <w:t xml:space="preserve">ntas de los usuarios implicados en compañía de la autoridad competente. </w:t>
      </w:r>
    </w:p>
    <w:p w14:paraId="0D2B35D0" w14:textId="77777777" w:rsidR="00581AED" w:rsidRPr="00E606BA" w:rsidRDefault="00581AED" w:rsidP="00BF0DC6">
      <w:pPr>
        <w:widowControl w:val="0"/>
        <w:autoSpaceDE w:val="0"/>
        <w:spacing w:after="0" w:line="240" w:lineRule="auto"/>
        <w:ind w:left="720" w:hanging="720"/>
        <w:contextualSpacing/>
        <w:jc w:val="both"/>
        <w:rPr>
          <w:rFonts w:ascii="Arial" w:hAnsi="Arial" w:cs="Arial"/>
          <w:color w:val="FF0000"/>
          <w:sz w:val="24"/>
          <w:szCs w:val="24"/>
          <w:lang w:val="es-CO"/>
        </w:rPr>
      </w:pPr>
    </w:p>
    <w:p w14:paraId="4619DA90" w14:textId="363F1EFC" w:rsidR="002D0A13" w:rsidRPr="00E606BA" w:rsidRDefault="00BF0DC6" w:rsidP="00BF0DC6">
      <w:pPr>
        <w:widowControl w:val="0"/>
        <w:autoSpaceDE w:val="0"/>
        <w:spacing w:after="0" w:line="240" w:lineRule="auto"/>
        <w:ind w:left="720" w:hanging="720"/>
        <w:contextualSpacing/>
        <w:jc w:val="both"/>
        <w:rPr>
          <w:rFonts w:ascii="Arial" w:hAnsi="Arial" w:cs="Arial"/>
          <w:color w:val="FF0000"/>
          <w:sz w:val="24"/>
          <w:szCs w:val="24"/>
          <w:lang w:val="es-ES"/>
        </w:rPr>
      </w:pPr>
      <w:r w:rsidRPr="00E606BA">
        <w:rPr>
          <w:rFonts w:ascii="Arial" w:hAnsi="Arial" w:cs="Arial"/>
          <w:color w:val="000000" w:themeColor="text1"/>
          <w:sz w:val="24"/>
          <w:szCs w:val="24"/>
          <w:lang w:val="es-CO"/>
        </w:rPr>
        <w:t>4.11</w:t>
      </w:r>
      <w:r w:rsidR="002D0A13" w:rsidRPr="00E606BA">
        <w:rPr>
          <w:rFonts w:ascii="Arial" w:hAnsi="Arial" w:cs="Arial"/>
          <w:color w:val="000000" w:themeColor="text1"/>
          <w:sz w:val="24"/>
          <w:szCs w:val="24"/>
          <w:lang w:val="es-CO"/>
        </w:rPr>
        <w:t xml:space="preserve">.3 </w:t>
      </w:r>
      <w:proofErr w:type="spellStart"/>
      <w:r w:rsidR="002D0A13" w:rsidRPr="00E606BA">
        <w:rPr>
          <w:rFonts w:ascii="Arial" w:hAnsi="Arial" w:cs="Arial"/>
          <w:color w:val="000000" w:themeColor="text1"/>
          <w:sz w:val="24"/>
          <w:szCs w:val="24"/>
          <w:lang w:val="es-ES"/>
        </w:rPr>
        <w:t>Zo</w:t>
      </w:r>
      <w:proofErr w:type="spellEnd"/>
      <w:r w:rsidR="002D0A13" w:rsidRPr="00E606BA">
        <w:rPr>
          <w:rFonts w:ascii="Arial" w:hAnsi="Arial" w:cs="Arial"/>
          <w:color w:val="000000" w:themeColor="text1"/>
          <w:sz w:val="24"/>
          <w:szCs w:val="24"/>
          <w:lang w:val="es-CO"/>
        </w:rPr>
        <w:t>na Franca Internacional  de Pereira</w:t>
      </w:r>
      <w:r w:rsidR="002D0A13" w:rsidRPr="00E606BA">
        <w:rPr>
          <w:rFonts w:ascii="Arial" w:hAnsi="Arial" w:cs="Arial"/>
          <w:color w:val="000000" w:themeColor="text1"/>
          <w:sz w:val="24"/>
          <w:szCs w:val="24"/>
          <w:lang w:val="es-ES"/>
        </w:rPr>
        <w:t xml:space="preserve"> </w:t>
      </w:r>
      <w:r w:rsidR="00E52D02" w:rsidRPr="00E606BA">
        <w:rPr>
          <w:rFonts w:ascii="Arial" w:hAnsi="Arial" w:cs="Arial"/>
          <w:color w:val="000000" w:themeColor="text1"/>
          <w:sz w:val="24"/>
          <w:szCs w:val="24"/>
          <w:lang w:val="es-ES"/>
        </w:rPr>
        <w:t xml:space="preserve">S.A.S </w:t>
      </w:r>
      <w:r w:rsidR="006F40CC" w:rsidRPr="00E606BA">
        <w:rPr>
          <w:rFonts w:ascii="Arial" w:hAnsi="Arial" w:cs="Arial"/>
          <w:color w:val="000000" w:themeColor="text1"/>
          <w:sz w:val="24"/>
          <w:szCs w:val="24"/>
        </w:rPr>
        <w:t>Usuario</w:t>
      </w:r>
      <w:r w:rsidR="00E52D02" w:rsidRPr="00E606BA">
        <w:rPr>
          <w:rFonts w:ascii="Arial" w:hAnsi="Arial" w:cs="Arial"/>
          <w:color w:val="000000" w:themeColor="text1"/>
          <w:sz w:val="24"/>
          <w:szCs w:val="24"/>
        </w:rPr>
        <w:t xml:space="preserve"> Operador de Zonas Francas</w:t>
      </w:r>
      <w:r w:rsidR="006F40CC" w:rsidRPr="00E606BA">
        <w:rPr>
          <w:rFonts w:ascii="Arial" w:hAnsi="Arial" w:cs="Arial"/>
          <w:color w:val="000000" w:themeColor="text1"/>
          <w:sz w:val="24"/>
          <w:szCs w:val="24"/>
        </w:rPr>
        <w:t xml:space="preserve">. </w:t>
      </w:r>
      <w:r w:rsidR="002D0A13" w:rsidRPr="00E606BA">
        <w:rPr>
          <w:rFonts w:ascii="Arial" w:hAnsi="Arial" w:cs="Arial"/>
          <w:color w:val="000000" w:themeColor="text1"/>
          <w:sz w:val="24"/>
          <w:szCs w:val="24"/>
          <w:lang w:val="es-ES"/>
        </w:rPr>
        <w:t xml:space="preserve">se  reserva  el derecho </w:t>
      </w:r>
      <w:r w:rsidR="00D348CF" w:rsidRPr="00E606BA">
        <w:rPr>
          <w:rFonts w:ascii="Arial" w:hAnsi="Arial" w:cs="Arial"/>
          <w:color w:val="000000" w:themeColor="text1"/>
          <w:sz w:val="24"/>
          <w:szCs w:val="24"/>
          <w:lang w:val="es-ES"/>
        </w:rPr>
        <w:t>de</w:t>
      </w:r>
      <w:r w:rsidR="002D0A13" w:rsidRPr="00E606BA">
        <w:rPr>
          <w:rFonts w:ascii="Arial" w:hAnsi="Arial" w:cs="Arial"/>
          <w:color w:val="000000" w:themeColor="text1"/>
          <w:sz w:val="24"/>
          <w:szCs w:val="24"/>
          <w:lang w:val="es-ES"/>
        </w:rPr>
        <w:t xml:space="preserve">  acceder y revelar </w:t>
      </w:r>
      <w:r w:rsidR="004F5E17" w:rsidRPr="00E606BA">
        <w:rPr>
          <w:rFonts w:ascii="Arial" w:hAnsi="Arial" w:cs="Arial"/>
          <w:color w:val="000000" w:themeColor="text1"/>
          <w:sz w:val="24"/>
          <w:szCs w:val="24"/>
          <w:lang w:val="es-ES"/>
        </w:rPr>
        <w:t xml:space="preserve">mensajes enviados por correos electrónicos </w:t>
      </w:r>
      <w:r w:rsidR="002D0A13" w:rsidRPr="00E606BA">
        <w:rPr>
          <w:rFonts w:ascii="Arial" w:hAnsi="Arial" w:cs="Arial"/>
          <w:color w:val="000000" w:themeColor="text1"/>
          <w:sz w:val="24"/>
          <w:szCs w:val="24"/>
          <w:lang w:val="es-ES"/>
        </w:rPr>
        <w:t xml:space="preserve">para cualquier propósito y revisar </w:t>
      </w:r>
      <w:r w:rsidR="002D0A13" w:rsidRPr="00E606BA">
        <w:rPr>
          <w:rFonts w:ascii="Arial" w:hAnsi="Arial" w:cs="Arial"/>
          <w:color w:val="000000" w:themeColor="text1"/>
          <w:w w:val="30"/>
          <w:sz w:val="24"/>
          <w:szCs w:val="24"/>
          <w:lang w:val="es-ES"/>
        </w:rPr>
        <w:t xml:space="preserve"> </w:t>
      </w:r>
      <w:r w:rsidR="002D0A13" w:rsidRPr="00E606BA">
        <w:rPr>
          <w:rFonts w:ascii="Arial" w:hAnsi="Arial" w:cs="Arial"/>
          <w:color w:val="000000" w:themeColor="text1"/>
          <w:sz w:val="24"/>
          <w:szCs w:val="24"/>
          <w:lang w:val="es-ES"/>
        </w:rPr>
        <w:t>las comunicaciones de personal qu</w:t>
      </w:r>
      <w:r w:rsidR="009713F1" w:rsidRPr="00E606BA">
        <w:rPr>
          <w:rFonts w:ascii="Arial" w:hAnsi="Arial" w:cs="Arial"/>
          <w:color w:val="000000" w:themeColor="text1"/>
          <w:sz w:val="24"/>
          <w:szCs w:val="24"/>
          <w:lang w:val="es-ES"/>
        </w:rPr>
        <w:t>e ha comprometido la seguridad o</w:t>
      </w:r>
      <w:r w:rsidR="004F5E17" w:rsidRPr="00E606BA">
        <w:rPr>
          <w:rFonts w:ascii="Arial" w:hAnsi="Arial" w:cs="Arial"/>
          <w:color w:val="000000" w:themeColor="text1"/>
          <w:sz w:val="24"/>
          <w:szCs w:val="24"/>
          <w:lang w:val="es-ES"/>
        </w:rPr>
        <w:t xml:space="preserve"> </w:t>
      </w:r>
      <w:r w:rsidR="002D0A13" w:rsidRPr="00E606BA">
        <w:rPr>
          <w:rFonts w:ascii="Arial" w:hAnsi="Arial" w:cs="Arial"/>
          <w:color w:val="000000" w:themeColor="text1"/>
          <w:sz w:val="24"/>
          <w:szCs w:val="24"/>
          <w:lang w:val="es-ES"/>
        </w:rPr>
        <w:t xml:space="preserve">violado </w:t>
      </w:r>
      <w:r w:rsidR="009713F1" w:rsidRPr="00E606BA">
        <w:rPr>
          <w:rFonts w:ascii="Arial" w:hAnsi="Arial" w:cs="Arial"/>
          <w:color w:val="000000" w:themeColor="text1"/>
          <w:sz w:val="24"/>
          <w:szCs w:val="24"/>
          <w:lang w:val="es-ES"/>
        </w:rPr>
        <w:t xml:space="preserve">las </w:t>
      </w:r>
      <w:r w:rsidR="002D0A13" w:rsidRPr="00E606BA">
        <w:rPr>
          <w:rFonts w:ascii="Arial" w:hAnsi="Arial" w:cs="Arial"/>
          <w:color w:val="000000" w:themeColor="text1"/>
          <w:sz w:val="24"/>
          <w:szCs w:val="24"/>
          <w:lang w:val="es-ES"/>
        </w:rPr>
        <w:t xml:space="preserve">políticas de seguridad informática de la compañía </w:t>
      </w:r>
      <w:r w:rsidR="00D122FF" w:rsidRPr="00E606BA">
        <w:rPr>
          <w:rFonts w:ascii="Arial" w:hAnsi="Arial" w:cs="Arial"/>
          <w:color w:val="000000" w:themeColor="text1"/>
          <w:sz w:val="24"/>
          <w:szCs w:val="24"/>
          <w:lang w:val="es-ES"/>
        </w:rPr>
        <w:t>realizada</w:t>
      </w:r>
      <w:r w:rsidR="002D0A13" w:rsidRPr="00E606BA">
        <w:rPr>
          <w:rFonts w:ascii="Arial" w:hAnsi="Arial" w:cs="Arial"/>
          <w:color w:val="000000" w:themeColor="text1"/>
          <w:sz w:val="24"/>
          <w:szCs w:val="24"/>
          <w:lang w:val="es-ES"/>
        </w:rPr>
        <w:t xml:space="preserve"> acciones no autorizadas</w:t>
      </w:r>
      <w:r w:rsidR="00D8332A" w:rsidRPr="00E606BA">
        <w:rPr>
          <w:rFonts w:ascii="Arial" w:hAnsi="Arial" w:cs="Arial"/>
          <w:color w:val="000000" w:themeColor="text1"/>
          <w:sz w:val="24"/>
          <w:szCs w:val="24"/>
          <w:lang w:val="es-ES"/>
        </w:rPr>
        <w:t xml:space="preserve"> en caso de que estas se presenten y en compañía </w:t>
      </w:r>
      <w:r w:rsidR="00615C3E" w:rsidRPr="00E606BA">
        <w:rPr>
          <w:rFonts w:ascii="Arial" w:hAnsi="Arial" w:cs="Arial"/>
          <w:color w:val="000000" w:themeColor="text1"/>
          <w:sz w:val="24"/>
          <w:szCs w:val="24"/>
          <w:lang w:val="es-ES"/>
        </w:rPr>
        <w:t>d</w:t>
      </w:r>
      <w:r w:rsidR="00D8332A" w:rsidRPr="00E606BA">
        <w:rPr>
          <w:rFonts w:ascii="Arial" w:hAnsi="Arial" w:cs="Arial"/>
          <w:color w:val="000000" w:themeColor="text1"/>
          <w:sz w:val="24"/>
          <w:szCs w:val="24"/>
          <w:lang w:val="es-ES"/>
        </w:rPr>
        <w:t>e</w:t>
      </w:r>
      <w:r w:rsidR="00615C3E" w:rsidRPr="00E606BA">
        <w:rPr>
          <w:rFonts w:ascii="Arial" w:hAnsi="Arial" w:cs="Arial"/>
          <w:color w:val="000000" w:themeColor="text1"/>
          <w:sz w:val="24"/>
          <w:szCs w:val="24"/>
          <w:lang w:val="es-ES"/>
        </w:rPr>
        <w:t xml:space="preserve"> </w:t>
      </w:r>
      <w:r w:rsidR="00D8332A" w:rsidRPr="00E606BA">
        <w:rPr>
          <w:rFonts w:ascii="Arial" w:hAnsi="Arial" w:cs="Arial"/>
          <w:color w:val="000000" w:themeColor="text1"/>
          <w:sz w:val="24"/>
          <w:szCs w:val="24"/>
          <w:lang w:val="es-ES"/>
        </w:rPr>
        <w:t>la autoridades correspondiente</w:t>
      </w:r>
      <w:r w:rsidR="002D0A13" w:rsidRPr="00E606BA">
        <w:rPr>
          <w:rFonts w:ascii="Arial" w:hAnsi="Arial" w:cs="Arial"/>
          <w:color w:val="000000" w:themeColor="text1"/>
          <w:sz w:val="24"/>
          <w:szCs w:val="24"/>
          <w:lang w:val="es-ES"/>
        </w:rPr>
        <w:t>.</w:t>
      </w:r>
    </w:p>
    <w:p w14:paraId="1A868DD8" w14:textId="77777777"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p>
    <w:p w14:paraId="12E658C7" w14:textId="0547C600" w:rsidR="00105054" w:rsidRPr="00E606BA" w:rsidRDefault="00BF0DC6" w:rsidP="00BF0DC6">
      <w:pPr>
        <w:widowControl w:val="0"/>
        <w:autoSpaceDE w:val="0"/>
        <w:spacing w:after="0" w:line="240" w:lineRule="auto"/>
        <w:ind w:left="720" w:hanging="720"/>
        <w:contextualSpacing/>
        <w:jc w:val="both"/>
        <w:rPr>
          <w:rFonts w:ascii="Arial" w:hAnsi="Arial" w:cs="Arial"/>
          <w:color w:val="000000"/>
          <w:sz w:val="24"/>
          <w:szCs w:val="24"/>
          <w:lang w:val="es-ES"/>
        </w:rPr>
      </w:pPr>
      <w:r w:rsidRPr="00E606BA">
        <w:rPr>
          <w:rFonts w:ascii="Arial" w:hAnsi="Arial" w:cs="Arial"/>
          <w:color w:val="000000"/>
          <w:sz w:val="24"/>
          <w:szCs w:val="24"/>
          <w:lang w:val="es-CO"/>
        </w:rPr>
        <w:lastRenderedPageBreak/>
        <w:t>4.11</w:t>
      </w:r>
      <w:r w:rsidR="00265B0D" w:rsidRPr="00E606BA">
        <w:rPr>
          <w:rFonts w:ascii="Arial" w:hAnsi="Arial" w:cs="Arial"/>
          <w:color w:val="000000"/>
          <w:sz w:val="24"/>
          <w:szCs w:val="24"/>
          <w:lang w:val="es-CO"/>
        </w:rPr>
        <w:t>.</w:t>
      </w:r>
      <w:r w:rsidR="002D0A13" w:rsidRPr="00E606BA">
        <w:rPr>
          <w:rFonts w:ascii="Arial" w:hAnsi="Arial" w:cs="Arial"/>
          <w:color w:val="000000"/>
          <w:sz w:val="24"/>
          <w:szCs w:val="24"/>
          <w:lang w:val="es-CO"/>
        </w:rPr>
        <w:t>4</w:t>
      </w:r>
      <w:r w:rsidR="00D94E82" w:rsidRPr="00E606BA">
        <w:rPr>
          <w:rFonts w:ascii="Arial" w:hAnsi="Arial" w:cs="Arial"/>
          <w:color w:val="000000"/>
          <w:sz w:val="24"/>
          <w:szCs w:val="24"/>
          <w:lang w:val="es-ES"/>
        </w:rPr>
        <w:tab/>
      </w:r>
      <w:r w:rsidR="00D122FF" w:rsidRPr="00E606BA">
        <w:rPr>
          <w:rFonts w:ascii="Arial" w:hAnsi="Arial" w:cs="Arial"/>
          <w:color w:val="000000"/>
          <w:sz w:val="24"/>
          <w:szCs w:val="24"/>
          <w:lang w:val="es-ES"/>
        </w:rPr>
        <w:t>Se considera falta grave falsificar</w:t>
      </w:r>
      <w:r w:rsidR="00D94E82" w:rsidRPr="00E606BA">
        <w:rPr>
          <w:rFonts w:ascii="Arial" w:hAnsi="Arial" w:cs="Arial"/>
          <w:color w:val="000000"/>
          <w:sz w:val="24"/>
          <w:szCs w:val="24"/>
          <w:lang w:val="es-ES"/>
        </w:rPr>
        <w:t xml:space="preserve">,  esconder,  suprimir  </w:t>
      </w:r>
      <w:r w:rsidR="00A4111B" w:rsidRPr="00E606BA">
        <w:rPr>
          <w:rFonts w:ascii="Arial" w:hAnsi="Arial" w:cs="Arial"/>
          <w:sz w:val="24"/>
          <w:szCs w:val="24"/>
          <w:lang w:val="es-ES"/>
        </w:rPr>
        <w:t>o</w:t>
      </w:r>
      <w:r w:rsidR="00D94E82" w:rsidRPr="00E606BA">
        <w:rPr>
          <w:rFonts w:ascii="Arial" w:hAnsi="Arial" w:cs="Arial"/>
          <w:color w:val="000000"/>
          <w:sz w:val="24"/>
          <w:szCs w:val="24"/>
          <w:lang w:val="es-ES"/>
        </w:rPr>
        <w:t xml:space="preserve"> sustituir   la   identidad  de  un  usuario  de  correo electrónico, revelar </w:t>
      </w:r>
      <w:r w:rsidR="00A4111B" w:rsidRPr="00E606BA">
        <w:rPr>
          <w:rFonts w:ascii="Arial" w:hAnsi="Arial" w:cs="Arial"/>
          <w:sz w:val="24"/>
          <w:szCs w:val="24"/>
          <w:lang w:val="es-ES"/>
        </w:rPr>
        <w:t>o</w:t>
      </w:r>
      <w:r w:rsidR="00D94E82" w:rsidRPr="00E606BA">
        <w:rPr>
          <w:rFonts w:ascii="Arial" w:hAnsi="Arial" w:cs="Arial"/>
          <w:color w:val="000000"/>
          <w:sz w:val="24"/>
          <w:szCs w:val="24"/>
          <w:lang w:val="es-ES"/>
        </w:rPr>
        <w:t xml:space="preserve"> ayudar a terceros a interceptar las comunicaciones electrónicas.</w:t>
      </w:r>
    </w:p>
    <w:p w14:paraId="29E89659" w14:textId="77777777" w:rsidR="00105054" w:rsidRPr="00E606BA" w:rsidRDefault="00105054" w:rsidP="00BF0DC6">
      <w:pPr>
        <w:widowControl w:val="0"/>
        <w:autoSpaceDE w:val="0"/>
        <w:spacing w:before="8" w:after="0" w:line="240" w:lineRule="auto"/>
        <w:ind w:left="2127" w:hanging="851"/>
        <w:contextualSpacing/>
        <w:jc w:val="both"/>
        <w:rPr>
          <w:rFonts w:ascii="Arial" w:hAnsi="Arial" w:cs="Arial"/>
          <w:color w:val="000000"/>
          <w:sz w:val="24"/>
          <w:szCs w:val="24"/>
          <w:lang w:val="es-ES"/>
        </w:rPr>
      </w:pPr>
    </w:p>
    <w:p w14:paraId="5ADC95D1" w14:textId="70B79C5D" w:rsidR="00CC76F9"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4.11.5</w:t>
      </w:r>
      <w:r w:rsidR="008B1FFF" w:rsidRPr="00E606BA">
        <w:rPr>
          <w:rFonts w:ascii="Arial" w:hAnsi="Arial" w:cs="Arial"/>
          <w:color w:val="000000"/>
          <w:sz w:val="24"/>
          <w:szCs w:val="24"/>
          <w:lang w:val="es-ES"/>
        </w:rPr>
        <w:tab/>
      </w:r>
      <w:r w:rsidR="00D94E82" w:rsidRPr="00E606BA">
        <w:rPr>
          <w:rFonts w:ascii="Arial" w:hAnsi="Arial" w:cs="Arial"/>
          <w:color w:val="000000"/>
          <w:sz w:val="24"/>
          <w:szCs w:val="24"/>
          <w:lang w:val="es-ES"/>
        </w:rPr>
        <w:t xml:space="preserve">Está  prohibido </w:t>
      </w:r>
      <w:r w:rsidR="00403875" w:rsidRPr="00E606BA">
        <w:rPr>
          <w:rFonts w:ascii="Arial" w:hAnsi="Arial" w:cs="Arial"/>
          <w:color w:val="000000"/>
          <w:sz w:val="24"/>
          <w:szCs w:val="24"/>
          <w:lang w:val="es-ES"/>
        </w:rPr>
        <w:t xml:space="preserve">a cualquier usuario de la compañía facilitar a personas no autorizadas </w:t>
      </w:r>
      <w:r w:rsidR="00D94E82" w:rsidRPr="00E606BA">
        <w:rPr>
          <w:rFonts w:ascii="Arial" w:hAnsi="Arial" w:cs="Arial"/>
          <w:color w:val="000000"/>
          <w:sz w:val="24"/>
          <w:szCs w:val="24"/>
          <w:lang w:val="es-ES"/>
        </w:rPr>
        <w:t xml:space="preserve"> la cuenta de usuario</w:t>
      </w:r>
      <w:r w:rsidR="00475529" w:rsidRPr="00E606BA">
        <w:rPr>
          <w:rFonts w:ascii="Arial" w:hAnsi="Arial" w:cs="Arial"/>
          <w:color w:val="000000"/>
          <w:sz w:val="24"/>
          <w:szCs w:val="24"/>
          <w:lang w:val="es-ES"/>
        </w:rPr>
        <w:t xml:space="preserve"> y contraseñas.</w:t>
      </w:r>
      <w:r w:rsidR="00D94E82" w:rsidRPr="00E606BA">
        <w:rPr>
          <w:rFonts w:ascii="Arial" w:hAnsi="Arial" w:cs="Arial"/>
          <w:color w:val="000000"/>
          <w:sz w:val="24"/>
          <w:szCs w:val="24"/>
          <w:lang w:val="es-ES"/>
        </w:rPr>
        <w:t xml:space="preserve"> </w:t>
      </w:r>
    </w:p>
    <w:p w14:paraId="5B6C69B0" w14:textId="77777777" w:rsidR="00CC76F9" w:rsidRPr="00E606BA" w:rsidRDefault="00CC76F9" w:rsidP="00BF0DC6">
      <w:pPr>
        <w:widowControl w:val="0"/>
        <w:autoSpaceDE w:val="0"/>
        <w:spacing w:after="0" w:line="240" w:lineRule="auto"/>
        <w:ind w:right="86"/>
        <w:contextualSpacing/>
        <w:jc w:val="both"/>
        <w:rPr>
          <w:rFonts w:ascii="Arial" w:hAnsi="Arial" w:cs="Arial"/>
          <w:color w:val="000000"/>
          <w:sz w:val="24"/>
          <w:szCs w:val="24"/>
          <w:lang w:val="es-ES"/>
        </w:rPr>
      </w:pPr>
    </w:p>
    <w:p w14:paraId="327078A9" w14:textId="77777777" w:rsidR="00BF0DC6"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 xml:space="preserve">4.11.6 </w:t>
      </w:r>
      <w:r w:rsidR="00D94E82" w:rsidRPr="00E606BA">
        <w:rPr>
          <w:rFonts w:ascii="Arial" w:hAnsi="Arial" w:cs="Arial"/>
          <w:color w:val="000000"/>
          <w:sz w:val="24"/>
          <w:szCs w:val="24"/>
          <w:lang w:val="es-ES"/>
        </w:rPr>
        <w:t>Prohibido  enviar  mensajes  con  direcciones  de otros</w:t>
      </w:r>
      <w:r w:rsidR="00403875" w:rsidRPr="00E606BA">
        <w:rPr>
          <w:rFonts w:ascii="Arial" w:hAnsi="Arial" w:cs="Arial"/>
          <w:color w:val="000000"/>
          <w:sz w:val="24"/>
          <w:szCs w:val="24"/>
          <w:lang w:val="es-ES"/>
        </w:rPr>
        <w:t xml:space="preserve">  funcionarios  y/o  desde  otro</w:t>
      </w:r>
      <w:r w:rsidR="00D94E82" w:rsidRPr="00E606BA">
        <w:rPr>
          <w:rFonts w:ascii="Arial" w:hAnsi="Arial" w:cs="Arial"/>
          <w:color w:val="000000"/>
          <w:sz w:val="24"/>
          <w:szCs w:val="24"/>
          <w:lang w:val="es-ES"/>
        </w:rPr>
        <w:t xml:space="preserve">s  </w:t>
      </w:r>
      <w:r w:rsidR="00403875" w:rsidRPr="00E606BA">
        <w:rPr>
          <w:rFonts w:ascii="Arial" w:hAnsi="Arial" w:cs="Arial"/>
          <w:color w:val="000000"/>
          <w:sz w:val="24"/>
          <w:szCs w:val="24"/>
          <w:lang w:val="es-ES"/>
        </w:rPr>
        <w:t>equipos</w:t>
      </w:r>
      <w:r w:rsidR="00D94E82" w:rsidRPr="00E606BA">
        <w:rPr>
          <w:rFonts w:ascii="Arial" w:hAnsi="Arial" w:cs="Arial"/>
          <w:color w:val="000000"/>
          <w:sz w:val="24"/>
          <w:szCs w:val="24"/>
          <w:lang w:val="es-ES"/>
        </w:rPr>
        <w:t xml:space="preserve">  a nombre  de   terceros,  en  general  es  ilegal </w:t>
      </w:r>
      <w:r w:rsidR="00C71D61" w:rsidRPr="00E606BA">
        <w:rPr>
          <w:rFonts w:ascii="Arial" w:hAnsi="Arial" w:cs="Arial"/>
          <w:color w:val="000000"/>
          <w:sz w:val="24"/>
          <w:szCs w:val="24"/>
          <w:lang w:val="es-ES"/>
        </w:rPr>
        <w:t>m</w:t>
      </w:r>
      <w:r w:rsidR="00D94E82" w:rsidRPr="00E606BA">
        <w:rPr>
          <w:rFonts w:ascii="Arial" w:hAnsi="Arial" w:cs="Arial"/>
          <w:color w:val="000000"/>
          <w:sz w:val="24"/>
          <w:szCs w:val="24"/>
          <w:lang w:val="es-ES"/>
        </w:rPr>
        <w:t>anipular  las  cabeceras  de  correo  electrónico saliente.</w:t>
      </w:r>
    </w:p>
    <w:p w14:paraId="4C9F8AF2" w14:textId="77777777" w:rsidR="00BF0DC6"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p>
    <w:p w14:paraId="29E0C9B3" w14:textId="1FA233D7" w:rsidR="00105054"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 xml:space="preserve">4.11.7 </w:t>
      </w:r>
      <w:r w:rsidR="00105054" w:rsidRPr="00E606BA">
        <w:rPr>
          <w:rFonts w:ascii="Arial" w:hAnsi="Arial" w:cs="Arial"/>
          <w:color w:val="000000"/>
          <w:sz w:val="24"/>
          <w:szCs w:val="24"/>
          <w:lang w:val="es-ES"/>
        </w:rPr>
        <w:t xml:space="preserve">Para  la  difusión  de  información  a  grupos  de personas que existen en el grupo de trabajo </w:t>
      </w:r>
      <w:proofErr w:type="spellStart"/>
      <w:r w:rsidR="00DE5010" w:rsidRPr="00E606BA">
        <w:rPr>
          <w:rFonts w:ascii="Arial" w:hAnsi="Arial" w:cs="Arial"/>
          <w:sz w:val="24"/>
          <w:szCs w:val="24"/>
          <w:lang w:val="es-ES"/>
        </w:rPr>
        <w:t>Zo</w:t>
      </w:r>
      <w:proofErr w:type="spellEnd"/>
      <w:r w:rsidR="00E979BC" w:rsidRPr="00E606BA">
        <w:rPr>
          <w:rFonts w:ascii="Arial" w:hAnsi="Arial" w:cs="Arial"/>
          <w:color w:val="000000"/>
          <w:sz w:val="24"/>
          <w:szCs w:val="24"/>
          <w:lang w:val="es-CO"/>
        </w:rPr>
        <w:t>na Franca Internacional  de Pereira</w:t>
      </w:r>
      <w:r w:rsidR="006F40CC" w:rsidRPr="00E606BA">
        <w:rPr>
          <w:rFonts w:ascii="Arial" w:hAnsi="Arial" w:cs="Arial"/>
          <w:color w:val="000000"/>
          <w:sz w:val="24"/>
          <w:szCs w:val="24"/>
          <w:lang w:val="es-CO"/>
        </w:rPr>
        <w:t xml:space="preserve"> </w:t>
      </w:r>
      <w:r w:rsidR="00E52D02" w:rsidRPr="00E606BA">
        <w:rPr>
          <w:rFonts w:ascii="Arial" w:hAnsi="Arial" w:cs="Arial"/>
          <w:color w:val="000000"/>
          <w:sz w:val="24"/>
          <w:szCs w:val="24"/>
          <w:lang w:val="es-CO"/>
        </w:rPr>
        <w:t xml:space="preserve">S.A.S </w:t>
      </w:r>
      <w:r w:rsidR="006F40CC" w:rsidRPr="00E606BA">
        <w:rPr>
          <w:rFonts w:ascii="Arial" w:hAnsi="Arial" w:cs="Arial"/>
          <w:sz w:val="24"/>
          <w:szCs w:val="24"/>
        </w:rPr>
        <w:t>Usuario</w:t>
      </w:r>
      <w:r w:rsidR="00E52D02" w:rsidRPr="00E606BA">
        <w:rPr>
          <w:rFonts w:ascii="Arial" w:hAnsi="Arial" w:cs="Arial"/>
          <w:sz w:val="24"/>
          <w:szCs w:val="24"/>
        </w:rPr>
        <w:t xml:space="preserve"> Operador de Zonas Francas</w:t>
      </w:r>
      <w:r w:rsidR="00105054" w:rsidRPr="00E606BA">
        <w:rPr>
          <w:rFonts w:ascii="Arial" w:hAnsi="Arial" w:cs="Arial"/>
          <w:color w:val="000000"/>
          <w:sz w:val="24"/>
          <w:szCs w:val="24"/>
          <w:lang w:val="es-ES"/>
        </w:rPr>
        <w:t>, se deben conservar las siguientes directrices:</w:t>
      </w:r>
    </w:p>
    <w:p w14:paraId="2FA6934C" w14:textId="77777777" w:rsidR="00611F5D" w:rsidRPr="00E606BA" w:rsidRDefault="00611F5D" w:rsidP="00BF0DC6">
      <w:pPr>
        <w:widowControl w:val="0"/>
        <w:autoSpaceDE w:val="0"/>
        <w:spacing w:after="0" w:line="240" w:lineRule="auto"/>
        <w:ind w:right="86"/>
        <w:contextualSpacing/>
        <w:jc w:val="both"/>
        <w:rPr>
          <w:rFonts w:ascii="Arial" w:hAnsi="Arial" w:cs="Arial"/>
          <w:color w:val="000000"/>
          <w:sz w:val="24"/>
          <w:szCs w:val="24"/>
          <w:lang w:val="es-ES"/>
        </w:rPr>
      </w:pPr>
    </w:p>
    <w:p w14:paraId="246D9816" w14:textId="77777777" w:rsidR="008E6403" w:rsidRPr="00E606BA" w:rsidRDefault="00105054" w:rsidP="00BF0DC6">
      <w:pPr>
        <w:widowControl w:val="0"/>
        <w:numPr>
          <w:ilvl w:val="0"/>
          <w:numId w:val="1"/>
        </w:numPr>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t>En ningún caso se podrán utilizar las lis</w:t>
      </w:r>
      <w:r w:rsidR="00175B68" w:rsidRPr="00E606BA">
        <w:rPr>
          <w:rFonts w:ascii="Arial" w:hAnsi="Arial" w:cs="Arial"/>
          <w:color w:val="000000"/>
          <w:sz w:val="24"/>
          <w:szCs w:val="24"/>
          <w:lang w:val="es-ES"/>
        </w:rPr>
        <w:t xml:space="preserve">tas de </w:t>
      </w:r>
      <w:r w:rsidRPr="00E606BA">
        <w:rPr>
          <w:rFonts w:ascii="Arial" w:hAnsi="Arial" w:cs="Arial"/>
          <w:color w:val="000000"/>
          <w:sz w:val="24"/>
          <w:szCs w:val="24"/>
          <w:lang w:val="es-ES"/>
        </w:rPr>
        <w:t>distribució</w:t>
      </w:r>
      <w:r w:rsidR="00E265B3" w:rsidRPr="00E606BA">
        <w:rPr>
          <w:rFonts w:ascii="Arial" w:hAnsi="Arial" w:cs="Arial"/>
          <w:color w:val="000000"/>
          <w:sz w:val="24"/>
          <w:szCs w:val="24"/>
          <w:lang w:val="es-ES"/>
        </w:rPr>
        <w:t xml:space="preserve">n </w:t>
      </w:r>
      <w:r w:rsidR="00175B68" w:rsidRPr="00E606BA">
        <w:rPr>
          <w:rFonts w:ascii="Arial" w:hAnsi="Arial" w:cs="Arial"/>
          <w:color w:val="000000"/>
          <w:sz w:val="24"/>
          <w:szCs w:val="24"/>
          <w:lang w:val="es-ES"/>
        </w:rPr>
        <w:t xml:space="preserve"> para </w:t>
      </w:r>
      <w:r w:rsidRPr="00E606BA">
        <w:rPr>
          <w:rFonts w:ascii="Arial" w:hAnsi="Arial" w:cs="Arial"/>
          <w:color w:val="000000"/>
          <w:sz w:val="24"/>
          <w:szCs w:val="24"/>
          <w:lang w:val="es-ES"/>
        </w:rPr>
        <w:t xml:space="preserve">la distribución  de  información  ajena  </w:t>
      </w:r>
      <w:r w:rsidR="00175B68" w:rsidRPr="00E606BA">
        <w:rPr>
          <w:rFonts w:ascii="Arial" w:hAnsi="Arial" w:cs="Arial"/>
          <w:color w:val="000000"/>
          <w:sz w:val="24"/>
          <w:szCs w:val="24"/>
          <w:lang w:val="es-ES"/>
        </w:rPr>
        <w:t xml:space="preserve">a las </w:t>
      </w:r>
      <w:r w:rsidR="00E265B3" w:rsidRPr="00E606BA">
        <w:rPr>
          <w:rFonts w:ascii="Arial" w:hAnsi="Arial" w:cs="Arial"/>
          <w:color w:val="000000"/>
          <w:sz w:val="24"/>
          <w:szCs w:val="24"/>
          <w:lang w:val="es-ES"/>
        </w:rPr>
        <w:t xml:space="preserve">finalidades </w:t>
      </w:r>
      <w:r w:rsidR="00175B68" w:rsidRPr="00E606BA">
        <w:rPr>
          <w:rFonts w:ascii="Arial" w:hAnsi="Arial" w:cs="Arial"/>
          <w:color w:val="000000"/>
          <w:sz w:val="24"/>
          <w:szCs w:val="24"/>
          <w:lang w:val="es-ES"/>
        </w:rPr>
        <w:t xml:space="preserve"> de </w:t>
      </w:r>
      <w:r w:rsidRPr="00E606BA">
        <w:rPr>
          <w:rFonts w:ascii="Arial" w:hAnsi="Arial" w:cs="Arial"/>
          <w:color w:val="000000"/>
          <w:sz w:val="24"/>
          <w:szCs w:val="24"/>
          <w:lang w:val="es-ES"/>
        </w:rPr>
        <w:t>la</w:t>
      </w:r>
      <w:r w:rsidR="00175B68" w:rsidRPr="00E606BA">
        <w:rPr>
          <w:rFonts w:ascii="Arial" w:hAnsi="Arial" w:cs="Arial"/>
          <w:color w:val="000000"/>
          <w:sz w:val="24"/>
          <w:szCs w:val="24"/>
          <w:lang w:val="es-ES"/>
        </w:rPr>
        <w:t xml:space="preserve"> </w:t>
      </w:r>
      <w:r w:rsidR="0017213D" w:rsidRPr="00E606BA">
        <w:rPr>
          <w:rFonts w:ascii="Arial" w:hAnsi="Arial" w:cs="Arial"/>
          <w:color w:val="000000"/>
          <w:sz w:val="24"/>
          <w:szCs w:val="24"/>
          <w:lang w:val="es-ES"/>
        </w:rPr>
        <w:t>co</w:t>
      </w:r>
      <w:r w:rsidRPr="00E606BA">
        <w:rPr>
          <w:rFonts w:ascii="Arial" w:hAnsi="Arial" w:cs="Arial"/>
          <w:color w:val="000000"/>
          <w:sz w:val="24"/>
          <w:szCs w:val="24"/>
          <w:lang w:val="es-ES"/>
        </w:rPr>
        <w:t>mpañía. (Cadenas</w:t>
      </w:r>
      <w:r w:rsidR="00175B68"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presentaciones, invitaciones, etc.).</w:t>
      </w:r>
    </w:p>
    <w:p w14:paraId="1B7056CA" w14:textId="77777777" w:rsidR="00FF240D" w:rsidRPr="00E606BA" w:rsidRDefault="00FF240D" w:rsidP="00BF0DC6">
      <w:pPr>
        <w:widowControl w:val="0"/>
        <w:autoSpaceDE w:val="0"/>
        <w:spacing w:after="0" w:line="240" w:lineRule="auto"/>
        <w:ind w:right="86"/>
        <w:contextualSpacing/>
        <w:jc w:val="both"/>
        <w:rPr>
          <w:rFonts w:ascii="Arial" w:hAnsi="Arial" w:cs="Arial"/>
          <w:color w:val="000000"/>
          <w:sz w:val="24"/>
          <w:szCs w:val="24"/>
          <w:lang w:val="es-ES"/>
        </w:rPr>
      </w:pPr>
    </w:p>
    <w:p w14:paraId="3FBE5235" w14:textId="1D125728" w:rsidR="00126C1A" w:rsidRPr="00E606BA" w:rsidRDefault="00105054" w:rsidP="00BF0DC6">
      <w:pPr>
        <w:widowControl w:val="0"/>
        <w:numPr>
          <w:ilvl w:val="0"/>
          <w:numId w:val="1"/>
        </w:numPr>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t xml:space="preserve">En los mensajes a las listas se debe evitar  incluir archivos binarios como por ejemplo  documentos de tamaño elevado  para  evitar  la  degradación del  servicio  de  correo  y  el </w:t>
      </w:r>
      <w:r w:rsidR="00A44F1B" w:rsidRPr="00E606BA">
        <w:rPr>
          <w:rFonts w:ascii="Arial" w:hAnsi="Arial" w:cs="Arial"/>
          <w:color w:val="000000"/>
          <w:sz w:val="24"/>
          <w:szCs w:val="24"/>
          <w:lang w:val="es-ES"/>
        </w:rPr>
        <w:t xml:space="preserve"> llenado involuntario  del espacio</w:t>
      </w:r>
      <w:r w:rsidRPr="00E606BA">
        <w:rPr>
          <w:rFonts w:ascii="Arial" w:hAnsi="Arial" w:cs="Arial"/>
          <w:color w:val="000000"/>
          <w:sz w:val="24"/>
          <w:szCs w:val="24"/>
          <w:lang w:val="es-ES"/>
        </w:rPr>
        <w:t xml:space="preserve">  de  los usuarios.</w:t>
      </w:r>
    </w:p>
    <w:p w14:paraId="0BE7A800" w14:textId="77777777" w:rsidR="007F0C67" w:rsidRPr="00E606BA" w:rsidRDefault="007F0C67" w:rsidP="00BF0DC6">
      <w:pPr>
        <w:widowControl w:val="0"/>
        <w:autoSpaceDE w:val="0"/>
        <w:spacing w:after="0" w:line="240" w:lineRule="auto"/>
        <w:ind w:left="720" w:right="86"/>
        <w:contextualSpacing/>
        <w:jc w:val="both"/>
        <w:rPr>
          <w:rFonts w:ascii="Arial" w:hAnsi="Arial" w:cs="Arial"/>
          <w:color w:val="000000"/>
          <w:sz w:val="24"/>
          <w:szCs w:val="24"/>
          <w:lang w:val="es-ES"/>
        </w:rPr>
      </w:pPr>
    </w:p>
    <w:p w14:paraId="03649865" w14:textId="4D8D53CB" w:rsidR="00126C1A" w:rsidRPr="00E606BA" w:rsidRDefault="00105054" w:rsidP="00BF0DC6">
      <w:pPr>
        <w:pStyle w:val="Prrafodelista"/>
        <w:widowControl w:val="0"/>
        <w:numPr>
          <w:ilvl w:val="2"/>
          <w:numId w:val="20"/>
        </w:numPr>
        <w:autoSpaceDE w:val="0"/>
        <w:spacing w:after="0" w:line="240" w:lineRule="auto"/>
        <w:ind w:right="88"/>
        <w:jc w:val="both"/>
        <w:rPr>
          <w:rFonts w:ascii="Arial" w:hAnsi="Arial" w:cs="Arial"/>
          <w:color w:val="000000"/>
          <w:sz w:val="24"/>
          <w:szCs w:val="24"/>
          <w:lang w:val="es-ES"/>
        </w:rPr>
      </w:pPr>
      <w:r w:rsidRPr="00E606BA">
        <w:rPr>
          <w:rFonts w:ascii="Arial" w:hAnsi="Arial" w:cs="Arial"/>
          <w:color w:val="000000"/>
          <w:sz w:val="24"/>
          <w:szCs w:val="24"/>
          <w:lang w:val="es-ES"/>
        </w:rPr>
        <w:t xml:space="preserve">Está  prohibido  realizar  cualquiera  de  los  tipos definidos </w:t>
      </w:r>
      <w:r w:rsidRPr="00E606BA">
        <w:rPr>
          <w:rFonts w:ascii="Arial" w:hAnsi="Arial" w:cs="Arial"/>
          <w:color w:val="000000"/>
          <w:w w:val="114"/>
          <w:sz w:val="24"/>
          <w:szCs w:val="24"/>
          <w:lang w:val="es-ES"/>
        </w:rPr>
        <w:t>d</w:t>
      </w:r>
      <w:r w:rsidRPr="00E606BA">
        <w:rPr>
          <w:rFonts w:ascii="Arial" w:hAnsi="Arial"/>
          <w:color w:val="000000"/>
          <w:w w:val="114"/>
          <w:sz w:val="24"/>
          <w:szCs w:val="24"/>
          <w:lang w:val="es-ES"/>
        </w:rPr>
        <w:t xml:space="preserve">e </w:t>
      </w:r>
      <w:r w:rsidRPr="00E606BA">
        <w:rPr>
          <w:rFonts w:ascii="Arial" w:hAnsi="Arial" w:cs="Arial"/>
          <w:color w:val="000000"/>
          <w:sz w:val="24"/>
          <w:szCs w:val="24"/>
          <w:lang w:val="es-ES"/>
        </w:rPr>
        <w:t xml:space="preserve">abuso de </w:t>
      </w:r>
      <w:r w:rsidR="007700E0" w:rsidRPr="00E606BA">
        <w:rPr>
          <w:rFonts w:ascii="Arial" w:hAnsi="Arial" w:cs="Arial"/>
          <w:color w:val="000000"/>
          <w:sz w:val="24"/>
          <w:szCs w:val="24"/>
          <w:lang w:val="es-ES"/>
        </w:rPr>
        <w:t>c</w:t>
      </w:r>
      <w:r w:rsidRPr="00E606BA">
        <w:rPr>
          <w:rFonts w:ascii="Arial" w:hAnsi="Arial" w:cs="Arial"/>
          <w:color w:val="000000"/>
          <w:sz w:val="24"/>
          <w:szCs w:val="24"/>
          <w:lang w:val="es-ES"/>
        </w:rPr>
        <w:t xml:space="preserve">orreo </w:t>
      </w:r>
      <w:r w:rsidR="007700E0" w:rsidRPr="00E606BA">
        <w:rPr>
          <w:rFonts w:ascii="Arial" w:hAnsi="Arial" w:cs="Arial"/>
          <w:color w:val="000000"/>
          <w:sz w:val="24"/>
          <w:szCs w:val="24"/>
          <w:lang w:val="es-ES"/>
        </w:rPr>
        <w:t>e</w:t>
      </w:r>
      <w:r w:rsidRPr="00E606BA">
        <w:rPr>
          <w:rFonts w:ascii="Arial" w:hAnsi="Arial" w:cs="Arial"/>
          <w:color w:val="000000"/>
          <w:sz w:val="24"/>
          <w:szCs w:val="24"/>
          <w:lang w:val="es-ES"/>
        </w:rPr>
        <w:t>lectrónico, además de las siguientes actividades:</w:t>
      </w:r>
    </w:p>
    <w:p w14:paraId="453705B3" w14:textId="77777777" w:rsidR="00BD3200" w:rsidRPr="00E606BA" w:rsidRDefault="00BD3200" w:rsidP="00BF0DC6">
      <w:pPr>
        <w:widowControl w:val="0"/>
        <w:autoSpaceDE w:val="0"/>
        <w:spacing w:after="0" w:line="240" w:lineRule="auto"/>
        <w:ind w:left="975" w:right="88"/>
        <w:contextualSpacing/>
        <w:jc w:val="both"/>
        <w:rPr>
          <w:rFonts w:ascii="Arial" w:hAnsi="Arial" w:cs="Arial"/>
          <w:color w:val="000000"/>
          <w:sz w:val="24"/>
          <w:szCs w:val="24"/>
          <w:lang w:val="es-ES"/>
        </w:rPr>
      </w:pPr>
    </w:p>
    <w:p w14:paraId="6AE287E8" w14:textId="2CEB18E6" w:rsidR="00DE5625" w:rsidRPr="00E606BA" w:rsidRDefault="00105054" w:rsidP="00BF0DC6">
      <w:pPr>
        <w:widowControl w:val="0"/>
        <w:numPr>
          <w:ilvl w:val="0"/>
          <w:numId w:val="2"/>
        </w:numPr>
        <w:autoSpaceDE w:val="0"/>
        <w:spacing w:after="0" w:line="240" w:lineRule="auto"/>
        <w:ind w:right="88"/>
        <w:contextualSpacing/>
        <w:jc w:val="both"/>
        <w:rPr>
          <w:rFonts w:ascii="Arial" w:hAnsi="Arial" w:cs="Arial"/>
          <w:color w:val="000000"/>
          <w:sz w:val="24"/>
          <w:szCs w:val="24"/>
          <w:lang w:val="es-ES"/>
        </w:rPr>
      </w:pPr>
      <w:r w:rsidRPr="00E606BA">
        <w:rPr>
          <w:rFonts w:ascii="Arial" w:hAnsi="Arial" w:cs="Arial"/>
          <w:color w:val="000000"/>
          <w:sz w:val="24"/>
          <w:szCs w:val="24"/>
          <w:lang w:val="es-ES"/>
        </w:rPr>
        <w:t>Utilizar e</w:t>
      </w:r>
      <w:r w:rsidR="00126C1A" w:rsidRPr="00E606BA">
        <w:rPr>
          <w:rFonts w:ascii="Arial" w:hAnsi="Arial" w:cs="Arial"/>
          <w:color w:val="000000"/>
          <w:sz w:val="24"/>
          <w:szCs w:val="24"/>
          <w:lang w:val="es-ES"/>
        </w:rPr>
        <w:t xml:space="preserve">l </w:t>
      </w:r>
      <w:r w:rsidRPr="00E606BA">
        <w:rPr>
          <w:rFonts w:ascii="Arial" w:hAnsi="Arial" w:cs="Arial"/>
          <w:color w:val="000000"/>
          <w:sz w:val="24"/>
          <w:szCs w:val="24"/>
          <w:lang w:val="es-ES"/>
        </w:rPr>
        <w:t>correo electrónico para cualquie</w:t>
      </w:r>
      <w:r w:rsidR="007700E0" w:rsidRPr="00E606BA">
        <w:rPr>
          <w:rFonts w:ascii="Arial" w:hAnsi="Arial" w:cs="Arial"/>
          <w:color w:val="000000"/>
          <w:sz w:val="24"/>
          <w:szCs w:val="24"/>
          <w:lang w:val="es-ES"/>
        </w:rPr>
        <w:t xml:space="preserve">r </w:t>
      </w:r>
      <w:r w:rsidRPr="00E606BA">
        <w:rPr>
          <w:rFonts w:ascii="Arial" w:hAnsi="Arial" w:cs="Arial"/>
          <w:color w:val="000000"/>
          <w:sz w:val="24"/>
          <w:szCs w:val="24"/>
          <w:lang w:val="es-ES"/>
        </w:rPr>
        <w:t>propósito</w:t>
      </w:r>
      <w:r w:rsidR="007700E0"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come</w:t>
      </w:r>
      <w:r w:rsidR="007700E0" w:rsidRPr="00E606BA">
        <w:rPr>
          <w:rFonts w:ascii="Arial" w:hAnsi="Arial" w:cs="Arial"/>
          <w:color w:val="000000"/>
          <w:sz w:val="24"/>
          <w:szCs w:val="24"/>
          <w:lang w:val="es-ES"/>
        </w:rPr>
        <w:t xml:space="preserve">rcial </w:t>
      </w:r>
      <w:r w:rsidR="00AA3683" w:rsidRPr="00E606BA">
        <w:rPr>
          <w:rFonts w:ascii="Arial" w:hAnsi="Arial" w:cs="Arial"/>
          <w:sz w:val="24"/>
          <w:szCs w:val="24"/>
          <w:lang w:val="es-ES"/>
        </w:rPr>
        <w:t>o</w:t>
      </w:r>
      <w:r w:rsidRPr="00E606BA">
        <w:rPr>
          <w:rFonts w:ascii="Arial" w:hAnsi="Arial" w:cs="Arial"/>
          <w:color w:val="000000"/>
          <w:sz w:val="24"/>
          <w:szCs w:val="24"/>
          <w:lang w:val="es-ES"/>
        </w:rPr>
        <w:t xml:space="preserve"> financie</w:t>
      </w:r>
      <w:r w:rsidR="007700E0" w:rsidRPr="00E606BA">
        <w:rPr>
          <w:rFonts w:ascii="Arial" w:hAnsi="Arial" w:cs="Arial"/>
          <w:color w:val="000000"/>
          <w:sz w:val="24"/>
          <w:szCs w:val="24"/>
          <w:lang w:val="es-ES"/>
        </w:rPr>
        <w:t xml:space="preserve">ro </w:t>
      </w:r>
      <w:r w:rsidRPr="00E606BA">
        <w:rPr>
          <w:rFonts w:ascii="Arial" w:hAnsi="Arial" w:cs="Arial"/>
          <w:color w:val="000000"/>
          <w:sz w:val="24"/>
          <w:szCs w:val="24"/>
          <w:lang w:val="es-ES"/>
        </w:rPr>
        <w:t>aje</w:t>
      </w:r>
      <w:r w:rsidR="00126C1A" w:rsidRPr="00E606BA">
        <w:rPr>
          <w:rFonts w:ascii="Arial" w:hAnsi="Arial" w:cs="Arial"/>
          <w:color w:val="000000"/>
          <w:sz w:val="24"/>
          <w:szCs w:val="24"/>
          <w:lang w:val="es-ES"/>
        </w:rPr>
        <w:t xml:space="preserve">no </w:t>
      </w:r>
      <w:r w:rsidR="007700E0" w:rsidRPr="00E606BA">
        <w:rPr>
          <w:rFonts w:ascii="Arial" w:hAnsi="Arial" w:cs="Arial"/>
          <w:color w:val="000000"/>
          <w:sz w:val="24"/>
          <w:szCs w:val="24"/>
          <w:lang w:val="es-ES"/>
        </w:rPr>
        <w:t xml:space="preserve">a </w:t>
      </w:r>
      <w:r w:rsidR="0042065A" w:rsidRPr="00E606BA">
        <w:rPr>
          <w:rFonts w:ascii="Arial" w:hAnsi="Arial" w:cs="Arial"/>
          <w:color w:val="000000"/>
          <w:sz w:val="24"/>
          <w:szCs w:val="24"/>
          <w:lang w:val="es-ES"/>
        </w:rPr>
        <w:t>las</w:t>
      </w:r>
      <w:r w:rsidR="007700E0"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 xml:space="preserve">funciones propias de la </w:t>
      </w:r>
      <w:r w:rsidR="0017213D" w:rsidRPr="00E606BA">
        <w:rPr>
          <w:rFonts w:ascii="Arial" w:hAnsi="Arial" w:cs="Arial"/>
          <w:color w:val="000000"/>
          <w:sz w:val="24"/>
          <w:szCs w:val="24"/>
          <w:lang w:val="es-ES"/>
        </w:rPr>
        <w:t>co</w:t>
      </w:r>
      <w:r w:rsidRPr="00E606BA">
        <w:rPr>
          <w:rFonts w:ascii="Arial" w:hAnsi="Arial" w:cs="Arial"/>
          <w:color w:val="000000"/>
          <w:sz w:val="24"/>
          <w:szCs w:val="24"/>
          <w:lang w:val="es-ES"/>
        </w:rPr>
        <w:t>mpañía.</w:t>
      </w:r>
    </w:p>
    <w:p w14:paraId="0F84ADFE" w14:textId="77777777" w:rsidR="00DE5625" w:rsidRPr="00E606BA" w:rsidRDefault="00DE5625" w:rsidP="00BF0DC6">
      <w:pPr>
        <w:widowControl w:val="0"/>
        <w:autoSpaceDE w:val="0"/>
        <w:spacing w:after="0" w:line="240" w:lineRule="auto"/>
        <w:ind w:left="720" w:right="88"/>
        <w:contextualSpacing/>
        <w:jc w:val="both"/>
        <w:rPr>
          <w:rFonts w:ascii="Arial" w:hAnsi="Arial" w:cs="Arial"/>
          <w:color w:val="000000"/>
          <w:sz w:val="24"/>
          <w:szCs w:val="24"/>
          <w:lang w:val="es-ES"/>
        </w:rPr>
      </w:pPr>
    </w:p>
    <w:p w14:paraId="7013B386" w14:textId="55A73A34" w:rsidR="00DE5625" w:rsidRPr="00E606BA" w:rsidRDefault="00105054" w:rsidP="00BF0DC6">
      <w:pPr>
        <w:widowControl w:val="0"/>
        <w:numPr>
          <w:ilvl w:val="0"/>
          <w:numId w:val="2"/>
        </w:numPr>
        <w:autoSpaceDE w:val="0"/>
        <w:spacing w:after="0" w:line="240" w:lineRule="auto"/>
        <w:ind w:right="88"/>
        <w:contextualSpacing/>
        <w:jc w:val="both"/>
        <w:rPr>
          <w:rFonts w:ascii="Arial" w:hAnsi="Arial" w:cs="Arial"/>
          <w:color w:val="000000"/>
          <w:sz w:val="24"/>
          <w:szCs w:val="24"/>
          <w:lang w:val="es-ES"/>
        </w:rPr>
      </w:pPr>
      <w:r w:rsidRPr="00E606BA">
        <w:rPr>
          <w:rFonts w:ascii="Arial" w:hAnsi="Arial" w:cs="Arial"/>
          <w:color w:val="000000"/>
          <w:sz w:val="24"/>
          <w:szCs w:val="24"/>
          <w:lang w:val="es-ES"/>
        </w:rPr>
        <w:t>No</w:t>
      </w:r>
      <w:r w:rsidR="00DE5625"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se</w:t>
      </w:r>
      <w:r w:rsidRPr="00E606BA">
        <w:rPr>
          <w:rFonts w:ascii="Arial" w:hAnsi="Arial" w:cs="Arial"/>
          <w:color w:val="000000"/>
          <w:sz w:val="24"/>
          <w:szCs w:val="24"/>
          <w:lang w:val="es-ES"/>
        </w:rPr>
        <w:tab/>
        <w:t>debe</w:t>
      </w:r>
      <w:r w:rsidRPr="00E606BA">
        <w:rPr>
          <w:rFonts w:ascii="Arial" w:hAnsi="Arial" w:cs="Arial"/>
          <w:color w:val="000000"/>
          <w:sz w:val="24"/>
          <w:szCs w:val="24"/>
          <w:lang w:val="es-ES"/>
        </w:rPr>
        <w:tab/>
        <w:t>participar</w:t>
      </w:r>
      <w:r w:rsidR="00DE5625"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en</w:t>
      </w:r>
      <w:r w:rsidRPr="00E606BA">
        <w:rPr>
          <w:rFonts w:ascii="Arial" w:hAnsi="Arial" w:cs="Arial"/>
          <w:color w:val="000000"/>
          <w:sz w:val="24"/>
          <w:szCs w:val="24"/>
          <w:lang w:val="es-ES"/>
        </w:rPr>
        <w:tab/>
        <w:t xml:space="preserve">la propagación de cartas encadenadas </w:t>
      </w:r>
      <w:r w:rsidR="00AA3683" w:rsidRPr="00E606BA">
        <w:rPr>
          <w:rFonts w:ascii="Arial" w:hAnsi="Arial" w:cs="Arial"/>
          <w:color w:val="000000"/>
          <w:sz w:val="24"/>
          <w:szCs w:val="24"/>
          <w:lang w:val="es-ES"/>
        </w:rPr>
        <w:t>o</w:t>
      </w:r>
      <w:r w:rsidR="00DE5625" w:rsidRPr="00E606BA">
        <w:rPr>
          <w:rFonts w:ascii="Arial" w:hAnsi="Arial" w:cs="Arial"/>
          <w:color w:val="000000"/>
          <w:sz w:val="24"/>
          <w:szCs w:val="24"/>
          <w:lang w:val="es-ES"/>
        </w:rPr>
        <w:t xml:space="preserve"> </w:t>
      </w:r>
      <w:r w:rsidRPr="00E606BA">
        <w:rPr>
          <w:rFonts w:ascii="Arial" w:hAnsi="Arial" w:cs="Arial"/>
          <w:color w:val="000000"/>
          <w:w w:val="60"/>
          <w:sz w:val="24"/>
          <w:szCs w:val="24"/>
          <w:lang w:val="es-ES"/>
        </w:rPr>
        <w:t xml:space="preserve"> </w:t>
      </w:r>
      <w:r w:rsidRPr="00E606BA">
        <w:rPr>
          <w:rFonts w:ascii="Arial" w:hAnsi="Arial" w:cs="Arial"/>
          <w:color w:val="000000"/>
          <w:sz w:val="24"/>
          <w:szCs w:val="24"/>
          <w:lang w:val="es-ES"/>
        </w:rPr>
        <w:t>participar</w:t>
      </w:r>
      <w:r w:rsidR="00DE5625"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en</w:t>
      </w:r>
      <w:r w:rsidRPr="00E606BA">
        <w:rPr>
          <w:rFonts w:ascii="Arial" w:hAnsi="Arial" w:cs="Arial"/>
          <w:color w:val="000000"/>
          <w:sz w:val="24"/>
          <w:szCs w:val="24"/>
          <w:lang w:val="es-ES"/>
        </w:rPr>
        <w:tab/>
        <w:t xml:space="preserve">esquemas piramidales </w:t>
      </w:r>
      <w:r w:rsidR="00AA3683" w:rsidRPr="00E606BA">
        <w:rPr>
          <w:rFonts w:ascii="Arial" w:hAnsi="Arial" w:cs="Arial"/>
          <w:sz w:val="24"/>
          <w:szCs w:val="24"/>
          <w:lang w:val="es-ES"/>
        </w:rPr>
        <w:t>o</w:t>
      </w:r>
      <w:r w:rsidRPr="00E606BA">
        <w:rPr>
          <w:rFonts w:ascii="Arial" w:hAnsi="Arial" w:cs="Arial"/>
          <w:color w:val="000000"/>
          <w:sz w:val="24"/>
          <w:szCs w:val="24"/>
          <w:lang w:val="es-ES"/>
        </w:rPr>
        <w:t xml:space="preserve"> temas similares</w:t>
      </w:r>
      <w:r w:rsidR="00AA3927" w:rsidRPr="00E606BA">
        <w:rPr>
          <w:rFonts w:ascii="Arial" w:hAnsi="Arial" w:cs="Arial"/>
          <w:color w:val="000000"/>
          <w:sz w:val="24"/>
          <w:szCs w:val="24"/>
          <w:lang w:val="es-ES"/>
        </w:rPr>
        <w:t xml:space="preserve"> de distribución masiva de información ajena a la compañía</w:t>
      </w:r>
      <w:r w:rsidRPr="00E606BA">
        <w:rPr>
          <w:rFonts w:ascii="Arial" w:hAnsi="Arial" w:cs="Arial"/>
          <w:color w:val="000000"/>
          <w:sz w:val="24"/>
          <w:szCs w:val="24"/>
          <w:lang w:val="es-ES"/>
        </w:rPr>
        <w:t>.</w:t>
      </w:r>
    </w:p>
    <w:p w14:paraId="3EDB1C1B" w14:textId="77777777" w:rsidR="00DE5625" w:rsidRPr="00E606BA" w:rsidRDefault="00DE5625" w:rsidP="00BF0DC6">
      <w:pPr>
        <w:pStyle w:val="Listamedia1-nfasis61"/>
        <w:spacing w:after="0" w:line="240" w:lineRule="auto"/>
        <w:contextualSpacing/>
        <w:jc w:val="both"/>
        <w:rPr>
          <w:rFonts w:ascii="Arial" w:hAnsi="Arial" w:cs="Arial"/>
          <w:color w:val="000000"/>
          <w:sz w:val="24"/>
          <w:szCs w:val="24"/>
          <w:lang w:val="es-ES"/>
        </w:rPr>
      </w:pPr>
    </w:p>
    <w:p w14:paraId="00CA0354" w14:textId="7EFF2B84" w:rsidR="00284940" w:rsidRPr="00E606BA" w:rsidRDefault="00105054" w:rsidP="00BF0DC6">
      <w:pPr>
        <w:widowControl w:val="0"/>
        <w:numPr>
          <w:ilvl w:val="0"/>
          <w:numId w:val="2"/>
        </w:numPr>
        <w:autoSpaceDE w:val="0"/>
        <w:spacing w:after="0" w:line="240" w:lineRule="auto"/>
        <w:ind w:right="88"/>
        <w:contextualSpacing/>
        <w:jc w:val="both"/>
        <w:rPr>
          <w:rFonts w:ascii="Arial" w:hAnsi="Arial" w:cs="Arial"/>
          <w:color w:val="000000"/>
          <w:sz w:val="24"/>
          <w:szCs w:val="24"/>
          <w:lang w:val="es-ES"/>
        </w:rPr>
      </w:pPr>
      <w:r w:rsidRPr="00E606BA">
        <w:rPr>
          <w:rFonts w:ascii="Arial" w:hAnsi="Arial" w:cs="Arial"/>
          <w:color w:val="000000"/>
          <w:sz w:val="24"/>
          <w:szCs w:val="24"/>
          <w:lang w:val="es-ES"/>
        </w:rPr>
        <w:t>Distribuir de forma masiva grandes cantidades de mensajes</w:t>
      </w:r>
      <w:r w:rsidR="00F06F1D" w:rsidRPr="00E606BA">
        <w:rPr>
          <w:rFonts w:ascii="Arial" w:hAnsi="Arial" w:cs="Arial"/>
          <w:color w:val="000000"/>
          <w:sz w:val="24"/>
          <w:szCs w:val="24"/>
          <w:lang w:val="es-ES"/>
        </w:rPr>
        <w:t xml:space="preserve"> que</w:t>
      </w:r>
      <w:r w:rsidRPr="00E606BA">
        <w:rPr>
          <w:rFonts w:ascii="Arial" w:hAnsi="Arial" w:cs="Arial"/>
          <w:color w:val="000000"/>
          <w:sz w:val="24"/>
          <w:szCs w:val="24"/>
          <w:lang w:val="es-ES"/>
        </w:rPr>
        <w:t xml:space="preserve"> sean </w:t>
      </w:r>
      <w:r w:rsidR="00AA3683" w:rsidRPr="00E606BA">
        <w:rPr>
          <w:rFonts w:ascii="Arial" w:hAnsi="Arial" w:cs="Arial"/>
          <w:sz w:val="24"/>
          <w:szCs w:val="24"/>
          <w:lang w:val="es-ES"/>
        </w:rPr>
        <w:t>o</w:t>
      </w:r>
      <w:r w:rsidRPr="00E606BA">
        <w:rPr>
          <w:rFonts w:ascii="Arial" w:hAnsi="Arial" w:cs="Arial"/>
          <w:color w:val="000000"/>
          <w:sz w:val="24"/>
          <w:szCs w:val="24"/>
          <w:lang w:val="es-ES"/>
        </w:rPr>
        <w:t xml:space="preserve"> no de  contenido  laboral  a  direcciones externas a la compañía.</w:t>
      </w:r>
    </w:p>
    <w:p w14:paraId="78B995D9" w14:textId="77777777" w:rsidR="007F0C67" w:rsidRPr="00E606BA" w:rsidRDefault="007F0C67" w:rsidP="00BF0DC6">
      <w:pPr>
        <w:widowControl w:val="0"/>
        <w:autoSpaceDE w:val="0"/>
        <w:spacing w:after="0" w:line="240" w:lineRule="auto"/>
        <w:ind w:left="720" w:right="88"/>
        <w:contextualSpacing/>
        <w:jc w:val="both"/>
        <w:rPr>
          <w:rFonts w:ascii="Arial" w:hAnsi="Arial" w:cs="Arial"/>
          <w:color w:val="000000"/>
          <w:sz w:val="24"/>
          <w:szCs w:val="24"/>
          <w:lang w:val="es-ES"/>
        </w:rPr>
      </w:pPr>
    </w:p>
    <w:p w14:paraId="60EE6EED" w14:textId="50DFFCB9" w:rsidR="00284940" w:rsidRPr="00E606BA" w:rsidRDefault="00284940" w:rsidP="00BF0DC6">
      <w:pPr>
        <w:pStyle w:val="Prrafodelista"/>
        <w:numPr>
          <w:ilvl w:val="0"/>
          <w:numId w:val="2"/>
        </w:numPr>
        <w:jc w:val="both"/>
        <w:rPr>
          <w:rFonts w:ascii="Arial" w:hAnsi="Arial" w:cs="Arial"/>
          <w:color w:val="000000"/>
          <w:sz w:val="24"/>
          <w:szCs w:val="24"/>
        </w:rPr>
      </w:pPr>
      <w:r w:rsidRPr="00E606BA">
        <w:rPr>
          <w:rFonts w:ascii="Arial" w:hAnsi="Arial" w:cs="Arial"/>
          <w:color w:val="000000"/>
          <w:sz w:val="24"/>
          <w:szCs w:val="24"/>
          <w:lang w:val="es-ES"/>
        </w:rPr>
        <w:lastRenderedPageBreak/>
        <w:t>Los  usuarios  no  deben  usar  cuentas  de  correo electrónico asignadas a otras personas, ni recibir mensajes en cuentas de otros. Si fuera necesario leer  el  correo  de   alguien  más  (mientras  esta persona</w:t>
      </w:r>
      <w:r w:rsidR="00F06F1D" w:rsidRPr="00E606BA">
        <w:rPr>
          <w:rFonts w:ascii="Arial" w:hAnsi="Arial" w:cs="Arial"/>
          <w:color w:val="000000"/>
          <w:sz w:val="24"/>
          <w:szCs w:val="24"/>
          <w:lang w:val="es-ES"/>
        </w:rPr>
        <w:t xml:space="preserve"> no </w:t>
      </w:r>
      <w:r w:rsidRPr="00E606BA">
        <w:rPr>
          <w:rFonts w:ascii="Arial" w:hAnsi="Arial" w:cs="Arial"/>
          <w:color w:val="000000"/>
          <w:sz w:val="24"/>
          <w:szCs w:val="24"/>
          <w:lang w:val="es-ES"/>
        </w:rPr>
        <w:t xml:space="preserve"> se encuentre </w:t>
      </w:r>
      <w:r w:rsidR="00B56DF7" w:rsidRPr="00E606BA">
        <w:rPr>
          <w:rFonts w:ascii="Arial" w:hAnsi="Arial" w:cs="Arial"/>
          <w:color w:val="000000"/>
          <w:sz w:val="24"/>
          <w:szCs w:val="24"/>
          <w:lang w:val="es-ES"/>
        </w:rPr>
        <w:t>en la empresa</w:t>
      </w:r>
      <w:r w:rsidRPr="00E606BA">
        <w:rPr>
          <w:rFonts w:ascii="Arial" w:hAnsi="Arial" w:cs="Arial"/>
          <w:color w:val="000000"/>
          <w:sz w:val="24"/>
          <w:szCs w:val="24"/>
          <w:lang w:val="es-ES"/>
        </w:rPr>
        <w:t>) el usuario ausente debe solicitar al proceso de tecnología e informática  re direccionar  el  correo  a  otra  cuenta  de  correo interno, quedando prohibido hacerlo a una dirección de  correo electrónico externa a Zona Franca Internacional de Pereira</w:t>
      </w:r>
      <w:r w:rsidR="007F0C67" w:rsidRPr="00E606BA">
        <w:rPr>
          <w:rFonts w:ascii="Arial" w:hAnsi="Arial" w:cs="Arial"/>
          <w:color w:val="000000"/>
          <w:sz w:val="24"/>
          <w:szCs w:val="24"/>
          <w:lang w:val="es-ES"/>
        </w:rPr>
        <w:t xml:space="preserve"> S.A.S</w:t>
      </w:r>
      <w:r w:rsidR="006F40CC" w:rsidRPr="00E606BA">
        <w:rPr>
          <w:rFonts w:ascii="Arial" w:hAnsi="Arial" w:cs="Arial"/>
          <w:color w:val="000000"/>
          <w:sz w:val="24"/>
          <w:szCs w:val="24"/>
          <w:lang w:val="es-ES"/>
        </w:rPr>
        <w:t xml:space="preserve"> </w:t>
      </w:r>
      <w:r w:rsidR="006F40CC" w:rsidRPr="00E606BA">
        <w:rPr>
          <w:rFonts w:ascii="Arial" w:hAnsi="Arial" w:cs="Arial"/>
          <w:sz w:val="24"/>
          <w:szCs w:val="24"/>
        </w:rPr>
        <w:t>Usuario</w:t>
      </w:r>
      <w:r w:rsidR="007F0C67" w:rsidRPr="00E606BA">
        <w:rPr>
          <w:rFonts w:ascii="Arial" w:hAnsi="Arial" w:cs="Arial"/>
          <w:sz w:val="24"/>
          <w:szCs w:val="24"/>
        </w:rPr>
        <w:t xml:space="preserve"> Operador de Zonas Francas</w:t>
      </w:r>
      <w:r w:rsidRPr="00E606BA">
        <w:rPr>
          <w:rFonts w:ascii="Arial" w:hAnsi="Arial" w:cs="Arial"/>
          <w:color w:val="000000"/>
          <w:sz w:val="24"/>
          <w:szCs w:val="24"/>
          <w:lang w:val="es-ES"/>
        </w:rPr>
        <w:t xml:space="preserve">, a menos que cuente con la autorización </w:t>
      </w:r>
      <w:r w:rsidR="00B56DF7" w:rsidRPr="00E606BA">
        <w:rPr>
          <w:rFonts w:ascii="Arial" w:hAnsi="Arial" w:cs="Arial"/>
          <w:color w:val="000000"/>
          <w:sz w:val="24"/>
          <w:szCs w:val="24"/>
          <w:lang w:val="es-ES"/>
        </w:rPr>
        <w:t xml:space="preserve">de la gerencia y el procedimiento solo lo puede hacer el proceso de </w:t>
      </w:r>
      <w:r w:rsidR="006F40CC" w:rsidRPr="00E606BA">
        <w:rPr>
          <w:rFonts w:ascii="Arial" w:hAnsi="Arial" w:cs="Arial"/>
          <w:color w:val="000000"/>
          <w:sz w:val="24"/>
          <w:szCs w:val="24"/>
          <w:lang w:val="es-ES"/>
        </w:rPr>
        <w:t>G.</w:t>
      </w:r>
      <w:r w:rsidR="00B56DF7" w:rsidRPr="00E606BA">
        <w:rPr>
          <w:rFonts w:ascii="Arial" w:hAnsi="Arial" w:cs="Arial"/>
          <w:color w:val="000000"/>
          <w:sz w:val="24"/>
          <w:szCs w:val="24"/>
          <w:lang w:val="es-ES"/>
        </w:rPr>
        <w:t>T.I</w:t>
      </w:r>
      <w:r w:rsidRPr="00E606BA">
        <w:rPr>
          <w:rFonts w:ascii="Arial" w:hAnsi="Arial" w:cs="Arial"/>
          <w:color w:val="000000"/>
          <w:sz w:val="24"/>
          <w:szCs w:val="24"/>
          <w:lang w:val="es-ES"/>
        </w:rPr>
        <w:t>.</w:t>
      </w:r>
    </w:p>
    <w:p w14:paraId="512EE689" w14:textId="77777777" w:rsidR="00DD2475" w:rsidRPr="00E606BA" w:rsidRDefault="00DD2475" w:rsidP="00BF0DC6">
      <w:pPr>
        <w:widowControl w:val="0"/>
        <w:autoSpaceDE w:val="0"/>
        <w:spacing w:after="0" w:line="240" w:lineRule="auto"/>
        <w:ind w:left="720" w:right="88"/>
        <w:contextualSpacing/>
        <w:jc w:val="both"/>
        <w:rPr>
          <w:rFonts w:ascii="Arial" w:hAnsi="Arial" w:cs="Arial"/>
          <w:b/>
          <w:bCs/>
          <w:color w:val="000000"/>
          <w:sz w:val="24"/>
          <w:szCs w:val="24"/>
          <w:lang w:val="es-ES"/>
        </w:rPr>
      </w:pPr>
    </w:p>
    <w:p w14:paraId="0F4EE858" w14:textId="07BDF0D1" w:rsidR="00105054" w:rsidRPr="00E606BA" w:rsidRDefault="00BF0DC6" w:rsidP="00BF0DC6">
      <w:pPr>
        <w:widowControl w:val="0"/>
        <w:autoSpaceDE w:val="0"/>
        <w:spacing w:after="0" w:line="240" w:lineRule="auto"/>
        <w:contextualSpacing/>
        <w:jc w:val="both"/>
        <w:rPr>
          <w:rFonts w:ascii="Arial" w:hAnsi="Arial" w:cs="Arial"/>
          <w:color w:val="000000"/>
          <w:sz w:val="24"/>
          <w:szCs w:val="24"/>
          <w:lang w:val="es-ES"/>
        </w:rPr>
      </w:pPr>
      <w:r w:rsidRPr="00E606BA">
        <w:rPr>
          <w:rFonts w:ascii="Arial" w:hAnsi="Arial" w:cs="Arial"/>
          <w:b/>
          <w:bCs/>
          <w:color w:val="000000"/>
          <w:sz w:val="24"/>
          <w:szCs w:val="24"/>
          <w:lang w:val="es-ES"/>
        </w:rPr>
        <w:t>4.12</w:t>
      </w:r>
      <w:r w:rsidR="00531C4C" w:rsidRPr="00E606BA">
        <w:rPr>
          <w:rFonts w:ascii="Arial" w:hAnsi="Arial" w:cs="Arial"/>
          <w:b/>
          <w:bCs/>
          <w:color w:val="000000"/>
          <w:sz w:val="24"/>
          <w:szCs w:val="24"/>
          <w:lang w:val="es-ES"/>
        </w:rPr>
        <w:t xml:space="preserve"> </w:t>
      </w:r>
      <w:r w:rsidR="00105054" w:rsidRPr="00E606BA">
        <w:rPr>
          <w:rFonts w:ascii="Arial" w:hAnsi="Arial" w:cs="Arial"/>
          <w:b/>
          <w:bCs/>
          <w:color w:val="000000"/>
          <w:sz w:val="24"/>
          <w:szCs w:val="24"/>
          <w:lang w:val="es-ES"/>
        </w:rPr>
        <w:t>Controles contra código malicioso</w:t>
      </w:r>
      <w:r w:rsidR="002374AF" w:rsidRPr="00E606BA">
        <w:rPr>
          <w:rFonts w:ascii="Arial" w:hAnsi="Arial" w:cs="Arial"/>
          <w:b/>
          <w:bCs/>
          <w:color w:val="000000"/>
          <w:sz w:val="24"/>
          <w:szCs w:val="24"/>
          <w:lang w:val="es-ES"/>
        </w:rPr>
        <w:t>.</w:t>
      </w:r>
    </w:p>
    <w:p w14:paraId="613431E3" w14:textId="77777777"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p>
    <w:p w14:paraId="2A6ABAF7" w14:textId="55186C80" w:rsidR="00105054"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 xml:space="preserve">4.12.1 </w:t>
      </w:r>
      <w:r w:rsidR="00105054" w:rsidRPr="00E606BA">
        <w:rPr>
          <w:rFonts w:ascii="Arial" w:hAnsi="Arial" w:cs="Arial"/>
          <w:color w:val="000000"/>
          <w:sz w:val="24"/>
          <w:szCs w:val="24"/>
          <w:lang w:val="es-ES"/>
        </w:rPr>
        <w:t xml:space="preserve">Para prevenir infecciones por virus informáticos, los usuarios de </w:t>
      </w:r>
      <w:proofErr w:type="spellStart"/>
      <w:r w:rsidR="00A44F1B" w:rsidRPr="00E606BA">
        <w:rPr>
          <w:rFonts w:ascii="Arial" w:hAnsi="Arial" w:cs="Arial"/>
          <w:color w:val="000000"/>
          <w:sz w:val="24"/>
          <w:szCs w:val="24"/>
          <w:lang w:val="es-ES"/>
        </w:rPr>
        <w:t>Zo</w:t>
      </w:r>
      <w:proofErr w:type="spellEnd"/>
      <w:r w:rsidR="00A44F1B" w:rsidRPr="00E606BA">
        <w:rPr>
          <w:rFonts w:ascii="Arial" w:hAnsi="Arial" w:cs="Arial"/>
          <w:color w:val="000000"/>
          <w:sz w:val="24"/>
          <w:szCs w:val="24"/>
          <w:lang w:val="es-CO"/>
        </w:rPr>
        <w:t xml:space="preserve">na Franca Internacional  de Pereira S.A.S </w:t>
      </w:r>
      <w:r w:rsidR="00A44F1B" w:rsidRPr="00E606BA">
        <w:rPr>
          <w:rFonts w:ascii="Arial" w:hAnsi="Arial" w:cs="Arial"/>
          <w:sz w:val="24"/>
          <w:szCs w:val="24"/>
        </w:rPr>
        <w:t xml:space="preserve">Usuario Operador de Zonas Francas </w:t>
      </w:r>
      <w:r w:rsidR="00105054" w:rsidRPr="00E606BA">
        <w:rPr>
          <w:rFonts w:ascii="Arial" w:hAnsi="Arial" w:cs="Arial"/>
          <w:color w:val="000000"/>
          <w:sz w:val="24"/>
          <w:szCs w:val="24"/>
          <w:lang w:val="es-ES"/>
        </w:rPr>
        <w:t xml:space="preserve">no deben hacer  uso de cualquier clase de software que no haya sido proporcionado y validado por el </w:t>
      </w:r>
      <w:r w:rsidR="00AA3683" w:rsidRPr="00E606BA">
        <w:rPr>
          <w:rFonts w:ascii="Arial" w:hAnsi="Arial" w:cs="Arial"/>
          <w:color w:val="000000"/>
          <w:sz w:val="24"/>
          <w:szCs w:val="24"/>
          <w:lang w:val="es-ES"/>
        </w:rPr>
        <w:t>proceso de T</w:t>
      </w:r>
      <w:r w:rsidR="00534729" w:rsidRPr="00E606BA">
        <w:rPr>
          <w:rFonts w:ascii="Arial" w:hAnsi="Arial" w:cs="Arial"/>
          <w:color w:val="000000"/>
          <w:sz w:val="24"/>
          <w:szCs w:val="24"/>
          <w:lang w:val="es-ES"/>
        </w:rPr>
        <w:t xml:space="preserve">ecnología e </w:t>
      </w:r>
      <w:r w:rsidR="00AA3683" w:rsidRPr="00E606BA">
        <w:rPr>
          <w:rFonts w:ascii="Arial" w:hAnsi="Arial" w:cs="Arial"/>
          <w:color w:val="000000"/>
          <w:sz w:val="24"/>
          <w:szCs w:val="24"/>
          <w:lang w:val="es-ES"/>
        </w:rPr>
        <w:t>I</w:t>
      </w:r>
      <w:r w:rsidR="00534729" w:rsidRPr="00E606BA">
        <w:rPr>
          <w:rFonts w:ascii="Arial" w:hAnsi="Arial" w:cs="Arial"/>
          <w:color w:val="000000"/>
          <w:sz w:val="24"/>
          <w:szCs w:val="24"/>
          <w:lang w:val="es-ES"/>
        </w:rPr>
        <w:t>nformática.</w:t>
      </w:r>
    </w:p>
    <w:p w14:paraId="5B9365FA" w14:textId="77777777" w:rsidR="00105054" w:rsidRPr="00E606BA" w:rsidRDefault="00105054" w:rsidP="00BF0DC6">
      <w:pPr>
        <w:widowControl w:val="0"/>
        <w:autoSpaceDE w:val="0"/>
        <w:spacing w:before="8" w:after="0" w:line="240" w:lineRule="auto"/>
        <w:contextualSpacing/>
        <w:jc w:val="both"/>
        <w:rPr>
          <w:rFonts w:ascii="Arial" w:hAnsi="Arial" w:cs="Arial"/>
          <w:color w:val="000000"/>
          <w:sz w:val="24"/>
          <w:szCs w:val="24"/>
          <w:lang w:val="es-ES"/>
        </w:rPr>
      </w:pPr>
    </w:p>
    <w:p w14:paraId="40BC1644" w14:textId="10CBA252" w:rsidR="004C5E0C"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4.12</w:t>
      </w:r>
      <w:r w:rsidR="000F583F" w:rsidRPr="00E606BA">
        <w:rPr>
          <w:rFonts w:ascii="Arial" w:hAnsi="Arial" w:cs="Arial"/>
          <w:color w:val="000000"/>
          <w:sz w:val="24"/>
          <w:szCs w:val="24"/>
          <w:lang w:val="es-ES"/>
        </w:rPr>
        <w:t>.2</w:t>
      </w:r>
      <w:r w:rsidR="000F583F" w:rsidRPr="00E606BA">
        <w:rPr>
          <w:rFonts w:ascii="Arial" w:hAnsi="Arial" w:cs="Arial"/>
          <w:color w:val="000000"/>
          <w:sz w:val="24"/>
          <w:szCs w:val="24"/>
          <w:lang w:val="es-ES"/>
        </w:rPr>
        <w:tab/>
      </w:r>
      <w:r w:rsidR="00105054" w:rsidRPr="00E606BA">
        <w:rPr>
          <w:rFonts w:ascii="Arial" w:hAnsi="Arial" w:cs="Arial"/>
          <w:color w:val="000000"/>
          <w:sz w:val="24"/>
          <w:szCs w:val="24"/>
          <w:lang w:val="es-ES"/>
        </w:rPr>
        <w:t>Los</w:t>
      </w:r>
      <w:r w:rsidR="004E4521"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usuarios</w:t>
      </w:r>
      <w:r w:rsidR="004E4521"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 xml:space="preserve">de </w:t>
      </w:r>
      <w:r w:rsidR="004E4521" w:rsidRPr="00E606BA">
        <w:rPr>
          <w:rFonts w:ascii="Arial" w:hAnsi="Arial" w:cs="Arial"/>
          <w:color w:val="000000"/>
          <w:sz w:val="24"/>
          <w:szCs w:val="24"/>
          <w:lang w:val="es-ES"/>
        </w:rPr>
        <w:t xml:space="preserve"> </w:t>
      </w:r>
      <w:proofErr w:type="spellStart"/>
      <w:r w:rsidR="003E2169" w:rsidRPr="00E606BA">
        <w:rPr>
          <w:rFonts w:ascii="Arial" w:hAnsi="Arial" w:cs="Arial"/>
          <w:color w:val="000000"/>
          <w:sz w:val="24"/>
          <w:szCs w:val="24"/>
          <w:lang w:val="es-ES"/>
        </w:rPr>
        <w:t>Z</w:t>
      </w:r>
      <w:r w:rsidR="00E32CB7" w:rsidRPr="00E606BA">
        <w:rPr>
          <w:rFonts w:ascii="Arial" w:hAnsi="Arial" w:cs="Arial"/>
          <w:color w:val="000000"/>
          <w:sz w:val="24"/>
          <w:szCs w:val="24"/>
          <w:lang w:val="es-ES"/>
        </w:rPr>
        <w:t>o</w:t>
      </w:r>
      <w:proofErr w:type="spellEnd"/>
      <w:r w:rsidR="00704ACF" w:rsidRPr="00E606BA">
        <w:rPr>
          <w:rFonts w:ascii="Arial" w:hAnsi="Arial" w:cs="Arial"/>
          <w:color w:val="000000"/>
          <w:sz w:val="24"/>
          <w:szCs w:val="24"/>
          <w:lang w:val="es-CO"/>
        </w:rPr>
        <w:t xml:space="preserve">na Franca Internacional  de Pereira </w:t>
      </w:r>
      <w:r w:rsidR="007F0C67" w:rsidRPr="00E606BA">
        <w:rPr>
          <w:rFonts w:ascii="Arial" w:hAnsi="Arial" w:cs="Arial"/>
          <w:color w:val="000000"/>
          <w:sz w:val="24"/>
          <w:szCs w:val="24"/>
          <w:lang w:val="es-CO"/>
        </w:rPr>
        <w:t xml:space="preserve">S.A.S </w:t>
      </w:r>
      <w:r w:rsidR="006F40CC" w:rsidRPr="00E606BA">
        <w:rPr>
          <w:rFonts w:ascii="Arial" w:hAnsi="Arial" w:cs="Arial"/>
          <w:sz w:val="24"/>
          <w:szCs w:val="24"/>
        </w:rPr>
        <w:t>Usuario</w:t>
      </w:r>
      <w:r w:rsidR="007F0C67" w:rsidRPr="00E606BA">
        <w:rPr>
          <w:rFonts w:ascii="Arial" w:hAnsi="Arial" w:cs="Arial"/>
          <w:sz w:val="24"/>
          <w:szCs w:val="24"/>
        </w:rPr>
        <w:t xml:space="preserve"> Operador de Zonas Francas </w:t>
      </w:r>
      <w:r w:rsidR="00105054" w:rsidRPr="00E606BA">
        <w:rPr>
          <w:rFonts w:ascii="Arial" w:hAnsi="Arial" w:cs="Arial"/>
          <w:color w:val="000000"/>
          <w:sz w:val="24"/>
          <w:szCs w:val="24"/>
          <w:lang w:val="es-ES"/>
        </w:rPr>
        <w:t xml:space="preserve">deben verificar que la información y los medios de almacenamiento,  </w:t>
      </w:r>
      <w:r w:rsidR="00B56DF7" w:rsidRPr="00E606BA">
        <w:rPr>
          <w:rFonts w:ascii="Arial" w:hAnsi="Arial" w:cs="Arial"/>
          <w:color w:val="000000"/>
          <w:sz w:val="24"/>
          <w:szCs w:val="24"/>
          <w:lang w:val="es-ES"/>
        </w:rPr>
        <w:t xml:space="preserve">como los </w:t>
      </w:r>
      <w:r w:rsidR="00882914" w:rsidRPr="00E606BA">
        <w:rPr>
          <w:rFonts w:ascii="Arial" w:hAnsi="Arial" w:cs="Arial"/>
          <w:color w:val="000000"/>
          <w:sz w:val="24"/>
          <w:szCs w:val="24"/>
          <w:lang w:val="es-ES"/>
        </w:rPr>
        <w:t>discos flexibles, CD, DVD, m</w:t>
      </w:r>
      <w:r w:rsidR="00105054" w:rsidRPr="00E606BA">
        <w:rPr>
          <w:rFonts w:ascii="Arial" w:hAnsi="Arial" w:cs="Arial"/>
          <w:color w:val="000000"/>
          <w:sz w:val="24"/>
          <w:szCs w:val="24"/>
          <w:lang w:val="es-ES"/>
        </w:rPr>
        <w:t xml:space="preserve">emorias USB, estén libres de cualquier tipo de código malicioso, para lo cual deben </w:t>
      </w:r>
      <w:r w:rsidR="00B56DF7" w:rsidRPr="00E606BA">
        <w:rPr>
          <w:rFonts w:ascii="Arial" w:hAnsi="Arial" w:cs="Arial"/>
          <w:color w:val="000000"/>
          <w:sz w:val="24"/>
          <w:szCs w:val="24"/>
          <w:lang w:val="es-ES"/>
        </w:rPr>
        <w:t>realizar</w:t>
      </w:r>
      <w:r w:rsidR="00105054" w:rsidRPr="00E606BA">
        <w:rPr>
          <w:rFonts w:ascii="Arial" w:hAnsi="Arial" w:cs="Arial"/>
          <w:color w:val="000000"/>
          <w:sz w:val="24"/>
          <w:szCs w:val="24"/>
          <w:lang w:val="es-ES"/>
        </w:rPr>
        <w:t xml:space="preserve"> el software antivirus autorizado por el</w:t>
      </w:r>
      <w:r w:rsidR="00D02993" w:rsidRPr="00E606BA">
        <w:rPr>
          <w:rFonts w:ascii="Arial" w:hAnsi="Arial" w:cs="Arial"/>
          <w:color w:val="000000"/>
          <w:sz w:val="24"/>
          <w:szCs w:val="24"/>
          <w:lang w:val="es-ES"/>
        </w:rPr>
        <w:t xml:space="preserve"> proceso</w:t>
      </w:r>
      <w:r w:rsidR="00105054" w:rsidRPr="00E606BA">
        <w:rPr>
          <w:rFonts w:ascii="Arial" w:hAnsi="Arial" w:cs="Arial"/>
          <w:color w:val="000000"/>
          <w:sz w:val="24"/>
          <w:szCs w:val="24"/>
          <w:lang w:val="es-ES"/>
        </w:rPr>
        <w:t xml:space="preserve"> de</w:t>
      </w:r>
      <w:r w:rsidR="00D02993" w:rsidRPr="00E606BA">
        <w:rPr>
          <w:rFonts w:ascii="Arial" w:hAnsi="Arial" w:cs="Arial"/>
          <w:color w:val="000000"/>
          <w:sz w:val="24"/>
          <w:szCs w:val="24"/>
          <w:lang w:val="es-ES"/>
        </w:rPr>
        <w:t xml:space="preserve"> </w:t>
      </w:r>
      <w:r w:rsidR="006F40CC" w:rsidRPr="00E606BA">
        <w:rPr>
          <w:rFonts w:ascii="Arial" w:hAnsi="Arial" w:cs="Arial"/>
          <w:color w:val="000000"/>
          <w:sz w:val="24"/>
          <w:szCs w:val="24"/>
          <w:lang w:val="es-ES"/>
        </w:rPr>
        <w:t xml:space="preserve">Gestión </w:t>
      </w:r>
      <w:r w:rsidR="00D02993" w:rsidRPr="00E606BA">
        <w:rPr>
          <w:rFonts w:ascii="Arial" w:hAnsi="Arial" w:cs="Arial"/>
          <w:color w:val="000000"/>
          <w:sz w:val="24"/>
          <w:szCs w:val="24"/>
          <w:lang w:val="es-ES"/>
        </w:rPr>
        <w:t xml:space="preserve">tecnología e </w:t>
      </w:r>
      <w:r w:rsidR="00244F55" w:rsidRPr="00E606BA">
        <w:rPr>
          <w:rFonts w:ascii="Arial" w:hAnsi="Arial" w:cs="Arial"/>
          <w:color w:val="000000"/>
          <w:sz w:val="24"/>
          <w:szCs w:val="24"/>
          <w:lang w:val="es-ES"/>
        </w:rPr>
        <w:t>informática</w:t>
      </w:r>
      <w:r w:rsidR="00105054" w:rsidRPr="00E606BA">
        <w:rPr>
          <w:rFonts w:ascii="Arial" w:hAnsi="Arial" w:cs="Arial"/>
          <w:color w:val="000000"/>
          <w:sz w:val="24"/>
          <w:szCs w:val="24"/>
          <w:lang w:val="es-ES"/>
        </w:rPr>
        <w:t xml:space="preserve"> </w:t>
      </w:r>
      <w:r w:rsidR="00D02993" w:rsidRPr="00E606BA">
        <w:rPr>
          <w:rFonts w:ascii="Arial" w:hAnsi="Arial" w:cs="Arial"/>
          <w:color w:val="000000"/>
          <w:sz w:val="24"/>
          <w:szCs w:val="24"/>
          <w:lang w:val="es-ES"/>
        </w:rPr>
        <w:t>a</w:t>
      </w:r>
      <w:r w:rsidR="00105054" w:rsidRPr="00E606BA">
        <w:rPr>
          <w:rFonts w:ascii="Arial" w:hAnsi="Arial" w:cs="Arial"/>
          <w:color w:val="000000"/>
          <w:sz w:val="24"/>
          <w:szCs w:val="24"/>
          <w:lang w:val="es-ES"/>
        </w:rPr>
        <w:t xml:space="preserve">ntes de  </w:t>
      </w:r>
      <w:r w:rsidR="00D02993" w:rsidRPr="00E606BA">
        <w:rPr>
          <w:rFonts w:ascii="Arial" w:hAnsi="Arial" w:cs="Arial"/>
          <w:color w:val="000000"/>
          <w:sz w:val="24"/>
          <w:szCs w:val="24"/>
          <w:lang w:val="es-ES"/>
        </w:rPr>
        <w:t>e</w:t>
      </w:r>
      <w:r w:rsidR="00105054" w:rsidRPr="00E606BA">
        <w:rPr>
          <w:rFonts w:ascii="Arial" w:hAnsi="Arial" w:cs="Arial"/>
          <w:color w:val="000000"/>
          <w:sz w:val="24"/>
          <w:szCs w:val="24"/>
          <w:lang w:val="es-ES"/>
        </w:rPr>
        <w:t>jecutar cualquier proceso</w:t>
      </w:r>
      <w:r w:rsidR="00F14AD0" w:rsidRPr="00E606BA">
        <w:rPr>
          <w:rFonts w:ascii="Arial" w:hAnsi="Arial" w:cs="Arial"/>
          <w:color w:val="000000"/>
          <w:sz w:val="24"/>
          <w:szCs w:val="24"/>
          <w:lang w:val="es-ES"/>
        </w:rPr>
        <w:t xml:space="preserve"> donde se involucre el medio de almacenamiento externo (CD, DVD, USB)</w:t>
      </w:r>
      <w:r w:rsidR="00105054" w:rsidRPr="00E606BA">
        <w:rPr>
          <w:rFonts w:ascii="Arial" w:hAnsi="Arial" w:cs="Arial"/>
          <w:color w:val="000000"/>
          <w:sz w:val="24"/>
          <w:szCs w:val="24"/>
          <w:lang w:val="es-ES"/>
        </w:rPr>
        <w:t>.</w:t>
      </w:r>
    </w:p>
    <w:p w14:paraId="0AAEFE81" w14:textId="77777777" w:rsidR="00D02993" w:rsidRPr="00E606BA" w:rsidRDefault="00D02993"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p>
    <w:p w14:paraId="76665F7F" w14:textId="216B5F93" w:rsidR="00244F55"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4.12</w:t>
      </w:r>
      <w:r w:rsidR="004C5E0C" w:rsidRPr="00E606BA">
        <w:rPr>
          <w:rFonts w:ascii="Arial" w:hAnsi="Arial" w:cs="Arial"/>
          <w:color w:val="000000"/>
          <w:sz w:val="24"/>
          <w:szCs w:val="24"/>
          <w:lang w:val="es-ES"/>
        </w:rPr>
        <w:t>.3</w:t>
      </w:r>
      <w:r w:rsidR="00B37AF3"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 xml:space="preserve">Todos  los  archivos  </w:t>
      </w:r>
      <w:r w:rsidR="00B56DF7" w:rsidRPr="00E606BA">
        <w:rPr>
          <w:rFonts w:ascii="Arial" w:hAnsi="Arial" w:cs="Arial"/>
          <w:color w:val="000000"/>
          <w:sz w:val="24"/>
          <w:szCs w:val="24"/>
          <w:lang w:val="es-ES"/>
        </w:rPr>
        <w:t>digitales</w:t>
      </w:r>
      <w:r w:rsidR="00105054" w:rsidRPr="00E606BA">
        <w:rPr>
          <w:rFonts w:ascii="Arial" w:hAnsi="Arial" w:cs="Arial"/>
          <w:color w:val="000000"/>
          <w:sz w:val="24"/>
          <w:szCs w:val="24"/>
          <w:lang w:val="es-ES"/>
        </w:rPr>
        <w:t xml:space="preserve">  que  sean proporcionados  por  personal  externo  </w:t>
      </w:r>
      <w:r w:rsidR="00AA3683"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interno considerando  al  menos  programas  de  software, bases de  datos, documentos y hojas de cálculo que </w:t>
      </w:r>
      <w:r w:rsidR="00B56DF7" w:rsidRPr="00E606BA">
        <w:rPr>
          <w:rFonts w:ascii="Arial" w:hAnsi="Arial" w:cs="Arial"/>
          <w:color w:val="000000"/>
          <w:sz w:val="24"/>
          <w:szCs w:val="24"/>
          <w:lang w:val="es-ES"/>
        </w:rPr>
        <w:t>requieran</w:t>
      </w:r>
      <w:r w:rsidR="00105054" w:rsidRPr="00E606BA">
        <w:rPr>
          <w:rFonts w:ascii="Arial" w:hAnsi="Arial" w:cs="Arial"/>
          <w:color w:val="000000"/>
          <w:sz w:val="24"/>
          <w:szCs w:val="24"/>
          <w:lang w:val="es-ES"/>
        </w:rPr>
        <w:t xml:space="preserve">  ser  descomprimidos, debe verificar</w:t>
      </w:r>
      <w:r w:rsidR="00B56DF7" w:rsidRPr="00E606BA">
        <w:rPr>
          <w:rFonts w:ascii="Arial" w:hAnsi="Arial" w:cs="Arial"/>
          <w:color w:val="000000"/>
          <w:sz w:val="24"/>
          <w:szCs w:val="24"/>
          <w:lang w:val="es-ES"/>
        </w:rPr>
        <w:t>se</w:t>
      </w:r>
      <w:r w:rsidR="00105054" w:rsidRPr="00E606BA">
        <w:rPr>
          <w:rFonts w:ascii="Arial" w:hAnsi="Arial" w:cs="Arial"/>
          <w:color w:val="000000"/>
          <w:sz w:val="24"/>
          <w:szCs w:val="24"/>
          <w:lang w:val="es-ES"/>
        </w:rPr>
        <w:t xml:space="preserve"> que estén  libres de virus utilizand</w:t>
      </w:r>
      <w:r w:rsidR="00E265B3" w:rsidRPr="00E606BA">
        <w:rPr>
          <w:rFonts w:ascii="Arial" w:hAnsi="Arial" w:cs="Arial"/>
          <w:color w:val="000000"/>
          <w:sz w:val="24"/>
          <w:szCs w:val="24"/>
          <w:lang w:val="es-ES"/>
        </w:rPr>
        <w:t xml:space="preserve">o el </w:t>
      </w:r>
      <w:r w:rsidR="00105054" w:rsidRPr="00E606BA">
        <w:rPr>
          <w:rFonts w:ascii="Arial" w:hAnsi="Arial" w:cs="Arial"/>
          <w:color w:val="000000"/>
          <w:sz w:val="24"/>
          <w:szCs w:val="24"/>
          <w:lang w:val="es-ES"/>
        </w:rPr>
        <w:t>softwar</w:t>
      </w:r>
      <w:r w:rsidR="00B56DF7" w:rsidRPr="00E606BA">
        <w:rPr>
          <w:rFonts w:ascii="Arial" w:hAnsi="Arial" w:cs="Arial"/>
          <w:color w:val="000000"/>
          <w:sz w:val="24"/>
          <w:szCs w:val="24"/>
          <w:lang w:val="es-ES"/>
        </w:rPr>
        <w:t>e antivirus correspondiente</w:t>
      </w:r>
      <w:r w:rsidR="00105054" w:rsidRPr="00E606BA">
        <w:rPr>
          <w:rFonts w:ascii="Arial" w:hAnsi="Arial" w:cs="Arial"/>
          <w:color w:val="000000"/>
          <w:sz w:val="24"/>
          <w:szCs w:val="24"/>
          <w:lang w:val="es-ES"/>
        </w:rPr>
        <w:t>.</w:t>
      </w:r>
    </w:p>
    <w:p w14:paraId="506A73A9" w14:textId="77777777" w:rsidR="00244F55" w:rsidRPr="00E606BA" w:rsidRDefault="00244F55"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p>
    <w:p w14:paraId="1EE40339" w14:textId="63132F56" w:rsidR="00BD3200"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4.12</w:t>
      </w:r>
      <w:r w:rsidR="00244F55" w:rsidRPr="00E606BA">
        <w:rPr>
          <w:rFonts w:ascii="Arial" w:hAnsi="Arial" w:cs="Arial"/>
          <w:color w:val="000000"/>
          <w:sz w:val="24"/>
          <w:szCs w:val="24"/>
          <w:lang w:val="es-ES"/>
        </w:rPr>
        <w:t>.4</w:t>
      </w:r>
      <w:r w:rsidR="00244F55" w:rsidRPr="00E606BA">
        <w:rPr>
          <w:rFonts w:ascii="Arial" w:hAnsi="Arial" w:cs="Arial"/>
          <w:color w:val="000000"/>
          <w:sz w:val="24"/>
          <w:szCs w:val="24"/>
          <w:lang w:val="es-ES"/>
        </w:rPr>
        <w:tab/>
      </w:r>
      <w:r w:rsidR="004E4521" w:rsidRPr="00E606BA">
        <w:rPr>
          <w:rFonts w:ascii="Arial" w:hAnsi="Arial" w:cs="Arial"/>
          <w:color w:val="000000"/>
          <w:sz w:val="24"/>
          <w:szCs w:val="24"/>
          <w:lang w:val="es-ES"/>
        </w:rPr>
        <w:t xml:space="preserve">Ningún </w:t>
      </w:r>
      <w:r w:rsidR="00105054" w:rsidRPr="00E606BA">
        <w:rPr>
          <w:rFonts w:ascii="Arial" w:hAnsi="Arial" w:cs="Arial"/>
          <w:color w:val="000000"/>
          <w:sz w:val="24"/>
          <w:szCs w:val="24"/>
          <w:lang w:val="es-ES"/>
        </w:rPr>
        <w:t xml:space="preserve">usuario de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6F40CC" w:rsidRPr="00E606BA">
        <w:rPr>
          <w:rFonts w:ascii="Arial" w:hAnsi="Arial" w:cs="Arial"/>
          <w:color w:val="000000"/>
          <w:sz w:val="24"/>
          <w:szCs w:val="24"/>
          <w:lang w:val="es-CO"/>
        </w:rPr>
        <w:t xml:space="preserve"> </w:t>
      </w:r>
      <w:r w:rsidR="007F0C67" w:rsidRPr="00E606BA">
        <w:rPr>
          <w:rFonts w:ascii="Arial" w:hAnsi="Arial" w:cs="Arial"/>
          <w:color w:val="000000"/>
          <w:sz w:val="24"/>
          <w:szCs w:val="24"/>
          <w:lang w:val="es-CO"/>
        </w:rPr>
        <w:t xml:space="preserve">S.A.S </w:t>
      </w:r>
      <w:r w:rsidR="006F40CC" w:rsidRPr="00E606BA">
        <w:rPr>
          <w:rFonts w:ascii="Arial" w:hAnsi="Arial" w:cs="Arial"/>
          <w:sz w:val="24"/>
          <w:szCs w:val="24"/>
        </w:rPr>
        <w:t>Usuario</w:t>
      </w:r>
      <w:r w:rsidR="007F0C67" w:rsidRPr="00E606BA">
        <w:rPr>
          <w:rFonts w:ascii="Arial" w:hAnsi="Arial" w:cs="Arial"/>
          <w:sz w:val="24"/>
          <w:szCs w:val="24"/>
        </w:rPr>
        <w:t xml:space="preserve"> Operador de Zonas Francas</w:t>
      </w:r>
      <w:r w:rsidR="000B7422"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 xml:space="preserve">debe escribir, generar, compilar, copiar,  propagar,  ejecutar  </w:t>
      </w:r>
      <w:r w:rsidR="00AA3683"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tratar  de  introducir </w:t>
      </w:r>
      <w:r w:rsidR="00244F55" w:rsidRPr="00E606BA">
        <w:rPr>
          <w:rFonts w:ascii="Arial" w:hAnsi="Arial" w:cs="Arial"/>
          <w:color w:val="000000"/>
          <w:sz w:val="24"/>
          <w:szCs w:val="24"/>
          <w:lang w:val="es-ES"/>
        </w:rPr>
        <w:t>código de</w:t>
      </w:r>
      <w:r w:rsidR="007F0C67" w:rsidRPr="00E606BA">
        <w:rPr>
          <w:rFonts w:ascii="Arial" w:hAnsi="Arial" w:cs="Arial"/>
          <w:color w:val="000000"/>
          <w:sz w:val="24"/>
          <w:szCs w:val="24"/>
          <w:lang w:val="es-ES"/>
        </w:rPr>
        <w:tab/>
        <w:t xml:space="preserve">computadora </w:t>
      </w:r>
      <w:r w:rsidR="00105054" w:rsidRPr="00E606BA">
        <w:rPr>
          <w:rFonts w:ascii="Arial" w:hAnsi="Arial" w:cs="Arial"/>
          <w:color w:val="000000"/>
          <w:sz w:val="24"/>
          <w:szCs w:val="24"/>
          <w:lang w:val="es-ES"/>
        </w:rPr>
        <w:t>dise</w:t>
      </w:r>
      <w:r w:rsidR="002155C7" w:rsidRPr="00E606BA">
        <w:rPr>
          <w:rFonts w:ascii="Arial" w:hAnsi="Arial" w:cs="Arial"/>
          <w:color w:val="000000"/>
          <w:sz w:val="24"/>
          <w:szCs w:val="24"/>
          <w:lang w:val="es-ES"/>
        </w:rPr>
        <w:t>ñado</w:t>
      </w:r>
      <w:r w:rsidR="00B56DF7" w:rsidRPr="00E606BA">
        <w:rPr>
          <w:rFonts w:ascii="Arial" w:hAnsi="Arial" w:cs="Arial"/>
          <w:color w:val="000000"/>
          <w:sz w:val="24"/>
          <w:szCs w:val="24"/>
          <w:lang w:val="es-ES"/>
        </w:rPr>
        <w:t>s</w:t>
      </w:r>
      <w:r w:rsidR="002155C7" w:rsidRPr="00E606BA">
        <w:rPr>
          <w:rFonts w:ascii="Arial" w:hAnsi="Arial" w:cs="Arial"/>
          <w:color w:val="000000"/>
          <w:sz w:val="24"/>
          <w:szCs w:val="24"/>
          <w:lang w:val="es-ES"/>
        </w:rPr>
        <w:t xml:space="preserve"> </w:t>
      </w:r>
      <w:r w:rsidR="00244F55" w:rsidRPr="00E606BA">
        <w:rPr>
          <w:rFonts w:ascii="Arial" w:hAnsi="Arial" w:cs="Arial"/>
          <w:color w:val="000000"/>
          <w:sz w:val="24"/>
          <w:szCs w:val="24"/>
          <w:lang w:val="es-ES"/>
        </w:rPr>
        <w:t xml:space="preserve">para </w:t>
      </w:r>
      <w:r w:rsidR="00105054" w:rsidRPr="00E606BA">
        <w:rPr>
          <w:rFonts w:ascii="Arial" w:hAnsi="Arial" w:cs="Arial"/>
          <w:color w:val="000000"/>
          <w:sz w:val="24"/>
          <w:szCs w:val="24"/>
          <w:lang w:val="es-ES"/>
        </w:rPr>
        <w:t>auto replicarse,  d</w:t>
      </w:r>
      <w:r w:rsidR="009E052B" w:rsidRPr="00E606BA">
        <w:rPr>
          <w:rFonts w:ascii="Arial" w:hAnsi="Arial" w:cs="Arial"/>
          <w:color w:val="000000"/>
          <w:sz w:val="24"/>
          <w:szCs w:val="24"/>
          <w:lang w:val="es-ES"/>
        </w:rPr>
        <w:t xml:space="preserve">añar,  </w:t>
      </w:r>
      <w:r w:rsidR="00105054" w:rsidRPr="00E606BA">
        <w:rPr>
          <w:rFonts w:ascii="Arial" w:hAnsi="Arial" w:cs="Arial"/>
          <w:color w:val="000000"/>
          <w:sz w:val="24"/>
          <w:szCs w:val="24"/>
          <w:lang w:val="es-ES"/>
        </w:rPr>
        <w:t xml:space="preserve">  en  otros  casos  impedir  el funcionamie</w:t>
      </w:r>
      <w:r w:rsidR="002155C7" w:rsidRPr="00E606BA">
        <w:rPr>
          <w:rFonts w:ascii="Arial" w:hAnsi="Arial" w:cs="Arial"/>
          <w:color w:val="000000"/>
          <w:sz w:val="24"/>
          <w:szCs w:val="24"/>
          <w:lang w:val="es-ES"/>
        </w:rPr>
        <w:t xml:space="preserve">nto </w:t>
      </w:r>
      <w:r w:rsidR="00244F55" w:rsidRPr="00E606BA">
        <w:rPr>
          <w:rFonts w:ascii="Arial" w:hAnsi="Arial" w:cs="Arial"/>
          <w:color w:val="000000"/>
          <w:sz w:val="24"/>
          <w:szCs w:val="24"/>
          <w:lang w:val="es-ES"/>
        </w:rPr>
        <w:t xml:space="preserve">de </w:t>
      </w:r>
      <w:r w:rsidR="00105054" w:rsidRPr="00E606BA">
        <w:rPr>
          <w:rFonts w:ascii="Arial" w:hAnsi="Arial" w:cs="Arial"/>
          <w:color w:val="000000"/>
          <w:sz w:val="24"/>
          <w:szCs w:val="24"/>
          <w:lang w:val="es-ES"/>
        </w:rPr>
        <w:t>cualquie</w:t>
      </w:r>
      <w:r w:rsidR="00244F55" w:rsidRPr="00E606BA">
        <w:rPr>
          <w:rFonts w:ascii="Arial" w:hAnsi="Arial" w:cs="Arial"/>
          <w:color w:val="000000"/>
          <w:sz w:val="24"/>
          <w:szCs w:val="24"/>
          <w:lang w:val="es-ES"/>
        </w:rPr>
        <w:t xml:space="preserve">r </w:t>
      </w:r>
      <w:r w:rsidR="00105054" w:rsidRPr="00E606BA">
        <w:rPr>
          <w:rFonts w:ascii="Arial" w:hAnsi="Arial" w:cs="Arial"/>
          <w:color w:val="000000"/>
          <w:sz w:val="24"/>
          <w:szCs w:val="24"/>
          <w:lang w:val="es-ES"/>
        </w:rPr>
        <w:t>memo</w:t>
      </w:r>
      <w:r w:rsidR="00244F55" w:rsidRPr="00E606BA">
        <w:rPr>
          <w:rFonts w:ascii="Arial" w:hAnsi="Arial" w:cs="Arial"/>
          <w:color w:val="000000"/>
          <w:sz w:val="24"/>
          <w:szCs w:val="24"/>
          <w:lang w:val="es-ES"/>
        </w:rPr>
        <w:t>ria</w:t>
      </w:r>
      <w:r w:rsidR="00244F55" w:rsidRPr="00E606BA">
        <w:rPr>
          <w:rFonts w:ascii="Arial" w:hAnsi="Arial" w:cs="Arial"/>
          <w:color w:val="000000"/>
          <w:sz w:val="24"/>
          <w:szCs w:val="24"/>
          <w:lang w:val="es-ES"/>
        </w:rPr>
        <w:tab/>
      </w:r>
      <w:r w:rsidR="002155C7" w:rsidRPr="00E606BA">
        <w:rPr>
          <w:rFonts w:ascii="Arial" w:hAnsi="Arial" w:cs="Arial"/>
          <w:color w:val="000000"/>
          <w:sz w:val="24"/>
          <w:szCs w:val="24"/>
          <w:lang w:val="es-ES"/>
        </w:rPr>
        <w:t xml:space="preserve">de computadora,  archivos  de   </w:t>
      </w:r>
      <w:r w:rsidR="00105054" w:rsidRPr="00E606BA">
        <w:rPr>
          <w:rFonts w:ascii="Arial" w:hAnsi="Arial" w:cs="Arial"/>
          <w:color w:val="000000"/>
          <w:sz w:val="24"/>
          <w:szCs w:val="24"/>
          <w:lang w:val="es-ES"/>
        </w:rPr>
        <w:lastRenderedPageBreak/>
        <w:t xml:space="preserve">sistema  </w:t>
      </w:r>
      <w:r w:rsidR="00AA3683"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software.</w:t>
      </w:r>
      <w:r w:rsidR="003C1F28"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 xml:space="preserve">Mucho  menos  probarlos  en  </w:t>
      </w:r>
      <w:r w:rsidR="009E052B" w:rsidRPr="00E606BA">
        <w:rPr>
          <w:rFonts w:ascii="Arial" w:hAnsi="Arial" w:cs="Arial"/>
          <w:color w:val="000000"/>
          <w:sz w:val="24"/>
          <w:szCs w:val="24"/>
          <w:lang w:val="es-ES"/>
        </w:rPr>
        <w:t>cualquiera  de  los ambientes  ò</w:t>
      </w:r>
      <w:r w:rsidR="00105054" w:rsidRPr="00E606BA">
        <w:rPr>
          <w:rFonts w:ascii="Arial" w:hAnsi="Arial" w:cs="Arial"/>
          <w:color w:val="000000"/>
          <w:sz w:val="24"/>
          <w:szCs w:val="24"/>
          <w:lang w:val="es-ES"/>
        </w:rPr>
        <w:t xml:space="preserve"> plataformas de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7F0C67" w:rsidRPr="00E606BA">
        <w:rPr>
          <w:rFonts w:ascii="Arial" w:hAnsi="Arial" w:cs="Arial"/>
          <w:color w:val="000000"/>
          <w:sz w:val="24"/>
          <w:szCs w:val="24"/>
          <w:lang w:val="es-CO"/>
        </w:rPr>
        <w:t xml:space="preserve"> S.A.S</w:t>
      </w:r>
      <w:r w:rsidR="006F40CC" w:rsidRPr="00E606BA">
        <w:rPr>
          <w:rFonts w:ascii="Arial" w:hAnsi="Arial" w:cs="Arial"/>
          <w:color w:val="000000"/>
          <w:sz w:val="24"/>
          <w:szCs w:val="24"/>
          <w:lang w:val="es-CO"/>
        </w:rPr>
        <w:t xml:space="preserve"> </w:t>
      </w:r>
      <w:r w:rsidR="006F40CC" w:rsidRPr="00E606BA">
        <w:rPr>
          <w:rFonts w:ascii="Arial" w:hAnsi="Arial" w:cs="Arial"/>
          <w:sz w:val="24"/>
          <w:szCs w:val="24"/>
        </w:rPr>
        <w:t xml:space="preserve">Usuario Operador de </w:t>
      </w:r>
      <w:r w:rsidR="007F0C67" w:rsidRPr="00E606BA">
        <w:rPr>
          <w:rFonts w:ascii="Arial" w:hAnsi="Arial" w:cs="Arial"/>
          <w:sz w:val="24"/>
          <w:szCs w:val="24"/>
        </w:rPr>
        <w:t>Zonas Francas.</w:t>
      </w:r>
      <w:r w:rsidR="000647AE" w:rsidRPr="00E606BA">
        <w:rPr>
          <w:rFonts w:ascii="Arial" w:hAnsi="Arial" w:cs="Arial"/>
          <w:color w:val="000000"/>
          <w:sz w:val="24"/>
          <w:szCs w:val="24"/>
          <w:lang w:val="es-ES"/>
        </w:rPr>
        <w:t xml:space="preserve"> </w:t>
      </w:r>
      <w:r w:rsidR="004E4521" w:rsidRPr="00E606BA">
        <w:rPr>
          <w:rFonts w:ascii="Arial" w:hAnsi="Arial" w:cs="Arial"/>
          <w:color w:val="000000"/>
          <w:sz w:val="24"/>
          <w:szCs w:val="24"/>
          <w:lang w:val="es-ES"/>
        </w:rPr>
        <w:t>E</w:t>
      </w:r>
      <w:r w:rsidR="00105054" w:rsidRPr="00E606BA">
        <w:rPr>
          <w:rFonts w:ascii="Arial" w:hAnsi="Arial" w:cs="Arial"/>
          <w:color w:val="000000"/>
          <w:sz w:val="24"/>
          <w:szCs w:val="24"/>
          <w:lang w:val="es-ES"/>
        </w:rPr>
        <w:t>l  incumplimiento  de  este  estándar será considerado una falta grave.</w:t>
      </w:r>
    </w:p>
    <w:p w14:paraId="2C5C599B" w14:textId="77777777" w:rsidR="00525926" w:rsidRPr="00E606BA" w:rsidRDefault="00525926" w:rsidP="00BF0DC6">
      <w:pPr>
        <w:widowControl w:val="0"/>
        <w:tabs>
          <w:tab w:val="left" w:pos="4240"/>
          <w:tab w:val="left" w:pos="5280"/>
          <w:tab w:val="left" w:pos="5920"/>
          <w:tab w:val="left" w:pos="7180"/>
          <w:tab w:val="left" w:pos="7680"/>
        </w:tabs>
        <w:autoSpaceDE w:val="0"/>
        <w:spacing w:after="0" w:line="240" w:lineRule="auto"/>
        <w:ind w:left="795" w:right="87" w:hanging="795"/>
        <w:contextualSpacing/>
        <w:jc w:val="both"/>
        <w:rPr>
          <w:rFonts w:ascii="Arial" w:hAnsi="Arial" w:cs="Arial"/>
          <w:color w:val="000000"/>
          <w:sz w:val="24"/>
          <w:szCs w:val="24"/>
          <w:lang w:val="es-ES"/>
        </w:rPr>
      </w:pPr>
    </w:p>
    <w:p w14:paraId="6DE6561D" w14:textId="7D1276FE" w:rsidR="00105054" w:rsidRPr="00E606BA" w:rsidRDefault="00BF0DC6" w:rsidP="00BF0DC6">
      <w:pPr>
        <w:widowControl w:val="0"/>
        <w:tabs>
          <w:tab w:val="left" w:pos="4240"/>
          <w:tab w:val="left" w:pos="5280"/>
          <w:tab w:val="left" w:pos="5920"/>
          <w:tab w:val="left" w:pos="7180"/>
          <w:tab w:val="left" w:pos="7680"/>
        </w:tabs>
        <w:autoSpaceDE w:val="0"/>
        <w:spacing w:after="0" w:line="240" w:lineRule="auto"/>
        <w:ind w:left="795" w:right="87" w:hanging="795"/>
        <w:contextualSpacing/>
        <w:jc w:val="both"/>
        <w:rPr>
          <w:rFonts w:ascii="Arial" w:hAnsi="Arial" w:cs="Arial"/>
          <w:color w:val="000000"/>
          <w:sz w:val="24"/>
          <w:szCs w:val="24"/>
          <w:lang w:val="es-ES"/>
        </w:rPr>
      </w:pPr>
      <w:r w:rsidRPr="00E606BA">
        <w:rPr>
          <w:rFonts w:ascii="Arial" w:hAnsi="Arial" w:cs="Arial"/>
          <w:color w:val="000000"/>
          <w:sz w:val="24"/>
          <w:szCs w:val="24"/>
          <w:lang w:val="es-ES"/>
        </w:rPr>
        <w:t>4.12</w:t>
      </w:r>
      <w:r w:rsidR="000670A0" w:rsidRPr="00E606BA">
        <w:rPr>
          <w:rFonts w:ascii="Arial" w:hAnsi="Arial" w:cs="Arial"/>
          <w:color w:val="000000"/>
          <w:sz w:val="24"/>
          <w:szCs w:val="24"/>
          <w:lang w:val="es-ES"/>
        </w:rPr>
        <w:t>.5</w:t>
      </w:r>
      <w:r w:rsidR="000670A0" w:rsidRPr="00E606BA">
        <w:rPr>
          <w:rFonts w:ascii="Arial" w:hAnsi="Arial" w:cs="Arial"/>
          <w:color w:val="000000"/>
          <w:sz w:val="24"/>
          <w:szCs w:val="24"/>
          <w:lang w:val="es-ES"/>
        </w:rPr>
        <w:tab/>
      </w:r>
      <w:r w:rsidR="00105054" w:rsidRPr="00E606BA">
        <w:rPr>
          <w:rFonts w:ascii="Arial" w:hAnsi="Arial" w:cs="Arial"/>
          <w:color w:val="000000"/>
          <w:sz w:val="24"/>
          <w:szCs w:val="24"/>
          <w:lang w:val="es-ES"/>
        </w:rPr>
        <w:t>Cualquier</w:t>
      </w:r>
      <w:r w:rsidR="000670A0"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usuario</w:t>
      </w:r>
      <w:r w:rsidR="000670A0"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que</w:t>
      </w:r>
      <w:r w:rsidR="000670A0"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sospeche</w:t>
      </w:r>
      <w:r w:rsidR="000670A0"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de</w:t>
      </w:r>
      <w:r w:rsidR="000670A0"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alguna infección por virus de computadora, deberá dejar de</w:t>
      </w:r>
      <w:r w:rsidR="00F14AD0" w:rsidRPr="00E606BA">
        <w:rPr>
          <w:rFonts w:ascii="Arial" w:hAnsi="Arial" w:cs="Arial"/>
          <w:color w:val="000000"/>
          <w:sz w:val="24"/>
          <w:szCs w:val="24"/>
          <w:lang w:val="es-ES"/>
        </w:rPr>
        <w:t xml:space="preserve"> usar inmediatamente el equipo e informar</w:t>
      </w:r>
      <w:r w:rsidR="00105054" w:rsidRPr="00E606BA">
        <w:rPr>
          <w:rFonts w:ascii="Arial" w:hAnsi="Arial" w:cs="Arial"/>
          <w:color w:val="000000"/>
          <w:sz w:val="24"/>
          <w:szCs w:val="24"/>
          <w:lang w:val="es-ES"/>
        </w:rPr>
        <w:t xml:space="preserve"> </w:t>
      </w:r>
      <w:r w:rsidR="004710D7" w:rsidRPr="00E606BA">
        <w:rPr>
          <w:rFonts w:ascii="Arial" w:hAnsi="Arial" w:cs="Arial"/>
          <w:color w:val="000000"/>
          <w:sz w:val="24"/>
          <w:szCs w:val="24"/>
          <w:lang w:val="es-ES"/>
        </w:rPr>
        <w:t xml:space="preserve">al proceso de </w:t>
      </w:r>
      <w:r w:rsidR="006F40CC" w:rsidRPr="00E606BA">
        <w:rPr>
          <w:rFonts w:ascii="Arial" w:hAnsi="Arial" w:cs="Arial"/>
          <w:color w:val="000000"/>
          <w:sz w:val="24"/>
          <w:szCs w:val="24"/>
          <w:lang w:val="es-ES"/>
        </w:rPr>
        <w:t xml:space="preserve">Gestión </w:t>
      </w:r>
      <w:r w:rsidR="00AA3683" w:rsidRPr="00E606BA">
        <w:rPr>
          <w:rFonts w:ascii="Arial" w:hAnsi="Arial" w:cs="Arial"/>
          <w:color w:val="000000"/>
          <w:sz w:val="24"/>
          <w:szCs w:val="24"/>
          <w:lang w:val="es-ES"/>
        </w:rPr>
        <w:t>Tecnología e I</w:t>
      </w:r>
      <w:r w:rsidR="004710D7" w:rsidRPr="00E606BA">
        <w:rPr>
          <w:rFonts w:ascii="Arial" w:hAnsi="Arial" w:cs="Arial"/>
          <w:color w:val="000000"/>
          <w:sz w:val="24"/>
          <w:szCs w:val="24"/>
          <w:lang w:val="es-ES"/>
        </w:rPr>
        <w:t>nformática</w:t>
      </w:r>
      <w:r w:rsidR="00DF4800" w:rsidRPr="00E606BA">
        <w:rPr>
          <w:rStyle w:val="Refdecomentario"/>
          <w:rFonts w:ascii="Arial" w:hAnsi="Arial"/>
          <w:sz w:val="24"/>
          <w:szCs w:val="24"/>
        </w:rPr>
        <w:t xml:space="preserve"> </w:t>
      </w:r>
      <w:r w:rsidR="00DF4800" w:rsidRPr="00E606BA">
        <w:rPr>
          <w:rStyle w:val="Refdecomentario"/>
          <w:rFonts w:ascii="Arial" w:hAnsi="Arial" w:cs="Arial"/>
          <w:sz w:val="24"/>
          <w:szCs w:val="24"/>
        </w:rPr>
        <w:t>p</w:t>
      </w:r>
      <w:r w:rsidR="00105054" w:rsidRPr="00E606BA">
        <w:rPr>
          <w:rFonts w:ascii="Arial" w:hAnsi="Arial" w:cs="Arial"/>
          <w:color w:val="000000"/>
          <w:sz w:val="24"/>
          <w:szCs w:val="24"/>
          <w:lang w:val="es-ES"/>
        </w:rPr>
        <w:t>ara la detección y erradicación del virus.</w:t>
      </w:r>
    </w:p>
    <w:p w14:paraId="38828953" w14:textId="77777777" w:rsidR="000670A0" w:rsidRPr="00E606BA" w:rsidRDefault="000670A0" w:rsidP="00BF0DC6">
      <w:pPr>
        <w:widowControl w:val="0"/>
        <w:tabs>
          <w:tab w:val="left" w:pos="3980"/>
          <w:tab w:val="left" w:pos="4500"/>
          <w:tab w:val="left" w:pos="5700"/>
          <w:tab w:val="left" w:pos="6880"/>
          <w:tab w:val="left" w:pos="7940"/>
        </w:tabs>
        <w:autoSpaceDE w:val="0"/>
        <w:spacing w:after="0" w:line="240" w:lineRule="auto"/>
        <w:ind w:right="86"/>
        <w:contextualSpacing/>
        <w:jc w:val="both"/>
        <w:rPr>
          <w:rFonts w:ascii="Arial" w:hAnsi="Arial" w:cs="Arial"/>
          <w:color w:val="000000"/>
          <w:sz w:val="24"/>
          <w:szCs w:val="24"/>
          <w:lang w:val="es-ES"/>
        </w:rPr>
      </w:pPr>
    </w:p>
    <w:p w14:paraId="02DB197C" w14:textId="0256C30D" w:rsidR="00105054" w:rsidRPr="00E606BA" w:rsidRDefault="00BF0DC6" w:rsidP="00BF0DC6">
      <w:pPr>
        <w:widowControl w:val="0"/>
        <w:tabs>
          <w:tab w:val="left" w:pos="3980"/>
          <w:tab w:val="left" w:pos="4500"/>
          <w:tab w:val="left" w:pos="5700"/>
          <w:tab w:val="left" w:pos="6880"/>
          <w:tab w:val="left" w:pos="794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4.12</w:t>
      </w:r>
      <w:r w:rsidR="000670A0" w:rsidRPr="00E606BA">
        <w:rPr>
          <w:rFonts w:ascii="Arial" w:hAnsi="Arial" w:cs="Arial"/>
          <w:color w:val="000000"/>
          <w:sz w:val="24"/>
          <w:szCs w:val="24"/>
          <w:lang w:val="es-ES"/>
        </w:rPr>
        <w:t>.6</w:t>
      </w:r>
      <w:r w:rsidR="000647AE" w:rsidRPr="00E606BA">
        <w:rPr>
          <w:rFonts w:ascii="Arial" w:hAnsi="Arial" w:cs="Arial"/>
          <w:color w:val="000000"/>
          <w:sz w:val="24"/>
          <w:szCs w:val="24"/>
          <w:lang w:val="es-ES"/>
        </w:rPr>
        <w:tab/>
      </w:r>
      <w:r w:rsidR="00105054" w:rsidRPr="00E606BA">
        <w:rPr>
          <w:rFonts w:ascii="Arial" w:hAnsi="Arial" w:cs="Arial"/>
          <w:color w:val="000000"/>
          <w:sz w:val="24"/>
          <w:szCs w:val="24"/>
          <w:lang w:val="es-ES"/>
        </w:rPr>
        <w:t>Cada usuario que tenga bajo su resguardo algún equ</w:t>
      </w:r>
      <w:r w:rsidR="000670A0" w:rsidRPr="00E606BA">
        <w:rPr>
          <w:rFonts w:ascii="Arial" w:hAnsi="Arial" w:cs="Arial"/>
          <w:color w:val="000000"/>
          <w:sz w:val="24"/>
          <w:szCs w:val="24"/>
          <w:lang w:val="es-ES"/>
        </w:rPr>
        <w:t xml:space="preserve">ipo de </w:t>
      </w:r>
      <w:r w:rsidR="00105054" w:rsidRPr="00E606BA">
        <w:rPr>
          <w:rFonts w:ascii="Arial" w:hAnsi="Arial" w:cs="Arial"/>
          <w:color w:val="000000"/>
          <w:sz w:val="24"/>
          <w:szCs w:val="24"/>
          <w:lang w:val="es-ES"/>
        </w:rPr>
        <w:t>cómpu</w:t>
      </w:r>
      <w:r w:rsidR="000670A0" w:rsidRPr="00E606BA">
        <w:rPr>
          <w:rFonts w:ascii="Arial" w:hAnsi="Arial" w:cs="Arial"/>
          <w:color w:val="000000"/>
          <w:sz w:val="24"/>
          <w:szCs w:val="24"/>
          <w:lang w:val="es-ES"/>
        </w:rPr>
        <w:t xml:space="preserve">to </w:t>
      </w:r>
      <w:r w:rsidR="00105054" w:rsidRPr="00E606BA">
        <w:rPr>
          <w:rFonts w:ascii="Arial" w:hAnsi="Arial" w:cs="Arial"/>
          <w:color w:val="000000"/>
          <w:sz w:val="24"/>
          <w:szCs w:val="24"/>
          <w:lang w:val="es-ES"/>
        </w:rPr>
        <w:t>perso</w:t>
      </w:r>
      <w:r w:rsidR="000670A0" w:rsidRPr="00E606BA">
        <w:rPr>
          <w:rFonts w:ascii="Arial" w:hAnsi="Arial" w:cs="Arial"/>
          <w:color w:val="000000"/>
          <w:sz w:val="24"/>
          <w:szCs w:val="24"/>
          <w:lang w:val="es-ES"/>
        </w:rPr>
        <w:t xml:space="preserve">nal </w:t>
      </w:r>
      <w:r w:rsidR="00105054" w:rsidRPr="00E606BA">
        <w:rPr>
          <w:rFonts w:ascii="Arial" w:hAnsi="Arial" w:cs="Arial"/>
          <w:color w:val="000000"/>
          <w:sz w:val="24"/>
          <w:szCs w:val="24"/>
          <w:lang w:val="es-ES"/>
        </w:rPr>
        <w:t>portátil,</w:t>
      </w:r>
      <w:r w:rsidR="000670A0"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será responsable  de  solicitar</w:t>
      </w:r>
      <w:r w:rsidR="00245649" w:rsidRPr="00E606BA">
        <w:rPr>
          <w:rFonts w:ascii="Arial" w:hAnsi="Arial" w:cs="Arial"/>
          <w:color w:val="000000"/>
          <w:sz w:val="24"/>
          <w:szCs w:val="24"/>
          <w:lang w:val="es-ES"/>
        </w:rPr>
        <w:t xml:space="preserve"> al proceso de tecnología e informática p</w:t>
      </w:r>
      <w:r w:rsidR="00105054" w:rsidRPr="00E606BA">
        <w:rPr>
          <w:rFonts w:ascii="Arial" w:hAnsi="Arial" w:cs="Arial"/>
          <w:color w:val="000000"/>
          <w:sz w:val="24"/>
          <w:szCs w:val="24"/>
          <w:lang w:val="es-ES"/>
        </w:rPr>
        <w:t>eriódicamente las actualizaciones del software antivirus.</w:t>
      </w:r>
    </w:p>
    <w:p w14:paraId="2A6D65D7" w14:textId="77777777" w:rsidR="000670A0" w:rsidRPr="00E606BA" w:rsidRDefault="000670A0" w:rsidP="00BF0DC6">
      <w:pPr>
        <w:widowControl w:val="0"/>
        <w:tabs>
          <w:tab w:val="left" w:pos="4080"/>
          <w:tab w:val="left" w:pos="4500"/>
          <w:tab w:val="left" w:pos="6040"/>
          <w:tab w:val="left" w:pos="6540"/>
          <w:tab w:val="left" w:pos="7260"/>
          <w:tab w:val="left" w:pos="7880"/>
        </w:tabs>
        <w:autoSpaceDE w:val="0"/>
        <w:spacing w:after="0" w:line="240" w:lineRule="auto"/>
        <w:ind w:right="86"/>
        <w:contextualSpacing/>
        <w:jc w:val="both"/>
        <w:rPr>
          <w:rFonts w:ascii="Arial" w:hAnsi="Arial" w:cs="Arial"/>
          <w:color w:val="000000"/>
          <w:sz w:val="24"/>
          <w:szCs w:val="24"/>
          <w:lang w:val="es-ES"/>
        </w:rPr>
      </w:pPr>
    </w:p>
    <w:p w14:paraId="41E8C100" w14:textId="394488E7" w:rsidR="00105054" w:rsidRPr="00E606BA" w:rsidRDefault="00BF0DC6" w:rsidP="00BF0DC6">
      <w:pPr>
        <w:widowControl w:val="0"/>
        <w:tabs>
          <w:tab w:val="left" w:pos="4080"/>
          <w:tab w:val="left" w:pos="4500"/>
          <w:tab w:val="left" w:pos="6040"/>
          <w:tab w:val="left" w:pos="6540"/>
          <w:tab w:val="left" w:pos="7260"/>
          <w:tab w:val="left" w:pos="788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4.12</w:t>
      </w:r>
      <w:r w:rsidR="000670A0" w:rsidRPr="00E606BA">
        <w:rPr>
          <w:rFonts w:ascii="Arial" w:hAnsi="Arial" w:cs="Arial"/>
          <w:color w:val="000000"/>
          <w:sz w:val="24"/>
          <w:szCs w:val="24"/>
          <w:lang w:val="es-ES"/>
        </w:rPr>
        <w:t>.7</w:t>
      </w:r>
      <w:r w:rsidR="000670A0" w:rsidRPr="00E606BA">
        <w:rPr>
          <w:rFonts w:ascii="Arial" w:hAnsi="Arial" w:cs="Arial"/>
          <w:color w:val="000000"/>
          <w:sz w:val="24"/>
          <w:szCs w:val="24"/>
          <w:lang w:val="es-ES"/>
        </w:rPr>
        <w:tab/>
      </w:r>
      <w:r w:rsidR="00105054" w:rsidRPr="00E606BA">
        <w:rPr>
          <w:rFonts w:ascii="Arial" w:hAnsi="Arial" w:cs="Arial"/>
          <w:color w:val="000000"/>
          <w:sz w:val="24"/>
          <w:szCs w:val="24"/>
          <w:lang w:val="es-ES"/>
        </w:rPr>
        <w:t xml:space="preserve">Los  usuarios  no  deberán  alterar  </w:t>
      </w:r>
      <w:r w:rsidR="00614E32"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eliminar  las configuraciones  de  seguridad  para  detectar  y/o preve</w:t>
      </w:r>
      <w:r w:rsidR="000670A0" w:rsidRPr="00E606BA">
        <w:rPr>
          <w:rFonts w:ascii="Arial" w:hAnsi="Arial" w:cs="Arial"/>
          <w:color w:val="000000"/>
          <w:sz w:val="24"/>
          <w:szCs w:val="24"/>
          <w:lang w:val="es-ES"/>
        </w:rPr>
        <w:t xml:space="preserve">nir la </w:t>
      </w:r>
      <w:r w:rsidR="00105054" w:rsidRPr="00E606BA">
        <w:rPr>
          <w:rFonts w:ascii="Arial" w:hAnsi="Arial" w:cs="Arial"/>
          <w:color w:val="000000"/>
          <w:sz w:val="24"/>
          <w:szCs w:val="24"/>
          <w:lang w:val="es-ES"/>
        </w:rPr>
        <w:t>propagació</w:t>
      </w:r>
      <w:r w:rsidR="000670A0" w:rsidRPr="00E606BA">
        <w:rPr>
          <w:rFonts w:ascii="Arial" w:hAnsi="Arial" w:cs="Arial"/>
          <w:color w:val="000000"/>
          <w:sz w:val="24"/>
          <w:szCs w:val="24"/>
          <w:lang w:val="es-ES"/>
        </w:rPr>
        <w:t>n</w:t>
      </w:r>
      <w:r w:rsidR="000670A0" w:rsidRPr="00E606BA">
        <w:rPr>
          <w:rFonts w:ascii="Arial" w:hAnsi="Arial" w:cs="Arial"/>
          <w:color w:val="000000"/>
          <w:sz w:val="24"/>
          <w:szCs w:val="24"/>
          <w:lang w:val="es-ES"/>
        </w:rPr>
        <w:tab/>
        <w:t xml:space="preserve">de </w:t>
      </w:r>
      <w:r w:rsidR="00105054" w:rsidRPr="00E606BA">
        <w:rPr>
          <w:rFonts w:ascii="Arial" w:hAnsi="Arial" w:cs="Arial"/>
          <w:color w:val="000000"/>
          <w:sz w:val="24"/>
          <w:szCs w:val="24"/>
          <w:lang w:val="es-ES"/>
        </w:rPr>
        <w:t>viru</w:t>
      </w:r>
      <w:r w:rsidR="000670A0" w:rsidRPr="00E606BA">
        <w:rPr>
          <w:rFonts w:ascii="Arial" w:hAnsi="Arial" w:cs="Arial"/>
          <w:color w:val="000000"/>
          <w:sz w:val="24"/>
          <w:szCs w:val="24"/>
          <w:lang w:val="es-ES"/>
        </w:rPr>
        <w:t xml:space="preserve">s </w:t>
      </w:r>
      <w:r w:rsidR="00105054" w:rsidRPr="00E606BA">
        <w:rPr>
          <w:rFonts w:ascii="Arial" w:hAnsi="Arial" w:cs="Arial"/>
          <w:color w:val="000000"/>
          <w:sz w:val="24"/>
          <w:szCs w:val="24"/>
          <w:lang w:val="es-ES"/>
        </w:rPr>
        <w:t>que</w:t>
      </w:r>
      <w:r w:rsidR="000670A0" w:rsidRPr="00E606BA">
        <w:rPr>
          <w:rFonts w:ascii="Arial" w:hAnsi="Arial" w:cs="Arial"/>
          <w:color w:val="000000"/>
          <w:sz w:val="24"/>
          <w:szCs w:val="24"/>
          <w:lang w:val="es-ES"/>
        </w:rPr>
        <w:t xml:space="preserve"> </w:t>
      </w:r>
      <w:r w:rsidR="00B56DF7" w:rsidRPr="00E606BA">
        <w:rPr>
          <w:rFonts w:ascii="Arial" w:hAnsi="Arial" w:cs="Arial"/>
          <w:color w:val="000000"/>
          <w:sz w:val="24"/>
          <w:szCs w:val="24"/>
          <w:lang w:val="es-ES"/>
        </w:rPr>
        <w:t>sean implantado</w:t>
      </w:r>
      <w:r w:rsidR="00105054" w:rsidRPr="00E606BA">
        <w:rPr>
          <w:rFonts w:ascii="Arial" w:hAnsi="Arial" w:cs="Arial"/>
          <w:color w:val="000000"/>
          <w:sz w:val="24"/>
          <w:szCs w:val="24"/>
          <w:lang w:val="es-ES"/>
        </w:rPr>
        <w:t xml:space="preserve">s por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6F40CC" w:rsidRPr="00E606BA">
        <w:rPr>
          <w:rFonts w:ascii="Arial" w:hAnsi="Arial" w:cs="Arial"/>
          <w:color w:val="000000"/>
          <w:sz w:val="24"/>
          <w:szCs w:val="24"/>
          <w:lang w:val="es-CO"/>
        </w:rPr>
        <w:t xml:space="preserve"> </w:t>
      </w:r>
      <w:r w:rsidR="007F0C67" w:rsidRPr="00E606BA">
        <w:rPr>
          <w:rFonts w:ascii="Arial" w:hAnsi="Arial" w:cs="Arial"/>
          <w:color w:val="000000"/>
          <w:sz w:val="24"/>
          <w:szCs w:val="24"/>
          <w:lang w:val="es-CO"/>
        </w:rPr>
        <w:t xml:space="preserve">S.A.S </w:t>
      </w:r>
      <w:r w:rsidR="00160192" w:rsidRPr="00E606BA">
        <w:rPr>
          <w:rFonts w:ascii="Arial" w:hAnsi="Arial" w:cs="Arial"/>
          <w:sz w:val="24"/>
          <w:szCs w:val="24"/>
        </w:rPr>
        <w:t>Usuario</w:t>
      </w:r>
      <w:r w:rsidR="007F0C67" w:rsidRPr="00E606BA">
        <w:rPr>
          <w:rFonts w:ascii="Arial" w:hAnsi="Arial" w:cs="Arial"/>
          <w:sz w:val="24"/>
          <w:szCs w:val="24"/>
        </w:rPr>
        <w:t xml:space="preserve"> Operador de Zonas Francas </w:t>
      </w:r>
      <w:r w:rsidR="00105054" w:rsidRPr="00E606BA">
        <w:rPr>
          <w:rFonts w:ascii="Arial" w:hAnsi="Arial" w:cs="Arial"/>
          <w:color w:val="000000"/>
          <w:sz w:val="24"/>
          <w:szCs w:val="24"/>
          <w:lang w:val="es-ES"/>
        </w:rPr>
        <w:t>e</w:t>
      </w:r>
      <w:r w:rsidR="000670A0" w:rsidRPr="00E606BA">
        <w:rPr>
          <w:rFonts w:ascii="Arial" w:hAnsi="Arial" w:cs="Arial"/>
          <w:color w:val="000000"/>
          <w:sz w:val="24"/>
          <w:szCs w:val="24"/>
          <w:lang w:val="es-ES"/>
        </w:rPr>
        <w:t>n: a</w:t>
      </w:r>
      <w:r w:rsidR="00105054" w:rsidRPr="00E606BA">
        <w:rPr>
          <w:rFonts w:ascii="Arial" w:hAnsi="Arial" w:cs="Arial"/>
          <w:color w:val="000000"/>
          <w:sz w:val="24"/>
          <w:szCs w:val="24"/>
          <w:lang w:val="es-ES"/>
        </w:rPr>
        <w:t xml:space="preserve">ntivirus,  </w:t>
      </w:r>
      <w:r w:rsidR="004A0835" w:rsidRPr="00E606BA">
        <w:rPr>
          <w:rFonts w:ascii="Arial" w:hAnsi="Arial" w:cs="Arial"/>
          <w:color w:val="000000"/>
          <w:sz w:val="24"/>
          <w:szCs w:val="24"/>
          <w:lang w:val="es-ES"/>
        </w:rPr>
        <w:t>Outlook</w:t>
      </w:r>
      <w:r w:rsidR="00105054" w:rsidRPr="00E606BA">
        <w:rPr>
          <w:rFonts w:ascii="Arial" w:hAnsi="Arial" w:cs="Arial"/>
          <w:color w:val="000000"/>
          <w:sz w:val="24"/>
          <w:szCs w:val="24"/>
          <w:lang w:val="es-ES"/>
        </w:rPr>
        <w:t xml:space="preserve">,  </w:t>
      </w:r>
      <w:r w:rsidR="000670A0" w:rsidRPr="00E606BA">
        <w:rPr>
          <w:rFonts w:ascii="Arial" w:hAnsi="Arial" w:cs="Arial"/>
          <w:color w:val="000000"/>
          <w:sz w:val="24"/>
          <w:szCs w:val="24"/>
          <w:lang w:val="es-ES"/>
        </w:rPr>
        <w:t>o</w:t>
      </w:r>
      <w:r w:rsidR="00105054" w:rsidRPr="00E606BA">
        <w:rPr>
          <w:rFonts w:ascii="Arial" w:hAnsi="Arial" w:cs="Arial"/>
          <w:color w:val="000000"/>
          <w:sz w:val="24"/>
          <w:szCs w:val="24"/>
          <w:lang w:val="es-ES"/>
        </w:rPr>
        <w:t xml:space="preserve">ffice,  </w:t>
      </w:r>
      <w:r w:rsidR="000670A0" w:rsidRPr="00E606BA">
        <w:rPr>
          <w:rFonts w:ascii="Arial" w:hAnsi="Arial" w:cs="Arial"/>
          <w:color w:val="000000"/>
          <w:sz w:val="24"/>
          <w:szCs w:val="24"/>
          <w:lang w:val="es-ES"/>
        </w:rPr>
        <w:t>n</w:t>
      </w:r>
      <w:r w:rsidR="00105054" w:rsidRPr="00E606BA">
        <w:rPr>
          <w:rFonts w:ascii="Arial" w:hAnsi="Arial" w:cs="Arial"/>
          <w:color w:val="000000"/>
          <w:sz w:val="24"/>
          <w:szCs w:val="24"/>
          <w:lang w:val="es-ES"/>
        </w:rPr>
        <w:t>avegadores  u  otros programas.</w:t>
      </w:r>
    </w:p>
    <w:p w14:paraId="1940E9F4" w14:textId="77777777" w:rsidR="00105054" w:rsidRPr="00E606BA" w:rsidRDefault="00105054" w:rsidP="00BF0DC6">
      <w:pPr>
        <w:widowControl w:val="0"/>
        <w:autoSpaceDE w:val="0"/>
        <w:spacing w:before="8" w:after="0" w:line="240" w:lineRule="auto"/>
        <w:contextualSpacing/>
        <w:jc w:val="both"/>
        <w:rPr>
          <w:rFonts w:ascii="Arial" w:hAnsi="Arial" w:cs="Arial"/>
          <w:color w:val="000000"/>
          <w:sz w:val="24"/>
          <w:szCs w:val="24"/>
          <w:lang w:val="es-ES"/>
        </w:rPr>
      </w:pPr>
    </w:p>
    <w:p w14:paraId="6A5BFE05" w14:textId="0B7C87D1" w:rsidR="00E1137F" w:rsidRPr="00E606BA" w:rsidRDefault="00BF0DC6" w:rsidP="00BF0DC6">
      <w:pPr>
        <w:widowControl w:val="0"/>
        <w:tabs>
          <w:tab w:val="left" w:pos="4280"/>
          <w:tab w:val="left" w:pos="5060"/>
          <w:tab w:val="left" w:pos="6100"/>
          <w:tab w:val="left" w:pos="7600"/>
          <w:tab w:val="left" w:pos="810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4.12</w:t>
      </w:r>
      <w:r w:rsidR="004A0835" w:rsidRPr="00E606BA">
        <w:rPr>
          <w:rFonts w:ascii="Arial" w:hAnsi="Arial" w:cs="Arial"/>
          <w:color w:val="000000"/>
          <w:sz w:val="24"/>
          <w:szCs w:val="24"/>
          <w:lang w:val="es-ES"/>
        </w:rPr>
        <w:t>.8</w:t>
      </w:r>
      <w:r w:rsidR="00237682" w:rsidRPr="00E606BA">
        <w:rPr>
          <w:rFonts w:ascii="Arial" w:hAnsi="Arial" w:cs="Arial"/>
          <w:color w:val="000000"/>
          <w:sz w:val="24"/>
          <w:szCs w:val="24"/>
          <w:lang w:val="es-ES"/>
        </w:rPr>
        <w:tab/>
      </w:r>
      <w:r w:rsidR="00105054" w:rsidRPr="00E606BA">
        <w:rPr>
          <w:rFonts w:ascii="Arial" w:hAnsi="Arial" w:cs="Arial"/>
          <w:color w:val="000000"/>
          <w:sz w:val="24"/>
          <w:szCs w:val="24"/>
          <w:lang w:val="es-ES"/>
        </w:rPr>
        <w:t xml:space="preserve">Debido a que algunos virus son extremadamente complejos, ningún usuario de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160192" w:rsidRPr="00E606BA">
        <w:rPr>
          <w:rFonts w:ascii="Arial" w:hAnsi="Arial" w:cs="Arial"/>
          <w:sz w:val="24"/>
          <w:szCs w:val="24"/>
        </w:rPr>
        <w:t xml:space="preserve"> </w:t>
      </w:r>
      <w:r w:rsidR="007F0C67" w:rsidRPr="00E606BA">
        <w:rPr>
          <w:rFonts w:ascii="Arial" w:hAnsi="Arial" w:cs="Arial"/>
          <w:sz w:val="24"/>
          <w:szCs w:val="24"/>
        </w:rPr>
        <w:t xml:space="preserve">S.A.S </w:t>
      </w:r>
      <w:r w:rsidR="00160192" w:rsidRPr="00E606BA">
        <w:rPr>
          <w:rFonts w:ascii="Arial" w:hAnsi="Arial" w:cs="Arial"/>
          <w:sz w:val="24"/>
          <w:szCs w:val="24"/>
        </w:rPr>
        <w:t xml:space="preserve">Usuario Operador de Zonas </w:t>
      </w:r>
      <w:r w:rsidR="007F0C67" w:rsidRPr="00E606BA">
        <w:rPr>
          <w:rFonts w:ascii="Arial" w:hAnsi="Arial" w:cs="Arial"/>
          <w:sz w:val="24"/>
          <w:szCs w:val="24"/>
        </w:rPr>
        <w:t xml:space="preserve">Francas </w:t>
      </w:r>
      <w:r w:rsidR="00105054" w:rsidRPr="00E606BA">
        <w:rPr>
          <w:rFonts w:ascii="Arial" w:hAnsi="Arial" w:cs="Arial"/>
          <w:color w:val="000000"/>
          <w:sz w:val="24"/>
          <w:szCs w:val="24"/>
          <w:lang w:val="es-ES"/>
        </w:rPr>
        <w:t>de</w:t>
      </w:r>
      <w:r w:rsidR="007A6934" w:rsidRPr="00E606BA">
        <w:rPr>
          <w:rFonts w:ascii="Arial" w:hAnsi="Arial" w:cs="Arial"/>
          <w:color w:val="000000"/>
          <w:sz w:val="24"/>
          <w:szCs w:val="24"/>
          <w:lang w:val="es-ES"/>
        </w:rPr>
        <w:t xml:space="preserve">be </w:t>
      </w:r>
      <w:r w:rsidR="00105054" w:rsidRPr="00E606BA">
        <w:rPr>
          <w:rFonts w:ascii="Arial" w:hAnsi="Arial" w:cs="Arial"/>
          <w:color w:val="000000"/>
          <w:sz w:val="24"/>
          <w:szCs w:val="24"/>
          <w:lang w:val="es-ES"/>
        </w:rPr>
        <w:t>intentar</w:t>
      </w:r>
      <w:r w:rsidR="007A6934" w:rsidRPr="00E606BA">
        <w:rPr>
          <w:rFonts w:ascii="Arial" w:hAnsi="Arial" w:cs="Arial"/>
          <w:color w:val="000000"/>
          <w:sz w:val="24"/>
          <w:szCs w:val="24"/>
          <w:lang w:val="es-ES"/>
        </w:rPr>
        <w:t xml:space="preserve"> eliminarlos de </w:t>
      </w:r>
      <w:r w:rsidR="00105054" w:rsidRPr="00E606BA">
        <w:rPr>
          <w:rFonts w:ascii="Arial" w:hAnsi="Arial" w:cs="Arial"/>
          <w:color w:val="000000"/>
          <w:sz w:val="24"/>
          <w:szCs w:val="24"/>
          <w:lang w:val="es-ES"/>
        </w:rPr>
        <w:t xml:space="preserve">las </w:t>
      </w:r>
      <w:r w:rsidR="007C799F" w:rsidRPr="00E606BA">
        <w:rPr>
          <w:rFonts w:ascii="Arial" w:hAnsi="Arial" w:cs="Arial"/>
          <w:color w:val="000000"/>
          <w:sz w:val="24"/>
          <w:szCs w:val="24"/>
          <w:lang w:val="es-ES"/>
        </w:rPr>
        <w:t>computadoras</w:t>
      </w:r>
      <w:r w:rsidR="007C799F" w:rsidRPr="00E606BA">
        <w:rPr>
          <w:rStyle w:val="Refdecomentario"/>
          <w:rFonts w:ascii="Arial" w:hAnsi="Arial"/>
          <w:sz w:val="24"/>
          <w:szCs w:val="24"/>
        </w:rPr>
        <w:t>,</w:t>
      </w:r>
      <w:r w:rsidR="007C799F" w:rsidRPr="00E606BA">
        <w:rPr>
          <w:rFonts w:ascii="Arial" w:hAnsi="Arial" w:cs="Arial"/>
          <w:color w:val="000000"/>
          <w:sz w:val="24"/>
          <w:szCs w:val="24"/>
          <w:lang w:val="es-ES"/>
        </w:rPr>
        <w:t xml:space="preserve"> ya</w:t>
      </w:r>
      <w:r w:rsidR="007A6934" w:rsidRPr="00E606BA">
        <w:rPr>
          <w:rFonts w:ascii="Arial" w:hAnsi="Arial" w:cs="Arial"/>
          <w:color w:val="000000"/>
          <w:sz w:val="24"/>
          <w:szCs w:val="24"/>
          <w:lang w:val="es-ES"/>
        </w:rPr>
        <w:t xml:space="preserve"> que puede causar perdida de la información</w:t>
      </w:r>
      <w:r w:rsidR="00F14AD0" w:rsidRPr="00E606BA">
        <w:rPr>
          <w:rFonts w:ascii="Arial" w:hAnsi="Arial" w:cs="Arial"/>
          <w:color w:val="000000"/>
          <w:sz w:val="24"/>
          <w:szCs w:val="24"/>
          <w:lang w:val="es-ES"/>
        </w:rPr>
        <w:t xml:space="preserve">. En caso de presentarse esta situación </w:t>
      </w:r>
      <w:r w:rsidR="00B56DF7" w:rsidRPr="00E606BA">
        <w:rPr>
          <w:rFonts w:ascii="Arial" w:hAnsi="Arial" w:cs="Arial"/>
          <w:color w:val="000000"/>
          <w:sz w:val="24"/>
          <w:szCs w:val="24"/>
          <w:lang w:val="es-ES"/>
        </w:rPr>
        <w:t xml:space="preserve">se debe reportar de inmediato </w:t>
      </w:r>
      <w:r w:rsidR="00F14AD0" w:rsidRPr="00E606BA">
        <w:rPr>
          <w:rFonts w:ascii="Arial" w:hAnsi="Arial" w:cs="Arial"/>
          <w:color w:val="000000"/>
          <w:sz w:val="24"/>
          <w:szCs w:val="24"/>
          <w:lang w:val="es-ES"/>
        </w:rPr>
        <w:t xml:space="preserve"> al proceso de </w:t>
      </w:r>
      <w:r w:rsidR="00160192" w:rsidRPr="00E606BA">
        <w:rPr>
          <w:rFonts w:ascii="Arial" w:hAnsi="Arial" w:cs="Arial"/>
          <w:color w:val="000000"/>
          <w:sz w:val="24"/>
          <w:szCs w:val="24"/>
          <w:lang w:val="es-ES"/>
        </w:rPr>
        <w:t xml:space="preserve">Gestión </w:t>
      </w:r>
      <w:r w:rsidR="00F14AD0" w:rsidRPr="00E606BA">
        <w:rPr>
          <w:rFonts w:ascii="Arial" w:hAnsi="Arial" w:cs="Arial"/>
          <w:color w:val="000000"/>
          <w:sz w:val="24"/>
          <w:szCs w:val="24"/>
          <w:lang w:val="es-ES"/>
        </w:rPr>
        <w:t>Tecnología e Informática</w:t>
      </w:r>
      <w:r w:rsidR="007A6934" w:rsidRPr="00E606BA">
        <w:rPr>
          <w:rFonts w:ascii="Arial" w:hAnsi="Arial" w:cs="Arial"/>
          <w:color w:val="000000"/>
          <w:sz w:val="24"/>
          <w:szCs w:val="24"/>
          <w:lang w:val="es-ES"/>
        </w:rPr>
        <w:t>.</w:t>
      </w:r>
    </w:p>
    <w:p w14:paraId="662CF17D" w14:textId="77777777" w:rsidR="002374AF" w:rsidRPr="00E606BA" w:rsidRDefault="002374AF" w:rsidP="00BF0DC6">
      <w:pPr>
        <w:widowControl w:val="0"/>
        <w:tabs>
          <w:tab w:val="left" w:pos="4280"/>
          <w:tab w:val="left" w:pos="5060"/>
          <w:tab w:val="left" w:pos="6100"/>
          <w:tab w:val="left" w:pos="7600"/>
          <w:tab w:val="left" w:pos="8100"/>
        </w:tabs>
        <w:autoSpaceDE w:val="0"/>
        <w:spacing w:after="0" w:line="240" w:lineRule="auto"/>
        <w:ind w:left="720" w:right="86" w:hanging="720"/>
        <w:contextualSpacing/>
        <w:jc w:val="both"/>
        <w:rPr>
          <w:rFonts w:ascii="Arial" w:hAnsi="Arial" w:cs="Arial"/>
          <w:color w:val="000000"/>
          <w:sz w:val="24"/>
          <w:szCs w:val="24"/>
          <w:lang w:val="es-ES"/>
        </w:rPr>
      </w:pPr>
    </w:p>
    <w:p w14:paraId="653922EC" w14:textId="30E729FA" w:rsidR="00237682" w:rsidRPr="00E606BA" w:rsidRDefault="00BF0DC6" w:rsidP="00BF0DC6">
      <w:pPr>
        <w:widowControl w:val="0"/>
        <w:autoSpaceDE w:val="0"/>
        <w:spacing w:after="0" w:line="240" w:lineRule="auto"/>
        <w:contextualSpacing/>
        <w:jc w:val="both"/>
        <w:rPr>
          <w:rFonts w:ascii="Arial" w:hAnsi="Arial" w:cs="Arial"/>
          <w:b/>
          <w:bCs/>
          <w:color w:val="000000"/>
          <w:sz w:val="24"/>
          <w:szCs w:val="24"/>
          <w:lang w:val="es-ES"/>
        </w:rPr>
      </w:pPr>
      <w:r w:rsidRPr="00E606BA">
        <w:rPr>
          <w:rFonts w:ascii="Arial" w:hAnsi="Arial" w:cs="Arial"/>
          <w:b/>
          <w:bCs/>
          <w:color w:val="000000"/>
          <w:sz w:val="24"/>
          <w:szCs w:val="24"/>
          <w:lang w:val="es-ES"/>
        </w:rPr>
        <w:t>4.13</w:t>
      </w:r>
      <w:r w:rsidR="00E45F4D" w:rsidRPr="00E606BA">
        <w:rPr>
          <w:rFonts w:ascii="Arial" w:hAnsi="Arial" w:cs="Arial"/>
          <w:b/>
          <w:bCs/>
          <w:color w:val="000000"/>
          <w:sz w:val="24"/>
          <w:szCs w:val="24"/>
          <w:lang w:val="es-ES"/>
        </w:rPr>
        <w:t xml:space="preserve"> </w:t>
      </w:r>
      <w:r w:rsidR="00105054" w:rsidRPr="00E606BA">
        <w:rPr>
          <w:rFonts w:ascii="Arial" w:hAnsi="Arial" w:cs="Arial"/>
          <w:b/>
          <w:bCs/>
          <w:color w:val="000000"/>
          <w:sz w:val="24"/>
          <w:szCs w:val="24"/>
          <w:lang w:val="es-ES"/>
        </w:rPr>
        <w:t>Internet</w:t>
      </w:r>
      <w:r w:rsidR="002374AF" w:rsidRPr="00E606BA">
        <w:rPr>
          <w:rFonts w:ascii="Arial" w:hAnsi="Arial" w:cs="Arial"/>
          <w:b/>
          <w:bCs/>
          <w:color w:val="000000"/>
          <w:sz w:val="24"/>
          <w:szCs w:val="24"/>
          <w:lang w:val="es-ES"/>
        </w:rPr>
        <w:t>.</w:t>
      </w:r>
    </w:p>
    <w:p w14:paraId="5BFDA1C2" w14:textId="77777777" w:rsidR="00AB1695" w:rsidRPr="00E606BA" w:rsidRDefault="00AB1695" w:rsidP="00BF0DC6">
      <w:pPr>
        <w:widowControl w:val="0"/>
        <w:autoSpaceDE w:val="0"/>
        <w:spacing w:after="0" w:line="240" w:lineRule="auto"/>
        <w:contextualSpacing/>
        <w:jc w:val="both"/>
        <w:rPr>
          <w:rFonts w:ascii="Arial" w:hAnsi="Arial" w:cs="Arial"/>
          <w:b/>
          <w:bCs/>
          <w:color w:val="000000"/>
          <w:sz w:val="24"/>
          <w:szCs w:val="24"/>
          <w:lang w:val="es-ES"/>
        </w:rPr>
      </w:pPr>
    </w:p>
    <w:p w14:paraId="2C336A24" w14:textId="1A8740C4" w:rsidR="002A511F" w:rsidRPr="00E606BA" w:rsidRDefault="00BF0DC6" w:rsidP="00BF0DC6">
      <w:pPr>
        <w:widowControl w:val="0"/>
        <w:tabs>
          <w:tab w:val="left" w:pos="3740"/>
          <w:tab w:val="left" w:pos="4320"/>
          <w:tab w:val="left" w:pos="5800"/>
          <w:tab w:val="left" w:pos="7440"/>
          <w:tab w:val="left" w:pos="810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4.13</w:t>
      </w:r>
      <w:r w:rsidR="004917C4" w:rsidRPr="00E606BA">
        <w:rPr>
          <w:rFonts w:ascii="Arial" w:hAnsi="Arial" w:cs="Arial"/>
          <w:color w:val="000000"/>
          <w:sz w:val="24"/>
          <w:szCs w:val="24"/>
          <w:lang w:val="es-ES"/>
        </w:rPr>
        <w:t>.1</w:t>
      </w:r>
      <w:r w:rsidR="004917C4" w:rsidRPr="00E606BA">
        <w:rPr>
          <w:rFonts w:ascii="Arial" w:hAnsi="Arial" w:cs="Arial"/>
          <w:color w:val="000000"/>
          <w:sz w:val="24"/>
          <w:szCs w:val="24"/>
          <w:lang w:val="es-ES"/>
        </w:rPr>
        <w:tab/>
      </w:r>
      <w:r w:rsidR="00105054" w:rsidRPr="00E606BA">
        <w:rPr>
          <w:rFonts w:ascii="Arial" w:hAnsi="Arial" w:cs="Arial"/>
          <w:color w:val="000000"/>
          <w:sz w:val="24"/>
          <w:szCs w:val="24"/>
          <w:lang w:val="es-ES"/>
        </w:rPr>
        <w:t xml:space="preserve">El acceso a Internet provisto a los  usuarios  de </w:t>
      </w:r>
      <w:proofErr w:type="spellStart"/>
      <w:r w:rsidR="00DC774D" w:rsidRPr="00E606BA">
        <w:rPr>
          <w:rFonts w:ascii="Arial" w:hAnsi="Arial" w:cs="Arial"/>
          <w:sz w:val="24"/>
          <w:szCs w:val="24"/>
          <w:lang w:val="es-ES"/>
        </w:rPr>
        <w:t>Zo</w:t>
      </w:r>
      <w:proofErr w:type="spellEnd"/>
      <w:r w:rsidR="004917C4" w:rsidRPr="00E606BA">
        <w:rPr>
          <w:rFonts w:ascii="Arial" w:hAnsi="Arial" w:cs="Arial"/>
          <w:color w:val="000000"/>
          <w:sz w:val="24"/>
          <w:szCs w:val="24"/>
          <w:lang w:val="es-CO"/>
        </w:rPr>
        <w:t>na Franca Internacional  de Pereira</w:t>
      </w:r>
      <w:r w:rsidR="004917C4" w:rsidRPr="00E606BA">
        <w:rPr>
          <w:rFonts w:ascii="Arial" w:hAnsi="Arial" w:cs="Arial"/>
          <w:color w:val="000000"/>
          <w:sz w:val="24"/>
          <w:szCs w:val="24"/>
          <w:lang w:val="es-ES"/>
        </w:rPr>
        <w:t xml:space="preserve"> </w:t>
      </w:r>
      <w:r w:rsidR="0071545A" w:rsidRPr="00E606BA">
        <w:rPr>
          <w:rFonts w:ascii="Arial" w:hAnsi="Arial" w:cs="Arial"/>
          <w:color w:val="000000"/>
          <w:sz w:val="24"/>
          <w:szCs w:val="24"/>
          <w:lang w:val="es-ES"/>
        </w:rPr>
        <w:t xml:space="preserve">S.A.S </w:t>
      </w:r>
      <w:r w:rsidR="00160192" w:rsidRPr="00E606BA">
        <w:rPr>
          <w:rFonts w:ascii="Arial" w:hAnsi="Arial" w:cs="Arial"/>
          <w:sz w:val="24"/>
          <w:szCs w:val="24"/>
        </w:rPr>
        <w:t xml:space="preserve">Usuario Operador de Zonas Francas </w:t>
      </w:r>
      <w:r w:rsidR="00105054" w:rsidRPr="00E606BA">
        <w:rPr>
          <w:rFonts w:ascii="Arial" w:hAnsi="Arial" w:cs="Arial"/>
          <w:color w:val="000000"/>
          <w:sz w:val="24"/>
          <w:szCs w:val="24"/>
          <w:lang w:val="es-ES"/>
        </w:rPr>
        <w:t>es</w:t>
      </w:r>
      <w:r w:rsidR="00920FDC"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exclusivame</w:t>
      </w:r>
      <w:r w:rsidR="00920FDC" w:rsidRPr="00E606BA">
        <w:rPr>
          <w:rFonts w:ascii="Arial" w:hAnsi="Arial" w:cs="Arial"/>
          <w:color w:val="000000"/>
          <w:sz w:val="24"/>
          <w:szCs w:val="24"/>
          <w:lang w:val="es-ES"/>
        </w:rPr>
        <w:t xml:space="preserve">nte </w:t>
      </w:r>
      <w:r w:rsidR="007C799F" w:rsidRPr="00E606BA">
        <w:rPr>
          <w:rFonts w:ascii="Arial" w:hAnsi="Arial" w:cs="Arial"/>
          <w:color w:val="000000"/>
          <w:sz w:val="24"/>
          <w:szCs w:val="24"/>
          <w:lang w:val="es-ES"/>
        </w:rPr>
        <w:t xml:space="preserve">para las </w:t>
      </w:r>
      <w:r w:rsidR="00105054" w:rsidRPr="00E606BA">
        <w:rPr>
          <w:rFonts w:ascii="Arial" w:hAnsi="Arial" w:cs="Arial"/>
          <w:color w:val="000000"/>
          <w:sz w:val="24"/>
          <w:szCs w:val="24"/>
          <w:lang w:val="es-ES"/>
        </w:rPr>
        <w:t>actividade</w:t>
      </w:r>
      <w:r w:rsidR="007C799F" w:rsidRPr="00E606BA">
        <w:rPr>
          <w:rFonts w:ascii="Arial" w:hAnsi="Arial" w:cs="Arial"/>
          <w:color w:val="000000"/>
          <w:sz w:val="24"/>
          <w:szCs w:val="24"/>
          <w:lang w:val="es-ES"/>
        </w:rPr>
        <w:t xml:space="preserve">s </w:t>
      </w:r>
      <w:r w:rsidR="00105054" w:rsidRPr="00E606BA">
        <w:rPr>
          <w:rFonts w:ascii="Arial" w:hAnsi="Arial" w:cs="Arial"/>
          <w:color w:val="000000"/>
          <w:sz w:val="24"/>
          <w:szCs w:val="24"/>
          <w:lang w:val="es-ES"/>
        </w:rPr>
        <w:t>relacio</w:t>
      </w:r>
      <w:r w:rsidR="007C799F" w:rsidRPr="00E606BA">
        <w:rPr>
          <w:rFonts w:ascii="Arial" w:hAnsi="Arial" w:cs="Arial"/>
          <w:color w:val="000000"/>
          <w:sz w:val="24"/>
          <w:szCs w:val="24"/>
          <w:lang w:val="es-ES"/>
        </w:rPr>
        <w:t xml:space="preserve">nadas </w:t>
      </w:r>
      <w:r w:rsidR="00105054" w:rsidRPr="00E606BA">
        <w:rPr>
          <w:rFonts w:ascii="Arial" w:hAnsi="Arial" w:cs="Arial"/>
          <w:color w:val="000000"/>
          <w:sz w:val="24"/>
          <w:szCs w:val="24"/>
          <w:lang w:val="es-ES"/>
        </w:rPr>
        <w:t>co</w:t>
      </w:r>
      <w:r w:rsidR="007C799F" w:rsidRPr="00E606BA">
        <w:rPr>
          <w:rFonts w:ascii="Arial" w:hAnsi="Arial" w:cs="Arial"/>
          <w:color w:val="000000"/>
          <w:sz w:val="24"/>
          <w:szCs w:val="24"/>
          <w:lang w:val="es-ES"/>
        </w:rPr>
        <w:t xml:space="preserve">n </w:t>
      </w:r>
      <w:r w:rsidR="00105054" w:rsidRPr="00E606BA">
        <w:rPr>
          <w:rFonts w:ascii="Arial" w:hAnsi="Arial" w:cs="Arial"/>
          <w:color w:val="000000"/>
          <w:sz w:val="24"/>
          <w:szCs w:val="24"/>
          <w:lang w:val="es-ES"/>
        </w:rPr>
        <w:t>las necesidades del puesto y función que desempeña.</w:t>
      </w:r>
    </w:p>
    <w:p w14:paraId="4B7BB8AD" w14:textId="77777777" w:rsidR="002A511F" w:rsidRPr="00E606BA" w:rsidRDefault="002A511F" w:rsidP="00BF0DC6">
      <w:pPr>
        <w:widowControl w:val="0"/>
        <w:tabs>
          <w:tab w:val="left" w:pos="3740"/>
          <w:tab w:val="left" w:pos="4320"/>
          <w:tab w:val="left" w:pos="5800"/>
          <w:tab w:val="left" w:pos="7440"/>
          <w:tab w:val="left" w:pos="8100"/>
        </w:tabs>
        <w:autoSpaceDE w:val="0"/>
        <w:spacing w:after="0" w:line="240" w:lineRule="auto"/>
        <w:ind w:left="720" w:right="86" w:hanging="720"/>
        <w:contextualSpacing/>
        <w:jc w:val="both"/>
        <w:rPr>
          <w:rFonts w:ascii="Arial" w:hAnsi="Arial" w:cs="Arial"/>
          <w:color w:val="000000"/>
          <w:sz w:val="24"/>
          <w:szCs w:val="24"/>
          <w:lang w:val="es-ES"/>
        </w:rPr>
      </w:pPr>
    </w:p>
    <w:p w14:paraId="64689744" w14:textId="29E82837" w:rsidR="00105054" w:rsidRPr="00E606BA" w:rsidRDefault="00BF0DC6" w:rsidP="00BF0DC6">
      <w:pPr>
        <w:widowControl w:val="0"/>
        <w:tabs>
          <w:tab w:val="left" w:pos="3740"/>
          <w:tab w:val="left" w:pos="4320"/>
          <w:tab w:val="left" w:pos="5800"/>
          <w:tab w:val="left" w:pos="7440"/>
          <w:tab w:val="left" w:pos="810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4.13</w:t>
      </w:r>
      <w:r w:rsidR="002A511F" w:rsidRPr="00E606BA">
        <w:rPr>
          <w:rFonts w:ascii="Arial" w:hAnsi="Arial" w:cs="Arial"/>
          <w:color w:val="000000"/>
          <w:sz w:val="24"/>
          <w:szCs w:val="24"/>
          <w:lang w:val="es-ES"/>
        </w:rPr>
        <w:t xml:space="preserve">.2 </w:t>
      </w:r>
      <w:r w:rsidR="00105054" w:rsidRPr="00E606BA">
        <w:rPr>
          <w:rFonts w:ascii="Arial" w:hAnsi="Arial" w:cs="Arial"/>
          <w:color w:val="000000"/>
          <w:sz w:val="24"/>
          <w:szCs w:val="24"/>
          <w:lang w:val="es-ES"/>
        </w:rPr>
        <w:t>Este servicio está habilitado a todo el personal d</w:t>
      </w:r>
      <w:r w:rsidR="002A511F" w:rsidRPr="00E606BA">
        <w:rPr>
          <w:rFonts w:ascii="Arial" w:hAnsi="Arial" w:cs="Arial"/>
          <w:color w:val="000000"/>
          <w:sz w:val="24"/>
          <w:szCs w:val="24"/>
          <w:lang w:val="es-ES"/>
        </w:rPr>
        <w:t xml:space="preserve">e la </w:t>
      </w:r>
      <w:r w:rsidR="00DC774D" w:rsidRPr="00E606BA">
        <w:rPr>
          <w:rFonts w:ascii="Arial" w:hAnsi="Arial" w:cs="Arial"/>
          <w:sz w:val="24"/>
          <w:szCs w:val="24"/>
          <w:lang w:val="es-ES"/>
        </w:rPr>
        <w:t>Zo</w:t>
      </w:r>
      <w:r w:rsidR="002A511F" w:rsidRPr="00E606BA">
        <w:rPr>
          <w:rFonts w:ascii="Arial" w:hAnsi="Arial" w:cs="Arial"/>
          <w:color w:val="000000"/>
          <w:sz w:val="24"/>
          <w:szCs w:val="24"/>
          <w:lang w:val="es-ES"/>
        </w:rPr>
        <w:t xml:space="preserve">na Franca Internacional </w:t>
      </w:r>
      <w:r w:rsidR="006A3B9D" w:rsidRPr="00E606BA">
        <w:rPr>
          <w:rFonts w:ascii="Arial" w:hAnsi="Arial" w:cs="Arial"/>
          <w:color w:val="000000"/>
          <w:sz w:val="24"/>
          <w:szCs w:val="24"/>
          <w:lang w:val="es-ES"/>
        </w:rPr>
        <w:t>de Pereira</w:t>
      </w:r>
      <w:r w:rsidR="00B56DF7" w:rsidRPr="00E606BA">
        <w:rPr>
          <w:rFonts w:ascii="Arial" w:hAnsi="Arial" w:cs="Arial"/>
          <w:color w:val="000000"/>
          <w:sz w:val="24"/>
          <w:szCs w:val="24"/>
          <w:lang w:val="es-ES"/>
        </w:rPr>
        <w:t xml:space="preserve"> </w:t>
      </w:r>
      <w:r w:rsidR="0071545A" w:rsidRPr="00E606BA">
        <w:rPr>
          <w:rFonts w:ascii="Arial" w:hAnsi="Arial" w:cs="Arial"/>
          <w:color w:val="000000"/>
          <w:sz w:val="24"/>
          <w:szCs w:val="24"/>
          <w:lang w:val="es-ES"/>
        </w:rPr>
        <w:t xml:space="preserve">S.A.S </w:t>
      </w:r>
      <w:r w:rsidR="00160192" w:rsidRPr="00E606BA">
        <w:rPr>
          <w:rFonts w:ascii="Arial" w:hAnsi="Arial" w:cs="Arial"/>
          <w:sz w:val="24"/>
          <w:szCs w:val="24"/>
        </w:rPr>
        <w:t xml:space="preserve">Usuario Operador de Zonas Francas </w:t>
      </w:r>
      <w:r w:rsidR="00B56DF7" w:rsidRPr="00E606BA">
        <w:rPr>
          <w:rFonts w:ascii="Arial" w:hAnsi="Arial" w:cs="Arial"/>
          <w:color w:val="000000"/>
          <w:sz w:val="24"/>
          <w:szCs w:val="24"/>
          <w:lang w:val="es-ES"/>
        </w:rPr>
        <w:t>que administre un equipo de cómputo.</w:t>
      </w:r>
    </w:p>
    <w:p w14:paraId="1B80046A" w14:textId="77777777"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p>
    <w:p w14:paraId="193621E3" w14:textId="08EA914E" w:rsidR="00105054" w:rsidRPr="00E606BA" w:rsidRDefault="002A511F" w:rsidP="00BF0DC6">
      <w:pPr>
        <w:widowControl w:val="0"/>
        <w:tabs>
          <w:tab w:val="left" w:pos="3720"/>
          <w:tab w:val="left" w:pos="4220"/>
          <w:tab w:val="left" w:pos="5420"/>
          <w:tab w:val="left" w:pos="6040"/>
          <w:tab w:val="left" w:pos="7240"/>
          <w:tab w:val="left" w:pos="760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w:t>
      </w:r>
      <w:r w:rsidR="00BF0DC6" w:rsidRPr="00E606BA">
        <w:rPr>
          <w:rFonts w:ascii="Arial" w:hAnsi="Arial" w:cs="Arial"/>
          <w:color w:val="000000"/>
          <w:sz w:val="24"/>
          <w:szCs w:val="24"/>
          <w:lang w:val="es-ES"/>
        </w:rPr>
        <w:t>3</w:t>
      </w:r>
      <w:r w:rsidRPr="00E606BA">
        <w:rPr>
          <w:rFonts w:ascii="Arial" w:hAnsi="Arial" w:cs="Arial"/>
          <w:color w:val="000000"/>
          <w:sz w:val="24"/>
          <w:szCs w:val="24"/>
          <w:lang w:val="es-ES"/>
        </w:rPr>
        <w:t>.3</w:t>
      </w:r>
      <w:r w:rsidRPr="00E606BA">
        <w:rPr>
          <w:rFonts w:ascii="Arial" w:hAnsi="Arial" w:cs="Arial"/>
          <w:color w:val="000000"/>
          <w:sz w:val="24"/>
          <w:szCs w:val="24"/>
          <w:lang w:val="es-ES"/>
        </w:rPr>
        <w:tab/>
      </w:r>
      <w:r w:rsidR="00105054" w:rsidRPr="00E606BA">
        <w:rPr>
          <w:rFonts w:ascii="Arial" w:hAnsi="Arial" w:cs="Arial"/>
          <w:color w:val="000000"/>
          <w:sz w:val="24"/>
          <w:szCs w:val="24"/>
          <w:lang w:val="es-ES"/>
        </w:rPr>
        <w:t xml:space="preserve">Todos  los  accesos  a  Internet  tienen  que  ser realizados  a  través  de  los  </w:t>
      </w:r>
      <w:r w:rsidR="00105054" w:rsidRPr="00E606BA">
        <w:rPr>
          <w:rFonts w:ascii="Arial" w:hAnsi="Arial" w:cs="Arial"/>
          <w:color w:val="000000"/>
          <w:sz w:val="24"/>
          <w:szCs w:val="24"/>
          <w:lang w:val="es-ES"/>
        </w:rPr>
        <w:lastRenderedPageBreak/>
        <w:t xml:space="preserve">canales  de  acceso provistos por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160192" w:rsidRPr="00E606BA">
        <w:rPr>
          <w:rFonts w:ascii="Arial" w:hAnsi="Arial" w:cs="Arial"/>
          <w:color w:val="000000"/>
          <w:sz w:val="24"/>
          <w:szCs w:val="24"/>
          <w:lang w:val="es-CO"/>
        </w:rPr>
        <w:t xml:space="preserve"> </w:t>
      </w:r>
      <w:r w:rsidR="0071545A" w:rsidRPr="00E606BA">
        <w:rPr>
          <w:rFonts w:ascii="Arial" w:hAnsi="Arial" w:cs="Arial"/>
          <w:color w:val="000000"/>
          <w:sz w:val="24"/>
          <w:szCs w:val="24"/>
          <w:lang w:val="es-CO"/>
        </w:rPr>
        <w:t xml:space="preserve">S.A.S </w:t>
      </w:r>
      <w:r w:rsidR="00160192" w:rsidRPr="00E606BA">
        <w:rPr>
          <w:rFonts w:ascii="Arial" w:hAnsi="Arial" w:cs="Arial"/>
          <w:sz w:val="24"/>
          <w:szCs w:val="24"/>
        </w:rPr>
        <w:t>Usuario Operador de Zonas Francas</w:t>
      </w:r>
      <w:r w:rsidR="00105054" w:rsidRPr="00E606BA">
        <w:rPr>
          <w:rFonts w:ascii="Arial" w:hAnsi="Arial" w:cs="Arial"/>
          <w:color w:val="000000"/>
          <w:sz w:val="24"/>
          <w:szCs w:val="24"/>
          <w:lang w:val="es-ES"/>
        </w:rPr>
        <w:t>, en cas</w:t>
      </w:r>
      <w:r w:rsidR="004E139B" w:rsidRPr="00E606BA">
        <w:rPr>
          <w:rFonts w:ascii="Arial" w:hAnsi="Arial" w:cs="Arial"/>
          <w:color w:val="000000"/>
          <w:sz w:val="24"/>
          <w:szCs w:val="24"/>
          <w:lang w:val="es-ES"/>
        </w:rPr>
        <w:t xml:space="preserve">o de </w:t>
      </w:r>
      <w:r w:rsidR="00105054" w:rsidRPr="00E606BA">
        <w:rPr>
          <w:rFonts w:ascii="Arial" w:hAnsi="Arial" w:cs="Arial"/>
          <w:color w:val="000000"/>
          <w:sz w:val="24"/>
          <w:szCs w:val="24"/>
          <w:lang w:val="es-ES"/>
        </w:rPr>
        <w:t>necesitar</w:t>
      </w:r>
      <w:r w:rsidR="004E139B"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u</w:t>
      </w:r>
      <w:r w:rsidR="004E139B" w:rsidRPr="00E606BA">
        <w:rPr>
          <w:rFonts w:ascii="Arial" w:hAnsi="Arial" w:cs="Arial"/>
          <w:color w:val="000000"/>
          <w:sz w:val="24"/>
          <w:szCs w:val="24"/>
          <w:lang w:val="es-ES"/>
        </w:rPr>
        <w:t xml:space="preserve">na </w:t>
      </w:r>
      <w:r w:rsidR="00B56DF7" w:rsidRPr="00E606BA">
        <w:rPr>
          <w:rFonts w:ascii="Arial" w:hAnsi="Arial" w:cs="Arial"/>
          <w:color w:val="000000"/>
          <w:sz w:val="24"/>
          <w:szCs w:val="24"/>
          <w:lang w:val="es-ES"/>
        </w:rPr>
        <w:t xml:space="preserve">nueva </w:t>
      </w:r>
      <w:r w:rsidR="00105054" w:rsidRPr="00E606BA">
        <w:rPr>
          <w:rFonts w:ascii="Arial" w:hAnsi="Arial" w:cs="Arial"/>
          <w:color w:val="000000"/>
          <w:sz w:val="24"/>
          <w:szCs w:val="24"/>
          <w:lang w:val="es-ES"/>
        </w:rPr>
        <w:t>conexió</w:t>
      </w:r>
      <w:r w:rsidR="002155C7" w:rsidRPr="00E606BA">
        <w:rPr>
          <w:rFonts w:ascii="Arial" w:hAnsi="Arial" w:cs="Arial"/>
          <w:color w:val="000000"/>
          <w:sz w:val="24"/>
          <w:szCs w:val="24"/>
          <w:lang w:val="es-ES"/>
        </w:rPr>
        <w:t xml:space="preserve">n </w:t>
      </w:r>
      <w:r w:rsidR="004E139B" w:rsidRPr="00E606BA">
        <w:rPr>
          <w:rFonts w:ascii="Arial" w:hAnsi="Arial" w:cs="Arial"/>
          <w:color w:val="000000"/>
          <w:sz w:val="24"/>
          <w:szCs w:val="24"/>
          <w:lang w:val="es-ES"/>
        </w:rPr>
        <w:t xml:space="preserve">a </w:t>
      </w:r>
      <w:r w:rsidR="00105054" w:rsidRPr="00E606BA">
        <w:rPr>
          <w:rFonts w:ascii="Arial" w:hAnsi="Arial" w:cs="Arial"/>
          <w:color w:val="000000"/>
          <w:sz w:val="24"/>
          <w:szCs w:val="24"/>
          <w:lang w:val="es-ES"/>
        </w:rPr>
        <w:t>Internet</w:t>
      </w:r>
      <w:r w:rsidR="004E139B" w:rsidRPr="00E606BA">
        <w:rPr>
          <w:rFonts w:ascii="Arial" w:hAnsi="Arial" w:cs="Arial"/>
          <w:color w:val="000000"/>
          <w:sz w:val="24"/>
          <w:szCs w:val="24"/>
          <w:lang w:val="es-ES"/>
        </w:rPr>
        <w:t xml:space="preserve"> debe ser solicitada al proceso de </w:t>
      </w:r>
      <w:r w:rsidR="00160192" w:rsidRPr="00E606BA">
        <w:rPr>
          <w:rFonts w:ascii="Arial" w:hAnsi="Arial" w:cs="Arial"/>
          <w:color w:val="000000"/>
          <w:sz w:val="24"/>
          <w:szCs w:val="24"/>
          <w:lang w:val="es-ES"/>
        </w:rPr>
        <w:t xml:space="preserve">Gestión </w:t>
      </w:r>
      <w:r w:rsidR="00614E32" w:rsidRPr="00E606BA">
        <w:rPr>
          <w:rFonts w:ascii="Arial" w:hAnsi="Arial" w:cs="Arial"/>
          <w:color w:val="000000"/>
          <w:sz w:val="24"/>
          <w:szCs w:val="24"/>
          <w:lang w:val="es-ES"/>
        </w:rPr>
        <w:t>T</w:t>
      </w:r>
      <w:r w:rsidR="004E139B" w:rsidRPr="00E606BA">
        <w:rPr>
          <w:rFonts w:ascii="Arial" w:hAnsi="Arial" w:cs="Arial"/>
          <w:color w:val="000000"/>
          <w:sz w:val="24"/>
          <w:szCs w:val="24"/>
          <w:lang w:val="es-ES"/>
        </w:rPr>
        <w:t xml:space="preserve">ecnología e </w:t>
      </w:r>
      <w:r w:rsidR="00614E32" w:rsidRPr="00E606BA">
        <w:rPr>
          <w:rFonts w:ascii="Arial" w:hAnsi="Arial" w:cs="Arial"/>
          <w:color w:val="000000"/>
          <w:sz w:val="24"/>
          <w:szCs w:val="24"/>
          <w:lang w:val="es-ES"/>
        </w:rPr>
        <w:t>I</w:t>
      </w:r>
      <w:r w:rsidR="004E139B" w:rsidRPr="00E606BA">
        <w:rPr>
          <w:rFonts w:ascii="Arial" w:hAnsi="Arial" w:cs="Arial"/>
          <w:color w:val="000000"/>
          <w:sz w:val="24"/>
          <w:szCs w:val="24"/>
          <w:lang w:val="es-ES"/>
        </w:rPr>
        <w:t>nformática.</w:t>
      </w:r>
    </w:p>
    <w:p w14:paraId="4CBED0F7" w14:textId="77777777" w:rsidR="00D1739C" w:rsidRPr="00E606BA" w:rsidRDefault="00D1739C" w:rsidP="00BF0DC6">
      <w:pPr>
        <w:widowControl w:val="0"/>
        <w:autoSpaceDE w:val="0"/>
        <w:spacing w:after="0" w:line="240" w:lineRule="auto"/>
        <w:ind w:right="85"/>
        <w:contextualSpacing/>
        <w:jc w:val="both"/>
        <w:rPr>
          <w:rFonts w:ascii="Arial" w:hAnsi="Arial" w:cs="Arial"/>
          <w:color w:val="000000"/>
          <w:sz w:val="24"/>
          <w:szCs w:val="24"/>
          <w:lang w:val="es-ES"/>
        </w:rPr>
      </w:pPr>
    </w:p>
    <w:p w14:paraId="13633825" w14:textId="13F06D1F" w:rsidR="00105054" w:rsidRPr="00E606BA" w:rsidRDefault="00D1739C" w:rsidP="00BF0DC6">
      <w:pPr>
        <w:widowControl w:val="0"/>
        <w:autoSpaceDE w:val="0"/>
        <w:spacing w:after="0" w:line="240" w:lineRule="auto"/>
        <w:ind w:left="720" w:right="85"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w:t>
      </w:r>
      <w:r w:rsidR="00BF0DC6" w:rsidRPr="00E606BA">
        <w:rPr>
          <w:rFonts w:ascii="Arial" w:hAnsi="Arial" w:cs="Arial"/>
          <w:color w:val="000000"/>
          <w:sz w:val="24"/>
          <w:szCs w:val="24"/>
          <w:lang w:val="es-ES"/>
        </w:rPr>
        <w:t>3</w:t>
      </w:r>
      <w:r w:rsidRPr="00E606BA">
        <w:rPr>
          <w:rFonts w:ascii="Arial" w:hAnsi="Arial" w:cs="Arial"/>
          <w:color w:val="000000"/>
          <w:sz w:val="24"/>
          <w:szCs w:val="24"/>
          <w:lang w:val="es-ES"/>
        </w:rPr>
        <w:t>.4</w:t>
      </w:r>
      <w:r w:rsidRPr="00E606BA">
        <w:rPr>
          <w:rFonts w:ascii="Arial" w:hAnsi="Arial" w:cs="Arial"/>
          <w:color w:val="000000"/>
          <w:sz w:val="24"/>
          <w:szCs w:val="24"/>
          <w:lang w:val="es-ES"/>
        </w:rPr>
        <w:tab/>
      </w:r>
      <w:r w:rsidR="00105054" w:rsidRPr="00E606BA">
        <w:rPr>
          <w:rFonts w:ascii="Arial" w:hAnsi="Arial" w:cs="Arial"/>
          <w:color w:val="000000"/>
          <w:sz w:val="24"/>
          <w:szCs w:val="24"/>
          <w:lang w:val="es-ES"/>
        </w:rPr>
        <w:t>Los</w:t>
      </w:r>
      <w:r w:rsidR="006A3B9D"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usuarios de Internet de</w:t>
      </w:r>
      <w:r w:rsidR="006A3B9D" w:rsidRPr="00E606BA">
        <w:rPr>
          <w:rFonts w:ascii="Arial" w:hAnsi="Arial" w:cs="Arial"/>
          <w:color w:val="000000"/>
          <w:sz w:val="24"/>
          <w:szCs w:val="24"/>
          <w:lang w:val="es-ES"/>
        </w:rPr>
        <w:t xml:space="preserve"> la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71545A" w:rsidRPr="00E606BA">
        <w:rPr>
          <w:rFonts w:ascii="Arial" w:hAnsi="Arial" w:cs="Arial"/>
          <w:color w:val="000000"/>
          <w:sz w:val="24"/>
          <w:szCs w:val="24"/>
          <w:lang w:val="es-CO"/>
        </w:rPr>
        <w:t xml:space="preserve"> S.A.S</w:t>
      </w:r>
      <w:r w:rsidR="000B7422" w:rsidRPr="00E606BA">
        <w:rPr>
          <w:rFonts w:ascii="Arial" w:hAnsi="Arial" w:cs="Arial"/>
          <w:color w:val="000000"/>
          <w:sz w:val="24"/>
          <w:szCs w:val="24"/>
          <w:lang w:val="es-ES"/>
        </w:rPr>
        <w:t xml:space="preserve"> </w:t>
      </w:r>
      <w:r w:rsidR="00160192" w:rsidRPr="00E606BA">
        <w:rPr>
          <w:rFonts w:ascii="Arial" w:hAnsi="Arial" w:cs="Arial"/>
          <w:sz w:val="24"/>
          <w:szCs w:val="24"/>
        </w:rPr>
        <w:t xml:space="preserve">Usuario Operador de Zonas Francas </w:t>
      </w:r>
      <w:r w:rsidR="00B56DF7" w:rsidRPr="00E606BA">
        <w:rPr>
          <w:rFonts w:ascii="Arial" w:hAnsi="Arial" w:cs="Arial"/>
          <w:color w:val="000000"/>
          <w:sz w:val="24"/>
          <w:szCs w:val="24"/>
          <w:lang w:val="es-ES"/>
        </w:rPr>
        <w:t xml:space="preserve">deben </w:t>
      </w:r>
      <w:r w:rsidR="00105054" w:rsidRPr="00E606BA">
        <w:rPr>
          <w:rFonts w:ascii="Arial" w:hAnsi="Arial" w:cs="Arial"/>
          <w:color w:val="000000"/>
          <w:sz w:val="24"/>
          <w:szCs w:val="24"/>
          <w:lang w:val="es-ES"/>
        </w:rPr>
        <w:t xml:space="preserve">reportar todos los incidentes de seguridad  informática al </w:t>
      </w:r>
      <w:r w:rsidR="00235D40" w:rsidRPr="00E606BA">
        <w:rPr>
          <w:rFonts w:ascii="Arial" w:hAnsi="Arial" w:cs="Arial"/>
          <w:color w:val="000000"/>
          <w:sz w:val="24"/>
          <w:szCs w:val="24"/>
          <w:lang w:val="es-ES"/>
        </w:rPr>
        <w:t xml:space="preserve">proceso de </w:t>
      </w:r>
      <w:r w:rsidR="00160192" w:rsidRPr="00E606BA">
        <w:rPr>
          <w:rFonts w:ascii="Arial" w:hAnsi="Arial" w:cs="Arial"/>
          <w:color w:val="000000"/>
          <w:sz w:val="24"/>
          <w:szCs w:val="24"/>
          <w:lang w:val="es-ES"/>
        </w:rPr>
        <w:t xml:space="preserve">Gestión </w:t>
      </w:r>
      <w:r w:rsidR="00235D40" w:rsidRPr="00E606BA">
        <w:rPr>
          <w:rFonts w:ascii="Arial" w:hAnsi="Arial" w:cs="Arial"/>
          <w:color w:val="000000"/>
          <w:sz w:val="24"/>
          <w:szCs w:val="24"/>
          <w:lang w:val="es-ES"/>
        </w:rPr>
        <w:t xml:space="preserve">tecnología e </w:t>
      </w:r>
      <w:r w:rsidRPr="00E606BA">
        <w:rPr>
          <w:rFonts w:ascii="Arial" w:hAnsi="Arial" w:cs="Arial"/>
          <w:color w:val="000000"/>
          <w:sz w:val="24"/>
          <w:szCs w:val="24"/>
          <w:lang w:val="es-ES"/>
        </w:rPr>
        <w:t>informática</w:t>
      </w:r>
      <w:r w:rsidR="00B56DF7" w:rsidRPr="00E606BA">
        <w:rPr>
          <w:rFonts w:ascii="Arial" w:hAnsi="Arial" w:cs="Arial"/>
          <w:color w:val="000000"/>
          <w:sz w:val="24"/>
          <w:szCs w:val="24"/>
          <w:lang w:val="es-ES"/>
        </w:rPr>
        <w:t>,</w:t>
      </w:r>
      <w:r w:rsidRPr="00E606BA">
        <w:rPr>
          <w:rFonts w:ascii="Arial" w:hAnsi="Arial" w:cs="Arial"/>
          <w:color w:val="000000"/>
          <w:sz w:val="24"/>
          <w:szCs w:val="24"/>
          <w:lang w:val="es-ES"/>
        </w:rPr>
        <w:t xml:space="preserve"> </w:t>
      </w:r>
      <w:r w:rsidR="00B56DF7" w:rsidRPr="00E606BA">
        <w:rPr>
          <w:rFonts w:ascii="Arial" w:hAnsi="Arial" w:cs="Arial"/>
          <w:color w:val="000000"/>
          <w:sz w:val="24"/>
          <w:szCs w:val="24"/>
          <w:lang w:val="es-ES"/>
        </w:rPr>
        <w:t>i</w:t>
      </w:r>
      <w:r w:rsidR="00105054" w:rsidRPr="00E606BA">
        <w:rPr>
          <w:rFonts w:ascii="Arial" w:hAnsi="Arial" w:cs="Arial"/>
          <w:color w:val="000000"/>
          <w:sz w:val="24"/>
          <w:szCs w:val="24"/>
          <w:lang w:val="es-ES"/>
        </w:rPr>
        <w:t>nmediatamente  después  de  su identificación, indicando  claramente que se trata de un incidente de seguridad informática.</w:t>
      </w:r>
    </w:p>
    <w:p w14:paraId="6F711C08" w14:textId="77777777" w:rsidR="00614E32" w:rsidRPr="00E606BA" w:rsidRDefault="00614E32" w:rsidP="00BF0DC6">
      <w:pPr>
        <w:widowControl w:val="0"/>
        <w:autoSpaceDE w:val="0"/>
        <w:spacing w:after="0" w:line="240" w:lineRule="auto"/>
        <w:ind w:left="720" w:right="85" w:hanging="720"/>
        <w:contextualSpacing/>
        <w:jc w:val="both"/>
        <w:rPr>
          <w:rFonts w:ascii="Arial" w:hAnsi="Arial" w:cs="Arial"/>
          <w:color w:val="000000"/>
          <w:sz w:val="24"/>
          <w:szCs w:val="24"/>
          <w:lang w:val="es-ES"/>
        </w:rPr>
      </w:pPr>
    </w:p>
    <w:p w14:paraId="606DA274" w14:textId="2F31CD8A" w:rsidR="004B4716" w:rsidRPr="00E606BA" w:rsidRDefault="004B4716" w:rsidP="00BF0DC6">
      <w:pPr>
        <w:widowControl w:val="0"/>
        <w:autoSpaceDE w:val="0"/>
        <w:spacing w:after="0" w:line="240" w:lineRule="auto"/>
        <w:ind w:left="720" w:right="86" w:hanging="720"/>
        <w:contextualSpacing/>
        <w:jc w:val="both"/>
        <w:rPr>
          <w:rFonts w:ascii="Arial" w:hAnsi="Arial" w:cs="Arial"/>
          <w:sz w:val="24"/>
          <w:szCs w:val="24"/>
          <w:lang w:val="es-ES"/>
        </w:rPr>
      </w:pPr>
      <w:r w:rsidRPr="00E606BA">
        <w:rPr>
          <w:rFonts w:ascii="Arial" w:hAnsi="Arial" w:cs="Arial"/>
          <w:sz w:val="24"/>
          <w:szCs w:val="24"/>
          <w:lang w:val="es-ES"/>
        </w:rPr>
        <w:t>4.1</w:t>
      </w:r>
      <w:r w:rsidR="00BF0DC6" w:rsidRPr="00E606BA">
        <w:rPr>
          <w:rFonts w:ascii="Arial" w:hAnsi="Arial" w:cs="Arial"/>
          <w:sz w:val="24"/>
          <w:szCs w:val="24"/>
          <w:lang w:val="es-ES"/>
        </w:rPr>
        <w:t>3</w:t>
      </w:r>
      <w:r w:rsidRPr="00E606BA">
        <w:rPr>
          <w:rFonts w:ascii="Arial" w:hAnsi="Arial" w:cs="Arial"/>
          <w:sz w:val="24"/>
          <w:szCs w:val="24"/>
          <w:lang w:val="es-ES"/>
        </w:rPr>
        <w:t>.</w:t>
      </w:r>
      <w:r w:rsidR="00BF0DC6" w:rsidRPr="00E606BA">
        <w:rPr>
          <w:rFonts w:ascii="Arial" w:hAnsi="Arial" w:cs="Arial"/>
          <w:sz w:val="24"/>
          <w:szCs w:val="24"/>
          <w:lang w:val="es-ES"/>
        </w:rPr>
        <w:t xml:space="preserve">5 </w:t>
      </w:r>
      <w:r w:rsidR="00B64073" w:rsidRPr="00B52DC2">
        <w:rPr>
          <w:rFonts w:ascii="Arial" w:hAnsi="Arial" w:cs="Arial"/>
          <w:sz w:val="24"/>
          <w:szCs w:val="24"/>
          <w:lang w:val="es-ES"/>
        </w:rPr>
        <w:t>En caso de que se detecte un uso excesivo o inapropiado de sitios web como redes sociales o plataformas de video el proceso de G.T.I tiene la potestad de realizar los respectivos bloqueos en los equipos que se identifiquen.</w:t>
      </w:r>
      <w:r w:rsidR="00B64073">
        <w:rPr>
          <w:rFonts w:ascii="Arial" w:hAnsi="Arial" w:cs="Arial"/>
          <w:sz w:val="24"/>
          <w:szCs w:val="24"/>
          <w:lang w:val="es-ES"/>
        </w:rPr>
        <w:t xml:space="preserve"> </w:t>
      </w:r>
    </w:p>
    <w:p w14:paraId="68FE3320" w14:textId="77777777" w:rsidR="00237682" w:rsidRPr="00E606BA" w:rsidRDefault="00237682"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p>
    <w:p w14:paraId="7AFC3D8B" w14:textId="5CE1092F" w:rsidR="00105054" w:rsidRPr="00E606BA" w:rsidRDefault="00BF0DC6"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4.13</w:t>
      </w:r>
      <w:r w:rsidR="004B4716" w:rsidRPr="00E606BA">
        <w:rPr>
          <w:rFonts w:ascii="Arial" w:hAnsi="Arial" w:cs="Arial"/>
          <w:color w:val="000000"/>
          <w:sz w:val="24"/>
          <w:szCs w:val="24"/>
          <w:lang w:val="es-ES"/>
        </w:rPr>
        <w:t>.</w:t>
      </w:r>
      <w:r w:rsidRPr="00E606BA">
        <w:rPr>
          <w:rFonts w:ascii="Arial" w:hAnsi="Arial" w:cs="Arial"/>
          <w:color w:val="000000"/>
          <w:sz w:val="24"/>
          <w:szCs w:val="24"/>
          <w:lang w:val="es-ES"/>
        </w:rPr>
        <w:t>6</w:t>
      </w:r>
      <w:r w:rsidR="004B4716" w:rsidRPr="00E606BA">
        <w:rPr>
          <w:rFonts w:ascii="Arial" w:hAnsi="Arial" w:cs="Arial"/>
          <w:color w:val="000000"/>
          <w:sz w:val="24"/>
          <w:szCs w:val="24"/>
          <w:lang w:val="es-ES"/>
        </w:rPr>
        <w:tab/>
      </w:r>
      <w:r w:rsidR="00105054" w:rsidRPr="00E606BA">
        <w:rPr>
          <w:rFonts w:ascii="Arial" w:hAnsi="Arial" w:cs="Arial"/>
          <w:color w:val="000000"/>
          <w:sz w:val="24"/>
          <w:szCs w:val="24"/>
          <w:lang w:val="es-ES"/>
        </w:rPr>
        <w:t>Los</w:t>
      </w:r>
      <w:r w:rsidR="004B4716"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usuario</w:t>
      </w:r>
      <w:r w:rsidR="004B4716" w:rsidRPr="00E606BA">
        <w:rPr>
          <w:rFonts w:ascii="Arial" w:hAnsi="Arial" w:cs="Arial"/>
          <w:color w:val="000000"/>
          <w:sz w:val="24"/>
          <w:szCs w:val="24"/>
          <w:lang w:val="es-ES"/>
        </w:rPr>
        <w:t xml:space="preserve">s </w:t>
      </w:r>
      <w:r w:rsidR="00105054" w:rsidRPr="00E606BA">
        <w:rPr>
          <w:rFonts w:ascii="Arial" w:hAnsi="Arial" w:cs="Arial"/>
          <w:color w:val="000000"/>
          <w:sz w:val="24"/>
          <w:szCs w:val="24"/>
          <w:lang w:val="es-ES"/>
        </w:rPr>
        <w:t>del</w:t>
      </w:r>
      <w:r w:rsidR="004B4716"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se</w:t>
      </w:r>
      <w:r w:rsidR="004B4716" w:rsidRPr="00E606BA">
        <w:rPr>
          <w:rFonts w:ascii="Arial" w:hAnsi="Arial" w:cs="Arial"/>
          <w:color w:val="000000"/>
          <w:sz w:val="24"/>
          <w:szCs w:val="24"/>
          <w:lang w:val="es-ES"/>
        </w:rPr>
        <w:t xml:space="preserve">rvicio de </w:t>
      </w:r>
      <w:r w:rsidR="00105054" w:rsidRPr="00E606BA">
        <w:rPr>
          <w:rFonts w:ascii="Arial" w:hAnsi="Arial" w:cs="Arial"/>
          <w:color w:val="000000"/>
          <w:sz w:val="24"/>
          <w:szCs w:val="24"/>
          <w:lang w:val="es-ES"/>
        </w:rPr>
        <w:t>navegación</w:t>
      </w:r>
      <w:r w:rsidR="004B4716" w:rsidRPr="00E606BA">
        <w:rPr>
          <w:rFonts w:ascii="Arial" w:hAnsi="Arial" w:cs="Arial"/>
          <w:color w:val="000000"/>
          <w:sz w:val="24"/>
          <w:szCs w:val="24"/>
          <w:lang w:val="es-ES"/>
        </w:rPr>
        <w:t xml:space="preserve"> </w:t>
      </w:r>
      <w:r w:rsidR="005F60B8" w:rsidRPr="00E606BA">
        <w:rPr>
          <w:rFonts w:ascii="Arial" w:hAnsi="Arial" w:cs="Arial"/>
          <w:color w:val="000000"/>
          <w:sz w:val="24"/>
          <w:szCs w:val="24"/>
          <w:lang w:val="es-ES"/>
        </w:rPr>
        <w:t>en Internet:</w:t>
      </w:r>
    </w:p>
    <w:p w14:paraId="39D2056B" w14:textId="77777777" w:rsidR="009B13DD" w:rsidRPr="00E606BA" w:rsidRDefault="009B13DD"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p>
    <w:p w14:paraId="16FBF9C7" w14:textId="07D0D75F" w:rsidR="00A107AD" w:rsidRPr="00E606BA" w:rsidRDefault="00A107AD" w:rsidP="00BF0DC6">
      <w:pPr>
        <w:pStyle w:val="Prrafodelista"/>
        <w:widowControl w:val="0"/>
        <w:numPr>
          <w:ilvl w:val="0"/>
          <w:numId w:val="15"/>
        </w:numPr>
        <w:tabs>
          <w:tab w:val="left" w:pos="1880"/>
        </w:tabs>
        <w:autoSpaceDE w:val="0"/>
        <w:spacing w:after="0" w:line="240" w:lineRule="auto"/>
        <w:jc w:val="both"/>
        <w:rPr>
          <w:rFonts w:ascii="Arial" w:hAnsi="Arial" w:cs="Arial"/>
          <w:color w:val="000000"/>
          <w:sz w:val="24"/>
          <w:szCs w:val="24"/>
          <w:lang w:val="es-ES"/>
        </w:rPr>
      </w:pPr>
      <w:r w:rsidRPr="00E606BA">
        <w:rPr>
          <w:rFonts w:ascii="Arial" w:hAnsi="Arial" w:cs="Arial"/>
          <w:color w:val="000000"/>
          <w:sz w:val="24"/>
          <w:szCs w:val="24"/>
          <w:lang w:val="es-ES"/>
        </w:rPr>
        <w:t xml:space="preserve">Se monitoreara el acceso a páginas no autorizadas reportadas por nuestro UTM. </w:t>
      </w:r>
    </w:p>
    <w:p w14:paraId="69E93FE5" w14:textId="65115D06" w:rsidR="009921A4" w:rsidRPr="00E606BA" w:rsidRDefault="009921A4" w:rsidP="00BF0DC6">
      <w:pPr>
        <w:widowControl w:val="0"/>
        <w:tabs>
          <w:tab w:val="left" w:pos="1880"/>
        </w:tabs>
        <w:autoSpaceDE w:val="0"/>
        <w:spacing w:after="0" w:line="240" w:lineRule="auto"/>
        <w:ind w:left="799"/>
        <w:contextualSpacing/>
        <w:jc w:val="both"/>
        <w:rPr>
          <w:rFonts w:ascii="Arial" w:hAnsi="Arial" w:cs="Arial"/>
          <w:color w:val="000000"/>
          <w:sz w:val="24"/>
          <w:szCs w:val="24"/>
          <w:lang w:val="es-ES"/>
        </w:rPr>
      </w:pPr>
    </w:p>
    <w:p w14:paraId="344520C3" w14:textId="5E0BD41A" w:rsidR="00105054" w:rsidRPr="00E606BA" w:rsidRDefault="005F60B8" w:rsidP="00BF0DC6">
      <w:pPr>
        <w:pStyle w:val="Prrafodelista"/>
        <w:widowControl w:val="0"/>
        <w:numPr>
          <w:ilvl w:val="0"/>
          <w:numId w:val="15"/>
        </w:numPr>
        <w:tabs>
          <w:tab w:val="left" w:pos="1880"/>
        </w:tabs>
        <w:autoSpaceDE w:val="0"/>
        <w:spacing w:before="11" w:after="0" w:line="240" w:lineRule="auto"/>
        <w:ind w:right="88"/>
        <w:jc w:val="both"/>
        <w:rPr>
          <w:rFonts w:ascii="Arial" w:hAnsi="Arial" w:cs="Arial"/>
          <w:color w:val="000000"/>
          <w:sz w:val="24"/>
          <w:szCs w:val="24"/>
          <w:lang w:val="es-ES"/>
        </w:rPr>
      </w:pPr>
      <w:r w:rsidRPr="00E606BA">
        <w:rPr>
          <w:rFonts w:ascii="Arial" w:hAnsi="Arial" w:cs="Arial"/>
          <w:color w:val="000000"/>
          <w:sz w:val="24"/>
          <w:szCs w:val="24"/>
          <w:lang w:val="es-ES"/>
        </w:rPr>
        <w:t>Deben acogerse a</w:t>
      </w:r>
      <w:r w:rsidR="00105054" w:rsidRPr="00E606BA">
        <w:rPr>
          <w:rFonts w:ascii="Arial" w:hAnsi="Arial" w:cs="Arial"/>
          <w:color w:val="000000"/>
          <w:sz w:val="24"/>
          <w:szCs w:val="24"/>
          <w:lang w:val="es-ES"/>
        </w:rPr>
        <w:t xml:space="preserve"> la prohibición de transmisión de archivos reservados </w:t>
      </w:r>
      <w:proofErr w:type="spellStart"/>
      <w:r w:rsidR="003B1BAD" w:rsidRPr="00E606BA">
        <w:rPr>
          <w:rFonts w:ascii="Arial" w:hAnsi="Arial" w:cs="Arial"/>
          <w:sz w:val="24"/>
          <w:szCs w:val="24"/>
          <w:lang w:val="es-ES"/>
        </w:rPr>
        <w:t>ó</w:t>
      </w:r>
      <w:proofErr w:type="spellEnd"/>
      <w:r w:rsidR="00105054" w:rsidRPr="00E606BA">
        <w:rPr>
          <w:rFonts w:ascii="Arial" w:hAnsi="Arial" w:cs="Arial"/>
          <w:color w:val="000000"/>
          <w:sz w:val="24"/>
          <w:szCs w:val="24"/>
          <w:lang w:val="es-ES"/>
        </w:rPr>
        <w:t xml:space="preserve"> confidenciales no autorizados.</w:t>
      </w:r>
    </w:p>
    <w:p w14:paraId="5B06BA3F" w14:textId="77777777" w:rsidR="009921A4" w:rsidRPr="00E606BA" w:rsidRDefault="009921A4" w:rsidP="00BF0DC6">
      <w:pPr>
        <w:widowControl w:val="0"/>
        <w:tabs>
          <w:tab w:val="left" w:pos="1880"/>
        </w:tabs>
        <w:autoSpaceDE w:val="0"/>
        <w:spacing w:before="11" w:after="0" w:line="240" w:lineRule="auto"/>
        <w:ind w:left="709" w:right="88"/>
        <w:contextualSpacing/>
        <w:jc w:val="both"/>
        <w:rPr>
          <w:rFonts w:ascii="Arial" w:hAnsi="Arial"/>
          <w:color w:val="000000"/>
          <w:w w:val="131"/>
          <w:sz w:val="24"/>
          <w:szCs w:val="24"/>
          <w:lang w:val="es-ES"/>
        </w:rPr>
      </w:pPr>
    </w:p>
    <w:p w14:paraId="2C23E1D3" w14:textId="14E81314" w:rsidR="00105054" w:rsidRPr="00E606BA" w:rsidRDefault="005F60B8" w:rsidP="00BF0DC6">
      <w:pPr>
        <w:pStyle w:val="Prrafodelista"/>
        <w:widowControl w:val="0"/>
        <w:numPr>
          <w:ilvl w:val="0"/>
          <w:numId w:val="15"/>
        </w:numPr>
        <w:tabs>
          <w:tab w:val="left" w:pos="1880"/>
        </w:tabs>
        <w:autoSpaceDE w:val="0"/>
        <w:spacing w:before="6" w:after="0" w:line="240" w:lineRule="auto"/>
        <w:ind w:right="87"/>
        <w:jc w:val="both"/>
        <w:rPr>
          <w:rFonts w:ascii="Arial" w:hAnsi="Arial" w:cs="Arial"/>
          <w:color w:val="000000"/>
          <w:sz w:val="24"/>
          <w:szCs w:val="24"/>
          <w:lang w:val="es-ES"/>
        </w:rPr>
      </w:pPr>
      <w:r w:rsidRPr="00E606BA">
        <w:rPr>
          <w:rFonts w:ascii="Arial" w:hAnsi="Arial" w:cs="Arial"/>
          <w:color w:val="000000"/>
          <w:sz w:val="24"/>
          <w:szCs w:val="24"/>
          <w:lang w:val="es-ES"/>
        </w:rPr>
        <w:t xml:space="preserve">Está </w:t>
      </w:r>
      <w:r w:rsidR="00105054" w:rsidRPr="00E606BA">
        <w:rPr>
          <w:rFonts w:ascii="Arial" w:hAnsi="Arial" w:cs="Arial"/>
          <w:color w:val="000000"/>
          <w:sz w:val="24"/>
          <w:szCs w:val="24"/>
          <w:lang w:val="es-ES"/>
        </w:rPr>
        <w:t>prohibi</w:t>
      </w:r>
      <w:r w:rsidRPr="00E606BA">
        <w:rPr>
          <w:rFonts w:ascii="Arial" w:hAnsi="Arial" w:cs="Arial"/>
          <w:color w:val="000000"/>
          <w:sz w:val="24"/>
          <w:szCs w:val="24"/>
          <w:lang w:val="es-ES"/>
        </w:rPr>
        <w:t xml:space="preserve">do la </w:t>
      </w:r>
      <w:r w:rsidR="00105054" w:rsidRPr="00E606BA">
        <w:rPr>
          <w:rFonts w:ascii="Arial" w:hAnsi="Arial" w:cs="Arial"/>
          <w:color w:val="000000"/>
          <w:sz w:val="24"/>
          <w:szCs w:val="24"/>
          <w:lang w:val="es-ES"/>
        </w:rPr>
        <w:t xml:space="preserve">descarga </w:t>
      </w:r>
      <w:r w:rsidRPr="00E606BA">
        <w:rPr>
          <w:rFonts w:ascii="Arial" w:hAnsi="Arial" w:cs="Arial"/>
          <w:color w:val="000000"/>
          <w:sz w:val="24"/>
          <w:szCs w:val="24"/>
          <w:lang w:val="es-ES"/>
        </w:rPr>
        <w:t xml:space="preserve"> e instalación </w:t>
      </w:r>
      <w:r w:rsidR="00105054" w:rsidRPr="00E606BA">
        <w:rPr>
          <w:rFonts w:ascii="Arial" w:hAnsi="Arial" w:cs="Arial"/>
          <w:color w:val="000000"/>
          <w:sz w:val="24"/>
          <w:szCs w:val="24"/>
          <w:lang w:val="es-ES"/>
        </w:rPr>
        <w:t xml:space="preserve">de software sin la autorización del </w:t>
      </w:r>
      <w:r w:rsidR="00235D40" w:rsidRPr="00E606BA">
        <w:rPr>
          <w:rFonts w:ascii="Arial" w:hAnsi="Arial" w:cs="Arial"/>
          <w:color w:val="000000"/>
          <w:sz w:val="24"/>
          <w:szCs w:val="24"/>
          <w:lang w:val="es-ES"/>
        </w:rPr>
        <w:t>proceso de tecnología e informática.</w:t>
      </w:r>
    </w:p>
    <w:p w14:paraId="779B1472" w14:textId="77777777" w:rsidR="00FF240D" w:rsidRPr="00E606BA" w:rsidRDefault="00FF240D" w:rsidP="00BF0DC6">
      <w:pPr>
        <w:widowControl w:val="0"/>
        <w:autoSpaceDE w:val="0"/>
        <w:spacing w:after="0" w:line="240" w:lineRule="auto"/>
        <w:contextualSpacing/>
        <w:jc w:val="both"/>
        <w:rPr>
          <w:rFonts w:ascii="Arial" w:hAnsi="Arial" w:cs="Arial"/>
          <w:b/>
          <w:bCs/>
          <w:color w:val="000000"/>
          <w:sz w:val="24"/>
          <w:szCs w:val="24"/>
          <w:lang w:val="es-ES"/>
        </w:rPr>
      </w:pPr>
    </w:p>
    <w:p w14:paraId="136C4D7B" w14:textId="2C156D80"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r w:rsidRPr="00E606BA">
        <w:rPr>
          <w:rFonts w:ascii="Arial" w:hAnsi="Arial" w:cs="Arial"/>
          <w:b/>
          <w:bCs/>
          <w:color w:val="000000"/>
          <w:sz w:val="24"/>
          <w:szCs w:val="24"/>
          <w:lang w:val="es-ES"/>
        </w:rPr>
        <w:t>4.</w:t>
      </w:r>
      <w:r w:rsidR="00665FD8" w:rsidRPr="00E606BA">
        <w:rPr>
          <w:rFonts w:ascii="Arial" w:hAnsi="Arial" w:cs="Arial"/>
          <w:b/>
          <w:bCs/>
          <w:color w:val="000000"/>
          <w:sz w:val="24"/>
          <w:szCs w:val="24"/>
          <w:lang w:val="es-ES"/>
        </w:rPr>
        <w:t>1</w:t>
      </w:r>
      <w:r w:rsidR="00BF0DC6" w:rsidRPr="00E606BA">
        <w:rPr>
          <w:rFonts w:ascii="Arial" w:hAnsi="Arial" w:cs="Arial"/>
          <w:b/>
          <w:bCs/>
          <w:color w:val="000000"/>
          <w:sz w:val="24"/>
          <w:szCs w:val="24"/>
          <w:lang w:val="es-ES"/>
        </w:rPr>
        <w:t>4</w:t>
      </w:r>
      <w:r w:rsidR="00EC0A54" w:rsidRPr="00E606BA">
        <w:rPr>
          <w:rFonts w:ascii="Arial" w:hAnsi="Arial" w:cs="Arial"/>
          <w:b/>
          <w:bCs/>
          <w:color w:val="000000"/>
          <w:sz w:val="24"/>
          <w:szCs w:val="24"/>
          <w:lang w:val="es-ES"/>
        </w:rPr>
        <w:t xml:space="preserve"> Configuración del equipo</w:t>
      </w:r>
      <w:r w:rsidR="002374AF" w:rsidRPr="00E606BA">
        <w:rPr>
          <w:rFonts w:ascii="Arial" w:hAnsi="Arial" w:cs="Arial"/>
          <w:b/>
          <w:bCs/>
          <w:color w:val="000000"/>
          <w:sz w:val="24"/>
          <w:szCs w:val="24"/>
          <w:lang w:val="es-ES"/>
        </w:rPr>
        <w:t>.</w:t>
      </w:r>
    </w:p>
    <w:p w14:paraId="3CE52919" w14:textId="77777777"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p>
    <w:p w14:paraId="3E666D83" w14:textId="7732C40B" w:rsidR="00E8494A" w:rsidRPr="00E606BA" w:rsidRDefault="00BE3941" w:rsidP="00BF0DC6">
      <w:pPr>
        <w:widowControl w:val="0"/>
        <w:tabs>
          <w:tab w:val="left" w:pos="1440"/>
          <w:tab w:val="left" w:pos="2260"/>
          <w:tab w:val="left" w:pos="3620"/>
          <w:tab w:val="left" w:pos="3980"/>
          <w:tab w:val="left" w:pos="5400"/>
          <w:tab w:val="left" w:pos="5880"/>
          <w:tab w:val="left" w:pos="694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4.1</w:t>
      </w:r>
      <w:r w:rsidR="00BF0DC6" w:rsidRPr="00E606BA">
        <w:rPr>
          <w:rFonts w:ascii="Arial" w:hAnsi="Arial" w:cs="Arial"/>
          <w:color w:val="000000"/>
          <w:sz w:val="24"/>
          <w:szCs w:val="24"/>
          <w:lang w:val="es-ES"/>
        </w:rPr>
        <w:t>4</w:t>
      </w:r>
      <w:r w:rsidRPr="00E606BA">
        <w:rPr>
          <w:rFonts w:ascii="Arial" w:hAnsi="Arial" w:cs="Arial"/>
          <w:color w:val="000000"/>
          <w:sz w:val="24"/>
          <w:szCs w:val="24"/>
          <w:lang w:val="es-ES"/>
        </w:rPr>
        <w:t>.1</w:t>
      </w:r>
      <w:r w:rsidRPr="00E606BA">
        <w:rPr>
          <w:rFonts w:ascii="Arial" w:hAnsi="Arial" w:cs="Arial"/>
          <w:color w:val="000000"/>
          <w:sz w:val="24"/>
          <w:szCs w:val="24"/>
          <w:lang w:val="es-ES"/>
        </w:rPr>
        <w:tab/>
      </w:r>
      <w:r w:rsidR="00105054" w:rsidRPr="00E606BA">
        <w:rPr>
          <w:rFonts w:ascii="Arial" w:hAnsi="Arial" w:cs="Arial"/>
          <w:color w:val="000000"/>
          <w:sz w:val="24"/>
          <w:szCs w:val="24"/>
          <w:lang w:val="es-ES"/>
        </w:rPr>
        <w:t xml:space="preserve">Los equipos de </w:t>
      </w:r>
      <w:r w:rsidR="009B13DD" w:rsidRPr="00E606BA">
        <w:rPr>
          <w:rFonts w:ascii="Arial" w:hAnsi="Arial" w:cs="Arial"/>
          <w:color w:val="000000"/>
          <w:sz w:val="24"/>
          <w:szCs w:val="24"/>
          <w:lang w:val="es-ES"/>
        </w:rPr>
        <w:t>cómputo</w:t>
      </w:r>
      <w:r w:rsidR="00105054" w:rsidRPr="00E606BA">
        <w:rPr>
          <w:rFonts w:ascii="Arial" w:hAnsi="Arial" w:cs="Arial"/>
          <w:color w:val="000000"/>
          <w:sz w:val="24"/>
          <w:szCs w:val="24"/>
          <w:lang w:val="es-ES"/>
        </w:rPr>
        <w:t xml:space="preserve"> deberán mantener nombre de usuario y </w:t>
      </w:r>
      <w:proofErr w:type="spellStart"/>
      <w:r w:rsidR="00061EB8" w:rsidRPr="00E606BA">
        <w:rPr>
          <w:rFonts w:ascii="Arial" w:hAnsi="Arial" w:cs="Arial"/>
          <w:color w:val="000000"/>
          <w:sz w:val="24"/>
          <w:szCs w:val="24"/>
          <w:lang w:val="es-ES"/>
        </w:rPr>
        <w:t>P</w:t>
      </w:r>
      <w:r w:rsidR="00FD2ED2" w:rsidRPr="00E606BA">
        <w:rPr>
          <w:rFonts w:ascii="Arial" w:hAnsi="Arial" w:cs="Arial"/>
          <w:color w:val="000000"/>
          <w:sz w:val="24"/>
          <w:szCs w:val="24"/>
          <w:lang w:val="es-ES"/>
        </w:rPr>
        <w:t>assword</w:t>
      </w:r>
      <w:proofErr w:type="spellEnd"/>
      <w:r w:rsidR="00105054" w:rsidRPr="00E606BA">
        <w:rPr>
          <w:rFonts w:ascii="Arial" w:hAnsi="Arial" w:cs="Arial"/>
          <w:color w:val="000000"/>
          <w:sz w:val="24"/>
          <w:szCs w:val="24"/>
          <w:lang w:val="es-ES"/>
        </w:rPr>
        <w:t xml:space="preserve"> asignados por cada </w:t>
      </w:r>
      <w:r w:rsidR="00696E4C" w:rsidRPr="00E606BA">
        <w:rPr>
          <w:rFonts w:ascii="Arial" w:hAnsi="Arial" w:cs="Arial"/>
          <w:color w:val="000000"/>
          <w:sz w:val="24"/>
          <w:szCs w:val="24"/>
          <w:lang w:val="es-ES"/>
        </w:rPr>
        <w:t>proceso,</w:t>
      </w:r>
      <w:r w:rsidR="00061EB8" w:rsidRPr="00E606BA">
        <w:rPr>
          <w:rFonts w:ascii="Arial" w:hAnsi="Arial" w:cs="Arial"/>
          <w:color w:val="000000"/>
          <w:sz w:val="24"/>
          <w:szCs w:val="24"/>
          <w:lang w:val="es-ES"/>
        </w:rPr>
        <w:t xml:space="preserve"> los protectores de pantalla (</w:t>
      </w:r>
      <w:proofErr w:type="spellStart"/>
      <w:r w:rsidR="004A05CB" w:rsidRPr="00E606BA">
        <w:rPr>
          <w:rFonts w:ascii="Arial" w:hAnsi="Arial" w:cs="Arial"/>
          <w:color w:val="000000"/>
          <w:sz w:val="24"/>
          <w:szCs w:val="24"/>
          <w:lang w:val="es-ES"/>
        </w:rPr>
        <w:t>s</w:t>
      </w:r>
      <w:r w:rsidR="00105054" w:rsidRPr="00E606BA">
        <w:rPr>
          <w:rFonts w:ascii="Arial" w:hAnsi="Arial" w:cs="Arial"/>
          <w:color w:val="000000"/>
          <w:sz w:val="24"/>
          <w:szCs w:val="24"/>
          <w:lang w:val="es-ES"/>
        </w:rPr>
        <w:t>creensaver</w:t>
      </w:r>
      <w:proofErr w:type="spellEnd"/>
      <w:r w:rsidR="00105054" w:rsidRPr="00E606BA">
        <w:rPr>
          <w:rFonts w:ascii="Arial" w:hAnsi="Arial" w:cs="Arial"/>
          <w:color w:val="000000"/>
          <w:sz w:val="24"/>
          <w:szCs w:val="24"/>
          <w:lang w:val="es-ES"/>
        </w:rPr>
        <w:t xml:space="preserve">) </w:t>
      </w:r>
      <w:r w:rsidR="00E22E91" w:rsidRPr="00E606BA">
        <w:rPr>
          <w:rFonts w:ascii="Arial" w:hAnsi="Arial" w:cs="Arial"/>
          <w:color w:val="000000"/>
          <w:sz w:val="24"/>
          <w:szCs w:val="24"/>
          <w:lang w:val="es-ES"/>
        </w:rPr>
        <w:t xml:space="preserve">deberán ser </w:t>
      </w:r>
      <w:r w:rsidR="00105054" w:rsidRPr="00E606BA">
        <w:rPr>
          <w:rFonts w:ascii="Arial" w:hAnsi="Arial" w:cs="Arial"/>
          <w:color w:val="000000"/>
          <w:sz w:val="24"/>
          <w:szCs w:val="24"/>
          <w:lang w:val="es-ES"/>
        </w:rPr>
        <w:t xml:space="preserve">previamente instalados y autorizados por el </w:t>
      </w:r>
      <w:r w:rsidR="00235D40" w:rsidRPr="00E606BA">
        <w:rPr>
          <w:rFonts w:ascii="Arial" w:hAnsi="Arial" w:cs="Arial"/>
          <w:color w:val="000000"/>
          <w:sz w:val="24"/>
          <w:szCs w:val="24"/>
          <w:lang w:val="es-ES"/>
        </w:rPr>
        <w:t xml:space="preserve">proceso de </w:t>
      </w:r>
      <w:r w:rsidR="00160192" w:rsidRPr="00E606BA">
        <w:rPr>
          <w:rFonts w:ascii="Arial" w:hAnsi="Arial" w:cs="Arial"/>
          <w:color w:val="000000"/>
          <w:sz w:val="24"/>
          <w:szCs w:val="24"/>
          <w:lang w:val="es-ES"/>
        </w:rPr>
        <w:t xml:space="preserve">Gestión </w:t>
      </w:r>
      <w:r w:rsidR="00235D40" w:rsidRPr="00E606BA">
        <w:rPr>
          <w:rFonts w:ascii="Arial" w:hAnsi="Arial" w:cs="Arial"/>
          <w:color w:val="000000"/>
          <w:sz w:val="24"/>
          <w:szCs w:val="24"/>
          <w:lang w:val="es-ES"/>
        </w:rPr>
        <w:t>tecnología e informática.</w:t>
      </w:r>
    </w:p>
    <w:p w14:paraId="7A8414BA" w14:textId="77777777" w:rsidR="00ED7349" w:rsidRPr="00E606BA" w:rsidRDefault="00ED7349" w:rsidP="00BF0DC6">
      <w:pPr>
        <w:widowControl w:val="0"/>
        <w:tabs>
          <w:tab w:val="left" w:pos="1440"/>
          <w:tab w:val="left" w:pos="2260"/>
          <w:tab w:val="left" w:pos="3620"/>
          <w:tab w:val="left" w:pos="3980"/>
          <w:tab w:val="left" w:pos="5400"/>
          <w:tab w:val="left" w:pos="5880"/>
          <w:tab w:val="left" w:pos="6940"/>
        </w:tabs>
        <w:autoSpaceDE w:val="0"/>
        <w:spacing w:after="0" w:line="240" w:lineRule="auto"/>
        <w:ind w:right="86"/>
        <w:contextualSpacing/>
        <w:jc w:val="both"/>
        <w:rPr>
          <w:rFonts w:ascii="Arial" w:hAnsi="Arial" w:cs="Arial"/>
          <w:color w:val="000000"/>
          <w:sz w:val="24"/>
          <w:szCs w:val="24"/>
          <w:lang w:val="es-ES"/>
        </w:rPr>
      </w:pPr>
    </w:p>
    <w:p w14:paraId="27C974F5" w14:textId="77777777" w:rsidR="00167B2B" w:rsidRPr="00E606BA" w:rsidRDefault="00167B2B" w:rsidP="00BF0DC6">
      <w:pPr>
        <w:widowControl w:val="0"/>
        <w:tabs>
          <w:tab w:val="left" w:pos="1440"/>
          <w:tab w:val="left" w:pos="2260"/>
          <w:tab w:val="left" w:pos="3620"/>
          <w:tab w:val="left" w:pos="3980"/>
          <w:tab w:val="left" w:pos="5400"/>
          <w:tab w:val="left" w:pos="5880"/>
          <w:tab w:val="left" w:pos="6940"/>
        </w:tabs>
        <w:autoSpaceDE w:val="0"/>
        <w:spacing w:after="0" w:line="240" w:lineRule="auto"/>
        <w:ind w:left="720" w:right="86" w:hanging="720"/>
        <w:contextualSpacing/>
        <w:jc w:val="both"/>
        <w:rPr>
          <w:rFonts w:ascii="Arial" w:hAnsi="Arial" w:cs="Arial"/>
          <w:color w:val="000000"/>
          <w:sz w:val="24"/>
          <w:szCs w:val="24"/>
          <w:lang w:val="es-ES"/>
        </w:rPr>
      </w:pPr>
    </w:p>
    <w:p w14:paraId="35C16EC0" w14:textId="77777777" w:rsidR="00BF0DC6" w:rsidRPr="00E606BA" w:rsidRDefault="00167B2B" w:rsidP="00BF0DC6">
      <w:pPr>
        <w:pStyle w:val="Prrafodelista"/>
        <w:widowControl w:val="0"/>
        <w:numPr>
          <w:ilvl w:val="1"/>
          <w:numId w:val="21"/>
        </w:numPr>
        <w:tabs>
          <w:tab w:val="left" w:pos="709"/>
          <w:tab w:val="left" w:pos="2260"/>
          <w:tab w:val="left" w:pos="3620"/>
          <w:tab w:val="left" w:pos="3980"/>
          <w:tab w:val="left" w:pos="5400"/>
          <w:tab w:val="left" w:pos="5880"/>
          <w:tab w:val="left" w:pos="6940"/>
        </w:tabs>
        <w:autoSpaceDE w:val="0"/>
        <w:spacing w:after="0" w:line="240" w:lineRule="auto"/>
        <w:ind w:right="86"/>
        <w:jc w:val="both"/>
        <w:rPr>
          <w:rFonts w:ascii="Arial" w:hAnsi="Arial" w:cs="Arial"/>
          <w:color w:val="000000"/>
          <w:sz w:val="24"/>
          <w:szCs w:val="24"/>
          <w:lang w:val="es-ES"/>
        </w:rPr>
      </w:pPr>
      <w:r w:rsidRPr="00E606BA">
        <w:rPr>
          <w:rFonts w:ascii="Arial" w:hAnsi="Arial" w:cs="Arial"/>
          <w:b/>
          <w:bCs/>
          <w:color w:val="000000"/>
          <w:sz w:val="24"/>
          <w:szCs w:val="24"/>
          <w:lang w:val="es-ES"/>
        </w:rPr>
        <w:t>Pérdida de Equipo</w:t>
      </w:r>
      <w:r w:rsidR="002374AF" w:rsidRPr="00E606BA">
        <w:rPr>
          <w:rFonts w:ascii="Arial" w:hAnsi="Arial" w:cs="Arial"/>
          <w:b/>
          <w:bCs/>
          <w:color w:val="000000"/>
          <w:sz w:val="24"/>
          <w:szCs w:val="24"/>
          <w:lang w:val="es-ES"/>
        </w:rPr>
        <w:t>.</w:t>
      </w:r>
    </w:p>
    <w:p w14:paraId="37B5E449" w14:textId="77777777" w:rsidR="00BF0DC6" w:rsidRPr="00E606BA" w:rsidRDefault="00BF0DC6" w:rsidP="00BF0DC6">
      <w:pPr>
        <w:pStyle w:val="Prrafodelista"/>
        <w:widowControl w:val="0"/>
        <w:tabs>
          <w:tab w:val="left" w:pos="709"/>
          <w:tab w:val="left" w:pos="2260"/>
          <w:tab w:val="left" w:pos="3620"/>
          <w:tab w:val="left" w:pos="3980"/>
          <w:tab w:val="left" w:pos="5400"/>
          <w:tab w:val="left" w:pos="5880"/>
          <w:tab w:val="left" w:pos="6940"/>
        </w:tabs>
        <w:autoSpaceDE w:val="0"/>
        <w:spacing w:after="0" w:line="240" w:lineRule="auto"/>
        <w:ind w:left="465" w:right="86"/>
        <w:jc w:val="both"/>
        <w:rPr>
          <w:rFonts w:ascii="Arial" w:hAnsi="Arial" w:cs="Arial"/>
          <w:color w:val="000000"/>
          <w:sz w:val="24"/>
          <w:szCs w:val="24"/>
          <w:lang w:val="es-ES"/>
        </w:rPr>
      </w:pPr>
    </w:p>
    <w:p w14:paraId="44773922" w14:textId="77777777" w:rsidR="00BF0DC6" w:rsidRPr="00E606BA" w:rsidRDefault="00167B2B" w:rsidP="00BF0DC6">
      <w:pPr>
        <w:pStyle w:val="Prrafodelista"/>
        <w:widowControl w:val="0"/>
        <w:numPr>
          <w:ilvl w:val="2"/>
          <w:numId w:val="21"/>
        </w:numPr>
        <w:tabs>
          <w:tab w:val="left" w:pos="709"/>
          <w:tab w:val="left" w:pos="2260"/>
          <w:tab w:val="left" w:pos="3620"/>
          <w:tab w:val="left" w:pos="3980"/>
          <w:tab w:val="left" w:pos="5400"/>
          <w:tab w:val="left" w:pos="5880"/>
          <w:tab w:val="left" w:pos="6940"/>
        </w:tabs>
        <w:autoSpaceDE w:val="0"/>
        <w:spacing w:after="0" w:line="240" w:lineRule="auto"/>
        <w:ind w:right="86"/>
        <w:jc w:val="both"/>
        <w:rPr>
          <w:rFonts w:ascii="Arial" w:hAnsi="Arial" w:cs="Arial"/>
          <w:color w:val="000000"/>
          <w:sz w:val="24"/>
          <w:szCs w:val="24"/>
          <w:lang w:val="es-ES"/>
        </w:rPr>
      </w:pPr>
      <w:r w:rsidRPr="00E606BA">
        <w:rPr>
          <w:rFonts w:ascii="Arial" w:hAnsi="Arial" w:cs="Arial"/>
          <w:color w:val="000000"/>
          <w:sz w:val="24"/>
          <w:szCs w:val="24"/>
          <w:lang w:val="es-ES"/>
        </w:rPr>
        <w:lastRenderedPageBreak/>
        <w:t xml:space="preserve">El resguardo para las </w:t>
      </w:r>
      <w:r w:rsidR="004A05CB" w:rsidRPr="00E606BA">
        <w:rPr>
          <w:rFonts w:ascii="Arial" w:hAnsi="Arial" w:cs="Arial"/>
          <w:color w:val="000000"/>
          <w:sz w:val="24"/>
          <w:szCs w:val="24"/>
          <w:lang w:val="es-ES"/>
        </w:rPr>
        <w:t>computadoras</w:t>
      </w:r>
      <w:r w:rsidRPr="00E606BA">
        <w:rPr>
          <w:rFonts w:ascii="Arial" w:hAnsi="Arial" w:cs="Arial"/>
          <w:color w:val="000000"/>
          <w:sz w:val="24"/>
          <w:szCs w:val="24"/>
          <w:lang w:val="es-ES"/>
        </w:rPr>
        <w:t>, tiene el carácter de personal y será intransferible. Por tal motivo, queda prohibido su préstamo.</w:t>
      </w:r>
    </w:p>
    <w:p w14:paraId="0FBEF6EC" w14:textId="77777777" w:rsidR="00BF0DC6" w:rsidRPr="00E606BA" w:rsidRDefault="00BF0DC6" w:rsidP="00BF0DC6">
      <w:pPr>
        <w:pStyle w:val="Prrafodelista"/>
        <w:widowControl w:val="0"/>
        <w:tabs>
          <w:tab w:val="left" w:pos="709"/>
          <w:tab w:val="left" w:pos="2260"/>
          <w:tab w:val="left" w:pos="3620"/>
          <w:tab w:val="left" w:pos="3980"/>
          <w:tab w:val="left" w:pos="5400"/>
          <w:tab w:val="left" w:pos="5880"/>
          <w:tab w:val="left" w:pos="6940"/>
        </w:tabs>
        <w:autoSpaceDE w:val="0"/>
        <w:spacing w:after="0" w:line="240" w:lineRule="auto"/>
        <w:ind w:right="86"/>
        <w:jc w:val="both"/>
        <w:rPr>
          <w:rFonts w:ascii="Arial" w:hAnsi="Arial" w:cs="Arial"/>
          <w:color w:val="000000"/>
          <w:sz w:val="24"/>
          <w:szCs w:val="24"/>
          <w:lang w:val="es-ES"/>
        </w:rPr>
      </w:pPr>
    </w:p>
    <w:p w14:paraId="29656FD4" w14:textId="6744DDA2" w:rsidR="003C4664" w:rsidRPr="00E606BA" w:rsidRDefault="00167B2B" w:rsidP="00BF0DC6">
      <w:pPr>
        <w:pStyle w:val="Prrafodelista"/>
        <w:widowControl w:val="0"/>
        <w:numPr>
          <w:ilvl w:val="2"/>
          <w:numId w:val="21"/>
        </w:numPr>
        <w:tabs>
          <w:tab w:val="left" w:pos="709"/>
          <w:tab w:val="left" w:pos="2260"/>
          <w:tab w:val="left" w:pos="3620"/>
          <w:tab w:val="left" w:pos="3980"/>
          <w:tab w:val="left" w:pos="5400"/>
          <w:tab w:val="left" w:pos="5880"/>
          <w:tab w:val="left" w:pos="6940"/>
        </w:tabs>
        <w:autoSpaceDE w:val="0"/>
        <w:spacing w:after="0" w:line="240" w:lineRule="auto"/>
        <w:ind w:right="86"/>
        <w:jc w:val="both"/>
        <w:rPr>
          <w:rFonts w:ascii="Arial" w:hAnsi="Arial" w:cs="Arial"/>
          <w:color w:val="000000"/>
          <w:sz w:val="24"/>
          <w:szCs w:val="24"/>
          <w:lang w:val="es-ES"/>
        </w:rPr>
      </w:pPr>
      <w:r w:rsidRPr="00E606BA">
        <w:rPr>
          <w:rFonts w:ascii="Arial" w:hAnsi="Arial" w:cs="Arial"/>
          <w:color w:val="000000"/>
          <w:sz w:val="24"/>
          <w:szCs w:val="24"/>
          <w:lang w:val="es-ES"/>
        </w:rPr>
        <w:t>El usuario que tenga bajo su resguardo algún equipo de cómputo, será   responsable  de  su  uso  y  custodia, y  deberá dar aviso inmediato a las proceso de</w:t>
      </w:r>
      <w:r w:rsidR="00160192" w:rsidRPr="00E606BA">
        <w:rPr>
          <w:rFonts w:ascii="Arial" w:hAnsi="Arial" w:cs="Arial"/>
          <w:color w:val="000000"/>
          <w:sz w:val="24"/>
          <w:szCs w:val="24"/>
          <w:lang w:val="es-ES"/>
        </w:rPr>
        <w:t xml:space="preserve"> Gestión</w:t>
      </w:r>
      <w:r w:rsidRPr="00E606BA">
        <w:rPr>
          <w:rFonts w:ascii="Arial" w:hAnsi="Arial" w:cs="Arial"/>
          <w:color w:val="000000"/>
          <w:sz w:val="24"/>
          <w:szCs w:val="24"/>
          <w:lang w:val="es-ES"/>
        </w:rPr>
        <w:t xml:space="preserve"> </w:t>
      </w:r>
      <w:r w:rsidR="009F1B04" w:rsidRPr="00E606BA">
        <w:rPr>
          <w:rFonts w:ascii="Arial" w:hAnsi="Arial" w:cs="Arial"/>
          <w:color w:val="000000"/>
          <w:sz w:val="24"/>
          <w:szCs w:val="24"/>
          <w:lang w:val="es-ES"/>
        </w:rPr>
        <w:t>T</w:t>
      </w:r>
      <w:r w:rsidRPr="00E606BA">
        <w:rPr>
          <w:rFonts w:ascii="Arial" w:hAnsi="Arial" w:cs="Arial"/>
          <w:color w:val="000000"/>
          <w:sz w:val="24"/>
          <w:szCs w:val="24"/>
          <w:lang w:val="es-ES"/>
        </w:rPr>
        <w:t>ecn</w:t>
      </w:r>
      <w:r w:rsidR="00C25E3F" w:rsidRPr="00E606BA">
        <w:rPr>
          <w:rFonts w:ascii="Arial" w:hAnsi="Arial" w:cs="Arial"/>
          <w:color w:val="000000"/>
          <w:sz w:val="24"/>
          <w:szCs w:val="24"/>
          <w:lang w:val="es-ES"/>
        </w:rPr>
        <w:t xml:space="preserve">ología e </w:t>
      </w:r>
      <w:r w:rsidR="009F1B04" w:rsidRPr="00E606BA">
        <w:rPr>
          <w:rFonts w:ascii="Arial" w:hAnsi="Arial" w:cs="Arial"/>
          <w:color w:val="000000"/>
          <w:sz w:val="24"/>
          <w:szCs w:val="24"/>
          <w:lang w:val="es-ES"/>
        </w:rPr>
        <w:t>I</w:t>
      </w:r>
      <w:r w:rsidR="00C25E3F" w:rsidRPr="00E606BA">
        <w:rPr>
          <w:rFonts w:ascii="Arial" w:hAnsi="Arial" w:cs="Arial"/>
          <w:color w:val="000000"/>
          <w:sz w:val="24"/>
          <w:szCs w:val="24"/>
          <w:lang w:val="es-ES"/>
        </w:rPr>
        <w:t xml:space="preserve">nformática, y </w:t>
      </w:r>
      <w:r w:rsidR="00F653EA" w:rsidRPr="00E606BA">
        <w:rPr>
          <w:rFonts w:ascii="Arial" w:hAnsi="Arial" w:cs="Arial"/>
          <w:color w:val="000000"/>
          <w:sz w:val="24"/>
          <w:szCs w:val="24"/>
          <w:lang w:val="es-ES"/>
        </w:rPr>
        <w:t xml:space="preserve">administrativo </w:t>
      </w:r>
      <w:r w:rsidRPr="00E606BA">
        <w:rPr>
          <w:rFonts w:ascii="Arial" w:hAnsi="Arial" w:cs="Arial"/>
          <w:color w:val="000000"/>
          <w:sz w:val="24"/>
          <w:szCs w:val="24"/>
          <w:lang w:val="es-ES"/>
        </w:rPr>
        <w:t xml:space="preserve">, </w:t>
      </w:r>
      <w:r w:rsidR="00A90FD4" w:rsidRPr="00E606BA">
        <w:rPr>
          <w:rFonts w:ascii="Arial" w:hAnsi="Arial" w:cs="Arial"/>
          <w:color w:val="000000"/>
          <w:sz w:val="24"/>
          <w:szCs w:val="24"/>
          <w:lang w:val="es-ES"/>
        </w:rPr>
        <w:t xml:space="preserve">si llega a ocurrir el </w:t>
      </w:r>
      <w:r w:rsidR="009F1B04" w:rsidRPr="00E606BA">
        <w:rPr>
          <w:rFonts w:ascii="Arial" w:hAnsi="Arial" w:cs="Arial"/>
          <w:color w:val="000000"/>
          <w:sz w:val="24"/>
          <w:szCs w:val="24"/>
          <w:lang w:val="es-ES"/>
        </w:rPr>
        <w:t xml:space="preserve"> robo  o</w:t>
      </w:r>
      <w:r w:rsidRPr="00E606BA">
        <w:rPr>
          <w:rFonts w:ascii="Arial" w:hAnsi="Arial" w:cs="Arial"/>
          <w:color w:val="000000"/>
          <w:sz w:val="24"/>
          <w:szCs w:val="24"/>
          <w:lang w:val="es-ES"/>
        </w:rPr>
        <w:t xml:space="preserve"> extravío  del  equipo  de  cómputo </w:t>
      </w:r>
      <w:r w:rsidR="007131BB" w:rsidRPr="00E606BA">
        <w:rPr>
          <w:rFonts w:ascii="Arial" w:hAnsi="Arial" w:cs="Arial"/>
          <w:color w:val="000000"/>
          <w:sz w:val="24"/>
          <w:szCs w:val="24"/>
          <w:lang w:val="es-ES"/>
        </w:rPr>
        <w:t xml:space="preserve"> </w:t>
      </w:r>
      <w:r w:rsidR="009F1B04" w:rsidRPr="00E606BA">
        <w:rPr>
          <w:rFonts w:ascii="Arial" w:hAnsi="Arial" w:cs="Arial"/>
          <w:color w:val="000000"/>
          <w:sz w:val="24"/>
          <w:szCs w:val="24"/>
          <w:lang w:val="es-ES"/>
        </w:rPr>
        <w:t>o</w:t>
      </w:r>
      <w:r w:rsidR="007131BB" w:rsidRPr="00E606BA">
        <w:rPr>
          <w:rFonts w:ascii="Arial" w:hAnsi="Arial" w:cs="Arial"/>
          <w:color w:val="000000"/>
          <w:sz w:val="24"/>
          <w:szCs w:val="24"/>
          <w:lang w:val="es-ES"/>
        </w:rPr>
        <w:t xml:space="preserve"> accesorios.</w:t>
      </w:r>
    </w:p>
    <w:p w14:paraId="64785AC1" w14:textId="77777777" w:rsidR="003220F1" w:rsidRPr="00E606BA" w:rsidRDefault="003220F1" w:rsidP="00BF0DC6">
      <w:pPr>
        <w:widowControl w:val="0"/>
        <w:tabs>
          <w:tab w:val="left" w:pos="709"/>
          <w:tab w:val="left" w:pos="2260"/>
          <w:tab w:val="left" w:pos="3620"/>
          <w:tab w:val="left" w:pos="3980"/>
          <w:tab w:val="left" w:pos="5400"/>
          <w:tab w:val="left" w:pos="5880"/>
          <w:tab w:val="left" w:pos="6940"/>
        </w:tabs>
        <w:autoSpaceDE w:val="0"/>
        <w:spacing w:after="0" w:line="240" w:lineRule="auto"/>
        <w:ind w:left="720" w:right="86"/>
        <w:contextualSpacing/>
        <w:jc w:val="both"/>
        <w:rPr>
          <w:rFonts w:ascii="Arial" w:hAnsi="Arial" w:cs="Arial"/>
          <w:color w:val="000000"/>
          <w:sz w:val="24"/>
          <w:szCs w:val="24"/>
          <w:lang w:val="es-ES"/>
        </w:rPr>
      </w:pPr>
    </w:p>
    <w:p w14:paraId="337FD54F" w14:textId="02CBE334" w:rsidR="00167B2B" w:rsidRPr="00E606BA" w:rsidRDefault="00167B2B" w:rsidP="00BF0DC6">
      <w:pPr>
        <w:pStyle w:val="Prrafodelista"/>
        <w:widowControl w:val="0"/>
        <w:numPr>
          <w:ilvl w:val="1"/>
          <w:numId w:val="10"/>
        </w:numPr>
        <w:tabs>
          <w:tab w:val="left" w:pos="709"/>
          <w:tab w:val="left" w:pos="2260"/>
          <w:tab w:val="left" w:pos="3620"/>
          <w:tab w:val="left" w:pos="3980"/>
          <w:tab w:val="left" w:pos="5400"/>
          <w:tab w:val="left" w:pos="5880"/>
          <w:tab w:val="left" w:pos="6940"/>
        </w:tabs>
        <w:autoSpaceDE w:val="0"/>
        <w:spacing w:after="0" w:line="240" w:lineRule="auto"/>
        <w:ind w:right="86"/>
        <w:jc w:val="both"/>
        <w:rPr>
          <w:rFonts w:ascii="Arial" w:hAnsi="Arial" w:cs="Arial"/>
          <w:color w:val="000000"/>
          <w:sz w:val="24"/>
          <w:szCs w:val="24"/>
          <w:lang w:val="es-ES"/>
        </w:rPr>
      </w:pPr>
      <w:r w:rsidRPr="00E606BA">
        <w:rPr>
          <w:rFonts w:ascii="Arial" w:hAnsi="Arial" w:cs="Arial"/>
          <w:b/>
          <w:bCs/>
          <w:color w:val="000000"/>
          <w:sz w:val="24"/>
          <w:szCs w:val="24"/>
          <w:lang w:val="es-ES"/>
        </w:rPr>
        <w:t>Uso de dispositivos especiales</w:t>
      </w:r>
      <w:r w:rsidR="005F71CE" w:rsidRPr="00E606BA">
        <w:rPr>
          <w:rFonts w:ascii="Arial" w:hAnsi="Arial" w:cs="Arial"/>
          <w:b/>
          <w:bCs/>
          <w:color w:val="000000"/>
          <w:sz w:val="24"/>
          <w:szCs w:val="24"/>
          <w:lang w:val="es-ES"/>
        </w:rPr>
        <w:t>.</w:t>
      </w:r>
    </w:p>
    <w:p w14:paraId="4A270181" w14:textId="77777777" w:rsidR="00167B2B" w:rsidRPr="00E606BA" w:rsidRDefault="00167B2B" w:rsidP="00BF0DC6">
      <w:pPr>
        <w:widowControl w:val="0"/>
        <w:tabs>
          <w:tab w:val="left" w:pos="709"/>
          <w:tab w:val="left" w:pos="2260"/>
          <w:tab w:val="left" w:pos="3620"/>
          <w:tab w:val="left" w:pos="3980"/>
          <w:tab w:val="left" w:pos="5400"/>
          <w:tab w:val="left" w:pos="5880"/>
          <w:tab w:val="left" w:pos="6940"/>
        </w:tabs>
        <w:autoSpaceDE w:val="0"/>
        <w:spacing w:after="0" w:line="240" w:lineRule="auto"/>
        <w:ind w:left="465" w:right="86"/>
        <w:contextualSpacing/>
        <w:jc w:val="both"/>
        <w:rPr>
          <w:rFonts w:ascii="Arial" w:hAnsi="Arial" w:cs="Arial"/>
          <w:color w:val="000000"/>
          <w:sz w:val="24"/>
          <w:szCs w:val="24"/>
          <w:lang w:val="es-ES"/>
        </w:rPr>
      </w:pPr>
    </w:p>
    <w:p w14:paraId="5571887B" w14:textId="0CB59ECF" w:rsidR="00706FC7" w:rsidRPr="00E606BA" w:rsidRDefault="00167B2B" w:rsidP="00BF0DC6">
      <w:pPr>
        <w:widowControl w:val="0"/>
        <w:numPr>
          <w:ilvl w:val="2"/>
          <w:numId w:val="10"/>
        </w:numPr>
        <w:tabs>
          <w:tab w:val="left" w:pos="709"/>
          <w:tab w:val="left" w:pos="2260"/>
          <w:tab w:val="left" w:pos="3620"/>
          <w:tab w:val="left" w:pos="3980"/>
          <w:tab w:val="left" w:pos="5400"/>
          <w:tab w:val="left" w:pos="5880"/>
          <w:tab w:val="left" w:pos="6940"/>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t xml:space="preserve">El uso de </w:t>
      </w:r>
      <w:r w:rsidR="00706FC7" w:rsidRPr="00E606BA">
        <w:rPr>
          <w:rFonts w:ascii="Arial" w:hAnsi="Arial" w:cs="Arial"/>
          <w:color w:val="000000"/>
          <w:sz w:val="24"/>
          <w:szCs w:val="24"/>
          <w:lang w:val="es-ES"/>
        </w:rPr>
        <w:t>quemadores</w:t>
      </w:r>
      <w:r w:rsidRPr="00E606BA">
        <w:rPr>
          <w:rFonts w:ascii="Arial" w:hAnsi="Arial" w:cs="Arial"/>
          <w:color w:val="000000"/>
          <w:sz w:val="24"/>
          <w:szCs w:val="24"/>
          <w:lang w:val="es-ES"/>
        </w:rPr>
        <w:t xml:space="preserve"> de discos compactos es</w:t>
      </w:r>
      <w:r w:rsidR="00CA3130" w:rsidRPr="00E606BA">
        <w:rPr>
          <w:rFonts w:ascii="Arial" w:hAnsi="Arial" w:cs="Arial"/>
          <w:color w:val="000000"/>
          <w:sz w:val="24"/>
          <w:szCs w:val="24"/>
          <w:lang w:val="es-ES"/>
        </w:rPr>
        <w:t xml:space="preserve"> de uso</w:t>
      </w:r>
      <w:r w:rsidRPr="00E606BA">
        <w:rPr>
          <w:rFonts w:ascii="Arial" w:hAnsi="Arial" w:cs="Arial"/>
          <w:color w:val="000000"/>
          <w:sz w:val="24"/>
          <w:szCs w:val="24"/>
          <w:lang w:val="es-ES"/>
        </w:rPr>
        <w:t xml:space="preserve"> exclusivo para </w:t>
      </w:r>
      <w:r w:rsidR="00CA3130" w:rsidRPr="00E606BA">
        <w:rPr>
          <w:rFonts w:ascii="Arial" w:hAnsi="Arial" w:cs="Arial"/>
          <w:color w:val="000000"/>
          <w:sz w:val="24"/>
          <w:szCs w:val="24"/>
          <w:lang w:val="es-ES"/>
        </w:rPr>
        <w:t>las actividades necesarias propias de la Zona Franca Internacional de Pereira</w:t>
      </w:r>
      <w:r w:rsidR="00160192" w:rsidRPr="00E606BA">
        <w:rPr>
          <w:rFonts w:ascii="Arial" w:hAnsi="Arial" w:cs="Arial"/>
          <w:color w:val="000000"/>
          <w:sz w:val="24"/>
          <w:szCs w:val="24"/>
          <w:lang w:val="es-ES"/>
        </w:rPr>
        <w:t xml:space="preserve"> </w:t>
      </w:r>
      <w:r w:rsidR="00426C4C" w:rsidRPr="00E606BA">
        <w:rPr>
          <w:rFonts w:ascii="Arial" w:hAnsi="Arial" w:cs="Arial"/>
          <w:color w:val="000000"/>
          <w:sz w:val="24"/>
          <w:szCs w:val="24"/>
          <w:lang w:val="es-ES"/>
        </w:rPr>
        <w:t xml:space="preserve">S.A.S </w:t>
      </w:r>
      <w:r w:rsidR="00160192" w:rsidRPr="00E606BA">
        <w:rPr>
          <w:rFonts w:ascii="Arial" w:hAnsi="Arial" w:cs="Arial"/>
          <w:sz w:val="24"/>
          <w:szCs w:val="24"/>
        </w:rPr>
        <w:t>Usuario</w:t>
      </w:r>
      <w:r w:rsidR="00426C4C" w:rsidRPr="00E606BA">
        <w:rPr>
          <w:rFonts w:ascii="Arial" w:hAnsi="Arial" w:cs="Arial"/>
          <w:sz w:val="24"/>
          <w:szCs w:val="24"/>
        </w:rPr>
        <w:t xml:space="preserve"> Operador de Zonas Francas</w:t>
      </w:r>
      <w:r w:rsidR="00CA3130" w:rsidRPr="00E606BA">
        <w:rPr>
          <w:rFonts w:ascii="Arial" w:hAnsi="Arial" w:cs="Arial"/>
          <w:color w:val="000000"/>
          <w:sz w:val="24"/>
          <w:szCs w:val="24"/>
          <w:lang w:val="es-ES"/>
        </w:rPr>
        <w:t>, por ningún motivo se permitirá el uso de estos para una actividad dife</w:t>
      </w:r>
      <w:r w:rsidR="006F7114" w:rsidRPr="00E606BA">
        <w:rPr>
          <w:rFonts w:ascii="Arial" w:hAnsi="Arial" w:cs="Arial"/>
          <w:color w:val="000000"/>
          <w:sz w:val="24"/>
          <w:szCs w:val="24"/>
          <w:lang w:val="es-ES"/>
        </w:rPr>
        <w:t>rente a la establecida.</w:t>
      </w:r>
      <w:r w:rsidR="00CA3130" w:rsidRPr="00E606BA">
        <w:rPr>
          <w:rFonts w:ascii="Arial" w:hAnsi="Arial" w:cs="Arial"/>
          <w:color w:val="000000"/>
          <w:sz w:val="24"/>
          <w:szCs w:val="24"/>
          <w:lang w:val="es-ES"/>
        </w:rPr>
        <w:t xml:space="preserve"> </w:t>
      </w:r>
    </w:p>
    <w:p w14:paraId="1BD0BB02" w14:textId="77777777" w:rsidR="00DC5F90" w:rsidRPr="00E606BA" w:rsidRDefault="00DC5F90" w:rsidP="00BF0DC6">
      <w:pPr>
        <w:widowControl w:val="0"/>
        <w:tabs>
          <w:tab w:val="left" w:pos="142"/>
          <w:tab w:val="left" w:pos="2260"/>
          <w:tab w:val="left" w:pos="3620"/>
          <w:tab w:val="left" w:pos="3980"/>
          <w:tab w:val="left" w:pos="5400"/>
          <w:tab w:val="left" w:pos="5880"/>
          <w:tab w:val="left" w:pos="6940"/>
        </w:tabs>
        <w:autoSpaceDE w:val="0"/>
        <w:spacing w:after="0" w:line="240" w:lineRule="auto"/>
        <w:ind w:right="86"/>
        <w:contextualSpacing/>
        <w:jc w:val="both"/>
        <w:rPr>
          <w:rFonts w:ascii="Arial" w:hAnsi="Arial" w:cs="Arial"/>
          <w:color w:val="000000"/>
          <w:sz w:val="24"/>
          <w:szCs w:val="24"/>
          <w:lang w:val="es-ES"/>
        </w:rPr>
      </w:pPr>
    </w:p>
    <w:p w14:paraId="3552772F" w14:textId="54080C98" w:rsidR="0034149C" w:rsidRPr="00E606BA" w:rsidRDefault="00BF0DC6" w:rsidP="00BF0DC6">
      <w:pPr>
        <w:widowControl w:val="0"/>
        <w:tabs>
          <w:tab w:val="left" w:pos="142"/>
        </w:tabs>
        <w:autoSpaceDE w:val="0"/>
        <w:spacing w:after="0" w:line="240" w:lineRule="auto"/>
        <w:jc w:val="both"/>
        <w:rPr>
          <w:rFonts w:ascii="Arial" w:hAnsi="Arial" w:cs="Arial"/>
          <w:b/>
          <w:bCs/>
          <w:color w:val="000000"/>
          <w:sz w:val="24"/>
          <w:szCs w:val="24"/>
          <w:lang w:val="es-ES"/>
        </w:rPr>
      </w:pPr>
      <w:r w:rsidRPr="00E606BA">
        <w:rPr>
          <w:rFonts w:ascii="Arial" w:hAnsi="Arial" w:cs="Arial"/>
          <w:b/>
          <w:bCs/>
          <w:color w:val="000000"/>
          <w:sz w:val="24"/>
          <w:szCs w:val="24"/>
          <w:lang w:val="es-ES"/>
        </w:rPr>
        <w:t>4.17</w:t>
      </w:r>
      <w:r w:rsidR="0034149C" w:rsidRPr="00E606BA">
        <w:rPr>
          <w:rFonts w:ascii="Arial" w:hAnsi="Arial" w:cs="Arial"/>
          <w:b/>
          <w:bCs/>
          <w:color w:val="000000"/>
          <w:sz w:val="24"/>
          <w:szCs w:val="24"/>
          <w:lang w:val="es-ES"/>
        </w:rPr>
        <w:t xml:space="preserve"> Administración y uso de </w:t>
      </w:r>
      <w:proofErr w:type="spellStart"/>
      <w:r w:rsidR="0034149C" w:rsidRPr="00E606BA">
        <w:rPr>
          <w:rFonts w:ascii="Arial" w:hAnsi="Arial" w:cs="Arial"/>
          <w:b/>
          <w:bCs/>
          <w:color w:val="000000"/>
          <w:sz w:val="24"/>
          <w:szCs w:val="24"/>
          <w:lang w:val="es-ES"/>
        </w:rPr>
        <w:t>Password</w:t>
      </w:r>
      <w:proofErr w:type="spellEnd"/>
      <w:r w:rsidR="0034149C" w:rsidRPr="00E606BA">
        <w:rPr>
          <w:rFonts w:ascii="Arial" w:hAnsi="Arial" w:cs="Arial"/>
          <w:b/>
          <w:bCs/>
          <w:color w:val="000000"/>
          <w:sz w:val="24"/>
          <w:szCs w:val="24"/>
          <w:lang w:val="es-ES"/>
        </w:rPr>
        <w:t>.</w:t>
      </w:r>
    </w:p>
    <w:p w14:paraId="37B30CCF" w14:textId="77777777" w:rsidR="0034149C" w:rsidRPr="00E606BA" w:rsidRDefault="0034149C" w:rsidP="00BF0DC6">
      <w:pPr>
        <w:widowControl w:val="0"/>
        <w:tabs>
          <w:tab w:val="left" w:pos="142"/>
        </w:tabs>
        <w:autoSpaceDE w:val="0"/>
        <w:spacing w:after="0" w:line="240" w:lineRule="auto"/>
        <w:jc w:val="both"/>
        <w:rPr>
          <w:rFonts w:ascii="Arial" w:hAnsi="Arial" w:cs="Arial"/>
          <w:b/>
          <w:bCs/>
          <w:color w:val="000000"/>
          <w:sz w:val="24"/>
          <w:szCs w:val="24"/>
          <w:lang w:val="es-ES"/>
        </w:rPr>
      </w:pPr>
    </w:p>
    <w:p w14:paraId="6AFF3DA9" w14:textId="219AE889" w:rsidR="0034149C" w:rsidRPr="00E606BA" w:rsidRDefault="00DC5F90" w:rsidP="00BF0DC6">
      <w:pPr>
        <w:widowControl w:val="0"/>
        <w:tabs>
          <w:tab w:val="left" w:pos="142"/>
        </w:tabs>
        <w:autoSpaceDE w:val="0"/>
        <w:spacing w:after="0" w:line="240" w:lineRule="auto"/>
        <w:ind w:left="709" w:hanging="709"/>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Pr="00E606BA">
        <w:rPr>
          <w:rFonts w:ascii="Arial" w:hAnsi="Arial" w:cs="Arial"/>
          <w:bCs/>
          <w:color w:val="000000"/>
          <w:sz w:val="24"/>
          <w:szCs w:val="24"/>
          <w:lang w:val="es-ES"/>
        </w:rPr>
        <w:t>.1</w:t>
      </w:r>
      <w:r w:rsidRPr="00E606BA">
        <w:rPr>
          <w:rFonts w:ascii="Arial" w:hAnsi="Arial" w:cs="Arial"/>
          <w:b/>
          <w:bCs/>
          <w:color w:val="000000"/>
          <w:sz w:val="24"/>
          <w:szCs w:val="24"/>
          <w:lang w:val="es-ES"/>
        </w:rPr>
        <w:t xml:space="preserve"> </w:t>
      </w:r>
      <w:r w:rsidRPr="00E606BA">
        <w:rPr>
          <w:rFonts w:ascii="Arial" w:hAnsi="Arial" w:cs="Arial"/>
          <w:bCs/>
          <w:color w:val="000000"/>
          <w:sz w:val="24"/>
          <w:szCs w:val="24"/>
          <w:lang w:val="es-ES"/>
        </w:rPr>
        <w:t xml:space="preserve">Se delegará en cada empleado la responsabilidad de administrar el control de </w:t>
      </w:r>
      <w:r w:rsidR="0034149C" w:rsidRPr="00E606BA">
        <w:rPr>
          <w:rFonts w:ascii="Arial" w:hAnsi="Arial" w:cs="Arial"/>
          <w:color w:val="000000"/>
          <w:sz w:val="24"/>
          <w:szCs w:val="24"/>
          <w:lang w:val="es-ES"/>
        </w:rPr>
        <w:t>acceso (contraseña) de los sistemas y equipos de cómputo que le sea asignado, correo electrónico y/o contraseñas de aplicaciones que estén directamente ligadas a sus funciones laborales.</w:t>
      </w:r>
    </w:p>
    <w:p w14:paraId="5CED5BC7" w14:textId="77777777" w:rsidR="0034149C" w:rsidRPr="00E606BA" w:rsidRDefault="0034149C" w:rsidP="00BF0DC6">
      <w:pPr>
        <w:widowControl w:val="0"/>
        <w:tabs>
          <w:tab w:val="left" w:pos="142"/>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t xml:space="preserve"> </w:t>
      </w:r>
    </w:p>
    <w:p w14:paraId="18E6C3FA" w14:textId="77777777" w:rsidR="0034149C" w:rsidRPr="00E606BA" w:rsidRDefault="0034149C" w:rsidP="00BF0DC6">
      <w:pPr>
        <w:widowControl w:val="0"/>
        <w:tabs>
          <w:tab w:val="left" w:pos="142"/>
        </w:tabs>
        <w:autoSpaceDE w:val="0"/>
        <w:spacing w:before="8" w:after="0" w:line="240" w:lineRule="auto"/>
        <w:contextualSpacing/>
        <w:jc w:val="both"/>
        <w:rPr>
          <w:rFonts w:ascii="Arial" w:hAnsi="Arial" w:cs="Arial"/>
          <w:color w:val="000000"/>
          <w:sz w:val="24"/>
          <w:szCs w:val="24"/>
          <w:lang w:val="es-ES"/>
        </w:rPr>
      </w:pPr>
    </w:p>
    <w:p w14:paraId="67F909C3" w14:textId="51339534" w:rsidR="0034149C" w:rsidRPr="00B52DC2" w:rsidRDefault="00426C4C" w:rsidP="00BF0DC6">
      <w:pPr>
        <w:widowControl w:val="0"/>
        <w:tabs>
          <w:tab w:val="left" w:pos="142"/>
        </w:tabs>
        <w:autoSpaceDE w:val="0"/>
        <w:spacing w:after="0" w:line="240" w:lineRule="auto"/>
        <w:ind w:left="709" w:right="85" w:hanging="709"/>
        <w:jc w:val="both"/>
        <w:rPr>
          <w:rFonts w:ascii="Arial" w:hAnsi="Arial" w:cs="Arial"/>
          <w:color w:val="000000"/>
          <w:sz w:val="24"/>
          <w:szCs w:val="24"/>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Pr="00E606BA">
        <w:rPr>
          <w:rFonts w:ascii="Arial" w:hAnsi="Arial" w:cs="Arial"/>
          <w:bCs/>
          <w:color w:val="000000"/>
          <w:sz w:val="24"/>
          <w:szCs w:val="24"/>
          <w:lang w:val="es-ES"/>
        </w:rPr>
        <w:t>.2</w:t>
      </w:r>
      <w:r w:rsidR="00B52DC2">
        <w:rPr>
          <w:rFonts w:ascii="Arial" w:hAnsi="Arial" w:cs="Arial"/>
          <w:bCs/>
          <w:color w:val="000000"/>
          <w:sz w:val="24"/>
          <w:szCs w:val="24"/>
          <w:lang w:val="es-ES"/>
        </w:rPr>
        <w:t xml:space="preserve"> </w:t>
      </w:r>
      <w:r w:rsidR="0034149C" w:rsidRPr="00E606BA">
        <w:rPr>
          <w:rFonts w:ascii="Arial" w:hAnsi="Arial" w:cs="Arial"/>
          <w:color w:val="000000"/>
          <w:sz w:val="24"/>
          <w:szCs w:val="24"/>
          <w:lang w:val="es-ES"/>
        </w:rPr>
        <w:t xml:space="preserve">Todas las contraseñas serán registradas en el formato </w:t>
      </w:r>
      <w:r w:rsidR="0034149C" w:rsidRPr="00E606BA">
        <w:rPr>
          <w:rFonts w:ascii="Arial" w:hAnsi="Arial"/>
          <w:color w:val="000000"/>
          <w:sz w:val="24"/>
          <w:szCs w:val="24"/>
        </w:rPr>
        <w:t>FO-TI-10</w:t>
      </w:r>
      <w:r w:rsidR="0034149C" w:rsidRPr="00E606BA">
        <w:rPr>
          <w:rFonts w:ascii="Arial" w:hAnsi="Arial" w:cs="Arial"/>
          <w:color w:val="000000"/>
          <w:sz w:val="24"/>
          <w:szCs w:val="24"/>
          <w:lang w:val="es-ES"/>
        </w:rPr>
        <w:t xml:space="preserve">   “Actualización de Contraseñas”,</w:t>
      </w:r>
      <w:r w:rsidR="00A36950" w:rsidRPr="00E606BA">
        <w:rPr>
          <w:rFonts w:ascii="Arial" w:hAnsi="Arial" w:cs="Arial"/>
          <w:color w:val="000000"/>
          <w:sz w:val="24"/>
          <w:szCs w:val="24"/>
          <w:lang w:val="es-ES"/>
        </w:rPr>
        <w:t xml:space="preserve"> así mismo se debe dejar el registro del usuario correspondiente para el inicio de sesió</w:t>
      </w:r>
      <w:r w:rsidR="00A36950" w:rsidRPr="00B52DC2">
        <w:rPr>
          <w:rFonts w:ascii="Arial" w:hAnsi="Arial" w:cs="Arial"/>
          <w:color w:val="000000"/>
          <w:sz w:val="24"/>
          <w:szCs w:val="24"/>
          <w:lang w:val="es-ES"/>
        </w:rPr>
        <w:t>n</w:t>
      </w:r>
      <w:r w:rsidR="00B52DC2" w:rsidRPr="00B52DC2">
        <w:rPr>
          <w:rFonts w:ascii="Arial" w:hAnsi="Arial" w:cs="Arial"/>
          <w:color w:val="000000"/>
          <w:sz w:val="24"/>
          <w:szCs w:val="24"/>
          <w:lang w:val="es-ES"/>
        </w:rPr>
        <w:t xml:space="preserve">, </w:t>
      </w:r>
      <w:r w:rsidR="0034149C" w:rsidRPr="00E606BA">
        <w:rPr>
          <w:rFonts w:ascii="Arial" w:hAnsi="Arial" w:cs="Arial"/>
          <w:color w:val="000000"/>
          <w:sz w:val="24"/>
          <w:szCs w:val="24"/>
          <w:lang w:val="es-ES"/>
        </w:rPr>
        <w:t xml:space="preserve">con el fin de deshabilitar las cuentas de manera oportuna, en caso de desvinculación por parte de un trabajador de </w:t>
      </w:r>
      <w:r w:rsidR="0034149C" w:rsidRPr="00E606BA">
        <w:rPr>
          <w:rFonts w:ascii="Arial" w:hAnsi="Arial" w:cs="Arial"/>
          <w:sz w:val="24"/>
          <w:szCs w:val="24"/>
          <w:lang w:val="es-ES"/>
        </w:rPr>
        <w:t>Zo</w:t>
      </w:r>
      <w:r w:rsidR="0034149C" w:rsidRPr="00E606BA">
        <w:rPr>
          <w:rFonts w:ascii="Arial" w:hAnsi="Arial" w:cs="Arial"/>
          <w:color w:val="000000"/>
          <w:sz w:val="24"/>
          <w:szCs w:val="24"/>
          <w:lang w:val="es-ES"/>
        </w:rPr>
        <w:t>na Franca Internacional de Pereira</w:t>
      </w:r>
      <w:r w:rsidRPr="00E606BA">
        <w:rPr>
          <w:rFonts w:ascii="Arial" w:hAnsi="Arial" w:cs="Arial"/>
          <w:color w:val="000000"/>
          <w:sz w:val="24"/>
          <w:szCs w:val="24"/>
          <w:lang w:val="es-ES"/>
        </w:rPr>
        <w:t xml:space="preserve"> S.A.S</w:t>
      </w:r>
      <w:r w:rsidR="00160192" w:rsidRPr="00E606BA">
        <w:rPr>
          <w:rFonts w:ascii="Arial" w:hAnsi="Arial" w:cs="Arial"/>
          <w:color w:val="000000"/>
          <w:sz w:val="24"/>
          <w:szCs w:val="24"/>
          <w:lang w:val="es-ES"/>
        </w:rPr>
        <w:t xml:space="preserve"> </w:t>
      </w:r>
      <w:r w:rsidR="00160192" w:rsidRPr="00E606BA">
        <w:rPr>
          <w:rFonts w:ascii="Arial" w:hAnsi="Arial" w:cs="Arial"/>
          <w:sz w:val="24"/>
          <w:szCs w:val="24"/>
        </w:rPr>
        <w:t>Usuario</w:t>
      </w:r>
      <w:r w:rsidRPr="00E606BA">
        <w:rPr>
          <w:rFonts w:ascii="Arial" w:hAnsi="Arial" w:cs="Arial"/>
          <w:sz w:val="24"/>
          <w:szCs w:val="24"/>
        </w:rPr>
        <w:t xml:space="preserve"> Operador de Zonas Francas.</w:t>
      </w:r>
    </w:p>
    <w:p w14:paraId="57F863AB" w14:textId="77777777" w:rsidR="0034149C" w:rsidRPr="00E606BA" w:rsidRDefault="0034149C" w:rsidP="00BF0DC6">
      <w:pPr>
        <w:widowControl w:val="0"/>
        <w:tabs>
          <w:tab w:val="left" w:pos="142"/>
        </w:tabs>
        <w:autoSpaceDE w:val="0"/>
        <w:spacing w:after="0" w:line="240" w:lineRule="auto"/>
        <w:ind w:left="709" w:right="85"/>
        <w:contextualSpacing/>
        <w:jc w:val="both"/>
        <w:rPr>
          <w:rFonts w:ascii="Arial" w:hAnsi="Arial" w:cs="Arial"/>
          <w:color w:val="000000"/>
          <w:sz w:val="24"/>
          <w:szCs w:val="24"/>
          <w:lang w:val="es-ES"/>
        </w:rPr>
      </w:pPr>
    </w:p>
    <w:p w14:paraId="6F146B30" w14:textId="5FADCB2A" w:rsidR="0034149C" w:rsidRPr="00E606BA" w:rsidRDefault="0093799F" w:rsidP="00BF0DC6">
      <w:pPr>
        <w:widowControl w:val="0"/>
        <w:tabs>
          <w:tab w:val="left" w:pos="142"/>
        </w:tabs>
        <w:autoSpaceDE w:val="0"/>
        <w:spacing w:after="0" w:line="240" w:lineRule="auto"/>
        <w:ind w:left="709" w:right="85" w:hanging="709"/>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0034149C" w:rsidRPr="00E606BA">
        <w:rPr>
          <w:rFonts w:ascii="Arial" w:hAnsi="Arial" w:cs="Arial"/>
          <w:bCs/>
          <w:color w:val="000000"/>
          <w:sz w:val="24"/>
          <w:szCs w:val="24"/>
          <w:lang w:val="es-ES"/>
        </w:rPr>
        <w:t>.3</w:t>
      </w:r>
      <w:r w:rsidR="0034149C" w:rsidRPr="00E606BA">
        <w:rPr>
          <w:rFonts w:ascii="Arial" w:hAnsi="Arial" w:cs="Arial"/>
          <w:b/>
          <w:bCs/>
          <w:color w:val="000000"/>
          <w:sz w:val="24"/>
          <w:szCs w:val="24"/>
          <w:lang w:val="es-ES"/>
        </w:rPr>
        <w:t xml:space="preserve"> </w:t>
      </w:r>
      <w:r w:rsidR="0034149C" w:rsidRPr="00E606BA">
        <w:rPr>
          <w:rFonts w:ascii="Arial" w:hAnsi="Arial" w:cs="Arial"/>
          <w:color w:val="000000"/>
          <w:sz w:val="24"/>
          <w:szCs w:val="24"/>
          <w:lang w:val="es-ES"/>
        </w:rPr>
        <w:t xml:space="preserve">Cuando un funcionario de la Zona Franca Internacional de Pereira </w:t>
      </w:r>
      <w:r w:rsidR="00426C4C" w:rsidRPr="00E606BA">
        <w:rPr>
          <w:rFonts w:ascii="Arial" w:hAnsi="Arial" w:cs="Arial"/>
          <w:color w:val="000000"/>
          <w:sz w:val="24"/>
          <w:szCs w:val="24"/>
          <w:lang w:val="es-ES"/>
        </w:rPr>
        <w:t xml:space="preserve">S.A.S </w:t>
      </w:r>
      <w:r w:rsidR="00160192" w:rsidRPr="00E606BA">
        <w:rPr>
          <w:rFonts w:ascii="Arial" w:hAnsi="Arial" w:cs="Arial"/>
          <w:sz w:val="24"/>
          <w:szCs w:val="24"/>
        </w:rPr>
        <w:t>Usuario Operador de</w:t>
      </w:r>
      <w:r w:rsidR="00426C4C" w:rsidRPr="00E606BA">
        <w:rPr>
          <w:rFonts w:ascii="Arial" w:hAnsi="Arial" w:cs="Arial"/>
          <w:sz w:val="24"/>
          <w:szCs w:val="24"/>
        </w:rPr>
        <w:t xml:space="preserve"> Zonas Francas </w:t>
      </w:r>
      <w:r w:rsidR="0034149C" w:rsidRPr="00E606BA">
        <w:rPr>
          <w:rFonts w:ascii="Arial" w:hAnsi="Arial" w:cs="Arial"/>
          <w:color w:val="000000"/>
          <w:sz w:val="24"/>
          <w:szCs w:val="24"/>
          <w:lang w:val="es-ES"/>
        </w:rPr>
        <w:t>olvide o extravié las contraseñas y requiera  copia del formato FO-TI-10 “Actualización de Contraseñas”, deberá realizarlo mediante una solicitud formal a la persona designada para tal fin, informando el motivo de la solicitud.</w:t>
      </w:r>
    </w:p>
    <w:p w14:paraId="0EA30285" w14:textId="77777777" w:rsidR="0034149C" w:rsidRPr="00E606BA" w:rsidRDefault="0034149C" w:rsidP="00BF0DC6">
      <w:pPr>
        <w:widowControl w:val="0"/>
        <w:tabs>
          <w:tab w:val="left" w:pos="142"/>
        </w:tabs>
        <w:autoSpaceDE w:val="0"/>
        <w:spacing w:after="0" w:line="240" w:lineRule="auto"/>
        <w:ind w:left="709" w:right="85"/>
        <w:contextualSpacing/>
        <w:jc w:val="both"/>
        <w:rPr>
          <w:rFonts w:ascii="Arial" w:hAnsi="Arial" w:cs="Arial"/>
          <w:color w:val="000000"/>
          <w:sz w:val="24"/>
          <w:szCs w:val="24"/>
          <w:lang w:val="es-ES"/>
        </w:rPr>
      </w:pPr>
    </w:p>
    <w:p w14:paraId="1EA460BD" w14:textId="35CC97D6" w:rsidR="0034149C" w:rsidRPr="00E606BA" w:rsidRDefault="0093799F" w:rsidP="00BF0DC6">
      <w:pPr>
        <w:widowControl w:val="0"/>
        <w:tabs>
          <w:tab w:val="left" w:pos="142"/>
        </w:tabs>
        <w:autoSpaceDE w:val="0"/>
        <w:spacing w:after="0" w:line="240" w:lineRule="auto"/>
        <w:ind w:left="709" w:right="85" w:hanging="709"/>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0034149C" w:rsidRPr="00E606BA">
        <w:rPr>
          <w:rFonts w:ascii="Arial" w:hAnsi="Arial" w:cs="Arial"/>
          <w:bCs/>
          <w:color w:val="000000"/>
          <w:sz w:val="24"/>
          <w:szCs w:val="24"/>
          <w:lang w:val="es-ES"/>
        </w:rPr>
        <w:t>.4</w:t>
      </w:r>
      <w:r w:rsidR="0034149C" w:rsidRPr="00E606BA">
        <w:rPr>
          <w:rFonts w:ascii="Arial" w:hAnsi="Arial" w:cs="Arial"/>
          <w:b/>
          <w:bCs/>
          <w:color w:val="000000"/>
          <w:sz w:val="24"/>
          <w:szCs w:val="24"/>
          <w:lang w:val="es-ES"/>
        </w:rPr>
        <w:t xml:space="preserve"> </w:t>
      </w:r>
      <w:r w:rsidR="0034149C" w:rsidRPr="00E606BA">
        <w:rPr>
          <w:rFonts w:ascii="Arial" w:hAnsi="Arial" w:cs="Arial"/>
          <w:color w:val="000000"/>
          <w:sz w:val="24"/>
          <w:szCs w:val="24"/>
          <w:lang w:val="es-ES"/>
        </w:rPr>
        <w:t xml:space="preserve">A cada empleado se le delega la responsabilidad de administrar el control de acceso a su equipo de cómputo, así mismo será responsable de cambiar </w:t>
      </w:r>
      <w:r w:rsidR="0034149C" w:rsidRPr="00E606BA">
        <w:rPr>
          <w:rFonts w:ascii="Arial" w:hAnsi="Arial" w:cs="Arial"/>
          <w:color w:val="000000"/>
          <w:sz w:val="24"/>
          <w:szCs w:val="24"/>
          <w:lang w:val="es-ES"/>
        </w:rPr>
        <w:lastRenderedPageBreak/>
        <w:t>la contras</w:t>
      </w:r>
      <w:r w:rsidR="00482DB8" w:rsidRPr="00E606BA">
        <w:rPr>
          <w:rFonts w:ascii="Arial" w:hAnsi="Arial" w:cs="Arial"/>
          <w:color w:val="000000"/>
          <w:sz w:val="24"/>
          <w:szCs w:val="24"/>
          <w:lang w:val="es-ES"/>
        </w:rPr>
        <w:t xml:space="preserve">eña </w:t>
      </w:r>
      <w:r w:rsidR="0034149C" w:rsidRPr="00E606BA">
        <w:rPr>
          <w:rFonts w:ascii="Arial" w:hAnsi="Arial" w:cs="Arial"/>
          <w:color w:val="000000"/>
          <w:sz w:val="24"/>
          <w:szCs w:val="24"/>
          <w:lang w:val="es-ES"/>
        </w:rPr>
        <w:t>cumpliendo con los lineamientos e</w:t>
      </w:r>
      <w:r w:rsidR="00057325" w:rsidRPr="00E606BA">
        <w:rPr>
          <w:rFonts w:ascii="Arial" w:hAnsi="Arial" w:cs="Arial"/>
          <w:color w:val="000000"/>
          <w:sz w:val="24"/>
          <w:szCs w:val="24"/>
          <w:lang w:val="es-ES"/>
        </w:rPr>
        <w:t>stablecidos en el numeral 4.17</w:t>
      </w:r>
      <w:r w:rsidR="001F4AE6" w:rsidRPr="00E606BA">
        <w:rPr>
          <w:rFonts w:ascii="Arial" w:hAnsi="Arial" w:cs="Arial"/>
          <w:color w:val="000000"/>
          <w:sz w:val="24"/>
          <w:szCs w:val="24"/>
          <w:lang w:val="es-ES"/>
        </w:rPr>
        <w:t xml:space="preserve"> y su anexo</w:t>
      </w:r>
      <w:r w:rsidR="0034149C" w:rsidRPr="00E606BA">
        <w:rPr>
          <w:rFonts w:ascii="Arial" w:hAnsi="Arial" w:cs="Arial"/>
          <w:color w:val="000000"/>
          <w:sz w:val="24"/>
          <w:szCs w:val="24"/>
          <w:lang w:val="es-ES"/>
        </w:rPr>
        <w:t xml:space="preserve">, posteriormente deberá allegar la contraseña en el formato </w:t>
      </w:r>
      <w:r w:rsidR="0034149C" w:rsidRPr="00E606BA">
        <w:rPr>
          <w:rFonts w:ascii="Arial" w:hAnsi="Arial"/>
          <w:color w:val="000000"/>
          <w:sz w:val="24"/>
          <w:szCs w:val="24"/>
        </w:rPr>
        <w:t>FO-TI-10</w:t>
      </w:r>
      <w:r w:rsidR="0034149C" w:rsidRPr="00E606BA">
        <w:rPr>
          <w:rFonts w:ascii="Arial" w:hAnsi="Arial" w:cs="Arial"/>
          <w:color w:val="000000"/>
          <w:sz w:val="24"/>
          <w:szCs w:val="24"/>
          <w:lang w:val="es-ES"/>
        </w:rPr>
        <w:t xml:space="preserve"> “Actualización de Contraseñas” a la persona responsable de administrarla. </w:t>
      </w:r>
    </w:p>
    <w:p w14:paraId="232003E2" w14:textId="2530DC66" w:rsidR="0034149C" w:rsidRPr="00E606BA" w:rsidRDefault="0034149C" w:rsidP="00BF0DC6">
      <w:pPr>
        <w:widowControl w:val="0"/>
        <w:tabs>
          <w:tab w:val="left" w:pos="142"/>
        </w:tabs>
        <w:autoSpaceDE w:val="0"/>
        <w:spacing w:before="13" w:after="0" w:line="240" w:lineRule="auto"/>
        <w:ind w:left="709"/>
        <w:contextualSpacing/>
        <w:jc w:val="both"/>
        <w:rPr>
          <w:rFonts w:ascii="Arial" w:hAnsi="Arial" w:cs="Arial"/>
          <w:color w:val="000000"/>
          <w:sz w:val="24"/>
          <w:szCs w:val="24"/>
          <w:lang w:val="es-ES"/>
        </w:rPr>
      </w:pPr>
    </w:p>
    <w:p w14:paraId="1E41CB0C" w14:textId="6B7F6DA7" w:rsidR="0034149C" w:rsidRPr="00E606BA" w:rsidRDefault="0093799F" w:rsidP="00BF0DC6">
      <w:pPr>
        <w:widowControl w:val="0"/>
        <w:tabs>
          <w:tab w:val="left" w:pos="0"/>
        </w:tabs>
        <w:autoSpaceDE w:val="0"/>
        <w:spacing w:after="0" w:line="240" w:lineRule="auto"/>
        <w:ind w:left="709" w:right="86" w:hanging="709"/>
        <w:contextualSpacing/>
        <w:jc w:val="both"/>
        <w:rPr>
          <w:rFonts w:ascii="Arial" w:hAnsi="Arial" w:cs="Arial"/>
          <w:bCs/>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0034149C" w:rsidRPr="00E606BA">
        <w:rPr>
          <w:rFonts w:ascii="Arial" w:hAnsi="Arial" w:cs="Arial"/>
          <w:bCs/>
          <w:color w:val="000000"/>
          <w:sz w:val="24"/>
          <w:szCs w:val="24"/>
          <w:lang w:val="es-ES"/>
        </w:rPr>
        <w:t>.5</w:t>
      </w:r>
      <w:r w:rsidR="0034149C" w:rsidRPr="00E606BA">
        <w:rPr>
          <w:rFonts w:ascii="Arial" w:hAnsi="Arial" w:cs="Arial"/>
          <w:b/>
          <w:bCs/>
          <w:color w:val="000000"/>
          <w:sz w:val="24"/>
          <w:szCs w:val="24"/>
          <w:lang w:val="es-ES"/>
        </w:rPr>
        <w:t xml:space="preserve"> </w:t>
      </w:r>
      <w:r w:rsidR="0034149C" w:rsidRPr="00E606BA">
        <w:rPr>
          <w:rFonts w:ascii="Arial" w:hAnsi="Arial" w:cs="Arial"/>
          <w:bCs/>
          <w:color w:val="000000"/>
          <w:sz w:val="24"/>
          <w:szCs w:val="24"/>
          <w:lang w:val="es-ES"/>
        </w:rPr>
        <w:t>El uso de contraseñas compartidas está permitido siempre y cuando los sean dentro del mismo proceso con los funcionario que desempeñen funciones compartidas de la Zona Franca Internacional de Pereira</w:t>
      </w:r>
      <w:r w:rsidR="00160192" w:rsidRPr="00E606BA">
        <w:rPr>
          <w:rFonts w:ascii="Arial" w:hAnsi="Arial" w:cs="Arial"/>
          <w:bCs/>
          <w:color w:val="000000"/>
          <w:sz w:val="24"/>
          <w:szCs w:val="24"/>
          <w:lang w:val="es-ES"/>
        </w:rPr>
        <w:t xml:space="preserve"> </w:t>
      </w:r>
      <w:r w:rsidRPr="00E606BA">
        <w:rPr>
          <w:rFonts w:ascii="Arial" w:hAnsi="Arial" w:cs="Arial"/>
          <w:bCs/>
          <w:color w:val="000000"/>
          <w:sz w:val="24"/>
          <w:szCs w:val="24"/>
          <w:lang w:val="es-ES"/>
        </w:rPr>
        <w:t xml:space="preserve">S.A.S </w:t>
      </w:r>
      <w:r w:rsidR="00160192" w:rsidRPr="00E606BA">
        <w:rPr>
          <w:rFonts w:ascii="Arial" w:hAnsi="Arial" w:cs="Arial"/>
          <w:sz w:val="24"/>
          <w:szCs w:val="24"/>
        </w:rPr>
        <w:t>Usuario</w:t>
      </w:r>
      <w:r w:rsidRPr="00E606BA">
        <w:rPr>
          <w:rFonts w:ascii="Arial" w:hAnsi="Arial" w:cs="Arial"/>
          <w:sz w:val="24"/>
          <w:szCs w:val="24"/>
        </w:rPr>
        <w:t xml:space="preserve"> Operador de Zonas Francas.</w:t>
      </w:r>
    </w:p>
    <w:p w14:paraId="5D174BF2" w14:textId="26937558" w:rsidR="0034149C" w:rsidRPr="00E606BA" w:rsidRDefault="0034149C" w:rsidP="00BF0DC6">
      <w:pPr>
        <w:widowControl w:val="0"/>
        <w:tabs>
          <w:tab w:val="left" w:pos="0"/>
        </w:tabs>
        <w:autoSpaceDE w:val="0"/>
        <w:spacing w:after="0" w:line="240" w:lineRule="auto"/>
        <w:ind w:left="709" w:right="86"/>
        <w:contextualSpacing/>
        <w:jc w:val="both"/>
        <w:rPr>
          <w:rFonts w:ascii="Arial" w:hAnsi="Arial" w:cs="Arial"/>
          <w:color w:val="000000"/>
          <w:sz w:val="24"/>
          <w:szCs w:val="24"/>
          <w:lang w:val="es-ES"/>
        </w:rPr>
      </w:pPr>
    </w:p>
    <w:p w14:paraId="61C972C8" w14:textId="4A9A6FFF" w:rsidR="0034149C" w:rsidRPr="00E606BA" w:rsidRDefault="0093799F" w:rsidP="00BF0DC6">
      <w:pPr>
        <w:widowControl w:val="0"/>
        <w:tabs>
          <w:tab w:val="left" w:pos="142"/>
          <w:tab w:val="left" w:pos="2260"/>
        </w:tabs>
        <w:autoSpaceDE w:val="0"/>
        <w:spacing w:before="13" w:after="0" w:line="240" w:lineRule="auto"/>
        <w:ind w:left="709" w:hanging="709"/>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0034149C" w:rsidRPr="00E606BA">
        <w:rPr>
          <w:rFonts w:ascii="Arial" w:hAnsi="Arial" w:cs="Arial"/>
          <w:bCs/>
          <w:color w:val="000000"/>
          <w:sz w:val="24"/>
          <w:szCs w:val="24"/>
          <w:lang w:val="es-ES"/>
        </w:rPr>
        <w:t>.6</w:t>
      </w:r>
      <w:r w:rsidR="0034149C" w:rsidRPr="00E606BA">
        <w:rPr>
          <w:rFonts w:ascii="Arial" w:hAnsi="Arial" w:cs="Arial"/>
          <w:b/>
          <w:bCs/>
          <w:color w:val="000000"/>
          <w:sz w:val="24"/>
          <w:szCs w:val="24"/>
          <w:lang w:val="es-ES"/>
        </w:rPr>
        <w:t xml:space="preserve"> </w:t>
      </w:r>
      <w:r w:rsidR="0034149C" w:rsidRPr="00E606BA">
        <w:rPr>
          <w:rFonts w:ascii="Arial" w:hAnsi="Arial" w:cs="Arial"/>
          <w:color w:val="000000"/>
          <w:sz w:val="24"/>
          <w:szCs w:val="24"/>
          <w:lang w:val="es-ES"/>
        </w:rPr>
        <w:t xml:space="preserve">Todo usuario que tenga la sospecha de que su </w:t>
      </w:r>
      <w:proofErr w:type="spellStart"/>
      <w:r w:rsidR="0034149C" w:rsidRPr="00E606BA">
        <w:rPr>
          <w:rFonts w:ascii="Arial" w:hAnsi="Arial" w:cs="Arial"/>
          <w:color w:val="000000"/>
          <w:sz w:val="24"/>
          <w:szCs w:val="24"/>
          <w:lang w:val="es-ES"/>
        </w:rPr>
        <w:t>password</w:t>
      </w:r>
      <w:proofErr w:type="spellEnd"/>
      <w:r w:rsidR="0034149C" w:rsidRPr="00E606BA">
        <w:rPr>
          <w:rFonts w:ascii="Arial" w:hAnsi="Arial" w:cs="Arial"/>
          <w:color w:val="000000"/>
          <w:sz w:val="24"/>
          <w:szCs w:val="24"/>
          <w:lang w:val="es-ES"/>
        </w:rPr>
        <w:t xml:space="preserve">  es conocido por otra persona ajena a la compañía, deberá realizar el cambio inmediatamente,  de acuerdo al numeral </w:t>
      </w:r>
      <w:r w:rsidR="00057325" w:rsidRPr="00E606BA">
        <w:rPr>
          <w:rFonts w:ascii="Arial" w:hAnsi="Arial" w:cs="Arial"/>
          <w:color w:val="000000"/>
          <w:sz w:val="24"/>
          <w:szCs w:val="24"/>
          <w:lang w:val="es-ES"/>
        </w:rPr>
        <w:t>4.17</w:t>
      </w:r>
      <w:r w:rsidR="0034149C" w:rsidRPr="00E606BA">
        <w:rPr>
          <w:rFonts w:ascii="Arial" w:hAnsi="Arial" w:cs="Arial"/>
          <w:color w:val="000000"/>
          <w:sz w:val="24"/>
          <w:szCs w:val="24"/>
          <w:lang w:val="es-ES"/>
        </w:rPr>
        <w:t xml:space="preserve"> y entregarlo a la persona encargada.</w:t>
      </w:r>
    </w:p>
    <w:p w14:paraId="084543C4" w14:textId="77777777" w:rsidR="0034149C" w:rsidRPr="00E606BA" w:rsidRDefault="0034149C" w:rsidP="00BF0DC6">
      <w:pPr>
        <w:widowControl w:val="0"/>
        <w:tabs>
          <w:tab w:val="left" w:pos="142"/>
        </w:tabs>
        <w:autoSpaceDE w:val="0"/>
        <w:spacing w:before="5" w:after="0" w:line="240" w:lineRule="auto"/>
        <w:ind w:left="709"/>
        <w:contextualSpacing/>
        <w:jc w:val="both"/>
        <w:rPr>
          <w:rFonts w:ascii="Arial" w:hAnsi="Arial" w:cs="Arial"/>
          <w:color w:val="000000"/>
          <w:sz w:val="24"/>
          <w:szCs w:val="24"/>
          <w:lang w:val="es-ES"/>
        </w:rPr>
      </w:pPr>
    </w:p>
    <w:p w14:paraId="494F5338" w14:textId="0763FBDD" w:rsidR="005F3A71" w:rsidRPr="00E606BA" w:rsidRDefault="0093799F" w:rsidP="00BF0DC6">
      <w:pPr>
        <w:widowControl w:val="0"/>
        <w:tabs>
          <w:tab w:val="left" w:pos="142"/>
        </w:tabs>
        <w:autoSpaceDE w:val="0"/>
        <w:spacing w:after="0" w:line="240" w:lineRule="auto"/>
        <w:ind w:left="709" w:right="86" w:hanging="709"/>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0034149C" w:rsidRPr="00E606BA">
        <w:rPr>
          <w:rFonts w:ascii="Arial" w:hAnsi="Arial" w:cs="Arial"/>
          <w:bCs/>
          <w:color w:val="000000"/>
          <w:sz w:val="24"/>
          <w:szCs w:val="24"/>
          <w:lang w:val="es-ES"/>
        </w:rPr>
        <w:t>.7</w:t>
      </w:r>
      <w:r w:rsidR="0034149C" w:rsidRPr="00E606BA">
        <w:rPr>
          <w:rFonts w:ascii="Arial" w:hAnsi="Arial" w:cs="Arial"/>
          <w:color w:val="000000"/>
          <w:sz w:val="24"/>
          <w:szCs w:val="24"/>
          <w:lang w:val="es-ES"/>
        </w:rPr>
        <w:t xml:space="preserve"> Las solicitudes de reasignación de contraseñas de email corporativo deberán notificarse al proceso de </w:t>
      </w:r>
      <w:r w:rsidR="009F1B04" w:rsidRPr="00E606BA">
        <w:rPr>
          <w:rFonts w:ascii="Arial" w:hAnsi="Arial" w:cs="Arial"/>
          <w:color w:val="000000"/>
          <w:sz w:val="24"/>
          <w:szCs w:val="24"/>
          <w:lang w:val="es-ES"/>
        </w:rPr>
        <w:t>T</w:t>
      </w:r>
      <w:r w:rsidR="0034149C" w:rsidRPr="00E606BA">
        <w:rPr>
          <w:rFonts w:ascii="Arial" w:hAnsi="Arial" w:cs="Arial"/>
          <w:color w:val="000000"/>
          <w:sz w:val="24"/>
          <w:szCs w:val="24"/>
          <w:lang w:val="es-ES"/>
        </w:rPr>
        <w:t xml:space="preserve">ecnología e </w:t>
      </w:r>
      <w:r w:rsidR="009F1B04" w:rsidRPr="00E606BA">
        <w:rPr>
          <w:rFonts w:ascii="Arial" w:hAnsi="Arial" w:cs="Arial"/>
          <w:color w:val="000000"/>
          <w:sz w:val="24"/>
          <w:szCs w:val="24"/>
          <w:lang w:val="es-ES"/>
        </w:rPr>
        <w:t>I</w:t>
      </w:r>
      <w:r w:rsidR="0034149C" w:rsidRPr="00E606BA">
        <w:rPr>
          <w:rFonts w:ascii="Arial" w:hAnsi="Arial" w:cs="Arial"/>
          <w:color w:val="000000"/>
          <w:sz w:val="24"/>
          <w:szCs w:val="24"/>
          <w:lang w:val="es-ES"/>
        </w:rPr>
        <w:t>nformática por medio del  Director de cada proceso a través de un  correo electrónico.</w:t>
      </w:r>
    </w:p>
    <w:p w14:paraId="1F417494" w14:textId="77777777" w:rsidR="0034149C" w:rsidRPr="00E606BA" w:rsidRDefault="0034149C" w:rsidP="00BF0DC6">
      <w:pPr>
        <w:widowControl w:val="0"/>
        <w:tabs>
          <w:tab w:val="left" w:pos="142"/>
        </w:tabs>
        <w:autoSpaceDE w:val="0"/>
        <w:spacing w:after="0" w:line="240" w:lineRule="auto"/>
        <w:ind w:right="86"/>
        <w:contextualSpacing/>
        <w:jc w:val="both"/>
        <w:rPr>
          <w:rFonts w:ascii="Arial" w:hAnsi="Arial" w:cs="Arial"/>
          <w:color w:val="000000"/>
          <w:sz w:val="24"/>
          <w:szCs w:val="24"/>
          <w:lang w:val="es-ES"/>
        </w:rPr>
      </w:pPr>
    </w:p>
    <w:p w14:paraId="2D221C9F" w14:textId="214154BF" w:rsidR="0034149C" w:rsidRPr="00E606BA" w:rsidRDefault="0093799F" w:rsidP="00BF0DC6">
      <w:pPr>
        <w:widowControl w:val="0"/>
        <w:tabs>
          <w:tab w:val="left" w:pos="142"/>
          <w:tab w:val="left" w:pos="2260"/>
        </w:tabs>
        <w:autoSpaceDE w:val="0"/>
        <w:spacing w:before="13" w:after="0" w:line="240" w:lineRule="auto"/>
        <w:ind w:left="709" w:hanging="709"/>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0034149C" w:rsidRPr="00E606BA">
        <w:rPr>
          <w:rFonts w:ascii="Arial" w:hAnsi="Arial" w:cs="Arial"/>
          <w:bCs/>
          <w:color w:val="000000"/>
          <w:sz w:val="24"/>
          <w:szCs w:val="24"/>
          <w:lang w:val="es-ES"/>
        </w:rPr>
        <w:t>.8</w:t>
      </w:r>
      <w:r w:rsidR="0034149C" w:rsidRPr="00E606BA">
        <w:rPr>
          <w:rFonts w:ascii="Arial" w:hAnsi="Arial" w:cs="Arial"/>
          <w:b/>
          <w:bCs/>
          <w:color w:val="000000"/>
          <w:sz w:val="24"/>
          <w:szCs w:val="24"/>
          <w:lang w:val="es-ES"/>
        </w:rPr>
        <w:t xml:space="preserve"> </w:t>
      </w:r>
      <w:r w:rsidR="0034149C" w:rsidRPr="00E606BA">
        <w:rPr>
          <w:rFonts w:ascii="Arial" w:hAnsi="Arial" w:cs="Arial"/>
          <w:color w:val="000000"/>
          <w:sz w:val="24"/>
          <w:szCs w:val="24"/>
          <w:lang w:val="es-ES"/>
        </w:rPr>
        <w:t xml:space="preserve">Todos los usuarios deberán conservar los siguientes lineamientos para la construcción de sus contraseñas: </w:t>
      </w:r>
    </w:p>
    <w:p w14:paraId="10B0C4D9" w14:textId="77777777" w:rsidR="0034149C" w:rsidRPr="00E606BA" w:rsidRDefault="0034149C" w:rsidP="00BF0DC6">
      <w:pPr>
        <w:widowControl w:val="0"/>
        <w:tabs>
          <w:tab w:val="left" w:pos="142"/>
        </w:tabs>
        <w:autoSpaceDE w:val="0"/>
        <w:spacing w:before="13" w:after="0" w:line="240" w:lineRule="auto"/>
        <w:contextualSpacing/>
        <w:jc w:val="both"/>
        <w:rPr>
          <w:rFonts w:ascii="Arial" w:hAnsi="Arial" w:cs="Arial"/>
          <w:color w:val="000000"/>
          <w:sz w:val="24"/>
          <w:szCs w:val="24"/>
          <w:lang w:val="es-ES"/>
        </w:rPr>
      </w:pPr>
    </w:p>
    <w:p w14:paraId="7C95C442" w14:textId="7DE18B3A" w:rsidR="00FE0ADA" w:rsidRDefault="0034149C" w:rsidP="00BF0DC6">
      <w:pPr>
        <w:widowControl w:val="0"/>
        <w:tabs>
          <w:tab w:val="left" w:pos="142"/>
        </w:tabs>
        <w:autoSpaceDE w:val="0"/>
        <w:spacing w:before="13" w:after="0" w:line="240" w:lineRule="auto"/>
        <w:contextualSpacing/>
        <w:jc w:val="both"/>
        <w:rPr>
          <w:noProof/>
          <w:lang w:val="es-CO" w:eastAsia="es-CO"/>
        </w:rPr>
      </w:pPr>
      <w:r w:rsidRPr="00E606BA">
        <w:rPr>
          <w:rFonts w:ascii="Arial" w:hAnsi="Arial" w:cs="Arial"/>
          <w:color w:val="000000"/>
          <w:sz w:val="24"/>
          <w:szCs w:val="24"/>
          <w:lang w:val="es-ES"/>
        </w:rPr>
        <w:t>Anexo tabla:</w:t>
      </w:r>
      <w:r w:rsidR="0093799F" w:rsidRPr="00E606BA">
        <w:rPr>
          <w:noProof/>
          <w:lang w:val="es-CO" w:eastAsia="es-CO"/>
        </w:rPr>
        <w:t xml:space="preserve"> </w:t>
      </w:r>
    </w:p>
    <w:p w14:paraId="21C1F9DF" w14:textId="75BBBD2B" w:rsidR="00B52DC2" w:rsidRDefault="00B52DC2" w:rsidP="00BF0DC6">
      <w:pPr>
        <w:widowControl w:val="0"/>
        <w:tabs>
          <w:tab w:val="left" w:pos="142"/>
        </w:tabs>
        <w:autoSpaceDE w:val="0"/>
        <w:spacing w:before="13" w:after="0" w:line="240" w:lineRule="auto"/>
        <w:contextualSpacing/>
        <w:jc w:val="both"/>
        <w:rPr>
          <w:noProof/>
          <w:lang w:val="es-CO" w:eastAsia="es-CO"/>
        </w:rPr>
      </w:pPr>
      <w:r>
        <w:rPr>
          <w:noProof/>
          <w:lang w:val="es-CO" w:eastAsia="es-CO"/>
        </w:rPr>
        <mc:AlternateContent>
          <mc:Choice Requires="wpc">
            <w:drawing>
              <wp:anchor distT="0" distB="0" distL="114300" distR="114300" simplePos="0" relativeHeight="251660288" behindDoc="0" locked="0" layoutInCell="1" allowOverlap="1" wp14:anchorId="3BF56773" wp14:editId="0F0603C3">
                <wp:simplePos x="0" y="0"/>
                <wp:positionH relativeFrom="column">
                  <wp:posOffset>-76200</wp:posOffset>
                </wp:positionH>
                <wp:positionV relativeFrom="paragraph">
                  <wp:posOffset>177712</wp:posOffset>
                </wp:positionV>
                <wp:extent cx="6559252" cy="3759004"/>
                <wp:effectExtent l="0" t="0" r="0" b="13335"/>
                <wp:wrapNone/>
                <wp:docPr id="317" name="Lienzo 3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05"/>
                        <wpg:cNvGrpSpPr>
                          <a:grpSpLocks/>
                        </wpg:cNvGrpSpPr>
                        <wpg:grpSpPr bwMode="auto">
                          <a:xfrm>
                            <a:off x="5715" y="35885"/>
                            <a:ext cx="5683250" cy="3723005"/>
                            <a:chOff x="0" y="-9"/>
                            <a:chExt cx="8950" cy="5863"/>
                          </a:xfrm>
                        </wpg:grpSpPr>
                        <wps:wsp>
                          <wps:cNvPr id="4" name="Rectangle 5"/>
                          <wps:cNvSpPr>
                            <a:spLocks noChangeArrowheads="1"/>
                          </wps:cNvSpPr>
                          <wps:spPr bwMode="auto">
                            <a:xfrm>
                              <a:off x="660" y="18"/>
                              <a:ext cx="48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B9094" w14:textId="49404CB0" w:rsidR="00A4111B" w:rsidRDefault="00A4111B">
                                <w:r>
                                  <w:rPr>
                                    <w:rFonts w:cs="Calibri"/>
                                    <w:color w:val="000000"/>
                                    <w:sz w:val="14"/>
                                    <w:szCs w:val="14"/>
                                    <w:lang w:val="en-US"/>
                                  </w:rPr>
                                  <w:t>LISTADO</w:t>
                                </w:r>
                              </w:p>
                            </w:txbxContent>
                          </wps:txbx>
                          <wps:bodyPr rot="0" vert="horz" wrap="none" lIns="0" tIns="0" rIns="0" bIns="0" anchor="t" anchorCtr="0">
                            <a:spAutoFit/>
                          </wps:bodyPr>
                        </wps:wsp>
                        <wps:wsp>
                          <wps:cNvPr id="5" name="Rectangle 6"/>
                          <wps:cNvSpPr>
                            <a:spLocks noChangeArrowheads="1"/>
                          </wps:cNvSpPr>
                          <wps:spPr bwMode="auto">
                            <a:xfrm>
                              <a:off x="1831" y="18"/>
                              <a:ext cx="123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6AA1F" w14:textId="69BF088F" w:rsidR="00A4111B" w:rsidRDefault="00A4111B">
                                <w:r>
                                  <w:rPr>
                                    <w:rFonts w:cs="Calibri"/>
                                    <w:color w:val="000000"/>
                                    <w:sz w:val="14"/>
                                    <w:szCs w:val="14"/>
                                    <w:lang w:val="en-US"/>
                                  </w:rPr>
                                  <w:t>FRECUENCIA CAMBIO</w:t>
                                </w:r>
                              </w:p>
                            </w:txbxContent>
                          </wps:txbx>
                          <wps:bodyPr rot="0" vert="horz" wrap="none" lIns="0" tIns="0" rIns="0" bIns="0" anchor="t" anchorCtr="0">
                            <a:spAutoFit/>
                          </wps:bodyPr>
                        </wps:wsp>
                        <wps:wsp>
                          <wps:cNvPr id="6" name="Rectangle 7"/>
                          <wps:cNvSpPr>
                            <a:spLocks noChangeArrowheads="1"/>
                          </wps:cNvSpPr>
                          <wps:spPr bwMode="auto">
                            <a:xfrm>
                              <a:off x="3204" y="18"/>
                              <a:ext cx="98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959D" w14:textId="30F050EB" w:rsidR="00A4111B" w:rsidRDefault="00A4111B">
                                <w:r>
                                  <w:rPr>
                                    <w:rFonts w:cs="Calibri"/>
                                    <w:color w:val="000000"/>
                                    <w:sz w:val="14"/>
                                    <w:szCs w:val="14"/>
                                    <w:lang w:val="en-US"/>
                                  </w:rPr>
                                  <w:t>MES PROPUESTO</w:t>
                                </w:r>
                              </w:p>
                            </w:txbxContent>
                          </wps:txbx>
                          <wps:bodyPr rot="0" vert="horz" wrap="none" lIns="0" tIns="0" rIns="0" bIns="0" anchor="t" anchorCtr="0">
                            <a:spAutoFit/>
                          </wps:bodyPr>
                        </wps:wsp>
                        <wps:wsp>
                          <wps:cNvPr id="7" name="Rectangle 8"/>
                          <wps:cNvSpPr>
                            <a:spLocks noChangeArrowheads="1"/>
                          </wps:cNvSpPr>
                          <wps:spPr bwMode="auto">
                            <a:xfrm>
                              <a:off x="4305" y="18"/>
                              <a:ext cx="1488"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FD4C5" w14:textId="14CE78D7" w:rsidR="00A4111B" w:rsidRDefault="00A4111B">
                                <w:r>
                                  <w:rPr>
                                    <w:rFonts w:cs="Calibri"/>
                                    <w:color w:val="000000"/>
                                    <w:sz w:val="14"/>
                                    <w:szCs w:val="14"/>
                                    <w:lang w:val="en-US"/>
                                  </w:rPr>
                                  <w:t>NÚMERO DE CARACTERES</w:t>
                                </w:r>
                              </w:p>
                            </w:txbxContent>
                          </wps:txbx>
                          <wps:bodyPr rot="0" vert="horz" wrap="none" lIns="0" tIns="0" rIns="0" bIns="0" anchor="t" anchorCtr="0">
                            <a:spAutoFit/>
                          </wps:bodyPr>
                        </wps:wsp>
                        <wps:wsp>
                          <wps:cNvPr id="8" name="Rectangle 9"/>
                          <wps:cNvSpPr>
                            <a:spLocks noChangeArrowheads="1"/>
                          </wps:cNvSpPr>
                          <wps:spPr bwMode="auto">
                            <a:xfrm>
                              <a:off x="6787" y="18"/>
                              <a:ext cx="104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29B84" w14:textId="39D8DA51" w:rsidR="00A4111B" w:rsidRDefault="00A4111B">
                                <w:r>
                                  <w:rPr>
                                    <w:rFonts w:cs="Calibri"/>
                                    <w:color w:val="000000"/>
                                    <w:sz w:val="14"/>
                                    <w:szCs w:val="14"/>
                                    <w:lang w:val="en-US"/>
                                  </w:rPr>
                                  <w:t>COMPUESTA POR:</w:t>
                                </w:r>
                              </w:p>
                            </w:txbxContent>
                          </wps:txbx>
                          <wps:bodyPr rot="0" vert="horz" wrap="none" lIns="0" tIns="0" rIns="0" bIns="0" anchor="t" anchorCtr="0">
                            <a:spAutoFit/>
                          </wps:bodyPr>
                        </wps:wsp>
                        <wps:wsp>
                          <wps:cNvPr id="9" name="Rectangle 10"/>
                          <wps:cNvSpPr>
                            <a:spLocks noChangeArrowheads="1"/>
                          </wps:cNvSpPr>
                          <wps:spPr bwMode="auto">
                            <a:xfrm>
                              <a:off x="387" y="202"/>
                              <a:ext cx="107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58188" w14:textId="418FCDBF" w:rsidR="00A4111B" w:rsidRDefault="00A4111B">
                                <w:r>
                                  <w:rPr>
                                    <w:rFonts w:cs="Calibri"/>
                                    <w:color w:val="000000"/>
                                    <w:sz w:val="14"/>
                                    <w:szCs w:val="14"/>
                                    <w:lang w:val="en-US"/>
                                  </w:rPr>
                                  <w:t>APORTES EN LINEA</w:t>
                                </w:r>
                              </w:p>
                            </w:txbxContent>
                          </wps:txbx>
                          <wps:bodyPr rot="0" vert="horz" wrap="none" lIns="0" tIns="0" rIns="0" bIns="0" anchor="t" anchorCtr="0">
                            <a:spAutoFit/>
                          </wps:bodyPr>
                        </wps:wsp>
                        <wps:wsp>
                          <wps:cNvPr id="10" name="Rectangle 11"/>
                          <wps:cNvSpPr>
                            <a:spLocks noChangeArrowheads="1"/>
                          </wps:cNvSpPr>
                          <wps:spPr bwMode="auto">
                            <a:xfrm>
                              <a:off x="2218" y="202"/>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F253D" w14:textId="5C57122A"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1" name="Rectangle 12"/>
                          <wps:cNvSpPr>
                            <a:spLocks noChangeArrowheads="1"/>
                          </wps:cNvSpPr>
                          <wps:spPr bwMode="auto">
                            <a:xfrm>
                              <a:off x="3495" y="202"/>
                              <a:ext cx="3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EAE67" w14:textId="2BE74326" w:rsidR="00A4111B" w:rsidRDefault="00A4111B">
                                <w:r>
                                  <w:rPr>
                                    <w:rFonts w:cs="Calibri"/>
                                    <w:color w:val="000000"/>
                                    <w:sz w:val="14"/>
                                    <w:szCs w:val="14"/>
                                    <w:lang w:val="en-US"/>
                                  </w:rPr>
                                  <w:t>JUNIO</w:t>
                                </w:r>
                              </w:p>
                            </w:txbxContent>
                          </wps:txbx>
                          <wps:bodyPr rot="0" vert="horz" wrap="none" lIns="0" tIns="0" rIns="0" bIns="0" anchor="t" anchorCtr="0">
                            <a:spAutoFit/>
                          </wps:bodyPr>
                        </wps:wsp>
                        <wps:wsp>
                          <wps:cNvPr id="12" name="Rectangle 13"/>
                          <wps:cNvSpPr>
                            <a:spLocks noChangeArrowheads="1"/>
                          </wps:cNvSpPr>
                          <wps:spPr bwMode="auto">
                            <a:xfrm>
                              <a:off x="4965" y="202"/>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90B2D" w14:textId="0B3039CA"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3" name="Rectangle 14"/>
                          <wps:cNvSpPr>
                            <a:spLocks noChangeArrowheads="1"/>
                          </wps:cNvSpPr>
                          <wps:spPr bwMode="auto">
                            <a:xfrm>
                              <a:off x="6215" y="202"/>
                              <a:ext cx="229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FF76B" w14:textId="186A219B" w:rsidR="00A4111B" w:rsidRDefault="00A4111B">
                                <w:r>
                                  <w:rPr>
                                    <w:rFonts w:cs="Calibri"/>
                                    <w:color w:val="000000"/>
                                    <w:sz w:val="14"/>
                                    <w:szCs w:val="14"/>
                                    <w:lang w:val="en-US"/>
                                  </w:rPr>
                                  <w:t>MAYUSCULAS, MINUSCULAS, NUMEROS</w:t>
                                </w:r>
                              </w:p>
                            </w:txbxContent>
                          </wps:txbx>
                          <wps:bodyPr rot="0" vert="horz" wrap="none" lIns="0" tIns="0" rIns="0" bIns="0" anchor="t" anchorCtr="0">
                            <a:spAutoFit/>
                          </wps:bodyPr>
                        </wps:wsp>
                        <wps:wsp>
                          <wps:cNvPr id="14" name="Rectangle 15"/>
                          <wps:cNvSpPr>
                            <a:spLocks noChangeArrowheads="1"/>
                          </wps:cNvSpPr>
                          <wps:spPr bwMode="auto">
                            <a:xfrm>
                              <a:off x="669" y="379"/>
                              <a:ext cx="4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842FA" w14:textId="75466298" w:rsidR="00A4111B" w:rsidRDefault="00A4111B">
                                <w:r>
                                  <w:rPr>
                                    <w:rFonts w:cs="Calibri"/>
                                    <w:color w:val="000000"/>
                                    <w:sz w:val="14"/>
                                    <w:szCs w:val="14"/>
                                    <w:lang w:val="en-US"/>
                                  </w:rPr>
                                  <w:t>APPOLO</w:t>
                                </w:r>
                              </w:p>
                            </w:txbxContent>
                          </wps:txbx>
                          <wps:bodyPr rot="0" vert="horz" wrap="none" lIns="0" tIns="0" rIns="0" bIns="0" anchor="t" anchorCtr="0">
                            <a:spAutoFit/>
                          </wps:bodyPr>
                        </wps:wsp>
                        <wps:wsp>
                          <wps:cNvPr id="15" name="Rectangle 16"/>
                          <wps:cNvSpPr>
                            <a:spLocks noChangeArrowheads="1"/>
                          </wps:cNvSpPr>
                          <wps:spPr bwMode="auto">
                            <a:xfrm>
                              <a:off x="2104" y="379"/>
                              <a:ext cx="6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EFD09" w14:textId="093EC2BF" w:rsidR="00A4111B" w:rsidRDefault="00A4111B">
                                <w:r>
                                  <w:rPr>
                                    <w:rFonts w:cs="Calibri"/>
                                    <w:color w:val="000000"/>
                                    <w:sz w:val="14"/>
                                    <w:szCs w:val="14"/>
                                    <w:lang w:val="en-US"/>
                                  </w:rPr>
                                  <w:t>SEMESTRAL</w:t>
                                </w:r>
                              </w:p>
                            </w:txbxContent>
                          </wps:txbx>
                          <wps:bodyPr rot="0" vert="horz" wrap="none" lIns="0" tIns="0" rIns="0" bIns="0" anchor="t" anchorCtr="0">
                            <a:spAutoFit/>
                          </wps:bodyPr>
                        </wps:wsp>
                        <wps:wsp>
                          <wps:cNvPr id="16" name="Rectangle 17"/>
                          <wps:cNvSpPr>
                            <a:spLocks noChangeArrowheads="1"/>
                          </wps:cNvSpPr>
                          <wps:spPr bwMode="auto">
                            <a:xfrm>
                              <a:off x="3116" y="379"/>
                              <a:ext cx="117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13658" w14:textId="01832448" w:rsidR="00A4111B" w:rsidRDefault="00A4111B">
                                <w:r>
                                  <w:rPr>
                                    <w:rFonts w:cs="Calibri"/>
                                    <w:color w:val="000000"/>
                                    <w:sz w:val="14"/>
                                    <w:szCs w:val="14"/>
                                    <w:lang w:val="en-US"/>
                                  </w:rPr>
                                  <w:t>MAYO - NOVIEMBRE</w:t>
                                </w:r>
                              </w:p>
                            </w:txbxContent>
                          </wps:txbx>
                          <wps:bodyPr rot="0" vert="horz" wrap="none" lIns="0" tIns="0" rIns="0" bIns="0" anchor="t" anchorCtr="0">
                            <a:spAutoFit/>
                          </wps:bodyPr>
                        </wps:wsp>
                        <wps:wsp>
                          <wps:cNvPr id="17" name="Rectangle 18"/>
                          <wps:cNvSpPr>
                            <a:spLocks noChangeArrowheads="1"/>
                          </wps:cNvSpPr>
                          <wps:spPr bwMode="auto">
                            <a:xfrm>
                              <a:off x="4965" y="379"/>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0B0F" w14:textId="66E178CB"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8" name="Rectangle 19"/>
                          <wps:cNvSpPr>
                            <a:spLocks noChangeArrowheads="1"/>
                          </wps:cNvSpPr>
                          <wps:spPr bwMode="auto">
                            <a:xfrm>
                              <a:off x="5819" y="379"/>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D178" w14:textId="1B8AA106"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19" name="Rectangle 20"/>
                          <wps:cNvSpPr>
                            <a:spLocks noChangeArrowheads="1"/>
                          </wps:cNvSpPr>
                          <wps:spPr bwMode="auto">
                            <a:xfrm>
                              <a:off x="792" y="555"/>
                              <a:ext cx="216"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9621C" w14:textId="3CCBAEC6" w:rsidR="00A4111B" w:rsidRDefault="00A4111B">
                                <w:r>
                                  <w:rPr>
                                    <w:rFonts w:cs="Calibri"/>
                                    <w:color w:val="000000"/>
                                    <w:sz w:val="14"/>
                                    <w:szCs w:val="14"/>
                                    <w:lang w:val="en-US"/>
                                  </w:rPr>
                                  <w:t>ARL</w:t>
                                </w:r>
                              </w:p>
                            </w:txbxContent>
                          </wps:txbx>
                          <wps:bodyPr rot="0" vert="horz" wrap="none" lIns="0" tIns="0" rIns="0" bIns="0" anchor="t" anchorCtr="0">
                            <a:spAutoFit/>
                          </wps:bodyPr>
                        </wps:wsp>
                        <wps:wsp>
                          <wps:cNvPr id="20" name="Rectangle 21"/>
                          <wps:cNvSpPr>
                            <a:spLocks noChangeArrowheads="1"/>
                          </wps:cNvSpPr>
                          <wps:spPr bwMode="auto">
                            <a:xfrm>
                              <a:off x="2218" y="555"/>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4D503" w14:textId="4BA7E1ED"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21" name="Rectangle 22"/>
                          <wps:cNvSpPr>
                            <a:spLocks noChangeArrowheads="1"/>
                          </wps:cNvSpPr>
                          <wps:spPr bwMode="auto">
                            <a:xfrm>
                              <a:off x="3495" y="555"/>
                              <a:ext cx="3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B2D4A" w14:textId="7EB19EEB" w:rsidR="00A4111B" w:rsidRDefault="00A4111B">
                                <w:r>
                                  <w:rPr>
                                    <w:rFonts w:cs="Calibri"/>
                                    <w:color w:val="000000"/>
                                    <w:sz w:val="14"/>
                                    <w:szCs w:val="14"/>
                                    <w:lang w:val="en-US"/>
                                  </w:rPr>
                                  <w:t>JUNIO</w:t>
                                </w:r>
                              </w:p>
                            </w:txbxContent>
                          </wps:txbx>
                          <wps:bodyPr rot="0" vert="horz" wrap="none" lIns="0" tIns="0" rIns="0" bIns="0" anchor="t" anchorCtr="0">
                            <a:spAutoFit/>
                          </wps:bodyPr>
                        </wps:wsp>
                        <wps:wsp>
                          <wps:cNvPr id="22" name="Rectangle 23"/>
                          <wps:cNvSpPr>
                            <a:spLocks noChangeArrowheads="1"/>
                          </wps:cNvSpPr>
                          <wps:spPr bwMode="auto">
                            <a:xfrm>
                              <a:off x="4965" y="555"/>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802AC" w14:textId="2D14780F" w:rsidR="00A4111B" w:rsidRDefault="00A4111B">
                                <w:r>
                                  <w:rPr>
                                    <w:rFonts w:cs="Calibri"/>
                                    <w:color w:val="000000"/>
                                    <w:sz w:val="14"/>
                                    <w:szCs w:val="14"/>
                                    <w:lang w:val="en-US"/>
                                  </w:rPr>
                                  <w:t>6</w:t>
                                </w:r>
                              </w:p>
                            </w:txbxContent>
                          </wps:txbx>
                          <wps:bodyPr rot="0" vert="horz" wrap="none" lIns="0" tIns="0" rIns="0" bIns="0" anchor="t" anchorCtr="0">
                            <a:spAutoFit/>
                          </wps:bodyPr>
                        </wps:wsp>
                        <wps:wsp>
                          <wps:cNvPr id="23" name="Rectangle 24"/>
                          <wps:cNvSpPr>
                            <a:spLocks noChangeArrowheads="1"/>
                          </wps:cNvSpPr>
                          <wps:spPr bwMode="auto">
                            <a:xfrm>
                              <a:off x="6215" y="555"/>
                              <a:ext cx="229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47AD" w14:textId="56F6E157" w:rsidR="00A4111B" w:rsidRDefault="00A4111B">
                                <w:r>
                                  <w:rPr>
                                    <w:rFonts w:cs="Calibri"/>
                                    <w:color w:val="000000"/>
                                    <w:sz w:val="14"/>
                                    <w:szCs w:val="14"/>
                                    <w:lang w:val="en-US"/>
                                  </w:rPr>
                                  <w:t>MAYUSCULAS, MINUSCULAS, NUMEROS</w:t>
                                </w:r>
                              </w:p>
                            </w:txbxContent>
                          </wps:txbx>
                          <wps:bodyPr rot="0" vert="horz" wrap="none" lIns="0" tIns="0" rIns="0" bIns="0" anchor="t" anchorCtr="0">
                            <a:spAutoFit/>
                          </wps:bodyPr>
                        </wps:wsp>
                        <wps:wsp>
                          <wps:cNvPr id="24" name="Rectangle 25"/>
                          <wps:cNvSpPr>
                            <a:spLocks noChangeArrowheads="1"/>
                          </wps:cNvSpPr>
                          <wps:spPr bwMode="auto">
                            <a:xfrm>
                              <a:off x="616" y="731"/>
                              <a:ext cx="578"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6A3E8" w14:textId="5B080C38" w:rsidR="00A4111B" w:rsidRDefault="00A4111B">
                                <w:r>
                                  <w:rPr>
                                    <w:rFonts w:cs="Calibri"/>
                                    <w:color w:val="000000"/>
                                    <w:sz w:val="14"/>
                                    <w:szCs w:val="14"/>
                                    <w:lang w:val="en-US"/>
                                  </w:rPr>
                                  <w:t>CAMARAS</w:t>
                                </w:r>
                              </w:p>
                            </w:txbxContent>
                          </wps:txbx>
                          <wps:bodyPr rot="0" vert="horz" wrap="none" lIns="0" tIns="0" rIns="0" bIns="0" anchor="t" anchorCtr="0">
                            <a:spAutoFit/>
                          </wps:bodyPr>
                        </wps:wsp>
                        <wps:wsp>
                          <wps:cNvPr id="25" name="Rectangle 26"/>
                          <wps:cNvSpPr>
                            <a:spLocks noChangeArrowheads="1"/>
                          </wps:cNvSpPr>
                          <wps:spPr bwMode="auto">
                            <a:xfrm>
                              <a:off x="2218" y="731"/>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FC360" w14:textId="6BEA1261"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26" name="Rectangle 27"/>
                          <wps:cNvSpPr>
                            <a:spLocks noChangeArrowheads="1"/>
                          </wps:cNvSpPr>
                          <wps:spPr bwMode="auto">
                            <a:xfrm>
                              <a:off x="3495" y="731"/>
                              <a:ext cx="3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CCE46" w14:textId="3153F78B" w:rsidR="00A4111B" w:rsidRDefault="00A4111B">
                                <w:r>
                                  <w:rPr>
                                    <w:rFonts w:cs="Calibri"/>
                                    <w:color w:val="000000"/>
                                    <w:sz w:val="14"/>
                                    <w:szCs w:val="14"/>
                                    <w:lang w:val="en-US"/>
                                  </w:rPr>
                                  <w:t>JUNIO</w:t>
                                </w:r>
                              </w:p>
                            </w:txbxContent>
                          </wps:txbx>
                          <wps:bodyPr rot="0" vert="horz" wrap="none" lIns="0" tIns="0" rIns="0" bIns="0" anchor="t" anchorCtr="0">
                            <a:spAutoFit/>
                          </wps:bodyPr>
                        </wps:wsp>
                        <wps:wsp>
                          <wps:cNvPr id="27" name="Rectangle 28"/>
                          <wps:cNvSpPr>
                            <a:spLocks noChangeArrowheads="1"/>
                          </wps:cNvSpPr>
                          <wps:spPr bwMode="auto">
                            <a:xfrm>
                              <a:off x="4930" y="731"/>
                              <a:ext cx="14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01D30" w14:textId="1C524C93" w:rsidR="00A4111B" w:rsidRDefault="00A4111B">
                                <w:r>
                                  <w:rPr>
                                    <w:rFonts w:cs="Calibri"/>
                                    <w:color w:val="000000"/>
                                    <w:sz w:val="14"/>
                                    <w:szCs w:val="14"/>
                                    <w:lang w:val="en-US"/>
                                  </w:rPr>
                                  <w:t>10</w:t>
                                </w:r>
                              </w:p>
                            </w:txbxContent>
                          </wps:txbx>
                          <wps:bodyPr rot="0" vert="horz" wrap="none" lIns="0" tIns="0" rIns="0" bIns="0" anchor="t" anchorCtr="0">
                            <a:spAutoFit/>
                          </wps:bodyPr>
                        </wps:wsp>
                        <wps:wsp>
                          <wps:cNvPr id="28" name="Rectangle 29"/>
                          <wps:cNvSpPr>
                            <a:spLocks noChangeArrowheads="1"/>
                          </wps:cNvSpPr>
                          <wps:spPr bwMode="auto">
                            <a:xfrm>
                              <a:off x="6813" y="731"/>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82130" w14:textId="193D4EEB"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29" name="Rectangle 30"/>
                          <wps:cNvSpPr>
                            <a:spLocks noChangeArrowheads="1"/>
                          </wps:cNvSpPr>
                          <wps:spPr bwMode="auto">
                            <a:xfrm>
                              <a:off x="493" y="907"/>
                              <a:ext cx="8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059C4" w14:textId="530B8770" w:rsidR="00A4111B" w:rsidRDefault="00A4111B">
                                <w:r>
                                  <w:rPr>
                                    <w:rFonts w:cs="Calibri"/>
                                    <w:color w:val="000000"/>
                                    <w:sz w:val="14"/>
                                    <w:szCs w:val="14"/>
                                    <w:lang w:val="en-US"/>
                                  </w:rPr>
                                  <w:t>CAPRENDIZAJE</w:t>
                                </w:r>
                              </w:p>
                            </w:txbxContent>
                          </wps:txbx>
                          <wps:bodyPr rot="0" vert="horz" wrap="none" lIns="0" tIns="0" rIns="0" bIns="0" anchor="t" anchorCtr="0">
                            <a:spAutoFit/>
                          </wps:bodyPr>
                        </wps:wsp>
                        <wps:wsp>
                          <wps:cNvPr id="30" name="Rectangle 31"/>
                          <wps:cNvSpPr>
                            <a:spLocks noChangeArrowheads="1"/>
                          </wps:cNvSpPr>
                          <wps:spPr bwMode="auto">
                            <a:xfrm>
                              <a:off x="2218" y="907"/>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63B82" w14:textId="01010C79"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31" name="Rectangle 32"/>
                          <wps:cNvSpPr>
                            <a:spLocks noChangeArrowheads="1"/>
                          </wps:cNvSpPr>
                          <wps:spPr bwMode="auto">
                            <a:xfrm>
                              <a:off x="3495" y="907"/>
                              <a:ext cx="3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2AC32" w14:textId="3EE7EFAB" w:rsidR="00A4111B" w:rsidRDefault="00A4111B">
                                <w:r>
                                  <w:rPr>
                                    <w:rFonts w:cs="Calibri"/>
                                    <w:color w:val="000000"/>
                                    <w:sz w:val="14"/>
                                    <w:szCs w:val="14"/>
                                    <w:lang w:val="en-US"/>
                                  </w:rPr>
                                  <w:t>JUNIO</w:t>
                                </w:r>
                              </w:p>
                            </w:txbxContent>
                          </wps:txbx>
                          <wps:bodyPr rot="0" vert="horz" wrap="none" lIns="0" tIns="0" rIns="0" bIns="0" anchor="t" anchorCtr="0">
                            <a:spAutoFit/>
                          </wps:bodyPr>
                        </wps:wsp>
                        <wps:wsp>
                          <wps:cNvPr id="32" name="Rectangle 33"/>
                          <wps:cNvSpPr>
                            <a:spLocks noChangeArrowheads="1"/>
                          </wps:cNvSpPr>
                          <wps:spPr bwMode="auto">
                            <a:xfrm>
                              <a:off x="4965" y="907"/>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6F578" w14:textId="6D538105"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33" name="Rectangle 34"/>
                          <wps:cNvSpPr>
                            <a:spLocks noChangeArrowheads="1"/>
                          </wps:cNvSpPr>
                          <wps:spPr bwMode="auto">
                            <a:xfrm>
                              <a:off x="6558" y="907"/>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468CC" w14:textId="49F25C4C"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34" name="Rectangle 35"/>
                          <wps:cNvSpPr>
                            <a:spLocks noChangeArrowheads="1"/>
                          </wps:cNvSpPr>
                          <wps:spPr bwMode="auto">
                            <a:xfrm>
                              <a:off x="502" y="1083"/>
                              <a:ext cx="83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7861F" w14:textId="08F2C0DA" w:rsidR="00A4111B" w:rsidRDefault="00A4111B">
                                <w:r>
                                  <w:rPr>
                                    <w:rFonts w:cs="Calibri"/>
                                    <w:color w:val="000000"/>
                                    <w:sz w:val="14"/>
                                    <w:szCs w:val="14"/>
                                    <w:lang w:val="en-US"/>
                                  </w:rPr>
                                  <w:t>COMFAMILIAR</w:t>
                                </w:r>
                              </w:p>
                            </w:txbxContent>
                          </wps:txbx>
                          <wps:bodyPr rot="0" vert="horz" wrap="none" lIns="0" tIns="0" rIns="0" bIns="0" anchor="t" anchorCtr="0">
                            <a:spAutoFit/>
                          </wps:bodyPr>
                        </wps:wsp>
                        <wps:wsp>
                          <wps:cNvPr id="35" name="Rectangle 36"/>
                          <wps:cNvSpPr>
                            <a:spLocks noChangeArrowheads="1"/>
                          </wps:cNvSpPr>
                          <wps:spPr bwMode="auto">
                            <a:xfrm>
                              <a:off x="2218" y="1083"/>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784A6" w14:textId="5C275448"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36" name="Rectangle 37"/>
                          <wps:cNvSpPr>
                            <a:spLocks noChangeArrowheads="1"/>
                          </wps:cNvSpPr>
                          <wps:spPr bwMode="auto">
                            <a:xfrm>
                              <a:off x="3495" y="1083"/>
                              <a:ext cx="3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09BFE" w14:textId="6286BD6A" w:rsidR="00A4111B" w:rsidRDefault="00A4111B">
                                <w:r>
                                  <w:rPr>
                                    <w:rFonts w:cs="Calibri"/>
                                    <w:color w:val="000000"/>
                                    <w:sz w:val="14"/>
                                    <w:szCs w:val="14"/>
                                    <w:lang w:val="en-US"/>
                                  </w:rPr>
                                  <w:t>JUNIO</w:t>
                                </w:r>
                              </w:p>
                            </w:txbxContent>
                          </wps:txbx>
                          <wps:bodyPr rot="0" vert="horz" wrap="none" lIns="0" tIns="0" rIns="0" bIns="0" anchor="t" anchorCtr="0">
                            <a:spAutoFit/>
                          </wps:bodyPr>
                        </wps:wsp>
                        <wps:wsp>
                          <wps:cNvPr id="37" name="Rectangle 38"/>
                          <wps:cNvSpPr>
                            <a:spLocks noChangeArrowheads="1"/>
                          </wps:cNvSpPr>
                          <wps:spPr bwMode="auto">
                            <a:xfrm>
                              <a:off x="4965" y="1083"/>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83D51" w14:textId="2278C2F4" w:rsidR="00A4111B" w:rsidRDefault="00A4111B">
                                <w:r>
                                  <w:rPr>
                                    <w:rFonts w:cs="Calibri"/>
                                    <w:color w:val="000000"/>
                                    <w:sz w:val="14"/>
                                    <w:szCs w:val="14"/>
                                    <w:lang w:val="en-US"/>
                                  </w:rPr>
                                  <w:t>7</w:t>
                                </w:r>
                              </w:p>
                            </w:txbxContent>
                          </wps:txbx>
                          <wps:bodyPr rot="0" vert="horz" wrap="none" lIns="0" tIns="0" rIns="0" bIns="0" anchor="t" anchorCtr="0">
                            <a:spAutoFit/>
                          </wps:bodyPr>
                        </wps:wsp>
                        <wps:wsp>
                          <wps:cNvPr id="38" name="Rectangle 39"/>
                          <wps:cNvSpPr>
                            <a:spLocks noChangeArrowheads="1"/>
                          </wps:cNvSpPr>
                          <wps:spPr bwMode="auto">
                            <a:xfrm>
                              <a:off x="6558" y="1083"/>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83F94" w14:textId="3FD30221"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39" name="Rectangle 40"/>
                          <wps:cNvSpPr>
                            <a:spLocks noChangeArrowheads="1"/>
                          </wps:cNvSpPr>
                          <wps:spPr bwMode="auto">
                            <a:xfrm>
                              <a:off x="607" y="1259"/>
                              <a:ext cx="60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1ACC5" w14:textId="0E8B7B6B" w:rsidR="00A4111B" w:rsidRDefault="00A4111B">
                                <w:r>
                                  <w:rPr>
                                    <w:rFonts w:cs="Calibri"/>
                                    <w:color w:val="000000"/>
                                    <w:sz w:val="14"/>
                                    <w:szCs w:val="14"/>
                                    <w:lang w:val="en-US"/>
                                  </w:rPr>
                                  <w:t>COOMEVA</w:t>
                                </w:r>
                              </w:p>
                            </w:txbxContent>
                          </wps:txbx>
                          <wps:bodyPr rot="0" vert="horz" wrap="none" lIns="0" tIns="0" rIns="0" bIns="0" anchor="t" anchorCtr="0">
                            <a:spAutoFit/>
                          </wps:bodyPr>
                        </wps:wsp>
                        <wps:wsp>
                          <wps:cNvPr id="40" name="Rectangle 41"/>
                          <wps:cNvSpPr>
                            <a:spLocks noChangeArrowheads="1"/>
                          </wps:cNvSpPr>
                          <wps:spPr bwMode="auto">
                            <a:xfrm>
                              <a:off x="2218" y="1259"/>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258CF" w14:textId="72D58A80"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41" name="Rectangle 42"/>
                          <wps:cNvSpPr>
                            <a:spLocks noChangeArrowheads="1"/>
                          </wps:cNvSpPr>
                          <wps:spPr bwMode="auto">
                            <a:xfrm>
                              <a:off x="3495" y="1259"/>
                              <a:ext cx="3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5E3F6" w14:textId="1A792428" w:rsidR="00A4111B" w:rsidRDefault="00A4111B">
                                <w:r>
                                  <w:rPr>
                                    <w:rFonts w:cs="Calibri"/>
                                    <w:color w:val="000000"/>
                                    <w:sz w:val="14"/>
                                    <w:szCs w:val="14"/>
                                    <w:lang w:val="en-US"/>
                                  </w:rPr>
                                  <w:t>JUNIO</w:t>
                                </w:r>
                              </w:p>
                            </w:txbxContent>
                          </wps:txbx>
                          <wps:bodyPr rot="0" vert="horz" wrap="none" lIns="0" tIns="0" rIns="0" bIns="0" anchor="t" anchorCtr="0">
                            <a:spAutoFit/>
                          </wps:bodyPr>
                        </wps:wsp>
                        <wps:wsp>
                          <wps:cNvPr id="42" name="Rectangle 43"/>
                          <wps:cNvSpPr>
                            <a:spLocks noChangeArrowheads="1"/>
                          </wps:cNvSpPr>
                          <wps:spPr bwMode="auto">
                            <a:xfrm>
                              <a:off x="4965" y="1259"/>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C6C91" w14:textId="1A8F636E"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43" name="Rectangle 44"/>
                          <wps:cNvSpPr>
                            <a:spLocks noChangeArrowheads="1"/>
                          </wps:cNvSpPr>
                          <wps:spPr bwMode="auto">
                            <a:xfrm>
                              <a:off x="5819" y="1259"/>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FC4DD" w14:textId="1E5D236A"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44" name="Rectangle 45"/>
                          <wps:cNvSpPr>
                            <a:spLocks noChangeArrowheads="1"/>
                          </wps:cNvSpPr>
                          <wps:spPr bwMode="auto">
                            <a:xfrm>
                              <a:off x="282" y="1435"/>
                              <a:ext cx="131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3CAB9" w14:textId="0FE7F949" w:rsidR="00A4111B" w:rsidRDefault="00A4111B">
                                <w:r>
                                  <w:rPr>
                                    <w:rFonts w:cs="Calibri"/>
                                    <w:color w:val="000000"/>
                                    <w:sz w:val="14"/>
                                    <w:szCs w:val="14"/>
                                    <w:lang w:val="en-US"/>
                                  </w:rPr>
                                  <w:t>CORREO ELECTRONICO</w:t>
                                </w:r>
                              </w:p>
                            </w:txbxContent>
                          </wps:txbx>
                          <wps:bodyPr rot="0" vert="horz" wrap="none" lIns="0" tIns="0" rIns="0" bIns="0" anchor="t" anchorCtr="0">
                            <a:spAutoFit/>
                          </wps:bodyPr>
                        </wps:wsp>
                        <wps:wsp>
                          <wps:cNvPr id="45" name="Rectangle 46"/>
                          <wps:cNvSpPr>
                            <a:spLocks noChangeArrowheads="1"/>
                          </wps:cNvSpPr>
                          <wps:spPr bwMode="auto">
                            <a:xfrm>
                              <a:off x="2104" y="1435"/>
                              <a:ext cx="6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958A9" w14:textId="23925D24" w:rsidR="00A4111B" w:rsidRDefault="00A4111B">
                                <w:r>
                                  <w:rPr>
                                    <w:rFonts w:cs="Calibri"/>
                                    <w:color w:val="000000"/>
                                    <w:sz w:val="14"/>
                                    <w:szCs w:val="14"/>
                                    <w:lang w:val="en-US"/>
                                  </w:rPr>
                                  <w:t>SEMESTRAL</w:t>
                                </w:r>
                              </w:p>
                            </w:txbxContent>
                          </wps:txbx>
                          <wps:bodyPr rot="0" vert="horz" wrap="none" lIns="0" tIns="0" rIns="0" bIns="0" anchor="t" anchorCtr="0">
                            <a:spAutoFit/>
                          </wps:bodyPr>
                        </wps:wsp>
                        <wps:wsp>
                          <wps:cNvPr id="46" name="Rectangle 47"/>
                          <wps:cNvSpPr>
                            <a:spLocks noChangeArrowheads="1"/>
                          </wps:cNvSpPr>
                          <wps:spPr bwMode="auto">
                            <a:xfrm>
                              <a:off x="3204" y="1435"/>
                              <a:ext cx="1099"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CEC6A" w14:textId="77777777" w:rsidR="00A4111B" w:rsidRDefault="00A4111B" w:rsidP="00BC1EC2">
                                <w:r>
                                  <w:rPr>
                                    <w:rFonts w:cs="Calibri"/>
                                    <w:color w:val="000000"/>
                                    <w:sz w:val="14"/>
                                    <w:szCs w:val="14"/>
                                    <w:lang w:val="en-US"/>
                                  </w:rPr>
                                  <w:t>JUNIO - DICIEMBRE</w:t>
                                </w:r>
                              </w:p>
                              <w:p w14:paraId="1E742B41" w14:textId="2D2C9F02" w:rsidR="00A4111B" w:rsidRDefault="00A4111B"/>
                            </w:txbxContent>
                          </wps:txbx>
                          <wps:bodyPr rot="0" vert="horz" wrap="none" lIns="0" tIns="0" rIns="0" bIns="0" anchor="t" anchorCtr="0">
                            <a:spAutoFit/>
                          </wps:bodyPr>
                        </wps:wsp>
                        <wps:wsp>
                          <wps:cNvPr id="47" name="Rectangle 48"/>
                          <wps:cNvSpPr>
                            <a:spLocks noChangeArrowheads="1"/>
                          </wps:cNvSpPr>
                          <wps:spPr bwMode="auto">
                            <a:xfrm>
                              <a:off x="4930" y="1435"/>
                              <a:ext cx="14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F71AF" w14:textId="5424DCE4" w:rsidR="00A4111B" w:rsidRDefault="00A4111B">
                                <w:r>
                                  <w:rPr>
                                    <w:rFonts w:cs="Calibri"/>
                                    <w:color w:val="000000"/>
                                    <w:sz w:val="14"/>
                                    <w:szCs w:val="14"/>
                                    <w:lang w:val="en-US"/>
                                  </w:rPr>
                                  <w:t>12</w:t>
                                </w:r>
                              </w:p>
                            </w:txbxContent>
                          </wps:txbx>
                          <wps:bodyPr rot="0" vert="horz" wrap="none" lIns="0" tIns="0" rIns="0" bIns="0" anchor="t" anchorCtr="0">
                            <a:spAutoFit/>
                          </wps:bodyPr>
                        </wps:wsp>
                        <wps:wsp>
                          <wps:cNvPr id="48" name="Rectangle 49"/>
                          <wps:cNvSpPr>
                            <a:spLocks noChangeArrowheads="1"/>
                          </wps:cNvSpPr>
                          <wps:spPr bwMode="auto">
                            <a:xfrm>
                              <a:off x="5819" y="1435"/>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6841A" w14:textId="15EE86AC"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49" name="Rectangle 50"/>
                          <wps:cNvSpPr>
                            <a:spLocks noChangeArrowheads="1"/>
                          </wps:cNvSpPr>
                          <wps:spPr bwMode="auto">
                            <a:xfrm>
                              <a:off x="176" y="1611"/>
                              <a:ext cx="15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59084" w14:textId="5CA5D705" w:rsidR="00A4111B" w:rsidRDefault="00A4111B">
                                <w:r>
                                  <w:rPr>
                                    <w:rFonts w:cs="Calibri"/>
                                    <w:color w:val="000000"/>
                                    <w:sz w:val="14"/>
                                    <w:szCs w:val="14"/>
                                    <w:lang w:val="en-US"/>
                                  </w:rPr>
                                  <w:t>CUENTA DE COMPUTADOR</w:t>
                                </w:r>
                              </w:p>
                            </w:txbxContent>
                          </wps:txbx>
                          <wps:bodyPr rot="0" vert="horz" wrap="none" lIns="0" tIns="0" rIns="0" bIns="0" anchor="t" anchorCtr="0">
                            <a:spAutoFit/>
                          </wps:bodyPr>
                        </wps:wsp>
                        <wps:wsp>
                          <wps:cNvPr id="50" name="Rectangle 51"/>
                          <wps:cNvSpPr>
                            <a:spLocks noChangeArrowheads="1"/>
                          </wps:cNvSpPr>
                          <wps:spPr bwMode="auto">
                            <a:xfrm>
                              <a:off x="2104" y="1611"/>
                              <a:ext cx="6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4EE32" w14:textId="390D9693" w:rsidR="00A4111B" w:rsidRDefault="00A4111B">
                                <w:r>
                                  <w:rPr>
                                    <w:rFonts w:cs="Calibri"/>
                                    <w:color w:val="000000"/>
                                    <w:sz w:val="14"/>
                                    <w:szCs w:val="14"/>
                                    <w:lang w:val="en-US"/>
                                  </w:rPr>
                                  <w:t>SEMESTRAL</w:t>
                                </w:r>
                              </w:p>
                            </w:txbxContent>
                          </wps:txbx>
                          <wps:bodyPr rot="0" vert="horz" wrap="none" lIns="0" tIns="0" rIns="0" bIns="0" anchor="t" anchorCtr="0">
                            <a:spAutoFit/>
                          </wps:bodyPr>
                        </wps:wsp>
                        <wps:wsp>
                          <wps:cNvPr id="51" name="Rectangle 52"/>
                          <wps:cNvSpPr>
                            <a:spLocks noChangeArrowheads="1"/>
                          </wps:cNvSpPr>
                          <wps:spPr bwMode="auto">
                            <a:xfrm>
                              <a:off x="3204" y="1611"/>
                              <a:ext cx="1099"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DFB36" w14:textId="77777777" w:rsidR="00A4111B" w:rsidRDefault="00A4111B" w:rsidP="00BC1EC2">
                                <w:r>
                                  <w:rPr>
                                    <w:rFonts w:cs="Calibri"/>
                                    <w:color w:val="000000"/>
                                    <w:sz w:val="14"/>
                                    <w:szCs w:val="14"/>
                                    <w:lang w:val="en-US"/>
                                  </w:rPr>
                                  <w:t>JUNIO - DICIEMBRE</w:t>
                                </w:r>
                              </w:p>
                              <w:p w14:paraId="4D5CAC53" w14:textId="0D5AB492" w:rsidR="00A4111B" w:rsidRDefault="00A4111B"/>
                            </w:txbxContent>
                          </wps:txbx>
                          <wps:bodyPr rot="0" vert="horz" wrap="none" lIns="0" tIns="0" rIns="0" bIns="0" anchor="t" anchorCtr="0">
                            <a:spAutoFit/>
                          </wps:bodyPr>
                        </wps:wsp>
                        <wps:wsp>
                          <wps:cNvPr id="52" name="Rectangle 53"/>
                          <wps:cNvSpPr>
                            <a:spLocks noChangeArrowheads="1"/>
                          </wps:cNvSpPr>
                          <wps:spPr bwMode="auto">
                            <a:xfrm>
                              <a:off x="4930" y="1611"/>
                              <a:ext cx="14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C2825" w14:textId="7CCDC648" w:rsidR="00A4111B" w:rsidRDefault="00A4111B">
                                <w:r>
                                  <w:rPr>
                                    <w:rFonts w:cs="Calibri"/>
                                    <w:color w:val="000000"/>
                                    <w:sz w:val="14"/>
                                    <w:szCs w:val="14"/>
                                    <w:lang w:val="en-US"/>
                                  </w:rPr>
                                  <w:t>12</w:t>
                                </w:r>
                              </w:p>
                            </w:txbxContent>
                          </wps:txbx>
                          <wps:bodyPr rot="0" vert="horz" wrap="none" lIns="0" tIns="0" rIns="0" bIns="0" anchor="t" anchorCtr="0">
                            <a:spAutoFit/>
                          </wps:bodyPr>
                        </wps:wsp>
                        <wps:wsp>
                          <wps:cNvPr id="53" name="Rectangle 54"/>
                          <wps:cNvSpPr>
                            <a:spLocks noChangeArrowheads="1"/>
                          </wps:cNvSpPr>
                          <wps:spPr bwMode="auto">
                            <a:xfrm>
                              <a:off x="5819" y="1611"/>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D42E0" w14:textId="0A8E3EC7"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54" name="Rectangle 55"/>
                          <wps:cNvSpPr>
                            <a:spLocks noChangeArrowheads="1"/>
                          </wps:cNvSpPr>
                          <wps:spPr bwMode="auto">
                            <a:xfrm>
                              <a:off x="326" y="1787"/>
                              <a:ext cx="1226"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6E041" w14:textId="397F2787" w:rsidR="00A4111B" w:rsidRDefault="00A4111B">
                                <w:r>
                                  <w:rPr>
                                    <w:rFonts w:cs="Calibri"/>
                                    <w:color w:val="000000"/>
                                    <w:sz w:val="14"/>
                                    <w:szCs w:val="14"/>
                                    <w:lang w:val="en-US"/>
                                  </w:rPr>
                                  <w:t>MESA DE AYUDA JIRA</w:t>
                                </w:r>
                              </w:p>
                            </w:txbxContent>
                          </wps:txbx>
                          <wps:bodyPr rot="0" vert="horz" wrap="none" lIns="0" tIns="0" rIns="0" bIns="0" anchor="t" anchorCtr="0">
                            <a:spAutoFit/>
                          </wps:bodyPr>
                        </wps:wsp>
                        <wps:wsp>
                          <wps:cNvPr id="55" name="Rectangle 56"/>
                          <wps:cNvSpPr>
                            <a:spLocks noChangeArrowheads="1"/>
                          </wps:cNvSpPr>
                          <wps:spPr bwMode="auto">
                            <a:xfrm>
                              <a:off x="2218" y="1787"/>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3123C" w14:textId="06B2918B"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56" name="Rectangle 57"/>
                          <wps:cNvSpPr>
                            <a:spLocks noChangeArrowheads="1"/>
                          </wps:cNvSpPr>
                          <wps:spPr bwMode="auto">
                            <a:xfrm>
                              <a:off x="3512" y="1787"/>
                              <a:ext cx="3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21B3" w14:textId="3123BAFB" w:rsidR="00A4111B" w:rsidRDefault="00A4111B">
                                <w:r>
                                  <w:rPr>
                                    <w:rFonts w:cs="Calibri"/>
                                    <w:color w:val="000000"/>
                                    <w:sz w:val="14"/>
                                    <w:szCs w:val="14"/>
                                    <w:lang w:val="en-US"/>
                                  </w:rPr>
                                  <w:t>JULIO</w:t>
                                </w:r>
                              </w:p>
                            </w:txbxContent>
                          </wps:txbx>
                          <wps:bodyPr rot="0" vert="horz" wrap="none" lIns="0" tIns="0" rIns="0" bIns="0" anchor="t" anchorCtr="0">
                            <a:spAutoFit/>
                          </wps:bodyPr>
                        </wps:wsp>
                        <wps:wsp>
                          <wps:cNvPr id="57" name="Rectangle 58"/>
                          <wps:cNvSpPr>
                            <a:spLocks noChangeArrowheads="1"/>
                          </wps:cNvSpPr>
                          <wps:spPr bwMode="auto">
                            <a:xfrm>
                              <a:off x="4965" y="1787"/>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1F9B0" w14:textId="72ED630C"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58" name="Rectangle 59"/>
                          <wps:cNvSpPr>
                            <a:spLocks noChangeArrowheads="1"/>
                          </wps:cNvSpPr>
                          <wps:spPr bwMode="auto">
                            <a:xfrm>
                              <a:off x="6813" y="1787"/>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1AA02" w14:textId="2C8AAAB1"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59" name="Rectangle 60"/>
                          <wps:cNvSpPr>
                            <a:spLocks noChangeArrowheads="1"/>
                          </wps:cNvSpPr>
                          <wps:spPr bwMode="auto">
                            <a:xfrm>
                              <a:off x="581" y="1963"/>
                              <a:ext cx="68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FB61E" w14:textId="2FE5DBF3" w:rsidR="00A4111B" w:rsidRDefault="00A4111B">
                                <w:r>
                                  <w:rPr>
                                    <w:rFonts w:cs="Calibri"/>
                                    <w:color w:val="000000"/>
                                    <w:sz w:val="14"/>
                                    <w:szCs w:val="14"/>
                                    <w:lang w:val="en-US"/>
                                  </w:rPr>
                                  <w:t>INTEGRA 32</w:t>
                                </w:r>
                              </w:p>
                            </w:txbxContent>
                          </wps:txbx>
                          <wps:bodyPr rot="0" vert="horz" wrap="none" lIns="0" tIns="0" rIns="0" bIns="0" anchor="t" anchorCtr="0">
                            <a:spAutoFit/>
                          </wps:bodyPr>
                        </wps:wsp>
                        <wps:wsp>
                          <wps:cNvPr id="60" name="Rectangle 61"/>
                          <wps:cNvSpPr>
                            <a:spLocks noChangeArrowheads="1"/>
                          </wps:cNvSpPr>
                          <wps:spPr bwMode="auto">
                            <a:xfrm>
                              <a:off x="2218" y="1963"/>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E5EFE" w14:textId="70AE2852"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61" name="Rectangle 62"/>
                          <wps:cNvSpPr>
                            <a:spLocks noChangeArrowheads="1"/>
                          </wps:cNvSpPr>
                          <wps:spPr bwMode="auto">
                            <a:xfrm>
                              <a:off x="3512" y="1963"/>
                              <a:ext cx="3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FDCA1" w14:textId="2E39D8A1" w:rsidR="00A4111B" w:rsidRDefault="00A4111B">
                                <w:r>
                                  <w:rPr>
                                    <w:rFonts w:cs="Calibri"/>
                                    <w:color w:val="000000"/>
                                    <w:sz w:val="14"/>
                                    <w:szCs w:val="14"/>
                                    <w:lang w:val="en-US"/>
                                  </w:rPr>
                                  <w:t>JULIO</w:t>
                                </w:r>
                              </w:p>
                            </w:txbxContent>
                          </wps:txbx>
                          <wps:bodyPr rot="0" vert="horz" wrap="none" lIns="0" tIns="0" rIns="0" bIns="0" anchor="t" anchorCtr="0">
                            <a:spAutoFit/>
                          </wps:bodyPr>
                        </wps:wsp>
                        <wps:wsp>
                          <wps:cNvPr id="62" name="Rectangle 63"/>
                          <wps:cNvSpPr>
                            <a:spLocks noChangeArrowheads="1"/>
                          </wps:cNvSpPr>
                          <wps:spPr bwMode="auto">
                            <a:xfrm>
                              <a:off x="4930" y="1963"/>
                              <a:ext cx="14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E882E" w14:textId="245E33F6" w:rsidR="00A4111B" w:rsidRDefault="00A4111B">
                                <w:r>
                                  <w:rPr>
                                    <w:rFonts w:cs="Calibri"/>
                                    <w:color w:val="000000"/>
                                    <w:sz w:val="14"/>
                                    <w:szCs w:val="14"/>
                                    <w:lang w:val="en-US"/>
                                  </w:rPr>
                                  <w:t>12</w:t>
                                </w:r>
                              </w:p>
                            </w:txbxContent>
                          </wps:txbx>
                          <wps:bodyPr rot="0" vert="horz" wrap="none" lIns="0" tIns="0" rIns="0" bIns="0" anchor="t" anchorCtr="0">
                            <a:spAutoFit/>
                          </wps:bodyPr>
                        </wps:wsp>
                        <wps:wsp>
                          <wps:cNvPr id="63" name="Rectangle 64"/>
                          <wps:cNvSpPr>
                            <a:spLocks noChangeArrowheads="1"/>
                          </wps:cNvSpPr>
                          <wps:spPr bwMode="auto">
                            <a:xfrm>
                              <a:off x="5819" y="1963"/>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EABC7" w14:textId="486DCC83"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64" name="Rectangle 65"/>
                          <wps:cNvSpPr>
                            <a:spLocks noChangeArrowheads="1"/>
                          </wps:cNvSpPr>
                          <wps:spPr bwMode="auto">
                            <a:xfrm>
                              <a:off x="546" y="2139"/>
                              <a:ext cx="744"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932C3" w14:textId="5658EB4A" w:rsidR="00A4111B" w:rsidRDefault="00A4111B">
                                <w:r>
                                  <w:rPr>
                                    <w:rFonts w:cs="Calibri"/>
                                    <w:color w:val="000000"/>
                                    <w:sz w:val="14"/>
                                    <w:szCs w:val="14"/>
                                    <w:lang w:val="en-US"/>
                                  </w:rPr>
                                  <w:t>LEGISCOMEX</w:t>
                                </w:r>
                              </w:p>
                            </w:txbxContent>
                          </wps:txbx>
                          <wps:bodyPr rot="0" vert="horz" wrap="none" lIns="0" tIns="0" rIns="0" bIns="0" anchor="t" anchorCtr="0">
                            <a:spAutoFit/>
                          </wps:bodyPr>
                        </wps:wsp>
                        <wps:wsp>
                          <wps:cNvPr id="65" name="Rectangle 66"/>
                          <wps:cNvSpPr>
                            <a:spLocks noChangeArrowheads="1"/>
                          </wps:cNvSpPr>
                          <wps:spPr bwMode="auto">
                            <a:xfrm>
                              <a:off x="2218" y="2136"/>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66EC6" w14:textId="64AFE247"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66" name="Rectangle 67"/>
                          <wps:cNvSpPr>
                            <a:spLocks noChangeArrowheads="1"/>
                          </wps:cNvSpPr>
                          <wps:spPr bwMode="auto">
                            <a:xfrm>
                              <a:off x="3512" y="2139"/>
                              <a:ext cx="3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4A634" w14:textId="65EEB311" w:rsidR="00A4111B" w:rsidRDefault="00A4111B">
                                <w:r>
                                  <w:rPr>
                                    <w:rFonts w:cs="Calibri"/>
                                    <w:color w:val="000000"/>
                                    <w:sz w:val="14"/>
                                    <w:szCs w:val="14"/>
                                    <w:lang w:val="en-US"/>
                                  </w:rPr>
                                  <w:t>JULIO</w:t>
                                </w:r>
                              </w:p>
                            </w:txbxContent>
                          </wps:txbx>
                          <wps:bodyPr rot="0" vert="horz" wrap="none" lIns="0" tIns="0" rIns="0" bIns="0" anchor="t" anchorCtr="0">
                            <a:spAutoFit/>
                          </wps:bodyPr>
                        </wps:wsp>
                        <wps:wsp>
                          <wps:cNvPr id="67" name="Rectangle 68"/>
                          <wps:cNvSpPr>
                            <a:spLocks noChangeArrowheads="1"/>
                          </wps:cNvSpPr>
                          <wps:spPr bwMode="auto">
                            <a:xfrm>
                              <a:off x="4965" y="2139"/>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A50AB" w14:textId="369BF181"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68" name="Rectangle 69"/>
                          <wps:cNvSpPr>
                            <a:spLocks noChangeArrowheads="1"/>
                          </wps:cNvSpPr>
                          <wps:spPr bwMode="auto">
                            <a:xfrm>
                              <a:off x="6813" y="2139"/>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404DD" w14:textId="150C969B"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69" name="Rectangle 70"/>
                          <wps:cNvSpPr>
                            <a:spLocks noChangeArrowheads="1"/>
                          </wps:cNvSpPr>
                          <wps:spPr bwMode="auto">
                            <a:xfrm>
                              <a:off x="704" y="2315"/>
                              <a:ext cx="39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879A7" w14:textId="3D24255F" w:rsidR="00A4111B" w:rsidRDefault="00A4111B">
                                <w:r>
                                  <w:rPr>
                                    <w:rFonts w:cs="Calibri"/>
                                    <w:color w:val="000000"/>
                                    <w:sz w:val="14"/>
                                    <w:szCs w:val="14"/>
                                    <w:lang w:val="en-US"/>
                                  </w:rPr>
                                  <w:t>SADOC</w:t>
                                </w:r>
                              </w:p>
                            </w:txbxContent>
                          </wps:txbx>
                          <wps:bodyPr rot="0" vert="horz" wrap="none" lIns="0" tIns="0" rIns="0" bIns="0" anchor="t" anchorCtr="0">
                            <a:spAutoFit/>
                          </wps:bodyPr>
                        </wps:wsp>
                        <wps:wsp>
                          <wps:cNvPr id="70" name="Rectangle 71"/>
                          <wps:cNvSpPr>
                            <a:spLocks noChangeArrowheads="1"/>
                          </wps:cNvSpPr>
                          <wps:spPr bwMode="auto">
                            <a:xfrm>
                              <a:off x="2218" y="2315"/>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8F3FC" w14:textId="425F9D2B"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71" name="Rectangle 72"/>
                          <wps:cNvSpPr>
                            <a:spLocks noChangeArrowheads="1"/>
                          </wps:cNvSpPr>
                          <wps:spPr bwMode="auto">
                            <a:xfrm>
                              <a:off x="3512" y="2315"/>
                              <a:ext cx="3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10197" w14:textId="5D340163" w:rsidR="00A4111B" w:rsidRDefault="00A4111B">
                                <w:r>
                                  <w:rPr>
                                    <w:rFonts w:cs="Calibri"/>
                                    <w:color w:val="000000"/>
                                    <w:sz w:val="14"/>
                                    <w:szCs w:val="14"/>
                                    <w:lang w:val="en-US"/>
                                  </w:rPr>
                                  <w:t>JULIO</w:t>
                                </w:r>
                              </w:p>
                            </w:txbxContent>
                          </wps:txbx>
                          <wps:bodyPr rot="0" vert="horz" wrap="none" lIns="0" tIns="0" rIns="0" bIns="0" anchor="t" anchorCtr="0">
                            <a:spAutoFit/>
                          </wps:bodyPr>
                        </wps:wsp>
                        <wps:wsp>
                          <wps:cNvPr id="72" name="Rectangle 73"/>
                          <wps:cNvSpPr>
                            <a:spLocks noChangeArrowheads="1"/>
                          </wps:cNvSpPr>
                          <wps:spPr bwMode="auto">
                            <a:xfrm>
                              <a:off x="4965" y="2315"/>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0614F" w14:textId="08A588A0" w:rsidR="00A4111B" w:rsidRDefault="00A4111B">
                                <w:r>
                                  <w:rPr>
                                    <w:rFonts w:cs="Calibri"/>
                                    <w:color w:val="000000"/>
                                    <w:sz w:val="14"/>
                                    <w:szCs w:val="14"/>
                                    <w:lang w:val="en-US"/>
                                  </w:rPr>
                                  <w:t>4</w:t>
                                </w:r>
                              </w:p>
                            </w:txbxContent>
                          </wps:txbx>
                          <wps:bodyPr rot="0" vert="horz" wrap="none" lIns="0" tIns="0" rIns="0" bIns="0" anchor="t" anchorCtr="0">
                            <a:spAutoFit/>
                          </wps:bodyPr>
                        </wps:wsp>
                        <wps:wsp>
                          <wps:cNvPr id="73" name="Rectangle 74"/>
                          <wps:cNvSpPr>
                            <a:spLocks noChangeArrowheads="1"/>
                          </wps:cNvSpPr>
                          <wps:spPr bwMode="auto">
                            <a:xfrm>
                              <a:off x="6963" y="2315"/>
                              <a:ext cx="636"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20059" w14:textId="35D2B06E" w:rsidR="00A4111B" w:rsidRDefault="00A4111B">
                                <w:r>
                                  <w:rPr>
                                    <w:rFonts w:cs="Calibri"/>
                                    <w:color w:val="000000"/>
                                    <w:sz w:val="14"/>
                                    <w:szCs w:val="14"/>
                                    <w:lang w:val="en-US"/>
                                  </w:rPr>
                                  <w:t xml:space="preserve">NÚMERICA </w:t>
                                </w:r>
                              </w:p>
                            </w:txbxContent>
                          </wps:txbx>
                          <wps:bodyPr rot="0" vert="horz" wrap="none" lIns="0" tIns="0" rIns="0" bIns="0" anchor="t" anchorCtr="0">
                            <a:spAutoFit/>
                          </wps:bodyPr>
                        </wps:wsp>
                        <wps:wsp>
                          <wps:cNvPr id="74" name="Rectangle 75"/>
                          <wps:cNvSpPr>
                            <a:spLocks noChangeArrowheads="1"/>
                          </wps:cNvSpPr>
                          <wps:spPr bwMode="auto">
                            <a:xfrm>
                              <a:off x="590" y="2491"/>
                              <a:ext cx="646"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5DD03" w14:textId="59E9F05D" w:rsidR="00A4111B" w:rsidRDefault="00A4111B">
                                <w:r>
                                  <w:rPr>
                                    <w:rFonts w:cs="Calibri"/>
                                    <w:color w:val="000000"/>
                                    <w:sz w:val="14"/>
                                    <w:szCs w:val="14"/>
                                    <w:lang w:val="en-US"/>
                                  </w:rPr>
                                  <w:t>NUEVA EPS</w:t>
                                </w:r>
                              </w:p>
                            </w:txbxContent>
                          </wps:txbx>
                          <wps:bodyPr rot="0" vert="horz" wrap="none" lIns="0" tIns="0" rIns="0" bIns="0" anchor="t" anchorCtr="0">
                            <a:spAutoFit/>
                          </wps:bodyPr>
                        </wps:wsp>
                        <wps:wsp>
                          <wps:cNvPr id="75" name="Rectangle 76"/>
                          <wps:cNvSpPr>
                            <a:spLocks noChangeArrowheads="1"/>
                          </wps:cNvSpPr>
                          <wps:spPr bwMode="auto">
                            <a:xfrm>
                              <a:off x="2218" y="2491"/>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E679C" w14:textId="5D15FA00"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76" name="Rectangle 77"/>
                          <wps:cNvSpPr>
                            <a:spLocks noChangeArrowheads="1"/>
                          </wps:cNvSpPr>
                          <wps:spPr bwMode="auto">
                            <a:xfrm>
                              <a:off x="3512" y="2491"/>
                              <a:ext cx="3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7C277" w14:textId="74C9C51C" w:rsidR="00A4111B" w:rsidRDefault="00A4111B">
                                <w:r>
                                  <w:rPr>
                                    <w:rFonts w:cs="Calibri"/>
                                    <w:color w:val="000000"/>
                                    <w:sz w:val="14"/>
                                    <w:szCs w:val="14"/>
                                    <w:lang w:val="en-US"/>
                                  </w:rPr>
                                  <w:t>JULIO</w:t>
                                </w:r>
                              </w:p>
                            </w:txbxContent>
                          </wps:txbx>
                          <wps:bodyPr rot="0" vert="horz" wrap="none" lIns="0" tIns="0" rIns="0" bIns="0" anchor="t" anchorCtr="0">
                            <a:spAutoFit/>
                          </wps:bodyPr>
                        </wps:wsp>
                        <wps:wsp>
                          <wps:cNvPr id="77" name="Rectangle 78"/>
                          <wps:cNvSpPr>
                            <a:spLocks noChangeArrowheads="1"/>
                          </wps:cNvSpPr>
                          <wps:spPr bwMode="auto">
                            <a:xfrm>
                              <a:off x="4965" y="2491"/>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CE3CF" w14:textId="5352CAA5" w:rsidR="00A4111B" w:rsidRDefault="00A4111B">
                                <w:r>
                                  <w:rPr>
                                    <w:rFonts w:cs="Calibri"/>
                                    <w:color w:val="000000"/>
                                    <w:sz w:val="14"/>
                                    <w:szCs w:val="14"/>
                                    <w:lang w:val="en-US"/>
                                  </w:rPr>
                                  <w:t>6</w:t>
                                </w:r>
                              </w:p>
                            </w:txbxContent>
                          </wps:txbx>
                          <wps:bodyPr rot="0" vert="horz" wrap="none" lIns="0" tIns="0" rIns="0" bIns="0" anchor="t" anchorCtr="0">
                            <a:spAutoFit/>
                          </wps:bodyPr>
                        </wps:wsp>
                        <wps:wsp>
                          <wps:cNvPr id="78" name="Rectangle 79"/>
                          <wps:cNvSpPr>
                            <a:spLocks noChangeArrowheads="1"/>
                          </wps:cNvSpPr>
                          <wps:spPr bwMode="auto">
                            <a:xfrm>
                              <a:off x="6813" y="2491"/>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BC974" w14:textId="35F7D0AB"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79" name="Rectangle 80"/>
                          <wps:cNvSpPr>
                            <a:spLocks noChangeArrowheads="1"/>
                          </wps:cNvSpPr>
                          <wps:spPr bwMode="auto">
                            <a:xfrm>
                              <a:off x="607" y="2667"/>
                              <a:ext cx="59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06980" w14:textId="2A94A37C" w:rsidR="00A4111B" w:rsidRDefault="00A4111B">
                                <w:r>
                                  <w:rPr>
                                    <w:rFonts w:cs="Calibri"/>
                                    <w:color w:val="000000"/>
                                    <w:sz w:val="14"/>
                                    <w:szCs w:val="14"/>
                                    <w:lang w:val="en-US"/>
                                  </w:rPr>
                                  <w:t>PORVENIR</w:t>
                                </w:r>
                              </w:p>
                            </w:txbxContent>
                          </wps:txbx>
                          <wps:bodyPr rot="0" vert="horz" wrap="none" lIns="0" tIns="0" rIns="0" bIns="0" anchor="t" anchorCtr="0">
                            <a:spAutoFit/>
                          </wps:bodyPr>
                        </wps:wsp>
                        <wps:wsp>
                          <wps:cNvPr id="80" name="Rectangle 81"/>
                          <wps:cNvSpPr>
                            <a:spLocks noChangeArrowheads="1"/>
                          </wps:cNvSpPr>
                          <wps:spPr bwMode="auto">
                            <a:xfrm>
                              <a:off x="2218" y="2667"/>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B0550" w14:textId="3B2F6BEB"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81" name="Rectangle 82"/>
                          <wps:cNvSpPr>
                            <a:spLocks noChangeArrowheads="1"/>
                          </wps:cNvSpPr>
                          <wps:spPr bwMode="auto">
                            <a:xfrm>
                              <a:off x="3512" y="2667"/>
                              <a:ext cx="3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45E65" w14:textId="6F84C033" w:rsidR="00A4111B" w:rsidRDefault="00A4111B">
                                <w:r>
                                  <w:rPr>
                                    <w:rFonts w:cs="Calibri"/>
                                    <w:color w:val="000000"/>
                                    <w:sz w:val="14"/>
                                    <w:szCs w:val="14"/>
                                    <w:lang w:val="en-US"/>
                                  </w:rPr>
                                  <w:t>JULIO</w:t>
                                </w:r>
                              </w:p>
                            </w:txbxContent>
                          </wps:txbx>
                          <wps:bodyPr rot="0" vert="horz" wrap="none" lIns="0" tIns="0" rIns="0" bIns="0" anchor="t" anchorCtr="0">
                            <a:spAutoFit/>
                          </wps:bodyPr>
                        </wps:wsp>
                        <wps:wsp>
                          <wps:cNvPr id="82" name="Rectangle 83"/>
                          <wps:cNvSpPr>
                            <a:spLocks noChangeArrowheads="1"/>
                          </wps:cNvSpPr>
                          <wps:spPr bwMode="auto">
                            <a:xfrm>
                              <a:off x="4965" y="2667"/>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933C0" w14:textId="37D44489" w:rsidR="00A4111B" w:rsidRDefault="00A4111B">
                                <w:r>
                                  <w:rPr>
                                    <w:rFonts w:cs="Calibri"/>
                                    <w:color w:val="000000"/>
                                    <w:sz w:val="14"/>
                                    <w:szCs w:val="14"/>
                                    <w:lang w:val="en-US"/>
                                  </w:rPr>
                                  <w:t>6</w:t>
                                </w:r>
                              </w:p>
                            </w:txbxContent>
                          </wps:txbx>
                          <wps:bodyPr rot="0" vert="horz" wrap="none" lIns="0" tIns="0" rIns="0" bIns="0" anchor="t" anchorCtr="0">
                            <a:spAutoFit/>
                          </wps:bodyPr>
                        </wps:wsp>
                        <wps:wsp>
                          <wps:cNvPr id="83" name="Rectangle 84"/>
                          <wps:cNvSpPr>
                            <a:spLocks noChangeArrowheads="1"/>
                          </wps:cNvSpPr>
                          <wps:spPr bwMode="auto">
                            <a:xfrm>
                              <a:off x="6813" y="2667"/>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DFAF2" w14:textId="5330393E"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84" name="Rectangle 85"/>
                          <wps:cNvSpPr>
                            <a:spLocks noChangeArrowheads="1"/>
                          </wps:cNvSpPr>
                          <wps:spPr bwMode="auto">
                            <a:xfrm>
                              <a:off x="651" y="2843"/>
                              <a:ext cx="52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D742A" w14:textId="2BC18704" w:rsidR="00A4111B" w:rsidRDefault="00A4111B">
                                <w:r>
                                  <w:rPr>
                                    <w:rFonts w:cs="Calibri"/>
                                    <w:color w:val="000000"/>
                                    <w:sz w:val="14"/>
                                    <w:szCs w:val="14"/>
                                    <w:lang w:val="en-US"/>
                                  </w:rPr>
                                  <w:t>RED WIFI</w:t>
                                </w:r>
                              </w:p>
                            </w:txbxContent>
                          </wps:txbx>
                          <wps:bodyPr rot="0" vert="horz" wrap="none" lIns="0" tIns="0" rIns="0" bIns="0" anchor="t" anchorCtr="0">
                            <a:spAutoFit/>
                          </wps:bodyPr>
                        </wps:wsp>
                        <wps:wsp>
                          <wps:cNvPr id="85" name="Rectangle 86"/>
                          <wps:cNvSpPr>
                            <a:spLocks noChangeArrowheads="1"/>
                          </wps:cNvSpPr>
                          <wps:spPr bwMode="auto">
                            <a:xfrm>
                              <a:off x="2104" y="2843"/>
                              <a:ext cx="6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D6D50" w14:textId="065E22DD" w:rsidR="00A4111B" w:rsidRDefault="00A4111B">
                                <w:r>
                                  <w:rPr>
                                    <w:rFonts w:cs="Calibri"/>
                                    <w:color w:val="000000"/>
                                    <w:sz w:val="14"/>
                                    <w:szCs w:val="14"/>
                                    <w:lang w:val="en-US"/>
                                  </w:rPr>
                                  <w:t>SEMESTRAL</w:t>
                                </w:r>
                              </w:p>
                            </w:txbxContent>
                          </wps:txbx>
                          <wps:bodyPr rot="0" vert="horz" wrap="none" lIns="0" tIns="0" rIns="0" bIns="0" anchor="t" anchorCtr="0">
                            <a:spAutoFit/>
                          </wps:bodyPr>
                        </wps:wsp>
                        <wps:wsp>
                          <wps:cNvPr id="86" name="Rectangle 87"/>
                          <wps:cNvSpPr>
                            <a:spLocks noChangeArrowheads="1"/>
                          </wps:cNvSpPr>
                          <wps:spPr bwMode="auto">
                            <a:xfrm>
                              <a:off x="3116" y="2843"/>
                              <a:ext cx="117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F81E3" w14:textId="02A71BDE" w:rsidR="00A4111B" w:rsidRDefault="00A4111B">
                                <w:r>
                                  <w:rPr>
                                    <w:rFonts w:cs="Calibri"/>
                                    <w:color w:val="000000"/>
                                    <w:sz w:val="14"/>
                                    <w:szCs w:val="14"/>
                                    <w:lang w:val="en-US"/>
                                  </w:rPr>
                                  <w:t>MAYO - NOVIEMBRE</w:t>
                                </w:r>
                              </w:p>
                            </w:txbxContent>
                          </wps:txbx>
                          <wps:bodyPr rot="0" vert="horz" wrap="none" lIns="0" tIns="0" rIns="0" bIns="0" anchor="t" anchorCtr="0">
                            <a:spAutoFit/>
                          </wps:bodyPr>
                        </wps:wsp>
                        <wps:wsp>
                          <wps:cNvPr id="87" name="Rectangle 88"/>
                          <wps:cNvSpPr>
                            <a:spLocks noChangeArrowheads="1"/>
                          </wps:cNvSpPr>
                          <wps:spPr bwMode="auto">
                            <a:xfrm>
                              <a:off x="4965" y="2843"/>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58F65" w14:textId="3827939E" w:rsidR="00A4111B" w:rsidRDefault="00A4111B">
                                <w:r>
                                  <w:rPr>
                                    <w:rFonts w:cs="Calibri"/>
                                    <w:color w:val="000000"/>
                                    <w:sz w:val="14"/>
                                    <w:szCs w:val="14"/>
                                    <w:lang w:val="en-US"/>
                                  </w:rPr>
                                  <w:t>6</w:t>
                                </w:r>
                              </w:p>
                            </w:txbxContent>
                          </wps:txbx>
                          <wps:bodyPr rot="0" vert="horz" wrap="none" lIns="0" tIns="0" rIns="0" bIns="0" anchor="t" anchorCtr="0">
                            <a:spAutoFit/>
                          </wps:bodyPr>
                        </wps:wsp>
                        <wps:wsp>
                          <wps:cNvPr id="88" name="Rectangle 89"/>
                          <wps:cNvSpPr>
                            <a:spLocks noChangeArrowheads="1"/>
                          </wps:cNvSpPr>
                          <wps:spPr bwMode="auto">
                            <a:xfrm>
                              <a:off x="5819" y="2843"/>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336878" w14:textId="6100FCB5"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89" name="Rectangle 90"/>
                          <wps:cNvSpPr>
                            <a:spLocks noChangeArrowheads="1"/>
                          </wps:cNvSpPr>
                          <wps:spPr bwMode="auto">
                            <a:xfrm>
                              <a:off x="493" y="3019"/>
                              <a:ext cx="84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FED40" w14:textId="0867137E" w:rsidR="00A4111B" w:rsidRDefault="00A4111B">
                                <w:r>
                                  <w:rPr>
                                    <w:rFonts w:cs="Calibri"/>
                                    <w:color w:val="000000"/>
                                    <w:sz w:val="14"/>
                                    <w:szCs w:val="14"/>
                                    <w:lang w:val="en-US"/>
                                  </w:rPr>
                                  <w:t>INGRESOS ZFIP</w:t>
                                </w:r>
                              </w:p>
                            </w:txbxContent>
                          </wps:txbx>
                          <wps:bodyPr rot="0" vert="horz" wrap="none" lIns="0" tIns="0" rIns="0" bIns="0" anchor="t" anchorCtr="0">
                            <a:spAutoFit/>
                          </wps:bodyPr>
                        </wps:wsp>
                        <wps:wsp>
                          <wps:cNvPr id="90" name="Rectangle 91"/>
                          <wps:cNvSpPr>
                            <a:spLocks noChangeArrowheads="1"/>
                          </wps:cNvSpPr>
                          <wps:spPr bwMode="auto">
                            <a:xfrm>
                              <a:off x="2218" y="3019"/>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04E96" w14:textId="76B004CF"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91" name="Rectangle 92"/>
                          <wps:cNvSpPr>
                            <a:spLocks noChangeArrowheads="1"/>
                          </wps:cNvSpPr>
                          <wps:spPr bwMode="auto">
                            <a:xfrm>
                              <a:off x="3433" y="3019"/>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6B112" w14:textId="77777777" w:rsidR="00A4111B" w:rsidRDefault="00A4111B" w:rsidP="00BC1EC2">
                                <w:r>
                                  <w:rPr>
                                    <w:rFonts w:cs="Calibri"/>
                                    <w:color w:val="000000"/>
                                    <w:sz w:val="14"/>
                                    <w:szCs w:val="14"/>
                                    <w:lang w:val="en-US"/>
                                  </w:rPr>
                                  <w:t>DICIEMBRE</w:t>
                                </w:r>
                              </w:p>
                              <w:p w14:paraId="75B20858" w14:textId="67FE18B4" w:rsidR="00A4111B" w:rsidRDefault="00A4111B"/>
                            </w:txbxContent>
                          </wps:txbx>
                          <wps:bodyPr rot="0" vert="horz" wrap="none" lIns="0" tIns="0" rIns="0" bIns="0" anchor="t" anchorCtr="0">
                            <a:spAutoFit/>
                          </wps:bodyPr>
                        </wps:wsp>
                        <wps:wsp>
                          <wps:cNvPr id="92" name="Rectangle 93"/>
                          <wps:cNvSpPr>
                            <a:spLocks noChangeArrowheads="1"/>
                          </wps:cNvSpPr>
                          <wps:spPr bwMode="auto">
                            <a:xfrm>
                              <a:off x="4965" y="3019"/>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774C3" w14:textId="52757633" w:rsidR="00A4111B" w:rsidRDefault="00A4111B">
                                <w:r>
                                  <w:rPr>
                                    <w:rFonts w:cs="Calibri"/>
                                    <w:color w:val="000000"/>
                                    <w:sz w:val="14"/>
                                    <w:szCs w:val="14"/>
                                    <w:lang w:val="en-US"/>
                                  </w:rPr>
                                  <w:t>4</w:t>
                                </w:r>
                              </w:p>
                            </w:txbxContent>
                          </wps:txbx>
                          <wps:bodyPr rot="0" vert="horz" wrap="none" lIns="0" tIns="0" rIns="0" bIns="0" anchor="t" anchorCtr="0">
                            <a:spAutoFit/>
                          </wps:bodyPr>
                        </wps:wsp>
                        <wps:wsp>
                          <wps:cNvPr id="93" name="Rectangle 94"/>
                          <wps:cNvSpPr>
                            <a:spLocks noChangeArrowheads="1"/>
                          </wps:cNvSpPr>
                          <wps:spPr bwMode="auto">
                            <a:xfrm>
                              <a:off x="6963" y="3019"/>
                              <a:ext cx="636"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09FCD3" w14:textId="077274A2" w:rsidR="00A4111B" w:rsidRDefault="00A4111B">
                                <w:r>
                                  <w:rPr>
                                    <w:rFonts w:cs="Calibri"/>
                                    <w:color w:val="000000"/>
                                    <w:sz w:val="14"/>
                                    <w:szCs w:val="14"/>
                                    <w:lang w:val="en-US"/>
                                  </w:rPr>
                                  <w:t xml:space="preserve">NÚMERICA </w:t>
                                </w:r>
                              </w:p>
                            </w:txbxContent>
                          </wps:txbx>
                          <wps:bodyPr rot="0" vert="horz" wrap="none" lIns="0" tIns="0" rIns="0" bIns="0" anchor="t" anchorCtr="0">
                            <a:spAutoFit/>
                          </wps:bodyPr>
                        </wps:wsp>
                        <wps:wsp>
                          <wps:cNvPr id="94" name="Rectangle 95"/>
                          <wps:cNvSpPr>
                            <a:spLocks noChangeArrowheads="1"/>
                          </wps:cNvSpPr>
                          <wps:spPr bwMode="auto">
                            <a:xfrm>
                              <a:off x="634" y="3195"/>
                              <a:ext cx="6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44378" w14:textId="359C4170" w:rsidR="00A4111B" w:rsidRDefault="00A4111B">
                                <w:r>
                                  <w:rPr>
                                    <w:rFonts w:cs="Calibri"/>
                                    <w:color w:val="000000"/>
                                    <w:sz w:val="14"/>
                                    <w:szCs w:val="14"/>
                                    <w:lang w:val="en-US"/>
                                  </w:rPr>
                                  <w:t>ANTIVIRUS</w:t>
                                </w:r>
                              </w:p>
                            </w:txbxContent>
                          </wps:txbx>
                          <wps:bodyPr rot="0" vert="horz" wrap="none" lIns="0" tIns="0" rIns="0" bIns="0" anchor="t" anchorCtr="0">
                            <a:spAutoFit/>
                          </wps:bodyPr>
                        </wps:wsp>
                        <wps:wsp>
                          <wps:cNvPr id="95" name="Rectangle 96"/>
                          <wps:cNvSpPr>
                            <a:spLocks noChangeArrowheads="1"/>
                          </wps:cNvSpPr>
                          <wps:spPr bwMode="auto">
                            <a:xfrm>
                              <a:off x="2218" y="3195"/>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AD248" w14:textId="0E299874"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96" name="Rectangle 97"/>
                          <wps:cNvSpPr>
                            <a:spLocks noChangeArrowheads="1"/>
                          </wps:cNvSpPr>
                          <wps:spPr bwMode="auto">
                            <a:xfrm>
                              <a:off x="3433" y="3195"/>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ACFAE" w14:textId="77777777" w:rsidR="00A4111B" w:rsidRDefault="00A4111B" w:rsidP="00BC1EC2">
                                <w:r>
                                  <w:rPr>
                                    <w:rFonts w:cs="Calibri"/>
                                    <w:color w:val="000000"/>
                                    <w:sz w:val="14"/>
                                    <w:szCs w:val="14"/>
                                    <w:lang w:val="en-US"/>
                                  </w:rPr>
                                  <w:t>DICIEMBRE</w:t>
                                </w:r>
                              </w:p>
                              <w:p w14:paraId="2F1C80E4" w14:textId="42BB3C08" w:rsidR="00A4111B" w:rsidRDefault="00A4111B"/>
                            </w:txbxContent>
                          </wps:txbx>
                          <wps:bodyPr rot="0" vert="horz" wrap="none" lIns="0" tIns="0" rIns="0" bIns="0" anchor="t" anchorCtr="0">
                            <a:spAutoFit/>
                          </wps:bodyPr>
                        </wps:wsp>
                        <wps:wsp>
                          <wps:cNvPr id="97" name="Rectangle 98"/>
                          <wps:cNvSpPr>
                            <a:spLocks noChangeArrowheads="1"/>
                          </wps:cNvSpPr>
                          <wps:spPr bwMode="auto">
                            <a:xfrm>
                              <a:off x="4965" y="3195"/>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3808F" w14:textId="7FB8C5A0"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98" name="Rectangle 99"/>
                          <wps:cNvSpPr>
                            <a:spLocks noChangeArrowheads="1"/>
                          </wps:cNvSpPr>
                          <wps:spPr bwMode="auto">
                            <a:xfrm>
                              <a:off x="6813" y="3195"/>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D31AD" w14:textId="1EC0F0E5"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99" name="Rectangle 100"/>
                          <wps:cNvSpPr>
                            <a:spLocks noChangeArrowheads="1"/>
                          </wps:cNvSpPr>
                          <wps:spPr bwMode="auto">
                            <a:xfrm>
                              <a:off x="634" y="3371"/>
                              <a:ext cx="55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80348" w14:textId="106A3836" w:rsidR="00A4111B" w:rsidRDefault="00A4111B">
                                <w:r>
                                  <w:rPr>
                                    <w:rFonts w:cs="Calibri"/>
                                    <w:color w:val="000000"/>
                                    <w:sz w:val="14"/>
                                    <w:szCs w:val="14"/>
                                    <w:lang w:val="en-US"/>
                                  </w:rPr>
                                  <w:t>SIGLO XXI</w:t>
                                </w:r>
                              </w:p>
                            </w:txbxContent>
                          </wps:txbx>
                          <wps:bodyPr rot="0" vert="horz" wrap="none" lIns="0" tIns="0" rIns="0" bIns="0" anchor="t" anchorCtr="0">
                            <a:spAutoFit/>
                          </wps:bodyPr>
                        </wps:wsp>
                        <wps:wsp>
                          <wps:cNvPr id="100" name="Rectangle 101"/>
                          <wps:cNvSpPr>
                            <a:spLocks noChangeArrowheads="1"/>
                          </wps:cNvSpPr>
                          <wps:spPr bwMode="auto">
                            <a:xfrm>
                              <a:off x="2104" y="3371"/>
                              <a:ext cx="6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F89BF" w14:textId="25A3D0A2" w:rsidR="00A4111B" w:rsidRDefault="00A4111B">
                                <w:r>
                                  <w:rPr>
                                    <w:rFonts w:cs="Calibri"/>
                                    <w:color w:val="000000"/>
                                    <w:sz w:val="14"/>
                                    <w:szCs w:val="14"/>
                                    <w:lang w:val="en-US"/>
                                  </w:rPr>
                                  <w:t>SEMESTRAL</w:t>
                                </w:r>
                              </w:p>
                            </w:txbxContent>
                          </wps:txbx>
                          <wps:bodyPr rot="0" vert="horz" wrap="none" lIns="0" tIns="0" rIns="0" bIns="0" anchor="t" anchorCtr="0">
                            <a:spAutoFit/>
                          </wps:bodyPr>
                        </wps:wsp>
                        <wps:wsp>
                          <wps:cNvPr id="101" name="Rectangle 102"/>
                          <wps:cNvSpPr>
                            <a:spLocks noChangeArrowheads="1"/>
                          </wps:cNvSpPr>
                          <wps:spPr bwMode="auto">
                            <a:xfrm>
                              <a:off x="3116" y="3371"/>
                              <a:ext cx="117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C4B14" w14:textId="72FD8AEA" w:rsidR="00A4111B" w:rsidRDefault="00A4111B">
                                <w:r>
                                  <w:rPr>
                                    <w:rFonts w:cs="Calibri"/>
                                    <w:color w:val="000000"/>
                                    <w:sz w:val="14"/>
                                    <w:szCs w:val="14"/>
                                    <w:lang w:val="en-US"/>
                                  </w:rPr>
                                  <w:t>MAYO - NOVIEMBRE</w:t>
                                </w:r>
                              </w:p>
                            </w:txbxContent>
                          </wps:txbx>
                          <wps:bodyPr rot="0" vert="horz" wrap="none" lIns="0" tIns="0" rIns="0" bIns="0" anchor="t" anchorCtr="0">
                            <a:spAutoFit/>
                          </wps:bodyPr>
                        </wps:wsp>
                        <wps:wsp>
                          <wps:cNvPr id="102" name="Rectangle 103"/>
                          <wps:cNvSpPr>
                            <a:spLocks noChangeArrowheads="1"/>
                          </wps:cNvSpPr>
                          <wps:spPr bwMode="auto">
                            <a:xfrm>
                              <a:off x="4965" y="3371"/>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DEEAA" w14:textId="074E239B"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03" name="Rectangle 104"/>
                          <wps:cNvSpPr>
                            <a:spLocks noChangeArrowheads="1"/>
                          </wps:cNvSpPr>
                          <wps:spPr bwMode="auto">
                            <a:xfrm>
                              <a:off x="6813" y="3371"/>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C4088" w14:textId="37CA6695"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104" name="Rectangle 105"/>
                          <wps:cNvSpPr>
                            <a:spLocks noChangeArrowheads="1"/>
                          </wps:cNvSpPr>
                          <wps:spPr bwMode="auto">
                            <a:xfrm>
                              <a:off x="440" y="3548"/>
                              <a:ext cx="968"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761AB" w14:textId="45EEFF85" w:rsidR="00A4111B" w:rsidRDefault="00A4111B">
                                <w:r>
                                  <w:rPr>
                                    <w:rFonts w:cs="Calibri"/>
                                    <w:color w:val="000000"/>
                                    <w:sz w:val="14"/>
                                    <w:szCs w:val="14"/>
                                    <w:lang w:val="en-US"/>
                                  </w:rPr>
                                  <w:t>PRUEBA VERITAS</w:t>
                                </w:r>
                              </w:p>
                            </w:txbxContent>
                          </wps:txbx>
                          <wps:bodyPr rot="0" vert="horz" wrap="none" lIns="0" tIns="0" rIns="0" bIns="0" anchor="t" anchorCtr="0">
                            <a:spAutoFit/>
                          </wps:bodyPr>
                        </wps:wsp>
                        <wps:wsp>
                          <wps:cNvPr id="105" name="Rectangle 106"/>
                          <wps:cNvSpPr>
                            <a:spLocks noChangeArrowheads="1"/>
                          </wps:cNvSpPr>
                          <wps:spPr bwMode="auto">
                            <a:xfrm>
                              <a:off x="2218" y="3548"/>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2D2AD" w14:textId="268BED37"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06" name="Rectangle 107"/>
                          <wps:cNvSpPr>
                            <a:spLocks noChangeArrowheads="1"/>
                          </wps:cNvSpPr>
                          <wps:spPr bwMode="auto">
                            <a:xfrm>
                              <a:off x="3433" y="3548"/>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1FAB2" w14:textId="77777777" w:rsidR="00A4111B" w:rsidRDefault="00A4111B" w:rsidP="00BC1EC2">
                                <w:r>
                                  <w:rPr>
                                    <w:rFonts w:cs="Calibri"/>
                                    <w:color w:val="000000"/>
                                    <w:sz w:val="14"/>
                                    <w:szCs w:val="14"/>
                                    <w:lang w:val="en-US"/>
                                  </w:rPr>
                                  <w:t>DICIEMBRE</w:t>
                                </w:r>
                              </w:p>
                              <w:p w14:paraId="14CABA9C" w14:textId="7B7691BD" w:rsidR="00A4111B" w:rsidRDefault="00A4111B"/>
                            </w:txbxContent>
                          </wps:txbx>
                          <wps:bodyPr rot="0" vert="horz" wrap="none" lIns="0" tIns="0" rIns="0" bIns="0" anchor="t" anchorCtr="0">
                            <a:spAutoFit/>
                          </wps:bodyPr>
                        </wps:wsp>
                        <wps:wsp>
                          <wps:cNvPr id="107" name="Rectangle 108"/>
                          <wps:cNvSpPr>
                            <a:spLocks noChangeArrowheads="1"/>
                          </wps:cNvSpPr>
                          <wps:spPr bwMode="auto">
                            <a:xfrm>
                              <a:off x="4965" y="3548"/>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9A74C" w14:textId="489E7678"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08" name="Rectangle 109"/>
                          <wps:cNvSpPr>
                            <a:spLocks noChangeArrowheads="1"/>
                          </wps:cNvSpPr>
                          <wps:spPr bwMode="auto">
                            <a:xfrm>
                              <a:off x="6558" y="3548"/>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C66C5" w14:textId="222DBB8F"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109" name="Rectangle 110"/>
                          <wps:cNvSpPr>
                            <a:spLocks noChangeArrowheads="1"/>
                          </wps:cNvSpPr>
                          <wps:spPr bwMode="auto">
                            <a:xfrm>
                              <a:off x="247" y="3724"/>
                              <a:ext cx="138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AF166" w14:textId="442D7799" w:rsidR="00A4111B" w:rsidRDefault="00A4111B">
                                <w:r>
                                  <w:rPr>
                                    <w:rFonts w:cs="Calibri"/>
                                    <w:color w:val="000000"/>
                                    <w:sz w:val="14"/>
                                    <w:szCs w:val="14"/>
                                    <w:lang w:val="en-US"/>
                                  </w:rPr>
                                  <w:t>CELULAR CORPORATIVO</w:t>
                                </w:r>
                              </w:p>
                            </w:txbxContent>
                          </wps:txbx>
                          <wps:bodyPr rot="0" vert="horz" wrap="none" lIns="0" tIns="0" rIns="0" bIns="0" anchor="t" anchorCtr="0">
                            <a:spAutoFit/>
                          </wps:bodyPr>
                        </wps:wsp>
                        <wps:wsp>
                          <wps:cNvPr id="110" name="Rectangle 111"/>
                          <wps:cNvSpPr>
                            <a:spLocks noChangeArrowheads="1"/>
                          </wps:cNvSpPr>
                          <wps:spPr bwMode="auto">
                            <a:xfrm>
                              <a:off x="2104" y="3724"/>
                              <a:ext cx="6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0CD91" w14:textId="5E550893" w:rsidR="00A4111B" w:rsidRDefault="00A4111B">
                                <w:r>
                                  <w:rPr>
                                    <w:rFonts w:cs="Calibri"/>
                                    <w:color w:val="000000"/>
                                    <w:sz w:val="14"/>
                                    <w:szCs w:val="14"/>
                                    <w:lang w:val="en-US"/>
                                  </w:rPr>
                                  <w:t>SEMESTRAL</w:t>
                                </w:r>
                              </w:p>
                            </w:txbxContent>
                          </wps:txbx>
                          <wps:bodyPr rot="0" vert="horz" wrap="none" lIns="0" tIns="0" rIns="0" bIns="0" anchor="t" anchorCtr="0">
                            <a:spAutoFit/>
                          </wps:bodyPr>
                        </wps:wsp>
                        <wps:wsp>
                          <wps:cNvPr id="111" name="Rectangle 112"/>
                          <wps:cNvSpPr>
                            <a:spLocks noChangeArrowheads="1"/>
                          </wps:cNvSpPr>
                          <wps:spPr bwMode="auto">
                            <a:xfrm>
                              <a:off x="3116" y="3724"/>
                              <a:ext cx="117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0FD4B" w14:textId="3CD998BB" w:rsidR="00A4111B" w:rsidRDefault="00A4111B">
                                <w:r>
                                  <w:rPr>
                                    <w:rFonts w:cs="Calibri"/>
                                    <w:color w:val="000000"/>
                                    <w:sz w:val="14"/>
                                    <w:szCs w:val="14"/>
                                    <w:lang w:val="en-US"/>
                                  </w:rPr>
                                  <w:t>MAYO - NOVIEMBRE</w:t>
                                </w:r>
                              </w:p>
                            </w:txbxContent>
                          </wps:txbx>
                          <wps:bodyPr rot="0" vert="horz" wrap="none" lIns="0" tIns="0" rIns="0" bIns="0" anchor="t" anchorCtr="0">
                            <a:spAutoFit/>
                          </wps:bodyPr>
                        </wps:wsp>
                        <wps:wsp>
                          <wps:cNvPr id="112" name="Rectangle 113"/>
                          <wps:cNvSpPr>
                            <a:spLocks noChangeArrowheads="1"/>
                          </wps:cNvSpPr>
                          <wps:spPr bwMode="auto">
                            <a:xfrm>
                              <a:off x="4965" y="3724"/>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4266C" w14:textId="7CA6E04F" w:rsidR="00A4111B" w:rsidRDefault="00A4111B">
                                <w:r>
                                  <w:rPr>
                                    <w:rFonts w:cs="Calibri"/>
                                    <w:color w:val="000000"/>
                                    <w:sz w:val="14"/>
                                    <w:szCs w:val="14"/>
                                    <w:lang w:val="en-US"/>
                                  </w:rPr>
                                  <w:t>4</w:t>
                                </w:r>
                              </w:p>
                            </w:txbxContent>
                          </wps:txbx>
                          <wps:bodyPr rot="0" vert="horz" wrap="none" lIns="0" tIns="0" rIns="0" bIns="0" anchor="t" anchorCtr="0">
                            <a:spAutoFit/>
                          </wps:bodyPr>
                        </wps:wsp>
                        <wps:wsp>
                          <wps:cNvPr id="113" name="Rectangle 114"/>
                          <wps:cNvSpPr>
                            <a:spLocks noChangeArrowheads="1"/>
                          </wps:cNvSpPr>
                          <wps:spPr bwMode="auto">
                            <a:xfrm>
                              <a:off x="6813" y="3724"/>
                              <a:ext cx="953"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4EC18" w14:textId="1A20CC6E" w:rsidR="00A4111B" w:rsidRDefault="00A4111B">
                                <w:r>
                                  <w:rPr>
                                    <w:rFonts w:cs="Calibri"/>
                                    <w:color w:val="000000"/>
                                    <w:sz w:val="14"/>
                                    <w:szCs w:val="14"/>
                                    <w:lang w:val="en-US"/>
                                  </w:rPr>
                                  <w:t xml:space="preserve">ALFA NÚMERICA </w:t>
                                </w:r>
                              </w:p>
                            </w:txbxContent>
                          </wps:txbx>
                          <wps:bodyPr rot="0" vert="horz" wrap="none" lIns="0" tIns="0" rIns="0" bIns="0" anchor="t" anchorCtr="0">
                            <a:spAutoFit/>
                          </wps:bodyPr>
                        </wps:wsp>
                        <wps:wsp>
                          <wps:cNvPr id="114" name="Rectangle 115"/>
                          <wps:cNvSpPr>
                            <a:spLocks noChangeArrowheads="1"/>
                          </wps:cNvSpPr>
                          <wps:spPr bwMode="auto">
                            <a:xfrm>
                              <a:off x="643" y="3900"/>
                              <a:ext cx="93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84C84" w14:textId="018DA9F1" w:rsidR="00A4111B" w:rsidRDefault="00A4111B">
                                <w:r>
                                  <w:rPr>
                                    <w:rFonts w:cs="Calibri"/>
                                    <w:color w:val="000000"/>
                                    <w:sz w:val="14"/>
                                    <w:szCs w:val="14"/>
                                    <w:lang w:val="en-US"/>
                                  </w:rPr>
                                  <w:t xml:space="preserve">REDES SOCIALES </w:t>
                                </w:r>
                              </w:p>
                            </w:txbxContent>
                          </wps:txbx>
                          <wps:bodyPr rot="0" vert="horz" wrap="none" lIns="0" tIns="0" rIns="0" bIns="0" anchor="t" anchorCtr="0">
                            <a:spAutoFit/>
                          </wps:bodyPr>
                        </wps:wsp>
                        <wps:wsp>
                          <wps:cNvPr id="115" name="Rectangle 116"/>
                          <wps:cNvSpPr>
                            <a:spLocks noChangeArrowheads="1"/>
                          </wps:cNvSpPr>
                          <wps:spPr bwMode="auto">
                            <a:xfrm>
                              <a:off x="2218" y="3900"/>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1B85D" w14:textId="746A4C83"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16" name="Rectangle 117"/>
                          <wps:cNvSpPr>
                            <a:spLocks noChangeArrowheads="1"/>
                          </wps:cNvSpPr>
                          <wps:spPr bwMode="auto">
                            <a:xfrm>
                              <a:off x="3433" y="3900"/>
                              <a:ext cx="64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AE2C8" w14:textId="2D4D18C0" w:rsidR="00A4111B" w:rsidRDefault="00A4111B">
                                <w:r>
                                  <w:rPr>
                                    <w:rFonts w:cs="Calibri"/>
                                    <w:color w:val="000000"/>
                                    <w:sz w:val="14"/>
                                    <w:szCs w:val="14"/>
                                    <w:lang w:val="en-US"/>
                                  </w:rPr>
                                  <w:t>DICIEMBRE</w:t>
                                </w:r>
                              </w:p>
                            </w:txbxContent>
                          </wps:txbx>
                          <wps:bodyPr rot="0" vert="horz" wrap="none" lIns="0" tIns="0" rIns="0" bIns="0" anchor="t" anchorCtr="0">
                            <a:spAutoFit/>
                          </wps:bodyPr>
                        </wps:wsp>
                        <wps:wsp>
                          <wps:cNvPr id="117" name="Rectangle 118"/>
                          <wps:cNvSpPr>
                            <a:spLocks noChangeArrowheads="1"/>
                          </wps:cNvSpPr>
                          <wps:spPr bwMode="auto">
                            <a:xfrm>
                              <a:off x="4965" y="3900"/>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AC25B" w14:textId="3BB79287"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18" name="Rectangle 119"/>
                          <wps:cNvSpPr>
                            <a:spLocks noChangeArrowheads="1"/>
                          </wps:cNvSpPr>
                          <wps:spPr bwMode="auto">
                            <a:xfrm>
                              <a:off x="5819" y="3900"/>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AF495" w14:textId="2881A5F0"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119" name="Rectangle 120"/>
                          <wps:cNvSpPr>
                            <a:spLocks noChangeArrowheads="1"/>
                          </wps:cNvSpPr>
                          <wps:spPr bwMode="auto">
                            <a:xfrm>
                              <a:off x="783" y="4076"/>
                              <a:ext cx="2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A356" w14:textId="028E6A36" w:rsidR="00A4111B" w:rsidRDefault="00A4111B">
                                <w:r>
                                  <w:rPr>
                                    <w:rFonts w:cs="Calibri"/>
                                    <w:color w:val="000000"/>
                                    <w:sz w:val="14"/>
                                    <w:szCs w:val="14"/>
                                    <w:lang w:val="en-US"/>
                                  </w:rPr>
                                  <w:t>UTP</w:t>
                                </w:r>
                              </w:p>
                            </w:txbxContent>
                          </wps:txbx>
                          <wps:bodyPr rot="0" vert="horz" wrap="none" lIns="0" tIns="0" rIns="0" bIns="0" anchor="t" anchorCtr="0">
                            <a:spAutoFit/>
                          </wps:bodyPr>
                        </wps:wsp>
                        <wps:wsp>
                          <wps:cNvPr id="120" name="Rectangle 121"/>
                          <wps:cNvSpPr>
                            <a:spLocks noChangeArrowheads="1"/>
                          </wps:cNvSpPr>
                          <wps:spPr bwMode="auto">
                            <a:xfrm>
                              <a:off x="2218" y="4076"/>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355A3" w14:textId="1618C8F7"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21" name="Rectangle 122"/>
                          <wps:cNvSpPr>
                            <a:spLocks noChangeArrowheads="1"/>
                          </wps:cNvSpPr>
                          <wps:spPr bwMode="auto">
                            <a:xfrm>
                              <a:off x="3433" y="4076"/>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29E3E" w14:textId="77777777" w:rsidR="00A4111B" w:rsidRDefault="00A4111B" w:rsidP="00BC1EC2">
                                <w:r>
                                  <w:rPr>
                                    <w:rFonts w:cs="Calibri"/>
                                    <w:color w:val="000000"/>
                                    <w:sz w:val="14"/>
                                    <w:szCs w:val="14"/>
                                    <w:lang w:val="en-US"/>
                                  </w:rPr>
                                  <w:t>DICIEMBRE</w:t>
                                </w:r>
                              </w:p>
                              <w:p w14:paraId="65219090" w14:textId="36F13B74" w:rsidR="00A4111B" w:rsidRDefault="00A4111B"/>
                            </w:txbxContent>
                          </wps:txbx>
                          <wps:bodyPr rot="0" vert="horz" wrap="none" lIns="0" tIns="0" rIns="0" bIns="0" anchor="t" anchorCtr="0">
                            <a:spAutoFit/>
                          </wps:bodyPr>
                        </wps:wsp>
                        <wps:wsp>
                          <wps:cNvPr id="122" name="Rectangle 123"/>
                          <wps:cNvSpPr>
                            <a:spLocks noChangeArrowheads="1"/>
                          </wps:cNvSpPr>
                          <wps:spPr bwMode="auto">
                            <a:xfrm>
                              <a:off x="4965" y="4076"/>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90E63" w14:textId="1EFF4A1C"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23" name="Rectangle 124"/>
                          <wps:cNvSpPr>
                            <a:spLocks noChangeArrowheads="1"/>
                          </wps:cNvSpPr>
                          <wps:spPr bwMode="auto">
                            <a:xfrm>
                              <a:off x="6558" y="4076"/>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66A45" w14:textId="656BC3B0"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124" name="Rectangle 125"/>
                          <wps:cNvSpPr>
                            <a:spLocks noChangeArrowheads="1"/>
                          </wps:cNvSpPr>
                          <wps:spPr bwMode="auto">
                            <a:xfrm>
                              <a:off x="643" y="4252"/>
                              <a:ext cx="5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06628" w14:textId="0A9D9339" w:rsidR="00A4111B" w:rsidRDefault="00A4111B">
                                <w:r>
                                  <w:rPr>
                                    <w:rFonts w:cs="Calibri"/>
                                    <w:color w:val="000000"/>
                                    <w:sz w:val="14"/>
                                    <w:szCs w:val="14"/>
                                    <w:lang w:val="en-US"/>
                                  </w:rPr>
                                  <w:t>TIGO UNE</w:t>
                                </w:r>
                              </w:p>
                            </w:txbxContent>
                          </wps:txbx>
                          <wps:bodyPr rot="0" vert="horz" wrap="none" lIns="0" tIns="0" rIns="0" bIns="0" anchor="t" anchorCtr="0">
                            <a:spAutoFit/>
                          </wps:bodyPr>
                        </wps:wsp>
                        <wps:wsp>
                          <wps:cNvPr id="125" name="Rectangle 126"/>
                          <wps:cNvSpPr>
                            <a:spLocks noChangeArrowheads="1"/>
                          </wps:cNvSpPr>
                          <wps:spPr bwMode="auto">
                            <a:xfrm>
                              <a:off x="2218" y="4252"/>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70608" w14:textId="7142380F"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26" name="Rectangle 127"/>
                          <wps:cNvSpPr>
                            <a:spLocks noChangeArrowheads="1"/>
                          </wps:cNvSpPr>
                          <wps:spPr bwMode="auto">
                            <a:xfrm>
                              <a:off x="3433" y="4252"/>
                              <a:ext cx="75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2E832" w14:textId="6F9B379E" w:rsidR="00A4111B" w:rsidRDefault="00A4111B">
                                <w:r>
                                  <w:rPr>
                                    <w:rFonts w:cs="Calibri"/>
                                    <w:color w:val="000000"/>
                                    <w:sz w:val="14"/>
                                    <w:szCs w:val="14"/>
                                    <w:lang w:val="en-US"/>
                                  </w:rPr>
                                  <w:t>DICIEMBRE</w:t>
                                </w:r>
                              </w:p>
                            </w:txbxContent>
                          </wps:txbx>
                          <wps:bodyPr rot="0" vert="horz" wrap="square" lIns="0" tIns="0" rIns="0" bIns="0" anchor="t" anchorCtr="0">
                            <a:spAutoFit/>
                          </wps:bodyPr>
                        </wps:wsp>
                        <wps:wsp>
                          <wps:cNvPr id="127" name="Rectangle 128"/>
                          <wps:cNvSpPr>
                            <a:spLocks noChangeArrowheads="1"/>
                          </wps:cNvSpPr>
                          <wps:spPr bwMode="auto">
                            <a:xfrm>
                              <a:off x="4965" y="4252"/>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A80607" w14:textId="53BC829C"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28" name="Rectangle 129"/>
                          <wps:cNvSpPr>
                            <a:spLocks noChangeArrowheads="1"/>
                          </wps:cNvSpPr>
                          <wps:spPr bwMode="auto">
                            <a:xfrm>
                              <a:off x="5819" y="4252"/>
                              <a:ext cx="305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087D0" w14:textId="0A9BCD9D"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,CATACTERES</w:t>
                                </w:r>
                                <w:proofErr w:type="gramEnd"/>
                              </w:p>
                            </w:txbxContent>
                          </wps:txbx>
                          <wps:bodyPr rot="0" vert="horz" wrap="none" lIns="0" tIns="0" rIns="0" bIns="0" anchor="t" anchorCtr="0">
                            <a:spAutoFit/>
                          </wps:bodyPr>
                        </wps:wsp>
                        <wps:wsp>
                          <wps:cNvPr id="129" name="Rectangle 130"/>
                          <wps:cNvSpPr>
                            <a:spLocks noChangeArrowheads="1"/>
                          </wps:cNvSpPr>
                          <wps:spPr bwMode="auto">
                            <a:xfrm>
                              <a:off x="537" y="4428"/>
                              <a:ext cx="7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201EF" w14:textId="6CA9AE08" w:rsidR="00A4111B" w:rsidRDefault="00A4111B">
                                <w:r>
                                  <w:rPr>
                                    <w:rFonts w:cs="Calibri"/>
                                    <w:color w:val="000000"/>
                                    <w:sz w:val="14"/>
                                    <w:szCs w:val="14"/>
                                    <w:lang w:val="en-US"/>
                                  </w:rPr>
                                  <w:t>ACTUALICESE</w:t>
                                </w:r>
                              </w:p>
                            </w:txbxContent>
                          </wps:txbx>
                          <wps:bodyPr rot="0" vert="horz" wrap="none" lIns="0" tIns="0" rIns="0" bIns="0" anchor="t" anchorCtr="0">
                            <a:spAutoFit/>
                          </wps:bodyPr>
                        </wps:wsp>
                        <wps:wsp>
                          <wps:cNvPr id="130" name="Rectangle 131"/>
                          <wps:cNvSpPr>
                            <a:spLocks noChangeArrowheads="1"/>
                          </wps:cNvSpPr>
                          <wps:spPr bwMode="auto">
                            <a:xfrm>
                              <a:off x="2218" y="4428"/>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8276" w14:textId="3D158971"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31" name="Rectangle 132"/>
                          <wps:cNvSpPr>
                            <a:spLocks noChangeArrowheads="1"/>
                          </wps:cNvSpPr>
                          <wps:spPr bwMode="auto">
                            <a:xfrm>
                              <a:off x="3433" y="4428"/>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AC98A" w14:textId="77777777" w:rsidR="00A4111B" w:rsidRDefault="00A4111B" w:rsidP="00BC1EC2">
                                <w:r>
                                  <w:rPr>
                                    <w:rFonts w:cs="Calibri"/>
                                    <w:color w:val="000000"/>
                                    <w:sz w:val="14"/>
                                    <w:szCs w:val="14"/>
                                    <w:lang w:val="en-US"/>
                                  </w:rPr>
                                  <w:t>DICIEMBRE</w:t>
                                </w:r>
                              </w:p>
                              <w:p w14:paraId="6BC52263" w14:textId="30FD86D8" w:rsidR="00A4111B" w:rsidRDefault="00A4111B"/>
                            </w:txbxContent>
                          </wps:txbx>
                          <wps:bodyPr rot="0" vert="horz" wrap="none" lIns="0" tIns="0" rIns="0" bIns="0" anchor="t" anchorCtr="0">
                            <a:spAutoFit/>
                          </wps:bodyPr>
                        </wps:wsp>
                        <wps:wsp>
                          <wps:cNvPr id="132" name="Rectangle 133"/>
                          <wps:cNvSpPr>
                            <a:spLocks noChangeArrowheads="1"/>
                          </wps:cNvSpPr>
                          <wps:spPr bwMode="auto">
                            <a:xfrm>
                              <a:off x="4965" y="4428"/>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2F4B9" w14:textId="35749A2F"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33" name="Rectangle 134"/>
                          <wps:cNvSpPr>
                            <a:spLocks noChangeArrowheads="1"/>
                          </wps:cNvSpPr>
                          <wps:spPr bwMode="auto">
                            <a:xfrm>
                              <a:off x="6558" y="4428"/>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A4F31" w14:textId="25AC771C"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134" name="Rectangle 135"/>
                          <wps:cNvSpPr>
                            <a:spLocks noChangeArrowheads="1"/>
                          </wps:cNvSpPr>
                          <wps:spPr bwMode="auto">
                            <a:xfrm>
                              <a:off x="449" y="4604"/>
                              <a:ext cx="96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8DC4B4" w14:textId="269D5BCC" w:rsidR="00A4111B" w:rsidRDefault="00A4111B">
                                <w:r>
                                  <w:rPr>
                                    <w:rFonts w:cs="Calibri"/>
                                    <w:color w:val="000000"/>
                                    <w:sz w:val="14"/>
                                    <w:szCs w:val="14"/>
                                    <w:lang w:val="en-US"/>
                                  </w:rPr>
                                  <w:t>MEDIACOMERCE</w:t>
                                </w:r>
                              </w:p>
                            </w:txbxContent>
                          </wps:txbx>
                          <wps:bodyPr rot="0" vert="horz" wrap="none" lIns="0" tIns="0" rIns="0" bIns="0" anchor="t" anchorCtr="0">
                            <a:spAutoFit/>
                          </wps:bodyPr>
                        </wps:wsp>
                        <wps:wsp>
                          <wps:cNvPr id="135" name="Rectangle 136"/>
                          <wps:cNvSpPr>
                            <a:spLocks noChangeArrowheads="1"/>
                          </wps:cNvSpPr>
                          <wps:spPr bwMode="auto">
                            <a:xfrm>
                              <a:off x="2218" y="4604"/>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67B85" w14:textId="5AF72C36"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36" name="Rectangle 137"/>
                          <wps:cNvSpPr>
                            <a:spLocks noChangeArrowheads="1"/>
                          </wps:cNvSpPr>
                          <wps:spPr bwMode="auto">
                            <a:xfrm>
                              <a:off x="3327" y="4604"/>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DDDE3" w14:textId="77777777" w:rsidR="00A4111B" w:rsidRDefault="00A4111B" w:rsidP="00BC1EC2">
                                <w:r>
                                  <w:rPr>
                                    <w:rFonts w:cs="Calibri"/>
                                    <w:color w:val="000000"/>
                                    <w:sz w:val="14"/>
                                    <w:szCs w:val="14"/>
                                    <w:lang w:val="en-US"/>
                                  </w:rPr>
                                  <w:t>DICIEMBRE</w:t>
                                </w:r>
                              </w:p>
                              <w:p w14:paraId="51ED0DDB" w14:textId="49826808" w:rsidR="00A4111B" w:rsidRDefault="00A4111B"/>
                            </w:txbxContent>
                          </wps:txbx>
                          <wps:bodyPr rot="0" vert="horz" wrap="none" lIns="0" tIns="0" rIns="0" bIns="0" anchor="t" anchorCtr="0">
                            <a:spAutoFit/>
                          </wps:bodyPr>
                        </wps:wsp>
                        <wps:wsp>
                          <wps:cNvPr id="137" name="Rectangle 138"/>
                          <wps:cNvSpPr>
                            <a:spLocks noChangeArrowheads="1"/>
                          </wps:cNvSpPr>
                          <wps:spPr bwMode="auto">
                            <a:xfrm>
                              <a:off x="4965" y="4604"/>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58ABE" w14:textId="33CBC3A8"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38" name="Rectangle 139"/>
                          <wps:cNvSpPr>
                            <a:spLocks noChangeArrowheads="1"/>
                          </wps:cNvSpPr>
                          <wps:spPr bwMode="auto">
                            <a:xfrm>
                              <a:off x="6558" y="4604"/>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5E9E" w14:textId="553B59B1"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139" name="Rectangle 140"/>
                          <wps:cNvSpPr>
                            <a:spLocks noChangeArrowheads="1"/>
                          </wps:cNvSpPr>
                          <wps:spPr bwMode="auto">
                            <a:xfrm>
                              <a:off x="53" y="4780"/>
                              <a:ext cx="180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A7D88" w14:textId="5E6E3F68" w:rsidR="00A4111B" w:rsidRDefault="00A4111B">
                                <w:r>
                                  <w:rPr>
                                    <w:rFonts w:cs="Calibri"/>
                                    <w:color w:val="000000"/>
                                    <w:sz w:val="14"/>
                                    <w:szCs w:val="14"/>
                                    <w:lang w:val="en-US"/>
                                  </w:rPr>
                                  <w:t>SUPER NOTARIADO Y REGISTRO</w:t>
                                </w:r>
                              </w:p>
                            </w:txbxContent>
                          </wps:txbx>
                          <wps:bodyPr rot="0" vert="horz" wrap="none" lIns="0" tIns="0" rIns="0" bIns="0" anchor="t" anchorCtr="0">
                            <a:spAutoFit/>
                          </wps:bodyPr>
                        </wps:wsp>
                        <wps:wsp>
                          <wps:cNvPr id="140" name="Rectangle 141"/>
                          <wps:cNvSpPr>
                            <a:spLocks noChangeArrowheads="1"/>
                          </wps:cNvSpPr>
                          <wps:spPr bwMode="auto">
                            <a:xfrm>
                              <a:off x="2218" y="4780"/>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3B745" w14:textId="09090C94"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41" name="Rectangle 142"/>
                          <wps:cNvSpPr>
                            <a:spLocks noChangeArrowheads="1"/>
                          </wps:cNvSpPr>
                          <wps:spPr bwMode="auto">
                            <a:xfrm>
                              <a:off x="3327" y="4780"/>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2D411" w14:textId="77777777" w:rsidR="00A4111B" w:rsidRDefault="00A4111B" w:rsidP="00BC1EC2">
                                <w:r>
                                  <w:rPr>
                                    <w:rFonts w:cs="Calibri"/>
                                    <w:color w:val="000000"/>
                                    <w:sz w:val="14"/>
                                    <w:szCs w:val="14"/>
                                    <w:lang w:val="en-US"/>
                                  </w:rPr>
                                  <w:t>DICIEMBRE</w:t>
                                </w:r>
                              </w:p>
                              <w:p w14:paraId="71D94434" w14:textId="47211080" w:rsidR="00A4111B" w:rsidRDefault="00A4111B"/>
                            </w:txbxContent>
                          </wps:txbx>
                          <wps:bodyPr rot="0" vert="horz" wrap="none" lIns="0" tIns="0" rIns="0" bIns="0" anchor="t" anchorCtr="0">
                            <a:spAutoFit/>
                          </wps:bodyPr>
                        </wps:wsp>
                        <wps:wsp>
                          <wps:cNvPr id="142" name="Rectangle 143"/>
                          <wps:cNvSpPr>
                            <a:spLocks noChangeArrowheads="1"/>
                          </wps:cNvSpPr>
                          <wps:spPr bwMode="auto">
                            <a:xfrm>
                              <a:off x="4965" y="4780"/>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E70BEB" w14:textId="08B9CBC7"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43" name="Rectangle 144"/>
                          <wps:cNvSpPr>
                            <a:spLocks noChangeArrowheads="1"/>
                          </wps:cNvSpPr>
                          <wps:spPr bwMode="auto">
                            <a:xfrm>
                              <a:off x="6558" y="4780"/>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B4022" w14:textId="41EA1B60"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144" name="Rectangle 145"/>
                          <wps:cNvSpPr>
                            <a:spLocks noChangeArrowheads="1"/>
                          </wps:cNvSpPr>
                          <wps:spPr bwMode="auto">
                            <a:xfrm>
                              <a:off x="458" y="4956"/>
                              <a:ext cx="93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857F6" w14:textId="403265A7" w:rsidR="00A4111B" w:rsidRDefault="00A4111B">
                                <w:r>
                                  <w:rPr>
                                    <w:rFonts w:cs="Calibri"/>
                                    <w:color w:val="000000"/>
                                    <w:sz w:val="14"/>
                                    <w:szCs w:val="14"/>
                                    <w:lang w:val="en-US"/>
                                  </w:rPr>
                                  <w:t>ADM/ SURA ARL</w:t>
                                </w:r>
                              </w:p>
                            </w:txbxContent>
                          </wps:txbx>
                          <wps:bodyPr rot="0" vert="horz" wrap="none" lIns="0" tIns="0" rIns="0" bIns="0" anchor="t" anchorCtr="0">
                            <a:spAutoFit/>
                          </wps:bodyPr>
                        </wps:wsp>
                        <wps:wsp>
                          <wps:cNvPr id="145" name="Rectangle 146"/>
                          <wps:cNvSpPr>
                            <a:spLocks noChangeArrowheads="1"/>
                          </wps:cNvSpPr>
                          <wps:spPr bwMode="auto">
                            <a:xfrm>
                              <a:off x="2218" y="4956"/>
                              <a:ext cx="40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D87FD" w14:textId="40CA1CEA" w:rsidR="00A4111B" w:rsidRDefault="00A4111B">
                                <w:r>
                                  <w:rPr>
                                    <w:rFonts w:cs="Calibri"/>
                                    <w:color w:val="000000"/>
                                    <w:sz w:val="14"/>
                                    <w:szCs w:val="14"/>
                                    <w:lang w:val="en-US"/>
                                  </w:rPr>
                                  <w:t>ANUAL</w:t>
                                </w:r>
                              </w:p>
                            </w:txbxContent>
                          </wps:txbx>
                          <wps:bodyPr rot="0" vert="horz" wrap="none" lIns="0" tIns="0" rIns="0" bIns="0" anchor="t" anchorCtr="0">
                            <a:spAutoFit/>
                          </wps:bodyPr>
                        </wps:wsp>
                        <wps:wsp>
                          <wps:cNvPr id="146" name="Rectangle 147"/>
                          <wps:cNvSpPr>
                            <a:spLocks noChangeArrowheads="1"/>
                          </wps:cNvSpPr>
                          <wps:spPr bwMode="auto">
                            <a:xfrm>
                              <a:off x="3327" y="4949"/>
                              <a:ext cx="640" cy="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4106B" w14:textId="77777777" w:rsidR="00A4111B" w:rsidRDefault="00A4111B" w:rsidP="00BC1EC2">
                                <w:r>
                                  <w:rPr>
                                    <w:rFonts w:cs="Calibri"/>
                                    <w:color w:val="000000"/>
                                    <w:sz w:val="14"/>
                                    <w:szCs w:val="14"/>
                                    <w:lang w:val="en-US"/>
                                  </w:rPr>
                                  <w:t>DICIEMBRE</w:t>
                                </w:r>
                              </w:p>
                              <w:p w14:paraId="64730BC6" w14:textId="680E7AA6" w:rsidR="00A4111B" w:rsidRDefault="00A4111B"/>
                            </w:txbxContent>
                          </wps:txbx>
                          <wps:bodyPr rot="0" vert="horz" wrap="none" lIns="0" tIns="0" rIns="0" bIns="0" anchor="t" anchorCtr="0">
                            <a:spAutoFit/>
                          </wps:bodyPr>
                        </wps:wsp>
                        <wps:wsp>
                          <wps:cNvPr id="147" name="Rectangle 148"/>
                          <wps:cNvSpPr>
                            <a:spLocks noChangeArrowheads="1"/>
                          </wps:cNvSpPr>
                          <wps:spPr bwMode="auto">
                            <a:xfrm>
                              <a:off x="4965" y="4956"/>
                              <a:ext cx="7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7D8E3" w14:textId="2A101BA6" w:rsidR="00A4111B" w:rsidRDefault="00A4111B">
                                <w:r>
                                  <w:rPr>
                                    <w:rFonts w:cs="Calibri"/>
                                    <w:color w:val="000000"/>
                                    <w:sz w:val="14"/>
                                    <w:szCs w:val="14"/>
                                    <w:lang w:val="en-US"/>
                                  </w:rPr>
                                  <w:t>8</w:t>
                                </w:r>
                              </w:p>
                            </w:txbxContent>
                          </wps:txbx>
                          <wps:bodyPr rot="0" vert="horz" wrap="none" lIns="0" tIns="0" rIns="0" bIns="0" anchor="t" anchorCtr="0">
                            <a:spAutoFit/>
                          </wps:bodyPr>
                        </wps:wsp>
                        <wps:wsp>
                          <wps:cNvPr id="148" name="Rectangle 149"/>
                          <wps:cNvSpPr>
                            <a:spLocks noChangeArrowheads="1"/>
                          </wps:cNvSpPr>
                          <wps:spPr bwMode="auto">
                            <a:xfrm>
                              <a:off x="6558" y="4956"/>
                              <a:ext cx="152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5DEE2" w14:textId="2D1BDCBF" w:rsidR="00A4111B" w:rsidRDefault="00A4111B">
                                <w:r>
                                  <w:rPr>
                                    <w:rFonts w:cs="Calibri"/>
                                    <w:color w:val="000000"/>
                                    <w:sz w:val="14"/>
                                    <w:szCs w:val="14"/>
                                    <w:lang w:val="en-US"/>
                                  </w:rPr>
                                  <w:t>ASIGNADA POR EL PORTAL</w:t>
                                </w:r>
                              </w:p>
                            </w:txbxContent>
                          </wps:txbx>
                          <wps:bodyPr rot="0" vert="horz" wrap="none" lIns="0" tIns="0" rIns="0" bIns="0" anchor="t" anchorCtr="0">
                            <a:spAutoFit/>
                          </wps:bodyPr>
                        </wps:wsp>
                        <wps:wsp>
                          <wps:cNvPr id="149" name="Rectangle 150"/>
                          <wps:cNvSpPr>
                            <a:spLocks noChangeArrowheads="1"/>
                          </wps:cNvSpPr>
                          <wps:spPr bwMode="auto">
                            <a:xfrm>
                              <a:off x="757" y="5132"/>
                              <a:ext cx="289"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4753" w14:textId="55E47E13" w:rsidR="00A4111B" w:rsidRDefault="00A4111B">
                                <w:r>
                                  <w:rPr>
                                    <w:rFonts w:cs="Calibri"/>
                                    <w:color w:val="000000"/>
                                    <w:sz w:val="14"/>
                                    <w:szCs w:val="14"/>
                                    <w:lang w:val="en-US"/>
                                  </w:rPr>
                                  <w:t>ZEUS</w:t>
                                </w:r>
                              </w:p>
                            </w:txbxContent>
                          </wps:txbx>
                          <wps:bodyPr rot="0" vert="horz" wrap="none" lIns="0" tIns="0" rIns="0" bIns="0" anchor="t" anchorCtr="0">
                            <a:spAutoFit/>
                          </wps:bodyPr>
                        </wps:wsp>
                        <wps:wsp>
                          <wps:cNvPr id="150" name="Rectangle 151"/>
                          <wps:cNvSpPr>
                            <a:spLocks noChangeArrowheads="1"/>
                          </wps:cNvSpPr>
                          <wps:spPr bwMode="auto">
                            <a:xfrm>
                              <a:off x="2104" y="5132"/>
                              <a:ext cx="67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8D24" w14:textId="2B471E1F" w:rsidR="00A4111B" w:rsidRDefault="00A4111B">
                                <w:r>
                                  <w:rPr>
                                    <w:rFonts w:cs="Calibri"/>
                                    <w:color w:val="000000"/>
                                    <w:sz w:val="14"/>
                                    <w:szCs w:val="14"/>
                                    <w:lang w:val="en-US"/>
                                  </w:rPr>
                                  <w:t>SEMESTRAL</w:t>
                                </w:r>
                              </w:p>
                            </w:txbxContent>
                          </wps:txbx>
                          <wps:bodyPr rot="0" vert="horz" wrap="none" lIns="0" tIns="0" rIns="0" bIns="0" anchor="t" anchorCtr="0">
                            <a:spAutoFit/>
                          </wps:bodyPr>
                        </wps:wsp>
                        <wps:wsp>
                          <wps:cNvPr id="151" name="Rectangle 152"/>
                          <wps:cNvSpPr>
                            <a:spLocks noChangeArrowheads="1"/>
                          </wps:cNvSpPr>
                          <wps:spPr bwMode="auto">
                            <a:xfrm>
                              <a:off x="3116" y="5132"/>
                              <a:ext cx="117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1E0FF" w14:textId="04C95CDD" w:rsidR="00A4111B" w:rsidRDefault="00A4111B">
                                <w:r>
                                  <w:rPr>
                                    <w:rFonts w:cs="Calibri"/>
                                    <w:color w:val="000000"/>
                                    <w:sz w:val="14"/>
                                    <w:szCs w:val="14"/>
                                    <w:lang w:val="en-US"/>
                                  </w:rPr>
                                  <w:t>MAYO - NOVIEMBRE</w:t>
                                </w:r>
                              </w:p>
                            </w:txbxContent>
                          </wps:txbx>
                          <wps:bodyPr rot="0" vert="horz" wrap="none" lIns="0" tIns="0" rIns="0" bIns="0" anchor="t" anchorCtr="0">
                            <a:spAutoFit/>
                          </wps:bodyPr>
                        </wps:wsp>
                        <wps:wsp>
                          <wps:cNvPr id="152" name="Rectangle 153"/>
                          <wps:cNvSpPr>
                            <a:spLocks noChangeArrowheads="1"/>
                          </wps:cNvSpPr>
                          <wps:spPr bwMode="auto">
                            <a:xfrm>
                              <a:off x="4930" y="5132"/>
                              <a:ext cx="142"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078B1" w14:textId="43F40A37" w:rsidR="00A4111B" w:rsidRDefault="00A4111B">
                                <w:r>
                                  <w:rPr>
                                    <w:rFonts w:cs="Calibri"/>
                                    <w:color w:val="000000"/>
                                    <w:sz w:val="14"/>
                                    <w:szCs w:val="14"/>
                                    <w:lang w:val="en-US"/>
                                  </w:rPr>
                                  <w:t>12</w:t>
                                </w:r>
                              </w:p>
                            </w:txbxContent>
                          </wps:txbx>
                          <wps:bodyPr rot="0" vert="horz" wrap="none" lIns="0" tIns="0" rIns="0" bIns="0" anchor="t" anchorCtr="0">
                            <a:spAutoFit/>
                          </wps:bodyPr>
                        </wps:wsp>
                        <wps:wsp>
                          <wps:cNvPr id="153" name="Rectangle 154"/>
                          <wps:cNvSpPr>
                            <a:spLocks noChangeArrowheads="1"/>
                          </wps:cNvSpPr>
                          <wps:spPr bwMode="auto">
                            <a:xfrm>
                              <a:off x="5819" y="5132"/>
                              <a:ext cx="3131"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B0A92" w14:textId="26AE109A"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wps:txbx>
                          <wps:bodyPr rot="0" vert="horz" wrap="none" lIns="0" tIns="0" rIns="0" bIns="0" anchor="t" anchorCtr="0">
                            <a:spAutoFit/>
                          </wps:bodyPr>
                        </wps:wsp>
                        <wps:wsp>
                          <wps:cNvPr id="154" name="Line 155"/>
                          <wps:cNvCnPr>
                            <a:cxnSpLocks noChangeShapeType="1"/>
                          </wps:cNvCnPr>
                          <wps:spPr bwMode="auto">
                            <a:xfrm flipV="1">
                              <a:off x="0" y="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5" name="Rectangle 156"/>
                          <wps:cNvSpPr>
                            <a:spLocks noChangeArrowheads="1"/>
                          </wps:cNvSpPr>
                          <wps:spPr bwMode="auto">
                            <a:xfrm>
                              <a:off x="0" y="-9"/>
                              <a:ext cx="9" cy="9"/>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Line 157"/>
                          <wps:cNvCnPr>
                            <a:cxnSpLocks noChangeShapeType="1"/>
                          </wps:cNvCnPr>
                          <wps:spPr bwMode="auto">
                            <a:xfrm flipV="1">
                              <a:off x="1769" y="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7" name="Rectangle 158"/>
                          <wps:cNvSpPr>
                            <a:spLocks noChangeArrowheads="1"/>
                          </wps:cNvSpPr>
                          <wps:spPr bwMode="auto">
                            <a:xfrm>
                              <a:off x="1769" y="-9"/>
                              <a:ext cx="9" cy="9"/>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159"/>
                          <wps:cNvCnPr>
                            <a:cxnSpLocks noChangeShapeType="1"/>
                          </wps:cNvCnPr>
                          <wps:spPr bwMode="auto">
                            <a:xfrm flipV="1">
                              <a:off x="3037" y="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9" name="Rectangle 160"/>
                          <wps:cNvSpPr>
                            <a:spLocks noChangeArrowheads="1"/>
                          </wps:cNvSpPr>
                          <wps:spPr bwMode="auto">
                            <a:xfrm>
                              <a:off x="3037" y="-9"/>
                              <a:ext cx="9" cy="9"/>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Line 161"/>
                          <wps:cNvCnPr>
                            <a:cxnSpLocks noChangeShapeType="1"/>
                          </wps:cNvCnPr>
                          <wps:spPr bwMode="auto">
                            <a:xfrm flipV="1">
                              <a:off x="4269" y="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1" name="Rectangle 162"/>
                          <wps:cNvSpPr>
                            <a:spLocks noChangeArrowheads="1"/>
                          </wps:cNvSpPr>
                          <wps:spPr bwMode="auto">
                            <a:xfrm>
                              <a:off x="4269" y="-9"/>
                              <a:ext cx="9" cy="9"/>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Line 163"/>
                          <wps:cNvCnPr>
                            <a:cxnSpLocks noChangeShapeType="1"/>
                          </wps:cNvCnPr>
                          <wps:spPr bwMode="auto">
                            <a:xfrm flipV="1">
                              <a:off x="5704" y="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3" name="Rectangle 164"/>
                          <wps:cNvSpPr>
                            <a:spLocks noChangeArrowheads="1"/>
                          </wps:cNvSpPr>
                          <wps:spPr bwMode="auto">
                            <a:xfrm>
                              <a:off x="5704" y="-9"/>
                              <a:ext cx="9" cy="9"/>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65"/>
                          <wps:cNvSpPr>
                            <a:spLocks noChangeArrowheads="1"/>
                          </wps:cNvSpPr>
                          <wps:spPr bwMode="auto">
                            <a:xfrm>
                              <a:off x="9" y="-9"/>
                              <a:ext cx="8829" cy="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Line 166"/>
                          <wps:cNvCnPr>
                            <a:cxnSpLocks noChangeShapeType="1"/>
                          </wps:cNvCnPr>
                          <wps:spPr bwMode="auto">
                            <a:xfrm flipV="1">
                              <a:off x="8829" y="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6" name="Rectangle 167"/>
                          <wps:cNvSpPr>
                            <a:spLocks noChangeArrowheads="1"/>
                          </wps:cNvSpPr>
                          <wps:spPr bwMode="auto">
                            <a:xfrm>
                              <a:off x="8829" y="-9"/>
                              <a:ext cx="9" cy="9"/>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Line 168"/>
                          <wps:cNvCnPr>
                            <a:cxnSpLocks noChangeShapeType="1"/>
                          </wps:cNvCnPr>
                          <wps:spPr bwMode="auto">
                            <a:xfrm>
                              <a:off x="1769" y="9"/>
                              <a:ext cx="0" cy="16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Rectangle 169"/>
                          <wps:cNvSpPr>
                            <a:spLocks noChangeArrowheads="1"/>
                          </wps:cNvSpPr>
                          <wps:spPr bwMode="auto">
                            <a:xfrm>
                              <a:off x="1769" y="9"/>
                              <a:ext cx="9" cy="16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Line 170"/>
                          <wps:cNvCnPr>
                            <a:cxnSpLocks noChangeShapeType="1"/>
                          </wps:cNvCnPr>
                          <wps:spPr bwMode="auto">
                            <a:xfrm>
                              <a:off x="3037" y="9"/>
                              <a:ext cx="0" cy="16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0" name="Rectangle 171"/>
                          <wps:cNvSpPr>
                            <a:spLocks noChangeArrowheads="1"/>
                          </wps:cNvSpPr>
                          <wps:spPr bwMode="auto">
                            <a:xfrm>
                              <a:off x="3037" y="9"/>
                              <a:ext cx="9" cy="16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172"/>
                          <wps:cNvCnPr>
                            <a:cxnSpLocks noChangeShapeType="1"/>
                          </wps:cNvCnPr>
                          <wps:spPr bwMode="auto">
                            <a:xfrm>
                              <a:off x="4269" y="9"/>
                              <a:ext cx="0" cy="16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Rectangle 173"/>
                          <wps:cNvSpPr>
                            <a:spLocks noChangeArrowheads="1"/>
                          </wps:cNvSpPr>
                          <wps:spPr bwMode="auto">
                            <a:xfrm>
                              <a:off x="4269" y="9"/>
                              <a:ext cx="9" cy="16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74"/>
                          <wps:cNvCnPr>
                            <a:cxnSpLocks noChangeShapeType="1"/>
                          </wps:cNvCnPr>
                          <wps:spPr bwMode="auto">
                            <a:xfrm>
                              <a:off x="5704" y="9"/>
                              <a:ext cx="0" cy="167"/>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Rectangle 175"/>
                          <wps:cNvSpPr>
                            <a:spLocks noChangeArrowheads="1"/>
                          </wps:cNvSpPr>
                          <wps:spPr bwMode="auto">
                            <a:xfrm>
                              <a:off x="5704" y="9"/>
                              <a:ext cx="9" cy="16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76"/>
                          <wps:cNvSpPr>
                            <a:spLocks noChangeArrowheads="1"/>
                          </wps:cNvSpPr>
                          <wps:spPr bwMode="auto">
                            <a:xfrm>
                              <a:off x="9" y="176"/>
                              <a:ext cx="8829" cy="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Line 177"/>
                          <wps:cNvCnPr>
                            <a:cxnSpLocks noChangeShapeType="1"/>
                          </wps:cNvCnPr>
                          <wps:spPr bwMode="auto">
                            <a:xfrm>
                              <a:off x="9" y="361"/>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7" name="Rectangle 178"/>
                          <wps:cNvSpPr>
                            <a:spLocks noChangeArrowheads="1"/>
                          </wps:cNvSpPr>
                          <wps:spPr bwMode="auto">
                            <a:xfrm>
                              <a:off x="9" y="361"/>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Line 179"/>
                          <wps:cNvCnPr>
                            <a:cxnSpLocks noChangeShapeType="1"/>
                          </wps:cNvCnPr>
                          <wps:spPr bwMode="auto">
                            <a:xfrm>
                              <a:off x="9" y="537"/>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9" name="Rectangle 180"/>
                          <wps:cNvSpPr>
                            <a:spLocks noChangeArrowheads="1"/>
                          </wps:cNvSpPr>
                          <wps:spPr bwMode="auto">
                            <a:xfrm>
                              <a:off x="9" y="537"/>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Line 181"/>
                          <wps:cNvCnPr>
                            <a:cxnSpLocks noChangeShapeType="1"/>
                          </wps:cNvCnPr>
                          <wps:spPr bwMode="auto">
                            <a:xfrm>
                              <a:off x="9" y="713"/>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1" name="Rectangle 182"/>
                          <wps:cNvSpPr>
                            <a:spLocks noChangeArrowheads="1"/>
                          </wps:cNvSpPr>
                          <wps:spPr bwMode="auto">
                            <a:xfrm>
                              <a:off x="9" y="713"/>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Line 183"/>
                          <wps:cNvCnPr>
                            <a:cxnSpLocks noChangeShapeType="1"/>
                          </wps:cNvCnPr>
                          <wps:spPr bwMode="auto">
                            <a:xfrm>
                              <a:off x="9" y="889"/>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3" name="Rectangle 184"/>
                          <wps:cNvSpPr>
                            <a:spLocks noChangeArrowheads="1"/>
                          </wps:cNvSpPr>
                          <wps:spPr bwMode="auto">
                            <a:xfrm>
                              <a:off x="9" y="889"/>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Line 185"/>
                          <wps:cNvCnPr>
                            <a:cxnSpLocks noChangeShapeType="1"/>
                          </wps:cNvCnPr>
                          <wps:spPr bwMode="auto">
                            <a:xfrm>
                              <a:off x="9" y="1065"/>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5" name="Rectangle 186"/>
                          <wps:cNvSpPr>
                            <a:spLocks noChangeArrowheads="1"/>
                          </wps:cNvSpPr>
                          <wps:spPr bwMode="auto">
                            <a:xfrm>
                              <a:off x="9" y="1065"/>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Line 187"/>
                          <wps:cNvCnPr>
                            <a:cxnSpLocks noChangeShapeType="1"/>
                          </wps:cNvCnPr>
                          <wps:spPr bwMode="auto">
                            <a:xfrm>
                              <a:off x="9" y="1241"/>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7" name="Rectangle 188"/>
                          <wps:cNvSpPr>
                            <a:spLocks noChangeArrowheads="1"/>
                          </wps:cNvSpPr>
                          <wps:spPr bwMode="auto">
                            <a:xfrm>
                              <a:off x="9" y="1241"/>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189"/>
                          <wps:cNvCnPr>
                            <a:cxnSpLocks noChangeShapeType="1"/>
                          </wps:cNvCnPr>
                          <wps:spPr bwMode="auto">
                            <a:xfrm>
                              <a:off x="9" y="1417"/>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Rectangle 190"/>
                          <wps:cNvSpPr>
                            <a:spLocks noChangeArrowheads="1"/>
                          </wps:cNvSpPr>
                          <wps:spPr bwMode="auto">
                            <a:xfrm>
                              <a:off x="9" y="1417"/>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Line 191"/>
                          <wps:cNvCnPr>
                            <a:cxnSpLocks noChangeShapeType="1"/>
                          </wps:cNvCnPr>
                          <wps:spPr bwMode="auto">
                            <a:xfrm>
                              <a:off x="9" y="1593"/>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1" name="Rectangle 192"/>
                          <wps:cNvSpPr>
                            <a:spLocks noChangeArrowheads="1"/>
                          </wps:cNvSpPr>
                          <wps:spPr bwMode="auto">
                            <a:xfrm>
                              <a:off x="9" y="1593"/>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Line 193"/>
                          <wps:cNvCnPr>
                            <a:cxnSpLocks noChangeShapeType="1"/>
                          </wps:cNvCnPr>
                          <wps:spPr bwMode="auto">
                            <a:xfrm>
                              <a:off x="9" y="1769"/>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Rectangle 194"/>
                          <wps:cNvSpPr>
                            <a:spLocks noChangeArrowheads="1"/>
                          </wps:cNvSpPr>
                          <wps:spPr bwMode="auto">
                            <a:xfrm>
                              <a:off x="9" y="1769"/>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195"/>
                          <wps:cNvCnPr>
                            <a:cxnSpLocks noChangeShapeType="1"/>
                          </wps:cNvCnPr>
                          <wps:spPr bwMode="auto">
                            <a:xfrm>
                              <a:off x="9" y="1945"/>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196"/>
                          <wps:cNvSpPr>
                            <a:spLocks noChangeArrowheads="1"/>
                          </wps:cNvSpPr>
                          <wps:spPr bwMode="auto">
                            <a:xfrm>
                              <a:off x="9" y="1945"/>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Line 197"/>
                          <wps:cNvCnPr>
                            <a:cxnSpLocks noChangeShapeType="1"/>
                          </wps:cNvCnPr>
                          <wps:spPr bwMode="auto">
                            <a:xfrm>
                              <a:off x="9" y="2121"/>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Rectangle 198"/>
                          <wps:cNvSpPr>
                            <a:spLocks noChangeArrowheads="1"/>
                          </wps:cNvSpPr>
                          <wps:spPr bwMode="auto">
                            <a:xfrm>
                              <a:off x="9" y="2121"/>
                              <a:ext cx="8811" cy="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Line 199"/>
                          <wps:cNvCnPr>
                            <a:cxnSpLocks noChangeShapeType="1"/>
                          </wps:cNvCnPr>
                          <wps:spPr bwMode="auto">
                            <a:xfrm>
                              <a:off x="9" y="2298"/>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Rectangle 200"/>
                          <wps:cNvSpPr>
                            <a:spLocks noChangeArrowheads="1"/>
                          </wps:cNvSpPr>
                          <wps:spPr bwMode="auto">
                            <a:xfrm>
                              <a:off x="9" y="2298"/>
                              <a:ext cx="8811"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Line 201"/>
                          <wps:cNvCnPr>
                            <a:cxnSpLocks noChangeShapeType="1"/>
                          </wps:cNvCnPr>
                          <wps:spPr bwMode="auto">
                            <a:xfrm>
                              <a:off x="9" y="2474"/>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Rectangle 202"/>
                          <wps:cNvSpPr>
                            <a:spLocks noChangeArrowheads="1"/>
                          </wps:cNvSpPr>
                          <wps:spPr bwMode="auto">
                            <a:xfrm>
                              <a:off x="9" y="2474"/>
                              <a:ext cx="8811"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Line 203"/>
                          <wps:cNvCnPr>
                            <a:cxnSpLocks noChangeShapeType="1"/>
                          </wps:cNvCnPr>
                          <wps:spPr bwMode="auto">
                            <a:xfrm>
                              <a:off x="9" y="2650"/>
                              <a:ext cx="8811"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 name="Rectangle 204"/>
                          <wps:cNvSpPr>
                            <a:spLocks noChangeArrowheads="1"/>
                          </wps:cNvSpPr>
                          <wps:spPr bwMode="auto">
                            <a:xfrm>
                              <a:off x="9" y="2650"/>
                              <a:ext cx="8811"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204" name="Line 206"/>
                        <wps:cNvCnPr>
                          <a:cxnSpLocks noChangeShapeType="1"/>
                        </wps:cNvCnPr>
                        <wps:spPr bwMode="auto">
                          <a:xfrm>
                            <a:off x="11430" y="183611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Rectangle 207"/>
                        <wps:cNvSpPr>
                          <a:spLocks noChangeArrowheads="1"/>
                        </wps:cNvSpPr>
                        <wps:spPr bwMode="auto">
                          <a:xfrm>
                            <a:off x="11430" y="1836110"/>
                            <a:ext cx="5594985" cy="50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Line 208"/>
                        <wps:cNvCnPr>
                          <a:cxnSpLocks noChangeShapeType="1"/>
                        </wps:cNvCnPr>
                        <wps:spPr bwMode="auto">
                          <a:xfrm>
                            <a:off x="11430" y="194787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7" name="Rectangle 209"/>
                        <wps:cNvSpPr>
                          <a:spLocks noChangeArrowheads="1"/>
                        </wps:cNvSpPr>
                        <wps:spPr bwMode="auto">
                          <a:xfrm>
                            <a:off x="11430" y="194787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Line 210"/>
                        <wps:cNvCnPr>
                          <a:cxnSpLocks noChangeShapeType="1"/>
                        </wps:cNvCnPr>
                        <wps:spPr bwMode="auto">
                          <a:xfrm>
                            <a:off x="11430" y="205963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Rectangle 211"/>
                        <wps:cNvSpPr>
                          <a:spLocks noChangeArrowheads="1"/>
                        </wps:cNvSpPr>
                        <wps:spPr bwMode="auto">
                          <a:xfrm>
                            <a:off x="11430" y="205963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Line 212"/>
                        <wps:cNvCnPr>
                          <a:cxnSpLocks noChangeShapeType="1"/>
                        </wps:cNvCnPr>
                        <wps:spPr bwMode="auto">
                          <a:xfrm>
                            <a:off x="11430" y="217139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Rectangle 213"/>
                        <wps:cNvSpPr>
                          <a:spLocks noChangeArrowheads="1"/>
                        </wps:cNvSpPr>
                        <wps:spPr bwMode="auto">
                          <a:xfrm>
                            <a:off x="11430" y="217139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Line 214"/>
                        <wps:cNvCnPr>
                          <a:cxnSpLocks noChangeShapeType="1"/>
                        </wps:cNvCnPr>
                        <wps:spPr bwMode="auto">
                          <a:xfrm>
                            <a:off x="11430" y="228315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Rectangle 215"/>
                        <wps:cNvSpPr>
                          <a:spLocks noChangeArrowheads="1"/>
                        </wps:cNvSpPr>
                        <wps:spPr bwMode="auto">
                          <a:xfrm>
                            <a:off x="11430" y="228315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Line 216"/>
                        <wps:cNvCnPr>
                          <a:cxnSpLocks noChangeShapeType="1"/>
                        </wps:cNvCnPr>
                        <wps:spPr bwMode="auto">
                          <a:xfrm>
                            <a:off x="11430" y="239491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Rectangle 217"/>
                        <wps:cNvSpPr>
                          <a:spLocks noChangeArrowheads="1"/>
                        </wps:cNvSpPr>
                        <wps:spPr bwMode="auto">
                          <a:xfrm>
                            <a:off x="11430" y="239491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Line 218"/>
                        <wps:cNvCnPr>
                          <a:cxnSpLocks noChangeShapeType="1"/>
                        </wps:cNvCnPr>
                        <wps:spPr bwMode="auto">
                          <a:xfrm>
                            <a:off x="45720" y="2533339"/>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7" name="Rectangle 219"/>
                        <wps:cNvSpPr>
                          <a:spLocks noChangeArrowheads="1"/>
                        </wps:cNvSpPr>
                        <wps:spPr bwMode="auto">
                          <a:xfrm>
                            <a:off x="11430" y="250667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Line 220"/>
                        <wps:cNvCnPr>
                          <a:cxnSpLocks noChangeShapeType="1"/>
                        </wps:cNvCnPr>
                        <wps:spPr bwMode="auto">
                          <a:xfrm>
                            <a:off x="11430" y="261843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Rectangle 221"/>
                        <wps:cNvSpPr>
                          <a:spLocks noChangeArrowheads="1"/>
                        </wps:cNvSpPr>
                        <wps:spPr bwMode="auto">
                          <a:xfrm>
                            <a:off x="11430" y="261843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Line 222"/>
                        <wps:cNvCnPr>
                          <a:cxnSpLocks noChangeShapeType="1"/>
                        </wps:cNvCnPr>
                        <wps:spPr bwMode="auto">
                          <a:xfrm>
                            <a:off x="11430" y="273019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Rectangle 223"/>
                        <wps:cNvSpPr>
                          <a:spLocks noChangeArrowheads="1"/>
                        </wps:cNvSpPr>
                        <wps:spPr bwMode="auto">
                          <a:xfrm>
                            <a:off x="11430" y="273019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Line 224"/>
                        <wps:cNvCnPr>
                          <a:cxnSpLocks noChangeShapeType="1"/>
                        </wps:cNvCnPr>
                        <wps:spPr bwMode="auto">
                          <a:xfrm>
                            <a:off x="11430" y="284195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Rectangle 225"/>
                        <wps:cNvSpPr>
                          <a:spLocks noChangeArrowheads="1"/>
                        </wps:cNvSpPr>
                        <wps:spPr bwMode="auto">
                          <a:xfrm>
                            <a:off x="11430" y="284195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Line 226"/>
                        <wps:cNvCnPr>
                          <a:cxnSpLocks noChangeShapeType="1"/>
                        </wps:cNvCnPr>
                        <wps:spPr bwMode="auto">
                          <a:xfrm>
                            <a:off x="11430" y="295371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Rectangle 227"/>
                        <wps:cNvSpPr>
                          <a:spLocks noChangeArrowheads="1"/>
                        </wps:cNvSpPr>
                        <wps:spPr bwMode="auto">
                          <a:xfrm>
                            <a:off x="11430" y="295371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Line 228"/>
                        <wps:cNvCnPr>
                          <a:cxnSpLocks noChangeShapeType="1"/>
                        </wps:cNvCnPr>
                        <wps:spPr bwMode="auto">
                          <a:xfrm>
                            <a:off x="11430" y="306547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Rectangle 229"/>
                        <wps:cNvSpPr>
                          <a:spLocks noChangeArrowheads="1"/>
                        </wps:cNvSpPr>
                        <wps:spPr bwMode="auto">
                          <a:xfrm>
                            <a:off x="11430" y="306547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Line 230"/>
                        <wps:cNvCnPr>
                          <a:cxnSpLocks noChangeShapeType="1"/>
                        </wps:cNvCnPr>
                        <wps:spPr bwMode="auto">
                          <a:xfrm>
                            <a:off x="11430" y="317723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Rectangle 231"/>
                        <wps:cNvSpPr>
                          <a:spLocks noChangeArrowheads="1"/>
                        </wps:cNvSpPr>
                        <wps:spPr bwMode="auto">
                          <a:xfrm>
                            <a:off x="11430" y="317723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Line 232"/>
                        <wps:cNvCnPr>
                          <a:cxnSpLocks noChangeShapeType="1"/>
                        </wps:cNvCnPr>
                        <wps:spPr bwMode="auto">
                          <a:xfrm>
                            <a:off x="11430" y="3288990"/>
                            <a:ext cx="55949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Rectangle 233"/>
                        <wps:cNvSpPr>
                          <a:spLocks noChangeArrowheads="1"/>
                        </wps:cNvSpPr>
                        <wps:spPr bwMode="auto">
                          <a:xfrm>
                            <a:off x="11430" y="3288990"/>
                            <a:ext cx="55949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234"/>
                        <wps:cNvSpPr>
                          <a:spLocks noChangeArrowheads="1"/>
                        </wps:cNvSpPr>
                        <wps:spPr bwMode="auto">
                          <a:xfrm>
                            <a:off x="0" y="35885"/>
                            <a:ext cx="11430" cy="33762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Line 235"/>
                        <wps:cNvCnPr>
                          <a:cxnSpLocks noChangeShapeType="1"/>
                        </wps:cNvCnPr>
                        <wps:spPr bwMode="auto">
                          <a:xfrm>
                            <a:off x="1129030" y="164790"/>
                            <a:ext cx="0" cy="32359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Rectangle 236"/>
                        <wps:cNvSpPr>
                          <a:spLocks noChangeArrowheads="1"/>
                        </wps:cNvSpPr>
                        <wps:spPr bwMode="auto">
                          <a:xfrm>
                            <a:off x="1129030" y="164790"/>
                            <a:ext cx="5715" cy="3235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Line 237"/>
                        <wps:cNvCnPr>
                          <a:cxnSpLocks noChangeShapeType="1"/>
                        </wps:cNvCnPr>
                        <wps:spPr bwMode="auto">
                          <a:xfrm>
                            <a:off x="1934210" y="164790"/>
                            <a:ext cx="0" cy="32359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 name="Rectangle 238"/>
                        <wps:cNvSpPr>
                          <a:spLocks noChangeArrowheads="1"/>
                        </wps:cNvSpPr>
                        <wps:spPr bwMode="auto">
                          <a:xfrm>
                            <a:off x="1934210" y="164790"/>
                            <a:ext cx="5715" cy="3235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Line 239"/>
                        <wps:cNvCnPr>
                          <a:cxnSpLocks noChangeShapeType="1"/>
                        </wps:cNvCnPr>
                        <wps:spPr bwMode="auto">
                          <a:xfrm>
                            <a:off x="2722245" y="192095"/>
                            <a:ext cx="0" cy="32359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Rectangle 240"/>
                        <wps:cNvSpPr>
                          <a:spLocks noChangeArrowheads="1"/>
                        </wps:cNvSpPr>
                        <wps:spPr bwMode="auto">
                          <a:xfrm>
                            <a:off x="2716530" y="164790"/>
                            <a:ext cx="5715" cy="3235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Line 241"/>
                        <wps:cNvCnPr>
                          <a:cxnSpLocks noChangeShapeType="1"/>
                        </wps:cNvCnPr>
                        <wps:spPr bwMode="auto">
                          <a:xfrm>
                            <a:off x="3627755" y="164790"/>
                            <a:ext cx="0" cy="323596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Rectangle 242"/>
                        <wps:cNvSpPr>
                          <a:spLocks noChangeArrowheads="1"/>
                        </wps:cNvSpPr>
                        <wps:spPr bwMode="auto">
                          <a:xfrm>
                            <a:off x="3627755" y="164790"/>
                            <a:ext cx="5715" cy="32359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243"/>
                        <wps:cNvSpPr>
                          <a:spLocks noChangeArrowheads="1"/>
                        </wps:cNvSpPr>
                        <wps:spPr bwMode="auto">
                          <a:xfrm>
                            <a:off x="11430" y="3400750"/>
                            <a:ext cx="5606415" cy="114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Rectangle 244"/>
                        <wps:cNvSpPr>
                          <a:spLocks noChangeArrowheads="1"/>
                        </wps:cNvSpPr>
                        <wps:spPr bwMode="auto">
                          <a:xfrm>
                            <a:off x="5606415" y="47315"/>
                            <a:ext cx="11430" cy="33648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Line 245"/>
                        <wps:cNvCnPr>
                          <a:cxnSpLocks noChangeShapeType="1"/>
                        </wps:cNvCnPr>
                        <wps:spPr bwMode="auto">
                          <a:xfrm>
                            <a:off x="5715" y="34121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4" name="Rectangle 246"/>
                        <wps:cNvSpPr>
                          <a:spLocks noChangeArrowheads="1"/>
                        </wps:cNvSpPr>
                        <wps:spPr bwMode="auto">
                          <a:xfrm>
                            <a:off x="5715" y="341218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Line 247"/>
                        <wps:cNvCnPr>
                          <a:cxnSpLocks noChangeShapeType="1"/>
                        </wps:cNvCnPr>
                        <wps:spPr bwMode="auto">
                          <a:xfrm>
                            <a:off x="1129030" y="34121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6" name="Rectangle 248"/>
                        <wps:cNvSpPr>
                          <a:spLocks noChangeArrowheads="1"/>
                        </wps:cNvSpPr>
                        <wps:spPr bwMode="auto">
                          <a:xfrm>
                            <a:off x="1129030" y="341218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Line 249"/>
                        <wps:cNvCnPr>
                          <a:cxnSpLocks noChangeShapeType="1"/>
                        </wps:cNvCnPr>
                        <wps:spPr bwMode="auto">
                          <a:xfrm>
                            <a:off x="1934210" y="34121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48" name="Rectangle 250"/>
                        <wps:cNvSpPr>
                          <a:spLocks noChangeArrowheads="1"/>
                        </wps:cNvSpPr>
                        <wps:spPr bwMode="auto">
                          <a:xfrm>
                            <a:off x="1934210" y="341218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Line 251"/>
                        <wps:cNvCnPr>
                          <a:cxnSpLocks noChangeShapeType="1"/>
                        </wps:cNvCnPr>
                        <wps:spPr bwMode="auto">
                          <a:xfrm>
                            <a:off x="2716530" y="34121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0" name="Rectangle 252"/>
                        <wps:cNvSpPr>
                          <a:spLocks noChangeArrowheads="1"/>
                        </wps:cNvSpPr>
                        <wps:spPr bwMode="auto">
                          <a:xfrm>
                            <a:off x="2716530" y="341218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Line 253"/>
                        <wps:cNvCnPr>
                          <a:cxnSpLocks noChangeShapeType="1"/>
                        </wps:cNvCnPr>
                        <wps:spPr bwMode="auto">
                          <a:xfrm>
                            <a:off x="3627755" y="34121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2" name="Rectangle 254"/>
                        <wps:cNvSpPr>
                          <a:spLocks noChangeArrowheads="1"/>
                        </wps:cNvSpPr>
                        <wps:spPr bwMode="auto">
                          <a:xfrm>
                            <a:off x="3627755" y="341218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Line 255"/>
                        <wps:cNvCnPr>
                          <a:cxnSpLocks noChangeShapeType="1"/>
                        </wps:cNvCnPr>
                        <wps:spPr bwMode="auto">
                          <a:xfrm>
                            <a:off x="5612130" y="341218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4" name="Rectangle 256"/>
                        <wps:cNvSpPr>
                          <a:spLocks noChangeArrowheads="1"/>
                        </wps:cNvSpPr>
                        <wps:spPr bwMode="auto">
                          <a:xfrm>
                            <a:off x="5612130" y="341218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Line 257"/>
                        <wps:cNvCnPr>
                          <a:cxnSpLocks noChangeShapeType="1"/>
                        </wps:cNvCnPr>
                        <wps:spPr bwMode="auto">
                          <a:xfrm>
                            <a:off x="5617845" y="4160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6" name="Rectangle 258"/>
                        <wps:cNvSpPr>
                          <a:spLocks noChangeArrowheads="1"/>
                        </wps:cNvSpPr>
                        <wps:spPr bwMode="auto">
                          <a:xfrm>
                            <a:off x="5617845" y="4160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Line 259"/>
                        <wps:cNvCnPr>
                          <a:cxnSpLocks noChangeShapeType="1"/>
                        </wps:cNvCnPr>
                        <wps:spPr bwMode="auto">
                          <a:xfrm>
                            <a:off x="5617845" y="15907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58" name="Rectangle 260"/>
                        <wps:cNvSpPr>
                          <a:spLocks noChangeArrowheads="1"/>
                        </wps:cNvSpPr>
                        <wps:spPr bwMode="auto">
                          <a:xfrm>
                            <a:off x="5617845" y="15907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Line 261"/>
                        <wps:cNvCnPr>
                          <a:cxnSpLocks noChangeShapeType="1"/>
                        </wps:cNvCnPr>
                        <wps:spPr bwMode="auto">
                          <a:xfrm>
                            <a:off x="5617845" y="27083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0" name="Rectangle 262"/>
                        <wps:cNvSpPr>
                          <a:spLocks noChangeArrowheads="1"/>
                        </wps:cNvSpPr>
                        <wps:spPr bwMode="auto">
                          <a:xfrm>
                            <a:off x="5617845" y="27083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Line 263"/>
                        <wps:cNvCnPr>
                          <a:cxnSpLocks noChangeShapeType="1"/>
                        </wps:cNvCnPr>
                        <wps:spPr bwMode="auto">
                          <a:xfrm>
                            <a:off x="5617845" y="38259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2" name="Rectangle 264"/>
                        <wps:cNvSpPr>
                          <a:spLocks noChangeArrowheads="1"/>
                        </wps:cNvSpPr>
                        <wps:spPr bwMode="auto">
                          <a:xfrm>
                            <a:off x="5617845" y="38259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Line 265"/>
                        <wps:cNvCnPr>
                          <a:cxnSpLocks noChangeShapeType="1"/>
                        </wps:cNvCnPr>
                        <wps:spPr bwMode="auto">
                          <a:xfrm>
                            <a:off x="5617845" y="49435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4" name="Rectangle 266"/>
                        <wps:cNvSpPr>
                          <a:spLocks noChangeArrowheads="1"/>
                        </wps:cNvSpPr>
                        <wps:spPr bwMode="auto">
                          <a:xfrm>
                            <a:off x="5617845" y="49435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Line 267"/>
                        <wps:cNvCnPr>
                          <a:cxnSpLocks noChangeShapeType="1"/>
                        </wps:cNvCnPr>
                        <wps:spPr bwMode="auto">
                          <a:xfrm>
                            <a:off x="5617845" y="60611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6" name="Rectangle 268"/>
                        <wps:cNvSpPr>
                          <a:spLocks noChangeArrowheads="1"/>
                        </wps:cNvSpPr>
                        <wps:spPr bwMode="auto">
                          <a:xfrm>
                            <a:off x="5617845" y="60611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Line 269"/>
                        <wps:cNvCnPr>
                          <a:cxnSpLocks noChangeShapeType="1"/>
                        </wps:cNvCnPr>
                        <wps:spPr bwMode="auto">
                          <a:xfrm>
                            <a:off x="5617845" y="71787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68" name="Rectangle 270"/>
                        <wps:cNvSpPr>
                          <a:spLocks noChangeArrowheads="1"/>
                        </wps:cNvSpPr>
                        <wps:spPr bwMode="auto">
                          <a:xfrm>
                            <a:off x="5617845" y="71787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9" name="Line 271"/>
                        <wps:cNvCnPr>
                          <a:cxnSpLocks noChangeShapeType="1"/>
                        </wps:cNvCnPr>
                        <wps:spPr bwMode="auto">
                          <a:xfrm>
                            <a:off x="5617845" y="82963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70" name="Rectangle 272"/>
                        <wps:cNvSpPr>
                          <a:spLocks noChangeArrowheads="1"/>
                        </wps:cNvSpPr>
                        <wps:spPr bwMode="auto">
                          <a:xfrm>
                            <a:off x="5617845" y="82963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Line 273"/>
                        <wps:cNvCnPr>
                          <a:cxnSpLocks noChangeShapeType="1"/>
                        </wps:cNvCnPr>
                        <wps:spPr bwMode="auto">
                          <a:xfrm>
                            <a:off x="5617845" y="94139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72" name="Rectangle 274"/>
                        <wps:cNvSpPr>
                          <a:spLocks noChangeArrowheads="1"/>
                        </wps:cNvSpPr>
                        <wps:spPr bwMode="auto">
                          <a:xfrm>
                            <a:off x="5617845" y="94139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Line 275"/>
                        <wps:cNvCnPr>
                          <a:cxnSpLocks noChangeShapeType="1"/>
                        </wps:cNvCnPr>
                        <wps:spPr bwMode="auto">
                          <a:xfrm>
                            <a:off x="5617845" y="105315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74" name="Rectangle 276"/>
                        <wps:cNvSpPr>
                          <a:spLocks noChangeArrowheads="1"/>
                        </wps:cNvSpPr>
                        <wps:spPr bwMode="auto">
                          <a:xfrm>
                            <a:off x="5617845" y="105315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Line 277"/>
                        <wps:cNvCnPr>
                          <a:cxnSpLocks noChangeShapeType="1"/>
                        </wps:cNvCnPr>
                        <wps:spPr bwMode="auto">
                          <a:xfrm>
                            <a:off x="5617845" y="116491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76" name="Rectangle 278"/>
                        <wps:cNvSpPr>
                          <a:spLocks noChangeArrowheads="1"/>
                        </wps:cNvSpPr>
                        <wps:spPr bwMode="auto">
                          <a:xfrm>
                            <a:off x="5617845" y="116491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Line 279"/>
                        <wps:cNvCnPr>
                          <a:cxnSpLocks noChangeShapeType="1"/>
                        </wps:cNvCnPr>
                        <wps:spPr bwMode="auto">
                          <a:xfrm>
                            <a:off x="5617845" y="127667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78" name="Rectangle 280"/>
                        <wps:cNvSpPr>
                          <a:spLocks noChangeArrowheads="1"/>
                        </wps:cNvSpPr>
                        <wps:spPr bwMode="auto">
                          <a:xfrm>
                            <a:off x="5617845" y="127667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Line 281"/>
                        <wps:cNvCnPr>
                          <a:cxnSpLocks noChangeShapeType="1"/>
                        </wps:cNvCnPr>
                        <wps:spPr bwMode="auto">
                          <a:xfrm>
                            <a:off x="5617845" y="138843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80" name="Rectangle 282"/>
                        <wps:cNvSpPr>
                          <a:spLocks noChangeArrowheads="1"/>
                        </wps:cNvSpPr>
                        <wps:spPr bwMode="auto">
                          <a:xfrm>
                            <a:off x="5617845" y="138843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Line 283"/>
                        <wps:cNvCnPr>
                          <a:cxnSpLocks noChangeShapeType="1"/>
                        </wps:cNvCnPr>
                        <wps:spPr bwMode="auto">
                          <a:xfrm>
                            <a:off x="5617845" y="150083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82" name="Rectangle 284"/>
                        <wps:cNvSpPr>
                          <a:spLocks noChangeArrowheads="1"/>
                        </wps:cNvSpPr>
                        <wps:spPr bwMode="auto">
                          <a:xfrm>
                            <a:off x="5617845" y="1500830"/>
                            <a:ext cx="5715" cy="50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Line 285"/>
                        <wps:cNvCnPr>
                          <a:cxnSpLocks noChangeShapeType="1"/>
                        </wps:cNvCnPr>
                        <wps:spPr bwMode="auto">
                          <a:xfrm>
                            <a:off x="5617845" y="161259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84" name="Rectangle 286"/>
                        <wps:cNvSpPr>
                          <a:spLocks noChangeArrowheads="1"/>
                        </wps:cNvSpPr>
                        <wps:spPr bwMode="auto">
                          <a:xfrm>
                            <a:off x="5617845" y="1612590"/>
                            <a:ext cx="5715" cy="50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Line 287"/>
                        <wps:cNvCnPr>
                          <a:cxnSpLocks noChangeShapeType="1"/>
                        </wps:cNvCnPr>
                        <wps:spPr bwMode="auto">
                          <a:xfrm>
                            <a:off x="5617845" y="172435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86" name="Rectangle 288"/>
                        <wps:cNvSpPr>
                          <a:spLocks noChangeArrowheads="1"/>
                        </wps:cNvSpPr>
                        <wps:spPr bwMode="auto">
                          <a:xfrm>
                            <a:off x="5617845" y="1724350"/>
                            <a:ext cx="5715" cy="50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Line 289"/>
                        <wps:cNvCnPr>
                          <a:cxnSpLocks noChangeShapeType="1"/>
                        </wps:cNvCnPr>
                        <wps:spPr bwMode="auto">
                          <a:xfrm>
                            <a:off x="5617845" y="18361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88" name="Rectangle 290"/>
                        <wps:cNvSpPr>
                          <a:spLocks noChangeArrowheads="1"/>
                        </wps:cNvSpPr>
                        <wps:spPr bwMode="auto">
                          <a:xfrm>
                            <a:off x="5617845" y="1836110"/>
                            <a:ext cx="5715" cy="50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Line 291"/>
                        <wps:cNvCnPr>
                          <a:cxnSpLocks noChangeShapeType="1"/>
                        </wps:cNvCnPr>
                        <wps:spPr bwMode="auto">
                          <a:xfrm>
                            <a:off x="5617845" y="194787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90" name="Rectangle 292"/>
                        <wps:cNvSpPr>
                          <a:spLocks noChangeArrowheads="1"/>
                        </wps:cNvSpPr>
                        <wps:spPr bwMode="auto">
                          <a:xfrm>
                            <a:off x="5617845" y="194787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Line 293"/>
                        <wps:cNvCnPr>
                          <a:cxnSpLocks noChangeShapeType="1"/>
                        </wps:cNvCnPr>
                        <wps:spPr bwMode="auto">
                          <a:xfrm>
                            <a:off x="5617845" y="205963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92" name="Rectangle 294"/>
                        <wps:cNvSpPr>
                          <a:spLocks noChangeArrowheads="1"/>
                        </wps:cNvSpPr>
                        <wps:spPr bwMode="auto">
                          <a:xfrm>
                            <a:off x="5617845" y="205963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295"/>
                        <wps:cNvCnPr>
                          <a:cxnSpLocks noChangeShapeType="1"/>
                        </wps:cNvCnPr>
                        <wps:spPr bwMode="auto">
                          <a:xfrm>
                            <a:off x="5617845" y="217139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94" name="Rectangle 296"/>
                        <wps:cNvSpPr>
                          <a:spLocks noChangeArrowheads="1"/>
                        </wps:cNvSpPr>
                        <wps:spPr bwMode="auto">
                          <a:xfrm>
                            <a:off x="5617845" y="217139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Line 297"/>
                        <wps:cNvCnPr>
                          <a:cxnSpLocks noChangeShapeType="1"/>
                        </wps:cNvCnPr>
                        <wps:spPr bwMode="auto">
                          <a:xfrm>
                            <a:off x="5617845" y="228315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96" name="Rectangle 298"/>
                        <wps:cNvSpPr>
                          <a:spLocks noChangeArrowheads="1"/>
                        </wps:cNvSpPr>
                        <wps:spPr bwMode="auto">
                          <a:xfrm>
                            <a:off x="5617845" y="228315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299"/>
                        <wps:cNvCnPr>
                          <a:cxnSpLocks noChangeShapeType="1"/>
                        </wps:cNvCnPr>
                        <wps:spPr bwMode="auto">
                          <a:xfrm>
                            <a:off x="5617845" y="23949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98" name="Rectangle 300"/>
                        <wps:cNvSpPr>
                          <a:spLocks noChangeArrowheads="1"/>
                        </wps:cNvSpPr>
                        <wps:spPr bwMode="auto">
                          <a:xfrm>
                            <a:off x="5617845" y="239491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Line 301"/>
                        <wps:cNvCnPr>
                          <a:cxnSpLocks noChangeShapeType="1"/>
                        </wps:cNvCnPr>
                        <wps:spPr bwMode="auto">
                          <a:xfrm>
                            <a:off x="5617845" y="250667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0" name="Rectangle 302"/>
                        <wps:cNvSpPr>
                          <a:spLocks noChangeArrowheads="1"/>
                        </wps:cNvSpPr>
                        <wps:spPr bwMode="auto">
                          <a:xfrm>
                            <a:off x="5617845" y="250667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Line 303"/>
                        <wps:cNvCnPr>
                          <a:cxnSpLocks noChangeShapeType="1"/>
                        </wps:cNvCnPr>
                        <wps:spPr bwMode="auto">
                          <a:xfrm>
                            <a:off x="5617845" y="261843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2" name="Rectangle 304"/>
                        <wps:cNvSpPr>
                          <a:spLocks noChangeArrowheads="1"/>
                        </wps:cNvSpPr>
                        <wps:spPr bwMode="auto">
                          <a:xfrm>
                            <a:off x="5617845" y="261843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Line 305"/>
                        <wps:cNvCnPr>
                          <a:cxnSpLocks noChangeShapeType="1"/>
                        </wps:cNvCnPr>
                        <wps:spPr bwMode="auto">
                          <a:xfrm>
                            <a:off x="5617845" y="273019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4" name="Rectangle 306"/>
                        <wps:cNvSpPr>
                          <a:spLocks noChangeArrowheads="1"/>
                        </wps:cNvSpPr>
                        <wps:spPr bwMode="auto">
                          <a:xfrm>
                            <a:off x="5617845" y="273019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Line 307"/>
                        <wps:cNvCnPr>
                          <a:cxnSpLocks noChangeShapeType="1"/>
                        </wps:cNvCnPr>
                        <wps:spPr bwMode="auto">
                          <a:xfrm>
                            <a:off x="5617845" y="284195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6" name="Rectangle 308"/>
                        <wps:cNvSpPr>
                          <a:spLocks noChangeArrowheads="1"/>
                        </wps:cNvSpPr>
                        <wps:spPr bwMode="auto">
                          <a:xfrm>
                            <a:off x="5617845" y="284195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Line 309"/>
                        <wps:cNvCnPr>
                          <a:cxnSpLocks noChangeShapeType="1"/>
                        </wps:cNvCnPr>
                        <wps:spPr bwMode="auto">
                          <a:xfrm>
                            <a:off x="5617845" y="29537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08" name="Rectangle 310"/>
                        <wps:cNvSpPr>
                          <a:spLocks noChangeArrowheads="1"/>
                        </wps:cNvSpPr>
                        <wps:spPr bwMode="auto">
                          <a:xfrm>
                            <a:off x="5617845" y="295371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Line 311"/>
                        <wps:cNvCnPr>
                          <a:cxnSpLocks noChangeShapeType="1"/>
                        </wps:cNvCnPr>
                        <wps:spPr bwMode="auto">
                          <a:xfrm>
                            <a:off x="5617845" y="306547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0" name="Rectangle 312"/>
                        <wps:cNvSpPr>
                          <a:spLocks noChangeArrowheads="1"/>
                        </wps:cNvSpPr>
                        <wps:spPr bwMode="auto">
                          <a:xfrm>
                            <a:off x="5617845" y="306547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Line 313"/>
                        <wps:cNvCnPr>
                          <a:cxnSpLocks noChangeShapeType="1"/>
                        </wps:cNvCnPr>
                        <wps:spPr bwMode="auto">
                          <a:xfrm>
                            <a:off x="5617845" y="317723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2" name="Rectangle 314"/>
                        <wps:cNvSpPr>
                          <a:spLocks noChangeArrowheads="1"/>
                        </wps:cNvSpPr>
                        <wps:spPr bwMode="auto">
                          <a:xfrm>
                            <a:off x="5617845" y="317723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Line 315"/>
                        <wps:cNvCnPr>
                          <a:cxnSpLocks noChangeShapeType="1"/>
                        </wps:cNvCnPr>
                        <wps:spPr bwMode="auto">
                          <a:xfrm>
                            <a:off x="5617845" y="328899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4" name="Rectangle 316"/>
                        <wps:cNvSpPr>
                          <a:spLocks noChangeArrowheads="1"/>
                        </wps:cNvSpPr>
                        <wps:spPr bwMode="auto">
                          <a:xfrm>
                            <a:off x="5617845" y="3288990"/>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Line 317"/>
                        <wps:cNvCnPr>
                          <a:cxnSpLocks noChangeShapeType="1"/>
                        </wps:cNvCnPr>
                        <wps:spPr bwMode="auto">
                          <a:xfrm>
                            <a:off x="5617845" y="340646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316" name="Rectangle 318"/>
                        <wps:cNvSpPr>
                          <a:spLocks noChangeArrowheads="1"/>
                        </wps:cNvSpPr>
                        <wps:spPr bwMode="auto">
                          <a:xfrm>
                            <a:off x="5617845" y="3406465"/>
                            <a:ext cx="5715" cy="57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BF56773" id="Lienzo 317" o:spid="_x0000_s1026" editas="canvas" style="position:absolute;left:0;text-align:left;margin-left:-6pt;margin-top:14pt;width:516.5pt;height:296pt;z-index:251660288" coordsize="65589,37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589;height:37585;visibility:visible;mso-wrap-style:square">
                  <v:fill o:detectmouseclick="t"/>
                  <v:path o:connecttype="none"/>
                </v:shape>
                <v:group id="Group 205" o:spid="_x0000_s1028" style="position:absolute;left:57;top:358;width:56832;height:37230" coordorigin=",-9" coordsize="8950,5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9" style="position:absolute;left:660;top:18;width:487;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14:paraId="3B0B9094" w14:textId="49404CB0" w:rsidR="00A4111B" w:rsidRDefault="00A4111B">
                          <w:r>
                            <w:rPr>
                              <w:rFonts w:cs="Calibri"/>
                              <w:color w:val="000000"/>
                              <w:sz w:val="14"/>
                              <w:szCs w:val="14"/>
                              <w:lang w:val="en-US"/>
                            </w:rPr>
                            <w:t>LISTADO</w:t>
                          </w:r>
                        </w:p>
                      </w:txbxContent>
                    </v:textbox>
                  </v:rect>
                  <v:rect id="Rectangle 6" o:spid="_x0000_s1030" style="position:absolute;left:1831;top:18;width:1234;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14:paraId="2CD6AA1F" w14:textId="69BF088F" w:rsidR="00A4111B" w:rsidRDefault="00A4111B">
                          <w:r>
                            <w:rPr>
                              <w:rFonts w:cs="Calibri"/>
                              <w:color w:val="000000"/>
                              <w:sz w:val="14"/>
                              <w:szCs w:val="14"/>
                              <w:lang w:val="en-US"/>
                            </w:rPr>
                            <w:t>FRECUENCIA CAMBIO</w:t>
                          </w:r>
                        </w:p>
                      </w:txbxContent>
                    </v:textbox>
                  </v:rect>
                  <v:rect id="Rectangle 7" o:spid="_x0000_s1031" style="position:absolute;left:3204;top:18;width:98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14:paraId="0471959D" w14:textId="30F050EB" w:rsidR="00A4111B" w:rsidRDefault="00A4111B">
                          <w:r>
                            <w:rPr>
                              <w:rFonts w:cs="Calibri"/>
                              <w:color w:val="000000"/>
                              <w:sz w:val="14"/>
                              <w:szCs w:val="14"/>
                              <w:lang w:val="en-US"/>
                            </w:rPr>
                            <w:t>MES PROPUESTO</w:t>
                          </w:r>
                        </w:p>
                      </w:txbxContent>
                    </v:textbox>
                  </v:rect>
                  <v:rect id="Rectangle 8" o:spid="_x0000_s1032" style="position:absolute;left:4305;top:18;width:1488;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14:paraId="534FD4C5" w14:textId="14CE78D7" w:rsidR="00A4111B" w:rsidRDefault="00A4111B">
                          <w:r>
                            <w:rPr>
                              <w:rFonts w:cs="Calibri"/>
                              <w:color w:val="000000"/>
                              <w:sz w:val="14"/>
                              <w:szCs w:val="14"/>
                              <w:lang w:val="en-US"/>
                            </w:rPr>
                            <w:t>NÚMERO DE CARACTERES</w:t>
                          </w:r>
                        </w:p>
                      </w:txbxContent>
                    </v:textbox>
                  </v:rect>
                  <v:rect id="Rectangle 9" o:spid="_x0000_s1033" style="position:absolute;left:6787;top:18;width:104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6B629B84" w14:textId="39D8DA51" w:rsidR="00A4111B" w:rsidRDefault="00A4111B">
                          <w:r>
                            <w:rPr>
                              <w:rFonts w:cs="Calibri"/>
                              <w:color w:val="000000"/>
                              <w:sz w:val="14"/>
                              <w:szCs w:val="14"/>
                              <w:lang w:val="en-US"/>
                            </w:rPr>
                            <w:t>COMPUESTA POR:</w:t>
                          </w:r>
                        </w:p>
                      </w:txbxContent>
                    </v:textbox>
                  </v:rect>
                  <v:rect id="Rectangle 10" o:spid="_x0000_s1034" style="position:absolute;left:387;top:202;width:1079;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14:paraId="56258188" w14:textId="418FCDBF" w:rsidR="00A4111B" w:rsidRDefault="00A4111B">
                          <w:r>
                            <w:rPr>
                              <w:rFonts w:cs="Calibri"/>
                              <w:color w:val="000000"/>
                              <w:sz w:val="14"/>
                              <w:szCs w:val="14"/>
                              <w:lang w:val="en-US"/>
                            </w:rPr>
                            <w:t>APORTES EN LINEA</w:t>
                          </w:r>
                        </w:p>
                      </w:txbxContent>
                    </v:textbox>
                  </v:rect>
                  <v:rect id="Rectangle 11" o:spid="_x0000_s1035" style="position:absolute;left:2218;top:202;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2C8F253D" w14:textId="5C57122A" w:rsidR="00A4111B" w:rsidRDefault="00A4111B">
                          <w:r>
                            <w:rPr>
                              <w:rFonts w:cs="Calibri"/>
                              <w:color w:val="000000"/>
                              <w:sz w:val="14"/>
                              <w:szCs w:val="14"/>
                              <w:lang w:val="en-US"/>
                            </w:rPr>
                            <w:t>ANUAL</w:t>
                          </w:r>
                        </w:p>
                      </w:txbxContent>
                    </v:textbox>
                  </v:rect>
                  <v:rect id="Rectangle 12" o:spid="_x0000_s1036" style="position:absolute;left:3495;top:202;width:3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14:paraId="563EAE67" w14:textId="2BE74326" w:rsidR="00A4111B" w:rsidRDefault="00A4111B">
                          <w:r>
                            <w:rPr>
                              <w:rFonts w:cs="Calibri"/>
                              <w:color w:val="000000"/>
                              <w:sz w:val="14"/>
                              <w:szCs w:val="14"/>
                              <w:lang w:val="en-US"/>
                            </w:rPr>
                            <w:t>JUNIO</w:t>
                          </w:r>
                        </w:p>
                      </w:txbxContent>
                    </v:textbox>
                  </v:rect>
                  <v:rect id="Rectangle 13" o:spid="_x0000_s1037" style="position:absolute;left:4965;top:202;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23A90B2D" w14:textId="0B3039CA" w:rsidR="00A4111B" w:rsidRDefault="00A4111B">
                          <w:r>
                            <w:rPr>
                              <w:rFonts w:cs="Calibri"/>
                              <w:color w:val="000000"/>
                              <w:sz w:val="14"/>
                              <w:szCs w:val="14"/>
                              <w:lang w:val="en-US"/>
                            </w:rPr>
                            <w:t>8</w:t>
                          </w:r>
                        </w:p>
                      </w:txbxContent>
                    </v:textbox>
                  </v:rect>
                  <v:rect id="Rectangle 14" o:spid="_x0000_s1038" style="position:absolute;left:6215;top:202;width:229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14:paraId="01EFF76B" w14:textId="186A219B" w:rsidR="00A4111B" w:rsidRDefault="00A4111B">
                          <w:r>
                            <w:rPr>
                              <w:rFonts w:cs="Calibri"/>
                              <w:color w:val="000000"/>
                              <w:sz w:val="14"/>
                              <w:szCs w:val="14"/>
                              <w:lang w:val="en-US"/>
                            </w:rPr>
                            <w:t>MAYUSCULAS, MINUSCULAS, NUMEROS</w:t>
                          </w:r>
                        </w:p>
                      </w:txbxContent>
                    </v:textbox>
                  </v:rect>
                  <v:rect id="Rectangle 15" o:spid="_x0000_s1039" style="position:absolute;left:669;top:379;width:4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52842FA" w14:textId="75466298" w:rsidR="00A4111B" w:rsidRDefault="00A4111B">
                          <w:r>
                            <w:rPr>
                              <w:rFonts w:cs="Calibri"/>
                              <w:color w:val="000000"/>
                              <w:sz w:val="14"/>
                              <w:szCs w:val="14"/>
                              <w:lang w:val="en-US"/>
                            </w:rPr>
                            <w:t>APPOLO</w:t>
                          </w:r>
                        </w:p>
                      </w:txbxContent>
                    </v:textbox>
                  </v:rect>
                  <v:rect id="Rectangle 16" o:spid="_x0000_s1040" style="position:absolute;left:2104;top:379;width:6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14:paraId="272EFD09" w14:textId="093EC2BF" w:rsidR="00A4111B" w:rsidRDefault="00A4111B">
                          <w:r>
                            <w:rPr>
                              <w:rFonts w:cs="Calibri"/>
                              <w:color w:val="000000"/>
                              <w:sz w:val="14"/>
                              <w:szCs w:val="14"/>
                              <w:lang w:val="en-US"/>
                            </w:rPr>
                            <w:t>SEMESTRAL</w:t>
                          </w:r>
                        </w:p>
                      </w:txbxContent>
                    </v:textbox>
                  </v:rect>
                  <v:rect id="Rectangle 17" o:spid="_x0000_s1041" style="position:absolute;left:3116;top:379;width:117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00213658" w14:textId="01832448" w:rsidR="00A4111B" w:rsidRDefault="00A4111B">
                          <w:r>
                            <w:rPr>
                              <w:rFonts w:cs="Calibri"/>
                              <w:color w:val="000000"/>
                              <w:sz w:val="14"/>
                              <w:szCs w:val="14"/>
                              <w:lang w:val="en-US"/>
                            </w:rPr>
                            <w:t>MAYO - NOVIEMBRE</w:t>
                          </w:r>
                        </w:p>
                      </w:txbxContent>
                    </v:textbox>
                  </v:rect>
                  <v:rect id="Rectangle 18" o:spid="_x0000_s1042" style="position:absolute;left:4965;top:379;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14:paraId="68670B0F" w14:textId="66E178CB" w:rsidR="00A4111B" w:rsidRDefault="00A4111B">
                          <w:r>
                            <w:rPr>
                              <w:rFonts w:cs="Calibri"/>
                              <w:color w:val="000000"/>
                              <w:sz w:val="14"/>
                              <w:szCs w:val="14"/>
                              <w:lang w:val="en-US"/>
                            </w:rPr>
                            <w:t>8</w:t>
                          </w:r>
                        </w:p>
                      </w:txbxContent>
                    </v:textbox>
                  </v:rect>
                  <v:rect id="Rectangle 19" o:spid="_x0000_s1043" style="position:absolute;left:5819;top:379;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14:paraId="12C1D178" w14:textId="1B8AA106"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rect id="Rectangle 20" o:spid="_x0000_s1044" style="position:absolute;left:792;top:555;width:216;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14:paraId="5359621C" w14:textId="3CCBAEC6" w:rsidR="00A4111B" w:rsidRDefault="00A4111B">
                          <w:r>
                            <w:rPr>
                              <w:rFonts w:cs="Calibri"/>
                              <w:color w:val="000000"/>
                              <w:sz w:val="14"/>
                              <w:szCs w:val="14"/>
                              <w:lang w:val="en-US"/>
                            </w:rPr>
                            <w:t>ARL</w:t>
                          </w:r>
                        </w:p>
                      </w:txbxContent>
                    </v:textbox>
                  </v:rect>
                  <v:rect id="Rectangle 21" o:spid="_x0000_s1045" style="position:absolute;left:2218;top:555;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6074D503" w14:textId="4BA7E1ED" w:rsidR="00A4111B" w:rsidRDefault="00A4111B">
                          <w:r>
                            <w:rPr>
                              <w:rFonts w:cs="Calibri"/>
                              <w:color w:val="000000"/>
                              <w:sz w:val="14"/>
                              <w:szCs w:val="14"/>
                              <w:lang w:val="en-US"/>
                            </w:rPr>
                            <w:t>ANUAL</w:t>
                          </w:r>
                        </w:p>
                      </w:txbxContent>
                    </v:textbox>
                  </v:rect>
                  <v:rect id="Rectangle 22" o:spid="_x0000_s1046" style="position:absolute;left:3495;top:555;width:3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50AB2D4A" w14:textId="7EB19EEB" w:rsidR="00A4111B" w:rsidRDefault="00A4111B">
                          <w:r>
                            <w:rPr>
                              <w:rFonts w:cs="Calibri"/>
                              <w:color w:val="000000"/>
                              <w:sz w:val="14"/>
                              <w:szCs w:val="14"/>
                              <w:lang w:val="en-US"/>
                            </w:rPr>
                            <w:t>JUNIO</w:t>
                          </w:r>
                        </w:p>
                      </w:txbxContent>
                    </v:textbox>
                  </v:rect>
                  <v:rect id="Rectangle 23" o:spid="_x0000_s1047" style="position:absolute;left:4965;top:555;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14:paraId="65B802AC" w14:textId="2D14780F" w:rsidR="00A4111B" w:rsidRDefault="00A4111B">
                          <w:r>
                            <w:rPr>
                              <w:rFonts w:cs="Calibri"/>
                              <w:color w:val="000000"/>
                              <w:sz w:val="14"/>
                              <w:szCs w:val="14"/>
                              <w:lang w:val="en-US"/>
                            </w:rPr>
                            <w:t>6</w:t>
                          </w:r>
                        </w:p>
                      </w:txbxContent>
                    </v:textbox>
                  </v:rect>
                  <v:rect id="Rectangle 24" o:spid="_x0000_s1048" style="position:absolute;left:6215;top:555;width:229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040B47AD" w14:textId="56F6E157" w:rsidR="00A4111B" w:rsidRDefault="00A4111B">
                          <w:r>
                            <w:rPr>
                              <w:rFonts w:cs="Calibri"/>
                              <w:color w:val="000000"/>
                              <w:sz w:val="14"/>
                              <w:szCs w:val="14"/>
                              <w:lang w:val="en-US"/>
                            </w:rPr>
                            <w:t>MAYUSCULAS, MINUSCULAS, NUMEROS</w:t>
                          </w:r>
                        </w:p>
                      </w:txbxContent>
                    </v:textbox>
                  </v:rect>
                  <v:rect id="Rectangle 25" o:spid="_x0000_s1049" style="position:absolute;left:616;top:731;width:578;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14:paraId="4DB6A3E8" w14:textId="5B080C38" w:rsidR="00A4111B" w:rsidRDefault="00A4111B">
                          <w:r>
                            <w:rPr>
                              <w:rFonts w:cs="Calibri"/>
                              <w:color w:val="000000"/>
                              <w:sz w:val="14"/>
                              <w:szCs w:val="14"/>
                              <w:lang w:val="en-US"/>
                            </w:rPr>
                            <w:t>CAMARAS</w:t>
                          </w:r>
                        </w:p>
                      </w:txbxContent>
                    </v:textbox>
                  </v:rect>
                  <v:rect id="Rectangle 26" o:spid="_x0000_s1050" style="position:absolute;left:2218;top:731;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14:paraId="17DFC360" w14:textId="6BEA1261" w:rsidR="00A4111B" w:rsidRDefault="00A4111B">
                          <w:r>
                            <w:rPr>
                              <w:rFonts w:cs="Calibri"/>
                              <w:color w:val="000000"/>
                              <w:sz w:val="14"/>
                              <w:szCs w:val="14"/>
                              <w:lang w:val="en-US"/>
                            </w:rPr>
                            <w:t>ANUAL</w:t>
                          </w:r>
                        </w:p>
                      </w:txbxContent>
                    </v:textbox>
                  </v:rect>
                  <v:rect id="Rectangle 27" o:spid="_x0000_s1051" style="position:absolute;left:3495;top:731;width:3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14:paraId="4C3CCE46" w14:textId="3153F78B" w:rsidR="00A4111B" w:rsidRDefault="00A4111B">
                          <w:r>
                            <w:rPr>
                              <w:rFonts w:cs="Calibri"/>
                              <w:color w:val="000000"/>
                              <w:sz w:val="14"/>
                              <w:szCs w:val="14"/>
                              <w:lang w:val="en-US"/>
                            </w:rPr>
                            <w:t>JUNIO</w:t>
                          </w:r>
                        </w:p>
                      </w:txbxContent>
                    </v:textbox>
                  </v:rect>
                  <v:rect id="Rectangle 28" o:spid="_x0000_s1052" style="position:absolute;left:4930;top:731;width:14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14:paraId="3B101D30" w14:textId="1C524C93" w:rsidR="00A4111B" w:rsidRDefault="00A4111B">
                          <w:r>
                            <w:rPr>
                              <w:rFonts w:cs="Calibri"/>
                              <w:color w:val="000000"/>
                              <w:sz w:val="14"/>
                              <w:szCs w:val="14"/>
                              <w:lang w:val="en-US"/>
                            </w:rPr>
                            <w:t>10</w:t>
                          </w:r>
                        </w:p>
                      </w:txbxContent>
                    </v:textbox>
                  </v:rect>
                  <v:rect id="Rectangle 29" o:spid="_x0000_s1053" style="position:absolute;left:6813;top:731;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14:paraId="31982130" w14:textId="193D4EEB" w:rsidR="00A4111B" w:rsidRDefault="00A4111B">
                          <w:r>
                            <w:rPr>
                              <w:rFonts w:cs="Calibri"/>
                              <w:color w:val="000000"/>
                              <w:sz w:val="14"/>
                              <w:szCs w:val="14"/>
                              <w:lang w:val="en-US"/>
                            </w:rPr>
                            <w:t xml:space="preserve">ALFA NÚMERICA </w:t>
                          </w:r>
                        </w:p>
                      </w:txbxContent>
                    </v:textbox>
                  </v:rect>
                  <v:rect id="Rectangle 30" o:spid="_x0000_s1054" style="position:absolute;left:493;top:907;width:844;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14:paraId="5DE059C4" w14:textId="530B8770" w:rsidR="00A4111B" w:rsidRDefault="00A4111B">
                          <w:r>
                            <w:rPr>
                              <w:rFonts w:cs="Calibri"/>
                              <w:color w:val="000000"/>
                              <w:sz w:val="14"/>
                              <w:szCs w:val="14"/>
                              <w:lang w:val="en-US"/>
                            </w:rPr>
                            <w:t>CAPRENDIZAJE</w:t>
                          </w:r>
                        </w:p>
                      </w:txbxContent>
                    </v:textbox>
                  </v:rect>
                  <v:rect id="Rectangle 31" o:spid="_x0000_s1055" style="position:absolute;left:2218;top:907;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14:paraId="56D63B82" w14:textId="01010C79" w:rsidR="00A4111B" w:rsidRDefault="00A4111B">
                          <w:r>
                            <w:rPr>
                              <w:rFonts w:cs="Calibri"/>
                              <w:color w:val="000000"/>
                              <w:sz w:val="14"/>
                              <w:szCs w:val="14"/>
                              <w:lang w:val="en-US"/>
                            </w:rPr>
                            <w:t>ANUAL</w:t>
                          </w:r>
                        </w:p>
                      </w:txbxContent>
                    </v:textbox>
                  </v:rect>
                  <v:rect id="Rectangle 32" o:spid="_x0000_s1056" style="position:absolute;left:3495;top:907;width:3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14:paraId="17B2AC32" w14:textId="3EE7EFAB" w:rsidR="00A4111B" w:rsidRDefault="00A4111B">
                          <w:r>
                            <w:rPr>
                              <w:rFonts w:cs="Calibri"/>
                              <w:color w:val="000000"/>
                              <w:sz w:val="14"/>
                              <w:szCs w:val="14"/>
                              <w:lang w:val="en-US"/>
                            </w:rPr>
                            <w:t>JUNIO</w:t>
                          </w:r>
                        </w:p>
                      </w:txbxContent>
                    </v:textbox>
                  </v:rect>
                  <v:rect id="Rectangle 33" o:spid="_x0000_s1057" style="position:absolute;left:4965;top:907;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14:paraId="5B96F578" w14:textId="6D538105" w:rsidR="00A4111B" w:rsidRDefault="00A4111B">
                          <w:r>
                            <w:rPr>
                              <w:rFonts w:cs="Calibri"/>
                              <w:color w:val="000000"/>
                              <w:sz w:val="14"/>
                              <w:szCs w:val="14"/>
                              <w:lang w:val="en-US"/>
                            </w:rPr>
                            <w:t>8</w:t>
                          </w:r>
                        </w:p>
                      </w:txbxContent>
                    </v:textbox>
                  </v:rect>
                  <v:rect id="Rectangle 34" o:spid="_x0000_s1058" style="position:absolute;left:6558;top:907;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14:paraId="6ED468CC" w14:textId="49F25C4C" w:rsidR="00A4111B" w:rsidRDefault="00A4111B">
                          <w:r>
                            <w:rPr>
                              <w:rFonts w:cs="Calibri"/>
                              <w:color w:val="000000"/>
                              <w:sz w:val="14"/>
                              <w:szCs w:val="14"/>
                              <w:lang w:val="en-US"/>
                            </w:rPr>
                            <w:t>ASIGNADA POR EL PORTAL</w:t>
                          </w:r>
                        </w:p>
                      </w:txbxContent>
                    </v:textbox>
                  </v:rect>
                  <v:rect id="Rectangle 35" o:spid="_x0000_s1059" style="position:absolute;left:502;top:1083;width:839;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14:paraId="1057861F" w14:textId="08F2C0DA" w:rsidR="00A4111B" w:rsidRDefault="00A4111B">
                          <w:r>
                            <w:rPr>
                              <w:rFonts w:cs="Calibri"/>
                              <w:color w:val="000000"/>
                              <w:sz w:val="14"/>
                              <w:szCs w:val="14"/>
                              <w:lang w:val="en-US"/>
                            </w:rPr>
                            <w:t>COMFAMILIAR</w:t>
                          </w:r>
                        </w:p>
                      </w:txbxContent>
                    </v:textbox>
                  </v:rect>
                  <v:rect id="Rectangle 36" o:spid="_x0000_s1060" style="position:absolute;left:2218;top:1083;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14:paraId="236784A6" w14:textId="5C275448" w:rsidR="00A4111B" w:rsidRDefault="00A4111B">
                          <w:r>
                            <w:rPr>
                              <w:rFonts w:cs="Calibri"/>
                              <w:color w:val="000000"/>
                              <w:sz w:val="14"/>
                              <w:szCs w:val="14"/>
                              <w:lang w:val="en-US"/>
                            </w:rPr>
                            <w:t>ANUAL</w:t>
                          </w:r>
                        </w:p>
                      </w:txbxContent>
                    </v:textbox>
                  </v:rect>
                  <v:rect id="Rectangle 37" o:spid="_x0000_s1061" style="position:absolute;left:3495;top:1083;width:3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14:paraId="36009BFE" w14:textId="6286BD6A" w:rsidR="00A4111B" w:rsidRDefault="00A4111B">
                          <w:r>
                            <w:rPr>
                              <w:rFonts w:cs="Calibri"/>
                              <w:color w:val="000000"/>
                              <w:sz w:val="14"/>
                              <w:szCs w:val="14"/>
                              <w:lang w:val="en-US"/>
                            </w:rPr>
                            <w:t>JUNIO</w:t>
                          </w:r>
                        </w:p>
                      </w:txbxContent>
                    </v:textbox>
                  </v:rect>
                  <v:rect id="Rectangle 38" o:spid="_x0000_s1062" style="position:absolute;left:4965;top:1083;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61783D51" w14:textId="2278C2F4" w:rsidR="00A4111B" w:rsidRDefault="00A4111B">
                          <w:r>
                            <w:rPr>
                              <w:rFonts w:cs="Calibri"/>
                              <w:color w:val="000000"/>
                              <w:sz w:val="14"/>
                              <w:szCs w:val="14"/>
                              <w:lang w:val="en-US"/>
                            </w:rPr>
                            <w:t>7</w:t>
                          </w:r>
                        </w:p>
                      </w:txbxContent>
                    </v:textbox>
                  </v:rect>
                  <v:rect id="Rectangle 39" o:spid="_x0000_s1063" style="position:absolute;left:6558;top:1083;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14:paraId="4F983F94" w14:textId="3FD30221" w:rsidR="00A4111B" w:rsidRDefault="00A4111B">
                          <w:r>
                            <w:rPr>
                              <w:rFonts w:cs="Calibri"/>
                              <w:color w:val="000000"/>
                              <w:sz w:val="14"/>
                              <w:szCs w:val="14"/>
                              <w:lang w:val="en-US"/>
                            </w:rPr>
                            <w:t>ASIGNADA POR EL PORTAL</w:t>
                          </w:r>
                        </w:p>
                      </w:txbxContent>
                    </v:textbox>
                  </v:rect>
                  <v:rect id="Rectangle 40" o:spid="_x0000_s1064" style="position:absolute;left:607;top:1259;width:609;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06F1ACC5" w14:textId="0E8B7B6B" w:rsidR="00A4111B" w:rsidRDefault="00A4111B">
                          <w:r>
                            <w:rPr>
                              <w:rFonts w:cs="Calibri"/>
                              <w:color w:val="000000"/>
                              <w:sz w:val="14"/>
                              <w:szCs w:val="14"/>
                              <w:lang w:val="en-US"/>
                            </w:rPr>
                            <w:t>COOMEVA</w:t>
                          </w:r>
                        </w:p>
                      </w:txbxContent>
                    </v:textbox>
                  </v:rect>
                  <v:rect id="Rectangle 41" o:spid="_x0000_s1065" style="position:absolute;left:2218;top:1259;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14:paraId="25B258CF" w14:textId="72D58A80" w:rsidR="00A4111B" w:rsidRDefault="00A4111B">
                          <w:r>
                            <w:rPr>
                              <w:rFonts w:cs="Calibri"/>
                              <w:color w:val="000000"/>
                              <w:sz w:val="14"/>
                              <w:szCs w:val="14"/>
                              <w:lang w:val="en-US"/>
                            </w:rPr>
                            <w:t>ANUAL</w:t>
                          </w:r>
                        </w:p>
                      </w:txbxContent>
                    </v:textbox>
                  </v:rect>
                  <v:rect id="Rectangle 42" o:spid="_x0000_s1066" style="position:absolute;left:3495;top:1259;width:3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2265E3F6" w14:textId="1A792428" w:rsidR="00A4111B" w:rsidRDefault="00A4111B">
                          <w:r>
                            <w:rPr>
                              <w:rFonts w:cs="Calibri"/>
                              <w:color w:val="000000"/>
                              <w:sz w:val="14"/>
                              <w:szCs w:val="14"/>
                              <w:lang w:val="en-US"/>
                            </w:rPr>
                            <w:t>JUNIO</w:t>
                          </w:r>
                        </w:p>
                      </w:txbxContent>
                    </v:textbox>
                  </v:rect>
                  <v:rect id="Rectangle 43" o:spid="_x0000_s1067" style="position:absolute;left:4965;top:1259;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14:paraId="74AC6C91" w14:textId="1A8F636E" w:rsidR="00A4111B" w:rsidRDefault="00A4111B">
                          <w:r>
                            <w:rPr>
                              <w:rFonts w:cs="Calibri"/>
                              <w:color w:val="000000"/>
                              <w:sz w:val="14"/>
                              <w:szCs w:val="14"/>
                              <w:lang w:val="en-US"/>
                            </w:rPr>
                            <w:t>8</w:t>
                          </w:r>
                        </w:p>
                      </w:txbxContent>
                    </v:textbox>
                  </v:rect>
                  <v:rect id="Rectangle 44" o:spid="_x0000_s1068" style="position:absolute;left:5819;top:1259;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3B7FC4DD" w14:textId="1E5D236A"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rect id="Rectangle 45" o:spid="_x0000_s1069" style="position:absolute;left:282;top:1435;width:131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14:paraId="17B3CAB9" w14:textId="0FE7F949" w:rsidR="00A4111B" w:rsidRDefault="00A4111B">
                          <w:r>
                            <w:rPr>
                              <w:rFonts w:cs="Calibri"/>
                              <w:color w:val="000000"/>
                              <w:sz w:val="14"/>
                              <w:szCs w:val="14"/>
                              <w:lang w:val="en-US"/>
                            </w:rPr>
                            <w:t>CORREO ELECTRONICO</w:t>
                          </w:r>
                        </w:p>
                      </w:txbxContent>
                    </v:textbox>
                  </v:rect>
                  <v:rect id="Rectangle 46" o:spid="_x0000_s1070" style="position:absolute;left:2104;top:1435;width:6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14:paraId="48A958A9" w14:textId="23925D24" w:rsidR="00A4111B" w:rsidRDefault="00A4111B">
                          <w:r>
                            <w:rPr>
                              <w:rFonts w:cs="Calibri"/>
                              <w:color w:val="000000"/>
                              <w:sz w:val="14"/>
                              <w:szCs w:val="14"/>
                              <w:lang w:val="en-US"/>
                            </w:rPr>
                            <w:t>SEMESTRAL</w:t>
                          </w:r>
                        </w:p>
                      </w:txbxContent>
                    </v:textbox>
                  </v:rect>
                  <v:rect id="Rectangle 47" o:spid="_x0000_s1071" style="position:absolute;left:3204;top:1435;width:1099;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23DCEC6A" w14:textId="77777777" w:rsidR="00A4111B" w:rsidRDefault="00A4111B" w:rsidP="00BC1EC2">
                          <w:r>
                            <w:rPr>
                              <w:rFonts w:cs="Calibri"/>
                              <w:color w:val="000000"/>
                              <w:sz w:val="14"/>
                              <w:szCs w:val="14"/>
                              <w:lang w:val="en-US"/>
                            </w:rPr>
                            <w:t>JUNIO - DICIEMBRE</w:t>
                          </w:r>
                        </w:p>
                        <w:p w14:paraId="1E742B41" w14:textId="2D2C9F02" w:rsidR="00A4111B" w:rsidRDefault="00A4111B"/>
                      </w:txbxContent>
                    </v:textbox>
                  </v:rect>
                  <v:rect id="Rectangle 48" o:spid="_x0000_s1072" style="position:absolute;left:4930;top:1435;width:14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14:paraId="319F71AF" w14:textId="5424DCE4" w:rsidR="00A4111B" w:rsidRDefault="00A4111B">
                          <w:r>
                            <w:rPr>
                              <w:rFonts w:cs="Calibri"/>
                              <w:color w:val="000000"/>
                              <w:sz w:val="14"/>
                              <w:szCs w:val="14"/>
                              <w:lang w:val="en-US"/>
                            </w:rPr>
                            <w:t>12</w:t>
                          </w:r>
                        </w:p>
                      </w:txbxContent>
                    </v:textbox>
                  </v:rect>
                  <v:rect id="Rectangle 49" o:spid="_x0000_s1073" style="position:absolute;left:5819;top:1435;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14:paraId="0996841A" w14:textId="15EE86AC"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rect id="Rectangle 50" o:spid="_x0000_s1074" style="position:absolute;left:176;top:1611;width:1544;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14:paraId="09559084" w14:textId="5CA5D705" w:rsidR="00A4111B" w:rsidRDefault="00A4111B">
                          <w:r>
                            <w:rPr>
                              <w:rFonts w:cs="Calibri"/>
                              <w:color w:val="000000"/>
                              <w:sz w:val="14"/>
                              <w:szCs w:val="14"/>
                              <w:lang w:val="en-US"/>
                            </w:rPr>
                            <w:t>CUENTA DE COMPUTADOR</w:t>
                          </w:r>
                        </w:p>
                      </w:txbxContent>
                    </v:textbox>
                  </v:rect>
                  <v:rect id="Rectangle 51" o:spid="_x0000_s1075" style="position:absolute;left:2104;top:1611;width:6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14:paraId="6134EE32" w14:textId="390D9693" w:rsidR="00A4111B" w:rsidRDefault="00A4111B">
                          <w:r>
                            <w:rPr>
                              <w:rFonts w:cs="Calibri"/>
                              <w:color w:val="000000"/>
                              <w:sz w:val="14"/>
                              <w:szCs w:val="14"/>
                              <w:lang w:val="en-US"/>
                            </w:rPr>
                            <w:t>SEMESTRAL</w:t>
                          </w:r>
                        </w:p>
                      </w:txbxContent>
                    </v:textbox>
                  </v:rect>
                  <v:rect id="Rectangle 52" o:spid="_x0000_s1076" style="position:absolute;left:3204;top:1611;width:1099;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14:paraId="6BCDFB36" w14:textId="77777777" w:rsidR="00A4111B" w:rsidRDefault="00A4111B" w:rsidP="00BC1EC2">
                          <w:r>
                            <w:rPr>
                              <w:rFonts w:cs="Calibri"/>
                              <w:color w:val="000000"/>
                              <w:sz w:val="14"/>
                              <w:szCs w:val="14"/>
                              <w:lang w:val="en-US"/>
                            </w:rPr>
                            <w:t>JUNIO - DICIEMBRE</w:t>
                          </w:r>
                        </w:p>
                        <w:p w14:paraId="4D5CAC53" w14:textId="0D5AB492" w:rsidR="00A4111B" w:rsidRDefault="00A4111B"/>
                      </w:txbxContent>
                    </v:textbox>
                  </v:rect>
                  <v:rect id="Rectangle 53" o:spid="_x0000_s1077" style="position:absolute;left:4930;top:1611;width:14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14:paraId="6BAC2825" w14:textId="7CCDC648" w:rsidR="00A4111B" w:rsidRDefault="00A4111B">
                          <w:r>
                            <w:rPr>
                              <w:rFonts w:cs="Calibri"/>
                              <w:color w:val="000000"/>
                              <w:sz w:val="14"/>
                              <w:szCs w:val="14"/>
                              <w:lang w:val="en-US"/>
                            </w:rPr>
                            <w:t>12</w:t>
                          </w:r>
                        </w:p>
                      </w:txbxContent>
                    </v:textbox>
                  </v:rect>
                  <v:rect id="Rectangle 54" o:spid="_x0000_s1078" style="position:absolute;left:5819;top:1611;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14:paraId="490D42E0" w14:textId="0A8E3EC7"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rect id="Rectangle 55" o:spid="_x0000_s1079" style="position:absolute;left:326;top:1787;width:1226;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6B86E041" w14:textId="397F2787" w:rsidR="00A4111B" w:rsidRDefault="00A4111B">
                          <w:r>
                            <w:rPr>
                              <w:rFonts w:cs="Calibri"/>
                              <w:color w:val="000000"/>
                              <w:sz w:val="14"/>
                              <w:szCs w:val="14"/>
                              <w:lang w:val="en-US"/>
                            </w:rPr>
                            <w:t>MESA DE AYUDA JIRA</w:t>
                          </w:r>
                        </w:p>
                      </w:txbxContent>
                    </v:textbox>
                  </v:rect>
                  <v:rect id="Rectangle 56" o:spid="_x0000_s1080" style="position:absolute;left:2218;top:1787;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14:paraId="4AF3123C" w14:textId="06B2918B" w:rsidR="00A4111B" w:rsidRDefault="00A4111B">
                          <w:r>
                            <w:rPr>
                              <w:rFonts w:cs="Calibri"/>
                              <w:color w:val="000000"/>
                              <w:sz w:val="14"/>
                              <w:szCs w:val="14"/>
                              <w:lang w:val="en-US"/>
                            </w:rPr>
                            <w:t>ANUAL</w:t>
                          </w:r>
                        </w:p>
                      </w:txbxContent>
                    </v:textbox>
                  </v:rect>
                  <v:rect id="Rectangle 57" o:spid="_x0000_s1081" style="position:absolute;left:3512;top:1787;width:32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35BA21B3" w14:textId="3123BAFB" w:rsidR="00A4111B" w:rsidRDefault="00A4111B">
                          <w:r>
                            <w:rPr>
                              <w:rFonts w:cs="Calibri"/>
                              <w:color w:val="000000"/>
                              <w:sz w:val="14"/>
                              <w:szCs w:val="14"/>
                              <w:lang w:val="en-US"/>
                            </w:rPr>
                            <w:t>JULIO</w:t>
                          </w:r>
                        </w:p>
                      </w:txbxContent>
                    </v:textbox>
                  </v:rect>
                  <v:rect id="Rectangle 58" o:spid="_x0000_s1082" style="position:absolute;left:4965;top:1787;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14:paraId="2811F9B0" w14:textId="72ED630C" w:rsidR="00A4111B" w:rsidRDefault="00A4111B">
                          <w:r>
                            <w:rPr>
                              <w:rFonts w:cs="Calibri"/>
                              <w:color w:val="000000"/>
                              <w:sz w:val="14"/>
                              <w:szCs w:val="14"/>
                              <w:lang w:val="en-US"/>
                            </w:rPr>
                            <w:t>8</w:t>
                          </w:r>
                        </w:p>
                      </w:txbxContent>
                    </v:textbox>
                  </v:rect>
                  <v:rect id="Rectangle 59" o:spid="_x0000_s1083" style="position:absolute;left:6813;top:1787;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05F1AA02" w14:textId="2C8AAAB1" w:rsidR="00A4111B" w:rsidRDefault="00A4111B">
                          <w:r>
                            <w:rPr>
                              <w:rFonts w:cs="Calibri"/>
                              <w:color w:val="000000"/>
                              <w:sz w:val="14"/>
                              <w:szCs w:val="14"/>
                              <w:lang w:val="en-US"/>
                            </w:rPr>
                            <w:t xml:space="preserve">ALFA NÚMERICA </w:t>
                          </w:r>
                        </w:p>
                      </w:txbxContent>
                    </v:textbox>
                  </v:rect>
                  <v:rect id="Rectangle 60" o:spid="_x0000_s1084" style="position:absolute;left:581;top:1963;width:68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14:paraId="213FB61E" w14:textId="2FE5DBF3" w:rsidR="00A4111B" w:rsidRDefault="00A4111B">
                          <w:r>
                            <w:rPr>
                              <w:rFonts w:cs="Calibri"/>
                              <w:color w:val="000000"/>
                              <w:sz w:val="14"/>
                              <w:szCs w:val="14"/>
                              <w:lang w:val="en-US"/>
                            </w:rPr>
                            <w:t>INTEGRA 32</w:t>
                          </w:r>
                        </w:p>
                      </w:txbxContent>
                    </v:textbox>
                  </v:rect>
                  <v:rect id="Rectangle 61" o:spid="_x0000_s1085" style="position:absolute;left:2218;top:1963;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14:paraId="407E5EFE" w14:textId="70AE2852" w:rsidR="00A4111B" w:rsidRDefault="00A4111B">
                          <w:r>
                            <w:rPr>
                              <w:rFonts w:cs="Calibri"/>
                              <w:color w:val="000000"/>
                              <w:sz w:val="14"/>
                              <w:szCs w:val="14"/>
                              <w:lang w:val="en-US"/>
                            </w:rPr>
                            <w:t>ANUAL</w:t>
                          </w:r>
                        </w:p>
                      </w:txbxContent>
                    </v:textbox>
                  </v:rect>
                  <v:rect id="Rectangle 62" o:spid="_x0000_s1086" style="position:absolute;left:3512;top:1963;width:32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14:paraId="149FDCA1" w14:textId="2E39D8A1" w:rsidR="00A4111B" w:rsidRDefault="00A4111B">
                          <w:r>
                            <w:rPr>
                              <w:rFonts w:cs="Calibri"/>
                              <w:color w:val="000000"/>
                              <w:sz w:val="14"/>
                              <w:szCs w:val="14"/>
                              <w:lang w:val="en-US"/>
                            </w:rPr>
                            <w:t>JULIO</w:t>
                          </w:r>
                        </w:p>
                      </w:txbxContent>
                    </v:textbox>
                  </v:rect>
                  <v:rect id="Rectangle 63" o:spid="_x0000_s1087" style="position:absolute;left:4930;top:1963;width:14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255E882E" w14:textId="245E33F6" w:rsidR="00A4111B" w:rsidRDefault="00A4111B">
                          <w:r>
                            <w:rPr>
                              <w:rFonts w:cs="Calibri"/>
                              <w:color w:val="000000"/>
                              <w:sz w:val="14"/>
                              <w:szCs w:val="14"/>
                              <w:lang w:val="en-US"/>
                            </w:rPr>
                            <w:t>12</w:t>
                          </w:r>
                        </w:p>
                      </w:txbxContent>
                    </v:textbox>
                  </v:rect>
                  <v:rect id="Rectangle 64" o:spid="_x0000_s1088" style="position:absolute;left:5819;top:1963;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14:paraId="77BEABC7" w14:textId="486DCC83"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rect id="Rectangle 65" o:spid="_x0000_s1089" style="position:absolute;left:546;top:2139;width:744;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7DB932C3" w14:textId="5658EB4A" w:rsidR="00A4111B" w:rsidRDefault="00A4111B">
                          <w:r>
                            <w:rPr>
                              <w:rFonts w:cs="Calibri"/>
                              <w:color w:val="000000"/>
                              <w:sz w:val="14"/>
                              <w:szCs w:val="14"/>
                              <w:lang w:val="en-US"/>
                            </w:rPr>
                            <w:t>LEGISCOMEX</w:t>
                          </w:r>
                        </w:p>
                      </w:txbxContent>
                    </v:textbox>
                  </v:rect>
                  <v:rect id="Rectangle 66" o:spid="_x0000_s1090" style="position:absolute;left:2218;top:2136;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14:paraId="47C66EC6" w14:textId="64AFE247" w:rsidR="00A4111B" w:rsidRDefault="00A4111B">
                          <w:r>
                            <w:rPr>
                              <w:rFonts w:cs="Calibri"/>
                              <w:color w:val="000000"/>
                              <w:sz w:val="14"/>
                              <w:szCs w:val="14"/>
                              <w:lang w:val="en-US"/>
                            </w:rPr>
                            <w:t>ANUAL</w:t>
                          </w:r>
                        </w:p>
                      </w:txbxContent>
                    </v:textbox>
                  </v:rect>
                  <v:rect id="Rectangle 67" o:spid="_x0000_s1091" style="position:absolute;left:3512;top:2139;width:32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1574A634" w14:textId="65EEB311" w:rsidR="00A4111B" w:rsidRDefault="00A4111B">
                          <w:r>
                            <w:rPr>
                              <w:rFonts w:cs="Calibri"/>
                              <w:color w:val="000000"/>
                              <w:sz w:val="14"/>
                              <w:szCs w:val="14"/>
                              <w:lang w:val="en-US"/>
                            </w:rPr>
                            <w:t>JULIO</w:t>
                          </w:r>
                        </w:p>
                      </w:txbxContent>
                    </v:textbox>
                  </v:rect>
                  <v:rect id="Rectangle 68" o:spid="_x0000_s1092" style="position:absolute;left:4965;top:2139;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14:paraId="201A50AB" w14:textId="369BF181" w:rsidR="00A4111B" w:rsidRDefault="00A4111B">
                          <w:r>
                            <w:rPr>
                              <w:rFonts w:cs="Calibri"/>
                              <w:color w:val="000000"/>
                              <w:sz w:val="14"/>
                              <w:szCs w:val="14"/>
                              <w:lang w:val="en-US"/>
                            </w:rPr>
                            <w:t>8</w:t>
                          </w:r>
                        </w:p>
                      </w:txbxContent>
                    </v:textbox>
                  </v:rect>
                  <v:rect id="Rectangle 69" o:spid="_x0000_s1093" style="position:absolute;left:6813;top:2139;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14:paraId="520404DD" w14:textId="150C969B" w:rsidR="00A4111B" w:rsidRDefault="00A4111B">
                          <w:r>
                            <w:rPr>
                              <w:rFonts w:cs="Calibri"/>
                              <w:color w:val="000000"/>
                              <w:sz w:val="14"/>
                              <w:szCs w:val="14"/>
                              <w:lang w:val="en-US"/>
                            </w:rPr>
                            <w:t xml:space="preserve">ALFA NÚMERICA </w:t>
                          </w:r>
                        </w:p>
                      </w:txbxContent>
                    </v:textbox>
                  </v:rect>
                  <v:rect id="Rectangle 70" o:spid="_x0000_s1094" style="position:absolute;left:704;top:2315;width:399;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0F4879A7" w14:textId="3D24255F" w:rsidR="00A4111B" w:rsidRDefault="00A4111B">
                          <w:r>
                            <w:rPr>
                              <w:rFonts w:cs="Calibri"/>
                              <w:color w:val="000000"/>
                              <w:sz w:val="14"/>
                              <w:szCs w:val="14"/>
                              <w:lang w:val="en-US"/>
                            </w:rPr>
                            <w:t>SADOC</w:t>
                          </w:r>
                        </w:p>
                      </w:txbxContent>
                    </v:textbox>
                  </v:rect>
                  <v:rect id="Rectangle 71" o:spid="_x0000_s1095" style="position:absolute;left:2218;top:2315;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14:paraId="2B28F3FC" w14:textId="425F9D2B" w:rsidR="00A4111B" w:rsidRDefault="00A4111B">
                          <w:r>
                            <w:rPr>
                              <w:rFonts w:cs="Calibri"/>
                              <w:color w:val="000000"/>
                              <w:sz w:val="14"/>
                              <w:szCs w:val="14"/>
                              <w:lang w:val="en-US"/>
                            </w:rPr>
                            <w:t>ANUAL</w:t>
                          </w:r>
                        </w:p>
                      </w:txbxContent>
                    </v:textbox>
                  </v:rect>
                  <v:rect id="Rectangle 72" o:spid="_x0000_s1096" style="position:absolute;left:3512;top:2315;width:32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14:paraId="1FD10197" w14:textId="5D340163" w:rsidR="00A4111B" w:rsidRDefault="00A4111B">
                          <w:r>
                            <w:rPr>
                              <w:rFonts w:cs="Calibri"/>
                              <w:color w:val="000000"/>
                              <w:sz w:val="14"/>
                              <w:szCs w:val="14"/>
                              <w:lang w:val="en-US"/>
                            </w:rPr>
                            <w:t>JULIO</w:t>
                          </w:r>
                        </w:p>
                      </w:txbxContent>
                    </v:textbox>
                  </v:rect>
                  <v:rect id="Rectangle 73" o:spid="_x0000_s1097" style="position:absolute;left:4965;top:2315;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14:paraId="3CD0614F" w14:textId="08A588A0" w:rsidR="00A4111B" w:rsidRDefault="00A4111B">
                          <w:r>
                            <w:rPr>
                              <w:rFonts w:cs="Calibri"/>
                              <w:color w:val="000000"/>
                              <w:sz w:val="14"/>
                              <w:szCs w:val="14"/>
                              <w:lang w:val="en-US"/>
                            </w:rPr>
                            <w:t>4</w:t>
                          </w:r>
                        </w:p>
                      </w:txbxContent>
                    </v:textbox>
                  </v:rect>
                  <v:rect id="Rectangle 74" o:spid="_x0000_s1098" style="position:absolute;left:6963;top:2315;width:636;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14:paraId="0F320059" w14:textId="35D2B06E" w:rsidR="00A4111B" w:rsidRDefault="00A4111B">
                          <w:r>
                            <w:rPr>
                              <w:rFonts w:cs="Calibri"/>
                              <w:color w:val="000000"/>
                              <w:sz w:val="14"/>
                              <w:szCs w:val="14"/>
                              <w:lang w:val="en-US"/>
                            </w:rPr>
                            <w:t xml:space="preserve">NÚMERICA </w:t>
                          </w:r>
                        </w:p>
                      </w:txbxContent>
                    </v:textbox>
                  </v:rect>
                  <v:rect id="Rectangle 75" o:spid="_x0000_s1099" style="position:absolute;left:590;top:2491;width:646;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14:paraId="1C45DD03" w14:textId="59E9F05D" w:rsidR="00A4111B" w:rsidRDefault="00A4111B">
                          <w:r>
                            <w:rPr>
                              <w:rFonts w:cs="Calibri"/>
                              <w:color w:val="000000"/>
                              <w:sz w:val="14"/>
                              <w:szCs w:val="14"/>
                              <w:lang w:val="en-US"/>
                            </w:rPr>
                            <w:t>NUEVA EPS</w:t>
                          </w:r>
                        </w:p>
                      </w:txbxContent>
                    </v:textbox>
                  </v:rect>
                  <v:rect id="Rectangle 76" o:spid="_x0000_s1100" style="position:absolute;left:2218;top:2491;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53BE679C" w14:textId="5D15FA00" w:rsidR="00A4111B" w:rsidRDefault="00A4111B">
                          <w:r>
                            <w:rPr>
                              <w:rFonts w:cs="Calibri"/>
                              <w:color w:val="000000"/>
                              <w:sz w:val="14"/>
                              <w:szCs w:val="14"/>
                              <w:lang w:val="en-US"/>
                            </w:rPr>
                            <w:t>ANUAL</w:t>
                          </w:r>
                        </w:p>
                      </w:txbxContent>
                    </v:textbox>
                  </v:rect>
                  <v:rect id="Rectangle 77" o:spid="_x0000_s1101" style="position:absolute;left:3512;top:2491;width:32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14:paraId="3F67C277" w14:textId="74C9C51C" w:rsidR="00A4111B" w:rsidRDefault="00A4111B">
                          <w:r>
                            <w:rPr>
                              <w:rFonts w:cs="Calibri"/>
                              <w:color w:val="000000"/>
                              <w:sz w:val="14"/>
                              <w:szCs w:val="14"/>
                              <w:lang w:val="en-US"/>
                            </w:rPr>
                            <w:t>JULIO</w:t>
                          </w:r>
                        </w:p>
                      </w:txbxContent>
                    </v:textbox>
                  </v:rect>
                  <v:rect id="Rectangle 78" o:spid="_x0000_s1102" style="position:absolute;left:4965;top:2491;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14:paraId="67ACE3CF" w14:textId="5352CAA5" w:rsidR="00A4111B" w:rsidRDefault="00A4111B">
                          <w:r>
                            <w:rPr>
                              <w:rFonts w:cs="Calibri"/>
                              <w:color w:val="000000"/>
                              <w:sz w:val="14"/>
                              <w:szCs w:val="14"/>
                              <w:lang w:val="en-US"/>
                            </w:rPr>
                            <w:t>6</w:t>
                          </w:r>
                        </w:p>
                      </w:txbxContent>
                    </v:textbox>
                  </v:rect>
                  <v:rect id="Rectangle 79" o:spid="_x0000_s1103" style="position:absolute;left:6813;top:2491;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14:paraId="603BC974" w14:textId="35F7D0AB" w:rsidR="00A4111B" w:rsidRDefault="00A4111B">
                          <w:r>
                            <w:rPr>
                              <w:rFonts w:cs="Calibri"/>
                              <w:color w:val="000000"/>
                              <w:sz w:val="14"/>
                              <w:szCs w:val="14"/>
                              <w:lang w:val="en-US"/>
                            </w:rPr>
                            <w:t xml:space="preserve">ALFA NÚMERICA </w:t>
                          </w:r>
                        </w:p>
                      </w:txbxContent>
                    </v:textbox>
                  </v:rect>
                  <v:rect id="Rectangle 80" o:spid="_x0000_s1104" style="position:absolute;left:607;top:2667;width:59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14:paraId="66D06980" w14:textId="2A94A37C" w:rsidR="00A4111B" w:rsidRDefault="00A4111B">
                          <w:r>
                            <w:rPr>
                              <w:rFonts w:cs="Calibri"/>
                              <w:color w:val="000000"/>
                              <w:sz w:val="14"/>
                              <w:szCs w:val="14"/>
                              <w:lang w:val="en-US"/>
                            </w:rPr>
                            <w:t>PORVENIR</w:t>
                          </w:r>
                        </w:p>
                      </w:txbxContent>
                    </v:textbox>
                  </v:rect>
                  <v:rect id="Rectangle 81" o:spid="_x0000_s1105" style="position:absolute;left:2218;top:2667;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14:paraId="72DB0550" w14:textId="3B2F6BEB" w:rsidR="00A4111B" w:rsidRDefault="00A4111B">
                          <w:r>
                            <w:rPr>
                              <w:rFonts w:cs="Calibri"/>
                              <w:color w:val="000000"/>
                              <w:sz w:val="14"/>
                              <w:szCs w:val="14"/>
                              <w:lang w:val="en-US"/>
                            </w:rPr>
                            <w:t>ANUAL</w:t>
                          </w:r>
                        </w:p>
                      </w:txbxContent>
                    </v:textbox>
                  </v:rect>
                  <v:rect id="Rectangle 82" o:spid="_x0000_s1106" style="position:absolute;left:3512;top:2667;width:32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14:paraId="0CC45E65" w14:textId="6F84C033" w:rsidR="00A4111B" w:rsidRDefault="00A4111B">
                          <w:r>
                            <w:rPr>
                              <w:rFonts w:cs="Calibri"/>
                              <w:color w:val="000000"/>
                              <w:sz w:val="14"/>
                              <w:szCs w:val="14"/>
                              <w:lang w:val="en-US"/>
                            </w:rPr>
                            <w:t>JULIO</w:t>
                          </w:r>
                        </w:p>
                      </w:txbxContent>
                    </v:textbox>
                  </v:rect>
                  <v:rect id="Rectangle 83" o:spid="_x0000_s1107" style="position:absolute;left:4965;top:2667;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14:paraId="6F3933C0" w14:textId="37D44489" w:rsidR="00A4111B" w:rsidRDefault="00A4111B">
                          <w:r>
                            <w:rPr>
                              <w:rFonts w:cs="Calibri"/>
                              <w:color w:val="000000"/>
                              <w:sz w:val="14"/>
                              <w:szCs w:val="14"/>
                              <w:lang w:val="en-US"/>
                            </w:rPr>
                            <w:t>6</w:t>
                          </w:r>
                        </w:p>
                      </w:txbxContent>
                    </v:textbox>
                  </v:rect>
                  <v:rect id="Rectangle 84" o:spid="_x0000_s1108" style="position:absolute;left:6813;top:2667;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14:paraId="42DDFAF2" w14:textId="5330393E" w:rsidR="00A4111B" w:rsidRDefault="00A4111B">
                          <w:r>
                            <w:rPr>
                              <w:rFonts w:cs="Calibri"/>
                              <w:color w:val="000000"/>
                              <w:sz w:val="14"/>
                              <w:szCs w:val="14"/>
                              <w:lang w:val="en-US"/>
                            </w:rPr>
                            <w:t xml:space="preserve">ALFA NÚMERICA </w:t>
                          </w:r>
                        </w:p>
                      </w:txbxContent>
                    </v:textbox>
                  </v:rect>
                  <v:rect id="Rectangle 85" o:spid="_x0000_s1109" style="position:absolute;left:651;top:2843;width:52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14:paraId="51CD742A" w14:textId="2BC18704" w:rsidR="00A4111B" w:rsidRDefault="00A4111B">
                          <w:r>
                            <w:rPr>
                              <w:rFonts w:cs="Calibri"/>
                              <w:color w:val="000000"/>
                              <w:sz w:val="14"/>
                              <w:szCs w:val="14"/>
                              <w:lang w:val="en-US"/>
                            </w:rPr>
                            <w:t>RED WIFI</w:t>
                          </w:r>
                        </w:p>
                      </w:txbxContent>
                    </v:textbox>
                  </v:rect>
                  <v:rect id="Rectangle 86" o:spid="_x0000_s1110" style="position:absolute;left:2104;top:2843;width:6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14:paraId="1A2D6D50" w14:textId="065E22DD" w:rsidR="00A4111B" w:rsidRDefault="00A4111B">
                          <w:r>
                            <w:rPr>
                              <w:rFonts w:cs="Calibri"/>
                              <w:color w:val="000000"/>
                              <w:sz w:val="14"/>
                              <w:szCs w:val="14"/>
                              <w:lang w:val="en-US"/>
                            </w:rPr>
                            <w:t>SEMESTRAL</w:t>
                          </w:r>
                        </w:p>
                      </w:txbxContent>
                    </v:textbox>
                  </v:rect>
                  <v:rect id="Rectangle 87" o:spid="_x0000_s1111" style="position:absolute;left:3116;top:2843;width:117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14:paraId="462F81E3" w14:textId="02A71BDE" w:rsidR="00A4111B" w:rsidRDefault="00A4111B">
                          <w:r>
                            <w:rPr>
                              <w:rFonts w:cs="Calibri"/>
                              <w:color w:val="000000"/>
                              <w:sz w:val="14"/>
                              <w:szCs w:val="14"/>
                              <w:lang w:val="en-US"/>
                            </w:rPr>
                            <w:t>MAYO - NOVIEMBRE</w:t>
                          </w:r>
                        </w:p>
                      </w:txbxContent>
                    </v:textbox>
                  </v:rect>
                  <v:rect id="Rectangle 88" o:spid="_x0000_s1112" style="position:absolute;left:4965;top:2843;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14:paraId="0BA58F65" w14:textId="3827939E" w:rsidR="00A4111B" w:rsidRDefault="00A4111B">
                          <w:r>
                            <w:rPr>
                              <w:rFonts w:cs="Calibri"/>
                              <w:color w:val="000000"/>
                              <w:sz w:val="14"/>
                              <w:szCs w:val="14"/>
                              <w:lang w:val="en-US"/>
                            </w:rPr>
                            <w:t>6</w:t>
                          </w:r>
                        </w:p>
                      </w:txbxContent>
                    </v:textbox>
                  </v:rect>
                  <v:rect id="Rectangle 89" o:spid="_x0000_s1113" style="position:absolute;left:5819;top:2843;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PA74A&#10;AADbAAAADwAAAGRycy9kb3ducmV2LnhtbERPy4rCMBTdC/5DuAPuNB0XUjpGGQYKHXFj9QMuze2D&#10;SW5KEm3n781CcHk47/1xtkY8yIfBsYLPTQaCuHF64E7B7VqucxAhIms0jknBPwU4HpaLPRbaTXyh&#10;Rx07kUI4FKigj3EspAxNTxbDxo3EiWudtxgT9J3UHqcUbo3cZtlOWhw4NfQ40k9PzV99twrktS6n&#10;vDY+c6dteza/1aUlp9TqY/7+AhFpjm/xy11pBXkam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KjwO+AAAA2wAAAA8AAAAAAAAAAAAAAAAAmAIAAGRycy9kb3ducmV2&#10;LnhtbFBLBQYAAAAABAAEAPUAAACDAwAAAAA=&#10;" filled="f" stroked="f">
                    <v:textbox style="mso-fit-shape-to-text:t" inset="0,0,0,0">
                      <w:txbxContent>
                        <w:p w14:paraId="32336878" w14:textId="6100FCB5"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rect id="Rectangle 90" o:spid="_x0000_s1114" style="position:absolute;left:493;top:3019;width:849;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14:paraId="0DFFED40" w14:textId="0867137E" w:rsidR="00A4111B" w:rsidRDefault="00A4111B">
                          <w:r>
                            <w:rPr>
                              <w:rFonts w:cs="Calibri"/>
                              <w:color w:val="000000"/>
                              <w:sz w:val="14"/>
                              <w:szCs w:val="14"/>
                              <w:lang w:val="en-US"/>
                            </w:rPr>
                            <w:t>INGRESOS ZFIP</w:t>
                          </w:r>
                        </w:p>
                      </w:txbxContent>
                    </v:textbox>
                  </v:rect>
                  <v:rect id="Rectangle 91" o:spid="_x0000_s1115" style="position:absolute;left:2218;top:3019;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14:paraId="49A04E96" w14:textId="76B004CF" w:rsidR="00A4111B" w:rsidRDefault="00A4111B">
                          <w:r>
                            <w:rPr>
                              <w:rFonts w:cs="Calibri"/>
                              <w:color w:val="000000"/>
                              <w:sz w:val="14"/>
                              <w:szCs w:val="14"/>
                              <w:lang w:val="en-US"/>
                            </w:rPr>
                            <w:t>ANUAL</w:t>
                          </w:r>
                        </w:p>
                      </w:txbxContent>
                    </v:textbox>
                  </v:rect>
                  <v:rect id="Rectangle 92" o:spid="_x0000_s1116" style="position:absolute;left:3433;top:3019;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14:paraId="1A06B112" w14:textId="77777777" w:rsidR="00A4111B" w:rsidRDefault="00A4111B" w:rsidP="00BC1EC2">
                          <w:r>
                            <w:rPr>
                              <w:rFonts w:cs="Calibri"/>
                              <w:color w:val="000000"/>
                              <w:sz w:val="14"/>
                              <w:szCs w:val="14"/>
                              <w:lang w:val="en-US"/>
                            </w:rPr>
                            <w:t>DICIEMBRE</w:t>
                          </w:r>
                        </w:p>
                        <w:p w14:paraId="75B20858" w14:textId="67FE18B4" w:rsidR="00A4111B" w:rsidRDefault="00A4111B"/>
                      </w:txbxContent>
                    </v:textbox>
                  </v:rect>
                  <v:rect id="Rectangle 93" o:spid="_x0000_s1117" style="position:absolute;left:4965;top:3019;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14:paraId="22E774C3" w14:textId="52757633" w:rsidR="00A4111B" w:rsidRDefault="00A4111B">
                          <w:r>
                            <w:rPr>
                              <w:rFonts w:cs="Calibri"/>
                              <w:color w:val="000000"/>
                              <w:sz w:val="14"/>
                              <w:szCs w:val="14"/>
                              <w:lang w:val="en-US"/>
                            </w:rPr>
                            <w:t>4</w:t>
                          </w:r>
                        </w:p>
                      </w:txbxContent>
                    </v:textbox>
                  </v:rect>
                  <v:rect id="Rectangle 94" o:spid="_x0000_s1118" style="position:absolute;left:6963;top:3019;width:636;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14:paraId="0109FCD3" w14:textId="077274A2" w:rsidR="00A4111B" w:rsidRDefault="00A4111B">
                          <w:r>
                            <w:rPr>
                              <w:rFonts w:cs="Calibri"/>
                              <w:color w:val="000000"/>
                              <w:sz w:val="14"/>
                              <w:szCs w:val="14"/>
                              <w:lang w:val="en-US"/>
                            </w:rPr>
                            <w:t xml:space="preserve">NÚMERICA </w:t>
                          </w:r>
                        </w:p>
                      </w:txbxContent>
                    </v:textbox>
                  </v:rect>
                  <v:rect id="Rectangle 95" o:spid="_x0000_s1119" style="position:absolute;left:634;top:3195;width:6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T28EA&#10;AADbAAAADwAAAGRycy9kb3ducmV2LnhtbESPzYoCMRCE7wu+Q2jB25pRZ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eE9vBAAAA2wAAAA8AAAAAAAAAAAAAAAAAmAIAAGRycy9kb3du&#10;cmV2LnhtbFBLBQYAAAAABAAEAPUAAACGAwAAAAA=&#10;" filled="f" stroked="f">
                    <v:textbox style="mso-fit-shape-to-text:t" inset="0,0,0,0">
                      <w:txbxContent>
                        <w:p w14:paraId="4C444378" w14:textId="359C4170" w:rsidR="00A4111B" w:rsidRDefault="00A4111B">
                          <w:r>
                            <w:rPr>
                              <w:rFonts w:cs="Calibri"/>
                              <w:color w:val="000000"/>
                              <w:sz w:val="14"/>
                              <w:szCs w:val="14"/>
                              <w:lang w:val="en-US"/>
                            </w:rPr>
                            <w:t>ANTIVIRUS</w:t>
                          </w:r>
                        </w:p>
                      </w:txbxContent>
                    </v:textbox>
                  </v:rect>
                  <v:rect id="Rectangle 96" o:spid="_x0000_s1120" style="position:absolute;left:2218;top:3195;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14:paraId="7E6AD248" w14:textId="0E299874" w:rsidR="00A4111B" w:rsidRDefault="00A4111B">
                          <w:r>
                            <w:rPr>
                              <w:rFonts w:cs="Calibri"/>
                              <w:color w:val="000000"/>
                              <w:sz w:val="14"/>
                              <w:szCs w:val="14"/>
                              <w:lang w:val="en-US"/>
                            </w:rPr>
                            <w:t>ANUAL</w:t>
                          </w:r>
                        </w:p>
                      </w:txbxContent>
                    </v:textbox>
                  </v:rect>
                  <v:rect id="Rectangle 97" o:spid="_x0000_s1121" style="position:absolute;left:3433;top:3195;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14:paraId="23FACFAE" w14:textId="77777777" w:rsidR="00A4111B" w:rsidRDefault="00A4111B" w:rsidP="00BC1EC2">
                          <w:r>
                            <w:rPr>
                              <w:rFonts w:cs="Calibri"/>
                              <w:color w:val="000000"/>
                              <w:sz w:val="14"/>
                              <w:szCs w:val="14"/>
                              <w:lang w:val="en-US"/>
                            </w:rPr>
                            <w:t>DICIEMBRE</w:t>
                          </w:r>
                        </w:p>
                        <w:p w14:paraId="2F1C80E4" w14:textId="42BB3C08" w:rsidR="00A4111B" w:rsidRDefault="00A4111B"/>
                      </w:txbxContent>
                    </v:textbox>
                  </v:rect>
                  <v:rect id="Rectangle 98" o:spid="_x0000_s1122" style="position:absolute;left:4965;top:3195;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14:paraId="1203808F" w14:textId="7FB8C5A0" w:rsidR="00A4111B" w:rsidRDefault="00A4111B">
                          <w:r>
                            <w:rPr>
                              <w:rFonts w:cs="Calibri"/>
                              <w:color w:val="000000"/>
                              <w:sz w:val="14"/>
                              <w:szCs w:val="14"/>
                              <w:lang w:val="en-US"/>
                            </w:rPr>
                            <w:t>8</w:t>
                          </w:r>
                        </w:p>
                      </w:txbxContent>
                    </v:textbox>
                  </v:rect>
                  <v:rect id="Rectangle 99" o:spid="_x0000_s1123" style="position:absolute;left:6813;top:3195;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14:paraId="008D31AD" w14:textId="1EC0F0E5" w:rsidR="00A4111B" w:rsidRDefault="00A4111B">
                          <w:r>
                            <w:rPr>
                              <w:rFonts w:cs="Calibri"/>
                              <w:color w:val="000000"/>
                              <w:sz w:val="14"/>
                              <w:szCs w:val="14"/>
                              <w:lang w:val="en-US"/>
                            </w:rPr>
                            <w:t xml:space="preserve">ALFA NÚMERICA </w:t>
                          </w:r>
                        </w:p>
                      </w:txbxContent>
                    </v:textbox>
                  </v:rect>
                  <v:rect id="Rectangle 100" o:spid="_x0000_s1124" style="position:absolute;left:634;top:3371;width:55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14:paraId="00C80348" w14:textId="106A3836" w:rsidR="00A4111B" w:rsidRDefault="00A4111B">
                          <w:r>
                            <w:rPr>
                              <w:rFonts w:cs="Calibri"/>
                              <w:color w:val="000000"/>
                              <w:sz w:val="14"/>
                              <w:szCs w:val="14"/>
                              <w:lang w:val="en-US"/>
                            </w:rPr>
                            <w:t>SIGLO XXI</w:t>
                          </w:r>
                        </w:p>
                      </w:txbxContent>
                    </v:textbox>
                  </v:rect>
                  <v:rect id="Rectangle 101" o:spid="_x0000_s1125" style="position:absolute;left:2104;top:3371;width:6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14:paraId="23BF89BF" w14:textId="25A3D0A2" w:rsidR="00A4111B" w:rsidRDefault="00A4111B">
                          <w:r>
                            <w:rPr>
                              <w:rFonts w:cs="Calibri"/>
                              <w:color w:val="000000"/>
                              <w:sz w:val="14"/>
                              <w:szCs w:val="14"/>
                              <w:lang w:val="en-US"/>
                            </w:rPr>
                            <w:t>SEMESTRAL</w:t>
                          </w:r>
                        </w:p>
                      </w:txbxContent>
                    </v:textbox>
                  </v:rect>
                  <v:rect id="Rectangle 102" o:spid="_x0000_s1126" style="position:absolute;left:3116;top:3371;width:117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14:paraId="31CC4B14" w14:textId="72FD8AEA" w:rsidR="00A4111B" w:rsidRDefault="00A4111B">
                          <w:r>
                            <w:rPr>
                              <w:rFonts w:cs="Calibri"/>
                              <w:color w:val="000000"/>
                              <w:sz w:val="14"/>
                              <w:szCs w:val="14"/>
                              <w:lang w:val="en-US"/>
                            </w:rPr>
                            <w:t>MAYO - NOVIEMBRE</w:t>
                          </w:r>
                        </w:p>
                      </w:txbxContent>
                    </v:textbox>
                  </v:rect>
                  <v:rect id="Rectangle 103" o:spid="_x0000_s1127" style="position:absolute;left:4965;top:3371;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14:paraId="0A3DEEAA" w14:textId="074E239B" w:rsidR="00A4111B" w:rsidRDefault="00A4111B">
                          <w:r>
                            <w:rPr>
                              <w:rFonts w:cs="Calibri"/>
                              <w:color w:val="000000"/>
                              <w:sz w:val="14"/>
                              <w:szCs w:val="14"/>
                              <w:lang w:val="en-US"/>
                            </w:rPr>
                            <w:t>8</w:t>
                          </w:r>
                        </w:p>
                      </w:txbxContent>
                    </v:textbox>
                  </v:rect>
                  <v:rect id="Rectangle 104" o:spid="_x0000_s1128" style="position:absolute;left:6813;top:3371;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14:paraId="7B1C4088" w14:textId="37CA6695" w:rsidR="00A4111B" w:rsidRDefault="00A4111B">
                          <w:r>
                            <w:rPr>
                              <w:rFonts w:cs="Calibri"/>
                              <w:color w:val="000000"/>
                              <w:sz w:val="14"/>
                              <w:szCs w:val="14"/>
                              <w:lang w:val="en-US"/>
                            </w:rPr>
                            <w:t xml:space="preserve">ALFA NÚMERICA </w:t>
                          </w:r>
                        </w:p>
                      </w:txbxContent>
                    </v:textbox>
                  </v:rect>
                  <v:rect id="Rectangle 105" o:spid="_x0000_s1129" style="position:absolute;left:440;top:3548;width:968;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14:paraId="1E3761AB" w14:textId="45EEFF85" w:rsidR="00A4111B" w:rsidRDefault="00A4111B">
                          <w:r>
                            <w:rPr>
                              <w:rFonts w:cs="Calibri"/>
                              <w:color w:val="000000"/>
                              <w:sz w:val="14"/>
                              <w:szCs w:val="14"/>
                              <w:lang w:val="en-US"/>
                            </w:rPr>
                            <w:t>PRUEBA VERITAS</w:t>
                          </w:r>
                        </w:p>
                      </w:txbxContent>
                    </v:textbox>
                  </v:rect>
                  <v:rect id="Rectangle 106" o:spid="_x0000_s1130" style="position:absolute;left:2218;top:3548;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14:paraId="2E92D2AD" w14:textId="268BED37" w:rsidR="00A4111B" w:rsidRDefault="00A4111B">
                          <w:r>
                            <w:rPr>
                              <w:rFonts w:cs="Calibri"/>
                              <w:color w:val="000000"/>
                              <w:sz w:val="14"/>
                              <w:szCs w:val="14"/>
                              <w:lang w:val="en-US"/>
                            </w:rPr>
                            <w:t>ANUAL</w:t>
                          </w:r>
                        </w:p>
                      </w:txbxContent>
                    </v:textbox>
                  </v:rect>
                  <v:rect id="Rectangle 107" o:spid="_x0000_s1131" style="position:absolute;left:3433;top:3548;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6CAb4A&#10;AADcAAAADwAAAGRycy9kb3ducmV2LnhtbERPzWoCMRC+F3yHMEJvNdGDyGoUEQQrvbj6AMNm9geT&#10;yZJEd/v2plDwNh/f72x2o7PiSSF2njXMZwoEceVNx42G2/X4tQIRE7JB65k0/FKE3XbyscHC+IEv&#10;9CxTI3IIxwI1tCn1hZSxaslhnPmeOHO1Dw5ThqGRJuCQw52VC6WW0mHHuaHFng4tVffy4TTIa3kc&#10;VqUNyp8X9Y/9Pl1q8lp/Tsf9GkSiMb3F/+6TyfPVEv6eyRfI7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ggG+AAAA3AAAAA8AAAAAAAAAAAAAAAAAmAIAAGRycy9kb3ducmV2&#10;LnhtbFBLBQYAAAAABAAEAPUAAACDAwAAAAA=&#10;" filled="f" stroked="f">
                    <v:textbox style="mso-fit-shape-to-text:t" inset="0,0,0,0">
                      <w:txbxContent>
                        <w:p w14:paraId="0EC1FAB2" w14:textId="77777777" w:rsidR="00A4111B" w:rsidRDefault="00A4111B" w:rsidP="00BC1EC2">
                          <w:r>
                            <w:rPr>
                              <w:rFonts w:cs="Calibri"/>
                              <w:color w:val="000000"/>
                              <w:sz w:val="14"/>
                              <w:szCs w:val="14"/>
                              <w:lang w:val="en-US"/>
                            </w:rPr>
                            <w:t>DICIEMBRE</w:t>
                          </w:r>
                        </w:p>
                        <w:p w14:paraId="14CABA9C" w14:textId="7B7691BD" w:rsidR="00A4111B" w:rsidRDefault="00A4111B"/>
                      </w:txbxContent>
                    </v:textbox>
                  </v:rect>
                  <v:rect id="Rectangle 108" o:spid="_x0000_s1132" style="position:absolute;left:4965;top:3548;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nmr8A&#10;AADcAAAADwAAAGRycy9kb3ducmV2LnhtbERPzWoCMRC+C32HMIXe3EQPVVajFEHQ0ourDzBsZn9o&#10;MlmS6G7fvikUvM3H9zvb/eSseFCIvWcNi0KBIK696bnVcLse52sQMSEbtJ5Jww9F2O9eZlssjR/5&#10;Qo8qtSKHcCxRQ5fSUEoZ644cxsIPxJlrfHCYMgytNAHHHO6sXCr1Lh32nBs6HOjQUf1d3Z0Gea2O&#10;47qyQfnPZfNlz6dLQ17rt9fpYwMi0ZSe4n/3yeT5agV/z+QL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8ieavwAAANwAAAAPAAAAAAAAAAAAAAAAAJgCAABkcnMvZG93bnJl&#10;di54bWxQSwUGAAAAAAQABAD1AAAAhAMAAAAA&#10;" filled="f" stroked="f">
                    <v:textbox style="mso-fit-shape-to-text:t" inset="0,0,0,0">
                      <w:txbxContent>
                        <w:p w14:paraId="7539A74C" w14:textId="489E7678" w:rsidR="00A4111B" w:rsidRDefault="00A4111B">
                          <w:r>
                            <w:rPr>
                              <w:rFonts w:cs="Calibri"/>
                              <w:color w:val="000000"/>
                              <w:sz w:val="14"/>
                              <w:szCs w:val="14"/>
                              <w:lang w:val="en-US"/>
                            </w:rPr>
                            <w:t>8</w:t>
                          </w:r>
                        </w:p>
                      </w:txbxContent>
                    </v:textbox>
                  </v:rect>
                  <v:rect id="Rectangle 109" o:spid="_x0000_s1133" style="position:absolute;left:6558;top:3548;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14:paraId="51EC66C5" w14:textId="222DBB8F" w:rsidR="00A4111B" w:rsidRDefault="00A4111B">
                          <w:r>
                            <w:rPr>
                              <w:rFonts w:cs="Calibri"/>
                              <w:color w:val="000000"/>
                              <w:sz w:val="14"/>
                              <w:szCs w:val="14"/>
                              <w:lang w:val="en-US"/>
                            </w:rPr>
                            <w:t>ASIGNADA POR EL PORTAL</w:t>
                          </w:r>
                        </w:p>
                      </w:txbxContent>
                    </v:textbox>
                  </v:rect>
                  <v:rect id="Rectangle 110" o:spid="_x0000_s1134" style="position:absolute;left:247;top:3724;width:138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14:paraId="34DAF166" w14:textId="442D7799" w:rsidR="00A4111B" w:rsidRDefault="00A4111B">
                          <w:r>
                            <w:rPr>
                              <w:rFonts w:cs="Calibri"/>
                              <w:color w:val="000000"/>
                              <w:sz w:val="14"/>
                              <w:szCs w:val="14"/>
                              <w:lang w:val="en-US"/>
                            </w:rPr>
                            <w:t>CELULAR CORPORATIVO</w:t>
                          </w:r>
                        </w:p>
                      </w:txbxContent>
                    </v:textbox>
                  </v:rect>
                  <v:rect id="Rectangle 111" o:spid="_x0000_s1135" style="position:absolute;left:2104;top:3724;width:6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14:paraId="41C0CD91" w14:textId="5E550893" w:rsidR="00A4111B" w:rsidRDefault="00A4111B">
                          <w:r>
                            <w:rPr>
                              <w:rFonts w:cs="Calibri"/>
                              <w:color w:val="000000"/>
                              <w:sz w:val="14"/>
                              <w:szCs w:val="14"/>
                              <w:lang w:val="en-US"/>
                            </w:rPr>
                            <w:t>SEMESTRAL</w:t>
                          </w:r>
                        </w:p>
                      </w:txbxContent>
                    </v:textbox>
                  </v:rect>
                  <v:rect id="Rectangle 112" o:spid="_x0000_s1136" style="position:absolute;left:3116;top:3724;width:117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14:paraId="0D30FD4B" w14:textId="3CD998BB" w:rsidR="00A4111B" w:rsidRDefault="00A4111B">
                          <w:r>
                            <w:rPr>
                              <w:rFonts w:cs="Calibri"/>
                              <w:color w:val="000000"/>
                              <w:sz w:val="14"/>
                              <w:szCs w:val="14"/>
                              <w:lang w:val="en-US"/>
                            </w:rPr>
                            <w:t>MAYO - NOVIEMBRE</w:t>
                          </w:r>
                        </w:p>
                      </w:txbxContent>
                    </v:textbox>
                  </v:rect>
                  <v:rect id="Rectangle 113" o:spid="_x0000_s1137" style="position:absolute;left:4965;top:3724;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14:paraId="4C84266C" w14:textId="7CA6E04F" w:rsidR="00A4111B" w:rsidRDefault="00A4111B">
                          <w:r>
                            <w:rPr>
                              <w:rFonts w:cs="Calibri"/>
                              <w:color w:val="000000"/>
                              <w:sz w:val="14"/>
                              <w:szCs w:val="14"/>
                              <w:lang w:val="en-US"/>
                            </w:rPr>
                            <w:t>4</w:t>
                          </w:r>
                        </w:p>
                      </w:txbxContent>
                    </v:textbox>
                  </v:rect>
                  <v:rect id="Rectangle 114" o:spid="_x0000_s1138" style="position:absolute;left:6813;top:3724;width:953;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14:paraId="3F84EC18" w14:textId="1A20CC6E" w:rsidR="00A4111B" w:rsidRDefault="00A4111B">
                          <w:r>
                            <w:rPr>
                              <w:rFonts w:cs="Calibri"/>
                              <w:color w:val="000000"/>
                              <w:sz w:val="14"/>
                              <w:szCs w:val="14"/>
                              <w:lang w:val="en-US"/>
                            </w:rPr>
                            <w:t xml:space="preserve">ALFA NÚMERICA </w:t>
                          </w:r>
                        </w:p>
                      </w:txbxContent>
                    </v:textbox>
                  </v:rect>
                  <v:rect id="Rectangle 115" o:spid="_x0000_s1139" style="position:absolute;left:643;top:3900;width:93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14:paraId="4D484C84" w14:textId="018DA9F1" w:rsidR="00A4111B" w:rsidRDefault="00A4111B">
                          <w:r>
                            <w:rPr>
                              <w:rFonts w:cs="Calibri"/>
                              <w:color w:val="000000"/>
                              <w:sz w:val="14"/>
                              <w:szCs w:val="14"/>
                              <w:lang w:val="en-US"/>
                            </w:rPr>
                            <w:t xml:space="preserve">REDES SOCIALES </w:t>
                          </w:r>
                        </w:p>
                      </w:txbxContent>
                    </v:textbox>
                  </v:rect>
                  <v:rect id="Rectangle 116" o:spid="_x0000_s1140" style="position:absolute;left:2218;top:3900;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14:paraId="39D1B85D" w14:textId="746A4C83" w:rsidR="00A4111B" w:rsidRDefault="00A4111B">
                          <w:r>
                            <w:rPr>
                              <w:rFonts w:cs="Calibri"/>
                              <w:color w:val="000000"/>
                              <w:sz w:val="14"/>
                              <w:szCs w:val="14"/>
                              <w:lang w:val="en-US"/>
                            </w:rPr>
                            <w:t>ANUAL</w:t>
                          </w:r>
                        </w:p>
                      </w:txbxContent>
                    </v:textbox>
                  </v:rect>
                  <v:rect id="Rectangle 117" o:spid="_x0000_s1141" style="position:absolute;left:3433;top:3900;width:64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14:paraId="439AE2C8" w14:textId="2D4D18C0" w:rsidR="00A4111B" w:rsidRDefault="00A4111B">
                          <w:r>
                            <w:rPr>
                              <w:rFonts w:cs="Calibri"/>
                              <w:color w:val="000000"/>
                              <w:sz w:val="14"/>
                              <w:szCs w:val="14"/>
                              <w:lang w:val="en-US"/>
                            </w:rPr>
                            <w:t>DICIEMBRE</w:t>
                          </w:r>
                        </w:p>
                      </w:txbxContent>
                    </v:textbox>
                  </v:rect>
                  <v:rect id="Rectangle 118" o:spid="_x0000_s1142" style="position:absolute;left:4965;top:3900;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14:paraId="4D0AC25B" w14:textId="3BB79287" w:rsidR="00A4111B" w:rsidRDefault="00A4111B">
                          <w:r>
                            <w:rPr>
                              <w:rFonts w:cs="Calibri"/>
                              <w:color w:val="000000"/>
                              <w:sz w:val="14"/>
                              <w:szCs w:val="14"/>
                              <w:lang w:val="en-US"/>
                            </w:rPr>
                            <w:t>8</w:t>
                          </w:r>
                        </w:p>
                      </w:txbxContent>
                    </v:textbox>
                  </v:rect>
                  <v:rect id="Rectangle 119" o:spid="_x0000_s1143" style="position:absolute;left:5819;top:3900;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14:paraId="543AF495" w14:textId="2881A5F0"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rect id="Rectangle 120" o:spid="_x0000_s1144" style="position:absolute;left:783;top:4076;width:2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iArr8A&#10;AADcAAAADwAAAGRycy9kb3ducmV2LnhtbERPzYrCMBC+L/gOYQRva6qHxa1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ICuvwAAANwAAAAPAAAAAAAAAAAAAAAAAJgCAABkcnMvZG93bnJl&#10;di54bWxQSwUGAAAAAAQABAD1AAAAhAMAAAAA&#10;" filled="f" stroked="f">
                    <v:textbox style="mso-fit-shape-to-text:t" inset="0,0,0,0">
                      <w:txbxContent>
                        <w:p w14:paraId="2D4AA356" w14:textId="028E6A36" w:rsidR="00A4111B" w:rsidRDefault="00A4111B">
                          <w:r>
                            <w:rPr>
                              <w:rFonts w:cs="Calibri"/>
                              <w:color w:val="000000"/>
                              <w:sz w:val="14"/>
                              <w:szCs w:val="14"/>
                              <w:lang w:val="en-US"/>
                            </w:rPr>
                            <w:t>UTP</w:t>
                          </w:r>
                        </w:p>
                      </w:txbxContent>
                    </v:textbox>
                  </v:rect>
                  <v:rect id="Rectangle 121" o:spid="_x0000_s1145" style="position:absolute;left:2218;top:4076;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7jjsMA&#10;AADcAAAADwAAAGRycy9kb3ducmV2LnhtbESPzWrDMBCE74W+g9hCbo1cH0pwo4RSMLillzh5gMVa&#10;/1BpZSQ1dt++ewjktsvMzny7P67eqSvFNAU28LItQBF3wU48GLic6+cdqJSRLbrAZOCPEhwPjw97&#10;rGxY+ETXNg9KQjhVaGDMea60Tt1IHtM2zMSi9SF6zLLGQduIi4R7p8uieNUeJ5aGEWf6GKn7aX+9&#10;AX1u62XXuliEr7L/dp/NqadgzOZpfX8DlWnNd/PturGCXwq+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7jjsMAAADcAAAADwAAAAAAAAAAAAAAAACYAgAAZHJzL2Rv&#10;d25yZXYueG1sUEsFBgAAAAAEAAQA9QAAAIgDAAAAAA==&#10;" filled="f" stroked="f">
                    <v:textbox style="mso-fit-shape-to-text:t" inset="0,0,0,0">
                      <w:txbxContent>
                        <w:p w14:paraId="6F2355A3" w14:textId="1618C8F7" w:rsidR="00A4111B" w:rsidRDefault="00A4111B">
                          <w:r>
                            <w:rPr>
                              <w:rFonts w:cs="Calibri"/>
                              <w:color w:val="000000"/>
                              <w:sz w:val="14"/>
                              <w:szCs w:val="14"/>
                              <w:lang w:val="en-US"/>
                            </w:rPr>
                            <w:t>ANUAL</w:t>
                          </w:r>
                        </w:p>
                      </w:txbxContent>
                    </v:textbox>
                  </v:rect>
                  <v:rect id="Rectangle 122" o:spid="_x0000_s1146" style="position:absolute;left:3433;top:4076;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14:paraId="5F829E3E" w14:textId="77777777" w:rsidR="00A4111B" w:rsidRDefault="00A4111B" w:rsidP="00BC1EC2">
                          <w:r>
                            <w:rPr>
                              <w:rFonts w:cs="Calibri"/>
                              <w:color w:val="000000"/>
                              <w:sz w:val="14"/>
                              <w:szCs w:val="14"/>
                              <w:lang w:val="en-US"/>
                            </w:rPr>
                            <w:t>DICIEMBRE</w:t>
                          </w:r>
                        </w:p>
                        <w:p w14:paraId="65219090" w14:textId="36F13B74" w:rsidR="00A4111B" w:rsidRDefault="00A4111B"/>
                      </w:txbxContent>
                    </v:textbox>
                  </v:rect>
                  <v:rect id="Rectangle 123" o:spid="_x0000_s1147" style="position:absolute;left:4965;top:4076;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14:paraId="0CB90E63" w14:textId="1EFF4A1C" w:rsidR="00A4111B" w:rsidRDefault="00A4111B">
                          <w:r>
                            <w:rPr>
                              <w:rFonts w:cs="Calibri"/>
                              <w:color w:val="000000"/>
                              <w:sz w:val="14"/>
                              <w:szCs w:val="14"/>
                              <w:lang w:val="en-US"/>
                            </w:rPr>
                            <w:t>8</w:t>
                          </w:r>
                        </w:p>
                      </w:txbxContent>
                    </v:textbox>
                  </v:rect>
                  <v:rect id="Rectangle 124" o:spid="_x0000_s1148" style="position:absolute;left:6558;top:4076;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14:paraId="57F66A45" w14:textId="656BC3B0" w:rsidR="00A4111B" w:rsidRDefault="00A4111B">
                          <w:r>
                            <w:rPr>
                              <w:rFonts w:cs="Calibri"/>
                              <w:color w:val="000000"/>
                              <w:sz w:val="14"/>
                              <w:szCs w:val="14"/>
                              <w:lang w:val="en-US"/>
                            </w:rPr>
                            <w:t>ASIGNADA POR EL PORTAL</w:t>
                          </w:r>
                        </w:p>
                      </w:txbxContent>
                    </v:textbox>
                  </v:rect>
                  <v:rect id="Rectangle 125" o:spid="_x0000_s1149" style="position:absolute;left:643;top:4252;width:56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14:paraId="15006628" w14:textId="0A9D9339" w:rsidR="00A4111B" w:rsidRDefault="00A4111B">
                          <w:r>
                            <w:rPr>
                              <w:rFonts w:cs="Calibri"/>
                              <w:color w:val="000000"/>
                              <w:sz w:val="14"/>
                              <w:szCs w:val="14"/>
                              <w:lang w:val="en-US"/>
                            </w:rPr>
                            <w:t>TIGO UNE</w:t>
                          </w:r>
                        </w:p>
                      </w:txbxContent>
                    </v:textbox>
                  </v:rect>
                  <v:rect id="Rectangle 126" o:spid="_x0000_s1150" style="position:absolute;left:2218;top:4252;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14:paraId="3AC70608" w14:textId="7142380F" w:rsidR="00A4111B" w:rsidRDefault="00A4111B">
                          <w:r>
                            <w:rPr>
                              <w:rFonts w:cs="Calibri"/>
                              <w:color w:val="000000"/>
                              <w:sz w:val="14"/>
                              <w:szCs w:val="14"/>
                              <w:lang w:val="en-US"/>
                            </w:rPr>
                            <w:t>ANUAL</w:t>
                          </w:r>
                        </w:p>
                      </w:txbxContent>
                    </v:textbox>
                  </v:rect>
                  <v:rect id="Rectangle 127" o:spid="_x0000_s1151" style="position:absolute;left:3433;top:4252;width:752;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TFsQA&#10;AADcAAAADwAAAGRycy9kb3ducmV2LnhtbERPTWvCQBC9F/oflil4KbppDmJj1lAKgR4EMfbQ3obs&#10;mI3Nzobs1kR/vVsoeJvH+5y8mGwnzjT41rGCl0UCgrh2uuVGweehnK9A+ICssXNMCi7kodg8PuSY&#10;aTfyns5VaEQMYZ+hAhNCn0npa0MW/cL1xJE7usFiiHBopB5wjOG2k2mSLKXFlmODwZ7eDdU/1a9V&#10;UO6+WuKr3D+/rkZ3qtPvymx7pWZP09saRKAp3MX/7g8d56dL+HsmXi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LkxbEAAAA3AAAAA8AAAAAAAAAAAAAAAAAmAIAAGRycy9k&#10;b3ducmV2LnhtbFBLBQYAAAAABAAEAPUAAACJAwAAAAA=&#10;" filled="f" stroked="f">
                    <v:textbox style="mso-fit-shape-to-text:t" inset="0,0,0,0">
                      <w:txbxContent>
                        <w:p w14:paraId="6A62E832" w14:textId="6F9B379E" w:rsidR="00A4111B" w:rsidRDefault="00A4111B">
                          <w:r>
                            <w:rPr>
                              <w:rFonts w:cs="Calibri"/>
                              <w:color w:val="000000"/>
                              <w:sz w:val="14"/>
                              <w:szCs w:val="14"/>
                              <w:lang w:val="en-US"/>
                            </w:rPr>
                            <w:t>DICIEMBRE</w:t>
                          </w:r>
                        </w:p>
                      </w:txbxContent>
                    </v:textbox>
                  </v:rect>
                  <v:rect id="Rectangle 128" o:spid="_x0000_s1152" style="position:absolute;left:4965;top:4252;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d7+r8A&#10;AADcAAAADwAAAGRycy9kb3ducmV2LnhtbERPzYrCMBC+C75DGGFvmtqDK12jiCCo7MW6DzA00x9M&#10;JiWJtr69WVjY23x8v7PZjdaIJ/nQOVawXGQgiCunO24U/NyO8zWIEJE1Gsek4EUBdtvpZIOFdgNf&#10;6VnGRqQQDgUqaGPsCylD1ZLFsHA9ceJq5y3GBH0jtcchhVsj8yxbSYsdp4YWezq0VN3Lh1Ugb+Vx&#10;WJfGZ+6S19/mfLrW5JT6mI37LxCRxvgv/nOfdJqff8LvM+kC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R3v6vwAAANwAAAAPAAAAAAAAAAAAAAAAAJgCAABkcnMvZG93bnJl&#10;di54bWxQSwUGAAAAAAQABAD1AAAAhAMAAAAA&#10;" filled="f" stroked="f">
                    <v:textbox style="mso-fit-shape-to-text:t" inset="0,0,0,0">
                      <w:txbxContent>
                        <w:p w14:paraId="2CA80607" w14:textId="53BC829C" w:rsidR="00A4111B" w:rsidRDefault="00A4111B">
                          <w:r>
                            <w:rPr>
                              <w:rFonts w:cs="Calibri"/>
                              <w:color w:val="000000"/>
                              <w:sz w:val="14"/>
                              <w:szCs w:val="14"/>
                              <w:lang w:val="en-US"/>
                            </w:rPr>
                            <w:t>8</w:t>
                          </w:r>
                        </w:p>
                      </w:txbxContent>
                    </v:textbox>
                  </v:rect>
                  <v:rect id="Rectangle 129" o:spid="_x0000_s1153" style="position:absolute;left:5819;top:4252;width:305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jviMMA&#10;AADcAAAADwAAAGRycy9kb3ducmV2LnhtbESPzWrDMBCE74W+g9hCbo1cH0pwo4RSMLillzh5gMVa&#10;/1BpZSQ1dt++ewjktsvMzny7P67eqSvFNAU28LItQBF3wU48GLic6+cdqJSRLbrAZOCPEhwPjw97&#10;rGxY+ETXNg9KQjhVaGDMea60Tt1IHtM2zMSi9SF6zLLGQduIi4R7p8uieNUeJ5aGEWf6GKn7aX+9&#10;AX1u62XXuliEr7L/dp/NqadgzOZpfX8DlWnNd/PturGCXwqtPCMT6M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jviMMAAADcAAAADwAAAAAAAAAAAAAAAACYAgAAZHJzL2Rv&#10;d25yZXYueG1sUEsFBgAAAAAEAAQA9QAAAIgDAAAAAA==&#10;" filled="f" stroked="f">
                    <v:textbox style="mso-fit-shape-to-text:t" inset="0,0,0,0">
                      <w:txbxContent>
                        <w:p w14:paraId="653087D0" w14:textId="0A9BCD9D"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,CATACTERES</w:t>
                          </w:r>
                          <w:proofErr w:type="gramEnd"/>
                        </w:p>
                      </w:txbxContent>
                    </v:textbox>
                  </v:rect>
                  <v:rect id="Rectangle 130" o:spid="_x0000_s1154" style="position:absolute;left:537;top:4428;width:76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14:paraId="53A201EF" w14:textId="6CA9AE08" w:rsidR="00A4111B" w:rsidRDefault="00A4111B">
                          <w:r>
                            <w:rPr>
                              <w:rFonts w:cs="Calibri"/>
                              <w:color w:val="000000"/>
                              <w:sz w:val="14"/>
                              <w:szCs w:val="14"/>
                              <w:lang w:val="en-US"/>
                            </w:rPr>
                            <w:t>ACTUALICESE</w:t>
                          </w:r>
                        </w:p>
                      </w:txbxContent>
                    </v:textbox>
                  </v:rect>
                  <v:rect id="Rectangle 131" o:spid="_x0000_s1155" style="position:absolute;left:2218;top:4428;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14:paraId="036C8276" w14:textId="3D158971" w:rsidR="00A4111B" w:rsidRDefault="00A4111B">
                          <w:r>
                            <w:rPr>
                              <w:rFonts w:cs="Calibri"/>
                              <w:color w:val="000000"/>
                              <w:sz w:val="14"/>
                              <w:szCs w:val="14"/>
                              <w:lang w:val="en-US"/>
                            </w:rPr>
                            <w:t>ANUAL</w:t>
                          </w:r>
                        </w:p>
                      </w:txbxContent>
                    </v:textbox>
                  </v:rect>
                  <v:rect id="Rectangle 132" o:spid="_x0000_s1156" style="position:absolute;left:3433;top:4428;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14:paraId="092AC98A" w14:textId="77777777" w:rsidR="00A4111B" w:rsidRDefault="00A4111B" w:rsidP="00BC1EC2">
                          <w:r>
                            <w:rPr>
                              <w:rFonts w:cs="Calibri"/>
                              <w:color w:val="000000"/>
                              <w:sz w:val="14"/>
                              <w:szCs w:val="14"/>
                              <w:lang w:val="en-US"/>
                            </w:rPr>
                            <w:t>DICIEMBRE</w:t>
                          </w:r>
                        </w:p>
                        <w:p w14:paraId="6BC52263" w14:textId="30FD86D8" w:rsidR="00A4111B" w:rsidRDefault="00A4111B"/>
                      </w:txbxContent>
                    </v:textbox>
                  </v:rect>
                  <v:rect id="Rectangle 133" o:spid="_x0000_s1157" style="position:absolute;left:4965;top:4428;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lOv78A&#10;AADcAAAADwAAAGRycy9kb3ducmV2LnhtbERP24rCMBB9F/yHMMK+aWqF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6U6/vwAAANwAAAAPAAAAAAAAAAAAAAAAAJgCAABkcnMvZG93bnJl&#10;di54bWxQSwUGAAAAAAQABAD1AAAAhAMAAAAA&#10;" filled="f" stroked="f">
                    <v:textbox style="mso-fit-shape-to-text:t" inset="0,0,0,0">
                      <w:txbxContent>
                        <w:p w14:paraId="0242F4B9" w14:textId="35749A2F" w:rsidR="00A4111B" w:rsidRDefault="00A4111B">
                          <w:r>
                            <w:rPr>
                              <w:rFonts w:cs="Calibri"/>
                              <w:color w:val="000000"/>
                              <w:sz w:val="14"/>
                              <w:szCs w:val="14"/>
                              <w:lang w:val="en-US"/>
                            </w:rPr>
                            <w:t>8</w:t>
                          </w:r>
                        </w:p>
                      </w:txbxContent>
                    </v:textbox>
                  </v:rect>
                  <v:rect id="Rectangle 134" o:spid="_x0000_s1158" style="position:absolute;left:6558;top:4428;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XrJL4A&#10;AADcAAAADwAAAGRycy9kb3ducmV2LnhtbERP24rCMBB9X/Afwgi+rakK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l6yS+AAAA3AAAAA8AAAAAAAAAAAAAAAAAmAIAAGRycy9kb3ducmV2&#10;LnhtbFBLBQYAAAAABAAEAPUAAACDAwAAAAA=&#10;" filled="f" stroked="f">
                    <v:textbox style="mso-fit-shape-to-text:t" inset="0,0,0,0">
                      <w:txbxContent>
                        <w:p w14:paraId="279A4F31" w14:textId="25AC771C" w:rsidR="00A4111B" w:rsidRDefault="00A4111B">
                          <w:r>
                            <w:rPr>
                              <w:rFonts w:cs="Calibri"/>
                              <w:color w:val="000000"/>
                              <w:sz w:val="14"/>
                              <w:szCs w:val="14"/>
                              <w:lang w:val="en-US"/>
                            </w:rPr>
                            <w:t>ASIGNADA POR EL PORTAL</w:t>
                          </w:r>
                        </w:p>
                      </w:txbxContent>
                    </v:textbox>
                  </v:rect>
                  <v:rect id="Rectangle 135" o:spid="_x0000_s1159" style="position:absolute;left:449;top:4604;width:96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14:paraId="4C8DC4B4" w14:textId="269D5BCC" w:rsidR="00A4111B" w:rsidRDefault="00A4111B">
                          <w:r>
                            <w:rPr>
                              <w:rFonts w:cs="Calibri"/>
                              <w:color w:val="000000"/>
                              <w:sz w:val="14"/>
                              <w:szCs w:val="14"/>
                              <w:lang w:val="en-US"/>
                            </w:rPr>
                            <w:t>MEDIACOMERCE</w:t>
                          </w:r>
                        </w:p>
                      </w:txbxContent>
                    </v:textbox>
                  </v:rect>
                  <v:rect id="Rectangle 136" o:spid="_x0000_s1160" style="position:absolute;left:2218;top:4604;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14:paraId="7AF67B85" w14:textId="5AF72C36" w:rsidR="00A4111B" w:rsidRDefault="00A4111B">
                          <w:r>
                            <w:rPr>
                              <w:rFonts w:cs="Calibri"/>
                              <w:color w:val="000000"/>
                              <w:sz w:val="14"/>
                              <w:szCs w:val="14"/>
                              <w:lang w:val="en-US"/>
                            </w:rPr>
                            <w:t>ANUAL</w:t>
                          </w:r>
                        </w:p>
                      </w:txbxContent>
                    </v:textbox>
                  </v:rect>
                  <v:rect id="Rectangle 137" o:spid="_x0000_s1161" style="position:absolute;left:3327;top:4604;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14:paraId="2ADDDDE3" w14:textId="77777777" w:rsidR="00A4111B" w:rsidRDefault="00A4111B" w:rsidP="00BC1EC2">
                          <w:r>
                            <w:rPr>
                              <w:rFonts w:cs="Calibri"/>
                              <w:color w:val="000000"/>
                              <w:sz w:val="14"/>
                              <w:szCs w:val="14"/>
                              <w:lang w:val="en-US"/>
                            </w:rPr>
                            <w:t>DICIEMBRE</w:t>
                          </w:r>
                        </w:p>
                        <w:p w14:paraId="51ED0DDB" w14:textId="49826808" w:rsidR="00A4111B" w:rsidRDefault="00A4111B"/>
                      </w:txbxContent>
                    </v:textbox>
                  </v:rect>
                  <v:rect id="Rectangle 138" o:spid="_x0000_s1162" style="position:absolute;left:4965;top:4604;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14:paraId="49558ABE" w14:textId="33CBC3A8" w:rsidR="00A4111B" w:rsidRDefault="00A4111B">
                          <w:r>
                            <w:rPr>
                              <w:rFonts w:cs="Calibri"/>
                              <w:color w:val="000000"/>
                              <w:sz w:val="14"/>
                              <w:szCs w:val="14"/>
                              <w:lang w:val="en-US"/>
                            </w:rPr>
                            <w:t>8</w:t>
                          </w:r>
                        </w:p>
                      </w:txbxContent>
                    </v:textbox>
                  </v:rect>
                  <v:rect id="Rectangle 139" o:spid="_x0000_s1163" style="position:absolute;left:6558;top:4604;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14:paraId="062B5E9E" w14:textId="553B59B1" w:rsidR="00A4111B" w:rsidRDefault="00A4111B">
                          <w:r>
                            <w:rPr>
                              <w:rFonts w:cs="Calibri"/>
                              <w:color w:val="000000"/>
                              <w:sz w:val="14"/>
                              <w:szCs w:val="14"/>
                              <w:lang w:val="en-US"/>
                            </w:rPr>
                            <w:t>ASIGNADA POR EL PORTAL</w:t>
                          </w:r>
                        </w:p>
                      </w:txbxContent>
                    </v:textbox>
                  </v:rect>
                  <v:rect id="Rectangle 140" o:spid="_x0000_s1164" style="position:absolute;left:53;top:4780;width:1807;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14:paraId="01FA7D88" w14:textId="5E6E3F68" w:rsidR="00A4111B" w:rsidRDefault="00A4111B">
                          <w:r>
                            <w:rPr>
                              <w:rFonts w:cs="Calibri"/>
                              <w:color w:val="000000"/>
                              <w:sz w:val="14"/>
                              <w:szCs w:val="14"/>
                              <w:lang w:val="en-US"/>
                            </w:rPr>
                            <w:t>SUPER NOTARIADO Y REGISTRO</w:t>
                          </w:r>
                        </w:p>
                      </w:txbxContent>
                    </v:textbox>
                  </v:rect>
                  <v:rect id="Rectangle 141" o:spid="_x0000_s1165" style="position:absolute;left:2218;top:4780;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14:paraId="6F83B745" w14:textId="09090C94" w:rsidR="00A4111B" w:rsidRDefault="00A4111B">
                          <w:r>
                            <w:rPr>
                              <w:rFonts w:cs="Calibri"/>
                              <w:color w:val="000000"/>
                              <w:sz w:val="14"/>
                              <w:szCs w:val="14"/>
                              <w:lang w:val="en-US"/>
                            </w:rPr>
                            <w:t>ANUAL</w:t>
                          </w:r>
                        </w:p>
                      </w:txbxContent>
                    </v:textbox>
                  </v:rect>
                  <v:rect id="Rectangle 142" o:spid="_x0000_s1166" style="position:absolute;left:3327;top:4780;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14:paraId="5A82D411" w14:textId="77777777" w:rsidR="00A4111B" w:rsidRDefault="00A4111B" w:rsidP="00BC1EC2">
                          <w:r>
                            <w:rPr>
                              <w:rFonts w:cs="Calibri"/>
                              <w:color w:val="000000"/>
                              <w:sz w:val="14"/>
                              <w:szCs w:val="14"/>
                              <w:lang w:val="en-US"/>
                            </w:rPr>
                            <w:t>DICIEMBRE</w:t>
                          </w:r>
                        </w:p>
                        <w:p w14:paraId="71D94434" w14:textId="47211080" w:rsidR="00A4111B" w:rsidRDefault="00A4111B"/>
                      </w:txbxContent>
                    </v:textbox>
                  </v:rect>
                  <v:rect id="Rectangle 143" o:spid="_x0000_s1167" style="position:absolute;left:4965;top:4780;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89wr8A&#10;AADcAAAADwAAAGRycy9kb3ducmV2LnhtbERP24rCMBB9F/yHMMK+aWqR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7z3CvwAAANwAAAAPAAAAAAAAAAAAAAAAAJgCAABkcnMvZG93bnJl&#10;di54bWxQSwUGAAAAAAQABAD1AAAAhAMAAAAA&#10;" filled="f" stroked="f">
                    <v:textbox style="mso-fit-shape-to-text:t" inset="0,0,0,0">
                      <w:txbxContent>
                        <w:p w14:paraId="24E70BEB" w14:textId="08B9CBC7" w:rsidR="00A4111B" w:rsidRDefault="00A4111B">
                          <w:r>
                            <w:rPr>
                              <w:rFonts w:cs="Calibri"/>
                              <w:color w:val="000000"/>
                              <w:sz w:val="14"/>
                              <w:szCs w:val="14"/>
                              <w:lang w:val="en-US"/>
                            </w:rPr>
                            <w:t>8</w:t>
                          </w:r>
                        </w:p>
                      </w:txbxContent>
                    </v:textbox>
                  </v:rect>
                  <v:rect id="Rectangle 144" o:spid="_x0000_s1168" style="position:absolute;left:6558;top:4780;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14:paraId="4EDB4022" w14:textId="41EA1B60" w:rsidR="00A4111B" w:rsidRDefault="00A4111B">
                          <w:r>
                            <w:rPr>
                              <w:rFonts w:cs="Calibri"/>
                              <w:color w:val="000000"/>
                              <w:sz w:val="14"/>
                              <w:szCs w:val="14"/>
                              <w:lang w:val="en-US"/>
                            </w:rPr>
                            <w:t>ASIGNADA POR EL PORTAL</w:t>
                          </w:r>
                        </w:p>
                      </w:txbxContent>
                    </v:textbox>
                  </v:rect>
                  <v:rect id="Rectangle 145" o:spid="_x0000_s1169" style="position:absolute;left:458;top:4956;width:93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14:paraId="66B857F6" w14:textId="403265A7" w:rsidR="00A4111B" w:rsidRDefault="00A4111B">
                          <w:r>
                            <w:rPr>
                              <w:rFonts w:cs="Calibri"/>
                              <w:color w:val="000000"/>
                              <w:sz w:val="14"/>
                              <w:szCs w:val="14"/>
                              <w:lang w:val="en-US"/>
                            </w:rPr>
                            <w:t>ADM/ SURA ARL</w:t>
                          </w:r>
                        </w:p>
                      </w:txbxContent>
                    </v:textbox>
                  </v:rect>
                  <v:rect id="Rectangle 146" o:spid="_x0000_s1170" style="position:absolute;left:2218;top:4956;width:40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altr8A&#10;AADcAAAADwAAAGRycy9kb3ducmV2LnhtbERP24rCMBB9F/yHMIJvmiru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qW2vwAAANwAAAAPAAAAAAAAAAAAAAAAAJgCAABkcnMvZG93bnJl&#10;di54bWxQSwUGAAAAAAQABAD1AAAAhAMAAAAA&#10;" filled="f" stroked="f">
                    <v:textbox style="mso-fit-shape-to-text:t" inset="0,0,0,0">
                      <w:txbxContent>
                        <w:p w14:paraId="51BD87FD" w14:textId="40CA1CEA" w:rsidR="00A4111B" w:rsidRDefault="00A4111B">
                          <w:r>
                            <w:rPr>
                              <w:rFonts w:cs="Calibri"/>
                              <w:color w:val="000000"/>
                              <w:sz w:val="14"/>
                              <w:szCs w:val="14"/>
                              <w:lang w:val="en-US"/>
                            </w:rPr>
                            <w:t>ANUAL</w:t>
                          </w:r>
                        </w:p>
                      </w:txbxContent>
                    </v:textbox>
                  </v:rect>
                  <v:rect id="Rectangle 147" o:spid="_x0000_s1171" style="position:absolute;left:3327;top:4949;width:640;height:90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7wb4A&#10;AADcAAAADwAAAGRycy9kb3ducmV2LnhtbERP24rCMBB9X/Afwgi+raki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7UO8G+AAAA3AAAAA8AAAAAAAAAAAAAAAAAmAIAAGRycy9kb3ducmV2&#10;LnhtbFBLBQYAAAAABAAEAPUAAACDAwAAAAA=&#10;" filled="f" stroked="f">
                    <v:textbox style="mso-fit-shape-to-text:t" inset="0,0,0,0">
                      <w:txbxContent>
                        <w:p w14:paraId="0E84106B" w14:textId="77777777" w:rsidR="00A4111B" w:rsidRDefault="00A4111B" w:rsidP="00BC1EC2">
                          <w:r>
                            <w:rPr>
                              <w:rFonts w:cs="Calibri"/>
                              <w:color w:val="000000"/>
                              <w:sz w:val="14"/>
                              <w:szCs w:val="14"/>
                              <w:lang w:val="en-US"/>
                            </w:rPr>
                            <w:t>DICIEMBRE</w:t>
                          </w:r>
                        </w:p>
                        <w:p w14:paraId="64730BC6" w14:textId="680E7AA6" w:rsidR="00A4111B" w:rsidRDefault="00A4111B"/>
                      </w:txbxContent>
                    </v:textbox>
                  </v:rect>
                  <v:rect id="Rectangle 148" o:spid="_x0000_s1172" style="position:absolute;left:4965;top:4956;width:7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14:paraId="5FD7D8E3" w14:textId="2A101BA6" w:rsidR="00A4111B" w:rsidRDefault="00A4111B">
                          <w:r>
                            <w:rPr>
                              <w:rFonts w:cs="Calibri"/>
                              <w:color w:val="000000"/>
                              <w:sz w:val="14"/>
                              <w:szCs w:val="14"/>
                              <w:lang w:val="en-US"/>
                            </w:rPr>
                            <w:t>8</w:t>
                          </w:r>
                        </w:p>
                      </w:txbxContent>
                    </v:textbox>
                  </v:rect>
                  <v:rect id="Rectangle 149" o:spid="_x0000_s1173" style="position:absolute;left:6558;top:4956;width:152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KKM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KKMMAAADcAAAADwAAAAAAAAAAAAAAAACYAgAAZHJzL2Rv&#10;d25yZXYueG1sUEsFBgAAAAAEAAQA9QAAAIgDAAAAAA==&#10;" filled="f" stroked="f">
                    <v:textbox style="mso-fit-shape-to-text:t" inset="0,0,0,0">
                      <w:txbxContent>
                        <w:p w14:paraId="1285DEE2" w14:textId="2D1BDCBF" w:rsidR="00A4111B" w:rsidRDefault="00A4111B">
                          <w:r>
                            <w:rPr>
                              <w:rFonts w:cs="Calibri"/>
                              <w:color w:val="000000"/>
                              <w:sz w:val="14"/>
                              <w:szCs w:val="14"/>
                              <w:lang w:val="en-US"/>
                            </w:rPr>
                            <w:t>ASIGNADA POR EL PORTAL</w:t>
                          </w:r>
                        </w:p>
                      </w:txbxContent>
                    </v:textbox>
                  </v:rect>
                  <v:rect id="Rectangle 150" o:spid="_x0000_s1174" style="position:absolute;left:757;top:5132;width:289;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uvs78A&#10;AADcAAAADwAAAGRycy9kb3ducmV2LnhtbERP24rCMBB9X/Afwgi+raki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S6+zvwAAANwAAAAPAAAAAAAAAAAAAAAAAJgCAABkcnMvZG93bnJl&#10;di54bWxQSwUGAAAAAAQABAD1AAAAhAMAAAAA&#10;" filled="f" stroked="f">
                    <v:textbox style="mso-fit-shape-to-text:t" inset="0,0,0,0">
                      <w:txbxContent>
                        <w:p w14:paraId="067E4753" w14:textId="55E47E13" w:rsidR="00A4111B" w:rsidRDefault="00A4111B">
                          <w:r>
                            <w:rPr>
                              <w:rFonts w:cs="Calibri"/>
                              <w:color w:val="000000"/>
                              <w:sz w:val="14"/>
                              <w:szCs w:val="14"/>
                              <w:lang w:val="en-US"/>
                            </w:rPr>
                            <w:t>ZEUS</w:t>
                          </w:r>
                        </w:p>
                      </w:txbxContent>
                    </v:textbox>
                  </v:rect>
                  <v:rect id="Rectangle 151" o:spid="_x0000_s1175" style="position:absolute;left:2104;top:5132;width:670;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Q88MA&#10;AADcAAAADwAAAGRycy9kb3ducmV2LnhtbESP3WoCMRCF74W+Q5hC7zRbo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iQ88MAAADcAAAADwAAAAAAAAAAAAAAAACYAgAAZHJzL2Rv&#10;d25yZXYueG1sUEsFBgAAAAAEAAQA9QAAAIgDAAAAAA==&#10;" filled="f" stroked="f">
                    <v:textbox style="mso-fit-shape-to-text:t" inset="0,0,0,0">
                      <w:txbxContent>
                        <w:p w14:paraId="6B3E8D24" w14:textId="2B471E1F" w:rsidR="00A4111B" w:rsidRDefault="00A4111B">
                          <w:r>
                            <w:rPr>
                              <w:rFonts w:cs="Calibri"/>
                              <w:color w:val="000000"/>
                              <w:sz w:val="14"/>
                              <w:szCs w:val="14"/>
                              <w:lang w:val="en-US"/>
                            </w:rPr>
                            <w:t>SEMESTRAL</w:t>
                          </w:r>
                        </w:p>
                      </w:txbxContent>
                    </v:textbox>
                  </v:rect>
                  <v:rect id="Rectangle 152" o:spid="_x0000_s1176" style="position:absolute;left:3116;top:5132;width:1175;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Q1aL4A&#10;AADcAAAADwAAAGRycy9kb3ducmV2LnhtbERP24rCMBB9X/Afwgi+ranCLl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TkNWi+AAAA3AAAAA8AAAAAAAAAAAAAAAAAmAIAAGRycy9kb3ducmV2&#10;LnhtbFBLBQYAAAAABAAEAPUAAACDAwAAAAA=&#10;" filled="f" stroked="f">
                    <v:textbox style="mso-fit-shape-to-text:t" inset="0,0,0,0">
                      <w:txbxContent>
                        <w:p w14:paraId="6CF1E0FF" w14:textId="04C95CDD" w:rsidR="00A4111B" w:rsidRDefault="00A4111B">
                          <w:r>
                            <w:rPr>
                              <w:rFonts w:cs="Calibri"/>
                              <w:color w:val="000000"/>
                              <w:sz w:val="14"/>
                              <w:szCs w:val="14"/>
                              <w:lang w:val="en-US"/>
                            </w:rPr>
                            <w:t>MAYO - NOVIEMBRE</w:t>
                          </w:r>
                        </w:p>
                      </w:txbxContent>
                    </v:textbox>
                  </v:rect>
                  <v:rect id="Rectangle 153" o:spid="_x0000_s1177" style="position:absolute;left:4930;top:5132;width:142;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rH78A&#10;AADcAAAADwAAAGRycy9kb3ducmV2LnhtbERP24rCMBB9F/yHMMK+aWrBRbpGEUFQ2RfrfsDQTC+Y&#10;TEoSbf17s7Cwb3M419nsRmvEk3zoHCtYLjIQxJXTHTcKfm7H+RpEiMgajWNS8KIAu+10ssFCu4Gv&#10;9CxjI1IIhwIVtDH2hZShasliWLieOHG18xZjgr6R2uOQwq2ReZZ9Sosdp4YWezq0VN3Lh1Ugb+Vx&#10;WJfGZ+6S19/mfLrW5JT6mI37LxCRxvgv/nOfdJq/yuH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NqsfvwAAANwAAAAPAAAAAAAAAAAAAAAAAJgCAABkcnMvZG93bnJl&#10;di54bWxQSwUGAAAAAAQABAD1AAAAhAMAAAAA&#10;" filled="f" stroked="f">
                    <v:textbox style="mso-fit-shape-to-text:t" inset="0,0,0,0">
                      <w:txbxContent>
                        <w:p w14:paraId="237078B1" w14:textId="43F40A37" w:rsidR="00A4111B" w:rsidRDefault="00A4111B">
                          <w:r>
                            <w:rPr>
                              <w:rFonts w:cs="Calibri"/>
                              <w:color w:val="000000"/>
                              <w:sz w:val="14"/>
                              <w:szCs w:val="14"/>
                              <w:lang w:val="en-US"/>
                            </w:rPr>
                            <w:t>12</w:t>
                          </w:r>
                        </w:p>
                      </w:txbxContent>
                    </v:textbox>
                  </v:rect>
                  <v:rect id="Rectangle 154" o:spid="_x0000_s1178" style="position:absolute;left:5819;top:5132;width:3131;height: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oOhL8A&#10;AADcAAAADwAAAGRycy9kb3ducmV2LnhtbERP24rCMBB9F/yHMIJvmqrs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eg6EvwAAANwAAAAPAAAAAAAAAAAAAAAAAJgCAABkcnMvZG93bnJl&#10;di54bWxQSwUGAAAAAAQABAD1AAAAhAMAAAAA&#10;" filled="f" stroked="f">
                    <v:textbox style="mso-fit-shape-to-text:t" inset="0,0,0,0">
                      <w:txbxContent>
                        <w:p w14:paraId="69DB0A92" w14:textId="26AE109A" w:rsidR="00A4111B" w:rsidRDefault="00A4111B">
                          <w:r>
                            <w:rPr>
                              <w:rFonts w:cs="Calibri"/>
                              <w:color w:val="000000"/>
                              <w:sz w:val="14"/>
                              <w:szCs w:val="14"/>
                              <w:lang w:val="en-US"/>
                            </w:rPr>
                            <w:t>MAYUSCULAS, MINUSCULAS, NUMEROS</w:t>
                          </w:r>
                          <w:proofErr w:type="gramStart"/>
                          <w:r>
                            <w:rPr>
                              <w:rFonts w:cs="Calibri"/>
                              <w:color w:val="000000"/>
                              <w:sz w:val="14"/>
                              <w:szCs w:val="14"/>
                              <w:lang w:val="en-US"/>
                            </w:rPr>
                            <w:t>,CARTACTERES</w:t>
                          </w:r>
                          <w:proofErr w:type="gramEnd"/>
                        </w:p>
                      </w:txbxContent>
                    </v:textbox>
                  </v:rect>
                  <v:line id="Line 155" o:spid="_x0000_s1179" style="position:absolute;flip:y;visibility:visible;mso-wrap-style:square" from="0,0" to="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srMQAAADcAAAADwAAAGRycy9kb3ducmV2LnhtbERPS2vCQBC+C/0PyxR6M5vYBxJdpQiV&#10;9qKYFMXbkB2T0Oxsmt3G+O9doeBtPr7nzJeDaURPnastK0iiGARxYXXNpYLv/GM8BeE8ssbGMim4&#10;kIPl4mE0x1TbM++oz3wpQgi7FBVU3replK6oyKCLbEscuJPtDPoAu1LqDs8h3DRyEsdv0mDNoaHC&#10;llYVFT/Zn1Hwuz0kxzzrn/32mO8PyWb9lZm1Uk+Pw/sMhKfB38X/7k8d5r++wO2Zc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SysxAAAANwAAAAPAAAAAAAAAAAA&#10;AAAAAKECAABkcnMvZG93bnJldi54bWxQSwUGAAAAAAQABAD5AAAAkgMAAAAA&#10;" strokecolor="#d4d4d4" strokeweight="0"/>
                  <v:rect id="Rectangle 156" o:spid="_x0000_s1180" style="position:absolute;top:-9;width: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PCG8IA&#10;AADcAAAADwAAAGRycy9kb3ducmV2LnhtbERP3WrCMBS+H+wdwhl4MzRVqLjaKGNsoHdb3QMcmmPT&#10;2pyUJGrd0y/CYHfn4/s95Xa0vbiQD61jBfNZBoK4drrlRsH34WO6AhEissbeMSm4UYDt5vGhxEK7&#10;K3/RpYqNSCEcClRgYhwKKUNtyGKYuYE4cUfnLcYEfSO1x2sKt71cZNlSWmw5NRgc6M1QfarOVoHs&#10;PnUrh/el747PJ/1i9jn+5EpNnsbXNYhIY/wX/7l3Os3Pc7g/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8IbwgAAANwAAAAPAAAAAAAAAAAAAAAAAJgCAABkcnMvZG93&#10;bnJldi54bWxQSwUGAAAAAAQABAD1AAAAhwMAAAAA&#10;" fillcolor="#d4d4d4" stroked="f"/>
                  <v:line id="Line 157" o:spid="_x0000_s1181" style="position:absolute;flip:y;visibility:visible;mso-wrap-style:square" from="1769,0" to="17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cXQMMAAADcAAAADwAAAGRycy9kb3ducmV2LnhtbERPTWvCQBC9C/0PyxR6000sikRXkUKl&#10;vVRMSsXbkB2TYHY2Zrcx/ntXELzN433OYtWbWnTUusqygngUgSDOra64UPCbfQ5nIJxH1lhbJgVX&#10;crBavgwWmGh74R11qS9ECGGXoILS+yaR0uUlGXQj2xAH7mhbgz7AtpC6xUsIN7UcR9FUGqw4NJTY&#10;0EdJ+Sn9NwrO2318yNLu3W8P2d8+/tl8p2aj1Ntrv56D8NT7p/jh/tJh/mQK92fC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3F0DDAAAA3AAAAA8AAAAAAAAAAAAA&#10;AAAAoQIAAGRycy9kb3ducmV2LnhtbFBLBQYAAAAABAAEAPkAAACRAwAAAAA=&#10;" strokecolor="#d4d4d4" strokeweight="0"/>
                  <v:rect id="Rectangle 158" o:spid="_x0000_s1182" style="position:absolute;left:1769;top:-9;width: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3598IA&#10;AADcAAAADwAAAGRycy9kb3ducmV2LnhtbERP3WrCMBS+F/YO4Qy8kZlOqNu6RhnDgd6p2wMcmtOm&#10;2pyUJGrn05vBwLvz8f2ecjnYTpzJh9axgudpBoK4crrlRsHP99fTK4gQkTV2jknBLwVYLh5GJRba&#10;XXhH531sRArhUKACE2NfSBkqQxbD1PXEiaudtxgT9I3UHi8p3HZylmVzabHl1GCwp09D1XF/sgrk&#10;Yatb2a/m/lBPjvrNbHK85kqNH4ePdxCRhngX/7vXOs3PX+Dv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fn3wgAAANwAAAAPAAAAAAAAAAAAAAAAAJgCAABkcnMvZG93&#10;bnJldi54bWxQSwUGAAAAAAQABAD1AAAAhwMAAAAA&#10;" fillcolor="#d4d4d4" stroked="f"/>
                  <v:line id="Line 159" o:spid="_x0000_s1183" style="position:absolute;flip:y;visibility:visible;mso-wrap-style:square" from="3037,0" to="3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QmqccAAADcAAAADwAAAGRycy9kb3ducmV2LnhtbESPQWvCQBCF74X+h2UK3uomSkuJrlIK&#10;Fb0oTUrF25Adk9DsbMyuMf33nUOhtxnem/e+Wa5H16qB+tB4NpBOE1DEpbcNVwY+i/fHF1AhIlts&#10;PZOBHwqwXt3fLTGz/sYfNOSxUhLCIUMDdYxdpnUoa3IYpr4jFu3se4dR1r7StsebhLtWz5LkWTts&#10;WBpq7OitpvI7vzoDl8MxPRX5MI+HU/F1TPebXe42xkwextcFqEhj/Df/XW+t4D8J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ZCapxwAAANwAAAAPAAAAAAAA&#10;AAAAAAAAAKECAABkcnMvZG93bnJldi54bWxQSwUGAAAAAAQABAD5AAAAlQMAAAAA&#10;" strokecolor="#d4d4d4" strokeweight="0"/>
                  <v:rect id="Rectangle 160" o:spid="_x0000_s1184" style="position:absolute;left:3037;top:-9;width: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IHsIA&#10;AADcAAAADwAAAGRycy9kb3ducmV2LnhtbERP3WrCMBS+H+wdwhl4M9Z0QkW7RhFRcHdb9QEOzbGp&#10;NiclybTu6ZfBYHfn4/s91Wq0vbiSD51jBa9ZDoK4cbrjVsHxsHuZgwgRWWPvmBTcKcBq+fhQYand&#10;jT/pWsdWpBAOJSowMQ6llKExZDFkbiBO3Ml5izFB30rt8ZbCbS+neT6TFjtODQYH2hhqLvWXVSDP&#10;H7qTw3bmz6fni16Y9wK/C6UmT+P6DUSkMf6L/9x7neYXC/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sgewgAAANwAAAAPAAAAAAAAAAAAAAAAAJgCAABkcnMvZG93&#10;bnJldi54bWxQSwUGAAAAAAQABAD1AAAAhwMAAAAA&#10;" fillcolor="#d4d4d4" stroked="f"/>
                  <v:line id="Line 161" o:spid="_x0000_s1185" style="position:absolute;flip:y;visibility:visible;mso-wrap-style:square" from="4269,0" to="42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7gEsYAAADcAAAADwAAAGRycy9kb3ducmV2LnhtbESPQWvCQBCF74X+h2UKvdVNLEhJXUUK&#10;lfZSMRHF25CdJsHsbMxuY/z3zkHobYb35r1v5svRtWqgPjSeDaSTBBRx6W3DlYFd8fnyBipEZIut&#10;ZzJwpQDLxePDHDPrL7ylIY+VkhAOGRqoY+wyrUNZk8Mw8R2xaL++dxhl7Stte7xIuGv1NElm2mHD&#10;0lBjRx81laf8zxk4bw7psciH17g5FvtD+rP+zt3amOencfUOKtIY/8336y8r+DPBl2dkAr2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4BLGAAAA3AAAAA8AAAAAAAAA&#10;AAAAAAAAoQIAAGRycy9kb3ducmV2LnhtbFBLBQYAAAAABAAEAPkAAACUAwAAAAA=&#10;" strokecolor="#d4d4d4" strokeweight="0"/>
                  <v:rect id="Rectangle 162" o:spid="_x0000_s1186" style="position:absolute;left:4269;top:-9;width: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OpcEA&#10;AADcAAAADwAAAGRycy9kb3ducmV2LnhtbERPzWoCMRC+F3yHMIVeSs1acLFbo4go2JtdfYBhM25W&#10;N5Mlibr69KYg9DYf3+9M571txYV8aBwrGA0zEMSV0w3XCva79ccERIjIGlvHpOBGAeazwcsUC+2u&#10;/EuXMtYihXAoUIGJsSukDJUhi2HoOuLEHZy3GBP0tdQerynctvIzy3JpseHUYLCjpaHqVJ6tAnnc&#10;6kZ2q9wfD+8n/WV+xngfK/X22i++QUTq47/46d7oND8fwd8z6QI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0DqXBAAAA3AAAAA8AAAAAAAAAAAAAAAAAmAIAAGRycy9kb3du&#10;cmV2LnhtbFBLBQYAAAAABAAEAPUAAACGAwAAAAA=&#10;" fillcolor="#d4d4d4" stroked="f"/>
                  <v:line id="Line 163" o:spid="_x0000_s1187" style="position:absolute;flip:y;visibility:visible;mso-wrap-style:square" from="5704,0" to="5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Db/sMAAADcAAAADwAAAGRycy9kb3ducmV2LnhtbERPTWvCQBC9C/6HZYTedBMFKamriKDU&#10;S8VEKt6G7DQJzc7G7DbGf+8KBW/zeJ+zWPWmFh21rrKsIJ5EIIhzqysuFJyy7fgdhPPIGmvLpOBO&#10;DlbL4WCBibY3PlKX+kKEEHYJKii9bxIpXV6SQTexDXHgfmxr0AfYFlK3eAvhppbTKJpLgxWHhhIb&#10;2pSU/6Z/RsH1cI4vWdrN/OGSfZ/jr90+NTul3kb9+gOEp96/xP/uTx3mz6fwfCZc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g2/7DAAAA3AAAAA8AAAAAAAAAAAAA&#10;AAAAoQIAAGRycy9kb3ducmV2LnhtbFBLBQYAAAAABAAEAPkAAACRAwAAAAA=&#10;" strokecolor="#d4d4d4" strokeweight="0"/>
                  <v:rect id="Rectangle 164" o:spid="_x0000_s1188" style="position:absolute;left:5704;top:-9;width: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1ScIA&#10;AADcAAAADwAAAGRycy9kb3ducmV2LnhtbERP3WrCMBS+F3yHcITdyEzdsGy1UUQcbHdT9wCH5rSp&#10;Niclidrt6ZfBwLvz8f2ecj3YTlzJh9axgvksA0FcOd1yo+Dr+Pb4AiJEZI2dY1LwTQHWq/GoxEK7&#10;G+/peoiNSCEcClRgYuwLKUNlyGKYuZ44cbXzFmOCvpHa4y2F204+ZVkuLbacGgz2tDVUnQ8Xq0Ce&#10;PnUr+13uT/X0rF/NxwJ/Fko9TIbNEkSkId7F/+53nebnz/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jVJwgAAANwAAAAPAAAAAAAAAAAAAAAAAJgCAABkcnMvZG93&#10;bnJldi54bWxQSwUGAAAAAAQABAD1AAAAhwMAAAAA&#10;" fillcolor="#d4d4d4" stroked="f"/>
                  <v:rect id="Rectangle 165" o:spid="_x0000_s1189" style="position:absolute;left:9;top:-9;width:88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wjsQA&#10;AADcAAAADwAAAGRycy9kb3ducmV2LnhtbERPTWsCMRC9C/6HMII3N1tRsVujqCB4Eartod7GzXR3&#10;cTNZk6hrf31TEHqbx/uc2aI1tbiR85VlBS9JCoI4t7riQsHnx2YwBeEDssbaMil4kIfFvNuZYabt&#10;nfd0O4RCxBD2GSooQ2gyKX1ekkGf2IY4ct/WGQwRukJqh/cYbmo5TNOJNFhxbCixoXVJ+flwNQpW&#10;r9PV5X3Eu5/96UjHr9N5PHSpUv1eu3wDEagN/+Kne6vj/MkI/p6JF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sI7EAAAA3AAAAA8AAAAAAAAAAAAAAAAAmAIAAGRycy9k&#10;b3ducmV2LnhtbFBLBQYAAAAABAAEAPUAAACJAwAAAAA=&#10;" fillcolor="black" stroked="f"/>
                  <v:line id="Line 166" o:spid="_x0000_s1190" style="position:absolute;flip:y;visibility:visible;mso-wrap-style:square" from="8829,0" to="88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lDisMAAADcAAAADwAAAGRycy9kb3ducmV2LnhtbERPTWvCQBC9C/0PyxR6000sikRXkUKl&#10;vVRMSsXbkB2TYHY2Zrcx/ntXELzN433OYtWbWnTUusqygngUgSDOra64UPCbfQ5nIJxH1lhbJgVX&#10;crBavgwWmGh74R11qS9ECGGXoILS+yaR0uUlGXQj2xAH7mhbgz7AtpC6xUsIN7UcR9FUGqw4NJTY&#10;0EdJ+Sn9NwrO2318yNLu3W8P2d8+/tl8p2aj1Ntrv56D8NT7p/jh/tJh/nQC92fCB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JQ4rDAAAA3AAAAA8AAAAAAAAAAAAA&#10;AAAAoQIAAGRycy9kb3ducmV2LnhtbFBLBQYAAAAABAAEAPkAAACRAwAAAAA=&#10;" strokecolor="#d4d4d4" strokeweight="0"/>
                  <v:rect id="Rectangle 167" o:spid="_x0000_s1191" style="position:absolute;left:8829;top:-9;width: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2W0cEA&#10;AADcAAAADwAAAGRycy9kb3ducmV2LnhtbERP3WrCMBS+F/YO4Qx2I5o6sLjaKGNsoHdT9wCH5ti0&#10;NicliVr39Isw8O58fL+nXA+2ExfyoXGsYDbNQBBXTjdcK/g5fE0WIEJE1tg5JgU3CrBePY1KLLS7&#10;8o4u+1iLFMKhQAUmxr6QMlSGLIap64kTd3TeYkzQ11J7vKZw28nXLMulxYZTg8GePgxVp/3ZKpDt&#10;t25k/5n79jg+6TeznePvXKmX5+F9CSLSEB/if/dGp/l5Dvdn0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dltHBAAAA3AAAAA8AAAAAAAAAAAAAAAAAmAIAAGRycy9kb3du&#10;cmV2LnhtbFBLBQYAAAAABAAEAPUAAACGAwAAAAA=&#10;" fillcolor="#d4d4d4" stroked="f"/>
                  <v:line id="Line 168" o:spid="_x0000_s1192" style="position:absolute;visibility:visible;mso-wrap-style:square" from="1769,9" to="176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DVMMAAADcAAAADwAAAGRycy9kb3ducmV2LnhtbERPS2vCQBC+F/wPywi91Y2CMUY3IlKx&#10;vbU+wOOQHZMl2dmQ3Wr677uFQm/z8T1nvRlsK+7Ue+NYwXSSgCAunTZcKTif9i8ZCB+QNbaOScE3&#10;edgUo6c15to9+JPux1CJGMI+RwV1CF0upS9rsugnriOO3M31FkOEfSV1j48Ybls5S5JUWjQcG2rs&#10;aFdT2Ry/rALzkR7m74vL8iJfD2F6zZrM2LNSz+NhuwIRaAj/4j/3m47z0wX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wA1TDAAAA3AAAAA8AAAAAAAAAAAAA&#10;AAAAoQIAAGRycy9kb3ducmV2LnhtbFBLBQYAAAAABAAEAPkAAACRAwAAAAA=&#10;" strokeweight="0"/>
                  <v:rect id="Rectangle 169" o:spid="_x0000_s1193" style="position:absolute;left:1769;top:9;width:9;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S6i8cA&#10;AADcAAAADwAAAGRycy9kb3ducmV2LnhtbESPQW/CMAyF75P2HyIjcRspiCEoBDQmIe0yabAd4GYa&#10;01Y0TpcE6Pbr58Mkbrbe83ufF6vONepKIdaeDQwHGSjiwtuaSwNfn5unKaiYkC02nsnAD0VYLR8f&#10;Fphbf+MtXXepVBLCMUcDVUptrnUsKnIYB74lFu3kg8Mkayi1DXiTcNfoUZZNtMOapaHCll4rKs67&#10;izOwnk3X3x9jfv/dHg902B/Pz6OQGdPvdS9zUIm6dDf/X79ZwZ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EuovHAAAA3AAAAA8AAAAAAAAAAAAAAAAAmAIAAGRy&#10;cy9kb3ducmV2LnhtbFBLBQYAAAAABAAEAPUAAACMAwAAAAA=&#10;" fillcolor="black" stroked="f"/>
                  <v:line id="Line 170" o:spid="_x0000_s1194" style="position:absolute;visibility:visible;mso-wrap-style:square" from="3037,9" to="3037,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MyvcMAAADcAAAADwAAAGRycy9kb3ducmV2LnhtbERPS2vCQBC+F/wPywi91U0KTWN0FZGK&#10;9tb6AI9DdkwWs7Mhu8b477uFQm/z8T1nvhxsI3rqvHGsIJ0kIIhLpw1XCo6HzUsOwgdkjY1jUvAg&#10;D8vF6GmOhXZ3/qZ+HyoRQ9gXqKAOoS2k9GVNFv3EtcSRu7jOYoiwq6Tu8B7DbSNfkySTFg3Hhhpb&#10;WtdUXvc3q8B8Zdu3z/fT9CQ/tiE959fc2KNSz+NhNQMRaAj/4j/3Tsf52RR+n4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jMr3DAAAA3AAAAA8AAAAAAAAAAAAA&#10;AAAAoQIAAGRycy9kb3ducmV2LnhtbFBLBQYAAAAABAAEAPkAAACRAwAAAAA=&#10;" strokeweight="0"/>
                  <v:rect id="Rectangle 171" o:spid="_x0000_s1195" style="position:absolute;left:3037;top:9;width:9;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gUMcA&#10;AADcAAAADwAAAGRycy9kb3ducmV2LnhtbESPQU/CQBCF7yb+h82YeJOtRBFqFyImJF5MAD3Abdod&#10;24bubN1doPrrnQOJt5m8N+99UywG16kThdh6NnA/ykARV962XBv4/FjdTUHFhGyx80wGfijCYn59&#10;VWBu/Zk3dNqmWkkIxxwNNCn1udaxashhHPmeWLQvHxwmWUOtbcCzhLtOj7Nsoh22LA0N9vTaUHXY&#10;Hp2B5Wy6/F4/8PvvptzTflceHschM+b2Znh5BpVoSP/my/WbFfwnwZd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rIFDHAAAA3AAAAA8AAAAAAAAAAAAAAAAAmAIAAGRy&#10;cy9kb3ducmV2LnhtbFBLBQYAAAAABAAEAPUAAACMAwAAAAA=&#10;" fillcolor="black" stroked="f"/>
                  <v:line id="Line 172" o:spid="_x0000_s1196" style="position:absolute;visibility:visible;mso-wrap-style:square" from="4269,9" to="4269,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yoZsMAAADcAAAADwAAAGRycy9kb3ducmV2LnhtbERPS2vCQBC+F/wPyxS81U0ENaZuRESx&#10;vbU+oMchO02WZGdDdtX477uFQm/z8T1ntR5sK27Ue+NYQTpJQBCXThuuFJxP+5cMhA/IGlvHpOBB&#10;HtbF6GmFuXZ3/qTbMVQihrDPUUEdQpdL6cuaLPqJ64gj9+16iyHCvpK6x3sMt62cJslcWjQcG2rs&#10;aFtT2RyvVoH5mB9m74vL8iJ3h5B+ZU1m7Fmp8fOweQURaAj/4j/3m47zF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qGbDAAAA3AAAAA8AAAAAAAAAAAAA&#10;AAAAoQIAAGRycy9kb3ducmV2LnhtbFBLBQYAAAAABAAEAPkAAACRAwAAAAA=&#10;" strokeweight="0"/>
                  <v:rect id="Rectangle 173" o:spid="_x0000_s1197" style="position:absolute;left:4269;top:9;width:9;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UbvMQA&#10;AADcAAAADwAAAGRycy9kb3ducmV2LnhtbERPS2sCMRC+F/wPYQRvNetSH90aRQuCl0LVHupt3Iy7&#10;i5vJmkRd++ubgtDbfHzPmc5bU4srOV9ZVjDoJyCIc6srLhR87VbPExA+IGusLZOCO3mYzzpPU8y0&#10;vfGGrttQiBjCPkMFZQhNJqXPSzLo+7YhjtzROoMhQldI7fAWw00t0yQZSYMVx4YSG3ovKT9tL0bB&#10;8nWyPH++8MfP5rCn/ffhNExdolSv2y7eQARqw7/44V7rOH+c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1G7zEAAAA3AAAAA8AAAAAAAAAAAAAAAAAmAIAAGRycy9k&#10;b3ducmV2LnhtbFBLBQYAAAAABAAEAPUAAACJAwAAAAA=&#10;" fillcolor="black" stroked="f"/>
                  <v:line id="Line 174" o:spid="_x0000_s1198" style="position:absolute;visibility:visible;mso-wrap-style:square" from="5704,9" to="570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KTisMAAADcAAAADwAAAGRycy9kb3ducmV2LnhtbERPTWvCQBC9C/0PyxR6qxtbNGnqGooo&#10;1pu1Cj0O2WmymJ0N2TXGf98VCt7m8T5nXgy2ET113jhWMBknIIhLpw1XCg7f6+cMhA/IGhvHpOBK&#10;HorFw2iOuXYX/qJ+HyoRQ9jnqKAOoc2l9GVNFv3YtcSR+3WdxRBhV0nd4SWG20a+JMlMWjQcG2ps&#10;aVlTedqfrQKzm22m2/T4dpSrTZj8ZKfM2INST4/DxzuIQEO4i//dnzrOT1/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Sk4rDAAAA3AAAAA8AAAAAAAAAAAAA&#10;AAAAoQIAAGRycy9kb3ducmV2LnhtbFBLBQYAAAAABAAEAPkAAACRAwAAAAA=&#10;" strokeweight="0"/>
                  <v:rect id="Rectangle 175" o:spid="_x0000_s1199" style="position:absolute;left:5704;top:9;width:9;height:1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AmU8QA&#10;AADcAAAADwAAAGRycy9kb3ducmV2LnhtbERPTWvCQBC9C/0PyxS86aZiq02zShUKvQhqe6i3MTtN&#10;QrKzcXfV1F/vCgVv83ifk80704gTOV9ZVvA0TEAQ51ZXXCj4/voYTEH4gKyxsUwK/sjDfPbQyzDV&#10;9swbOm1DIWII+xQVlCG0qZQ+L8mgH9qWOHK/1hkMEbpCaofnGG4aOUqSF2mw4thQYkvLkvJ6ezQK&#10;Fq/TxWE95tVls9/R7mdfP49colT/sXt/AxGoC3fxv/tTx/mTM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JlPEAAAA3AAAAA8AAAAAAAAAAAAAAAAAmAIAAGRycy9k&#10;b3ducmV2LnhtbFBLBQYAAAAABAAEAPUAAACJAwAAAAA=&#10;" fillcolor="black" stroked="f"/>
                  <v:rect id="Rectangle 176" o:spid="_x0000_s1200" style="position:absolute;left:9;top:176;width:882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DyMQA&#10;AADcAAAADwAAAGRycy9kb3ducmV2LnhtbERPS2vCQBC+F/oflil4q5uKWk2zShUKvRR8HfQ2ZqdJ&#10;MDsbd7cx7a93BaG3+fiek807U4uWnK8sK3jpJyCIc6srLhTsth/PExA+IGusLZOCX/Iwnz0+ZJhq&#10;e+E1tZtQiBjCPkUFZQhNKqXPSzLo+7Yhjty3dQZDhK6Q2uElhptaDpJkLA1WHBtKbGhZUn7a/BgF&#10;i+lkcV4N+etvfTzQYX88jQYuUar31L2/gQjUhX/x3f2p4/zXEdyeiR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cg8jEAAAA3AAAAA8AAAAAAAAAAAAAAAAAmAIAAGRycy9k&#10;b3ducmV2LnhtbFBLBQYAAAAABAAEAPUAAACJAwAAAAA=&#10;" fillcolor="black" stroked="f"/>
                  <v:line id="Line 177" o:spid="_x0000_s1201" style="position:absolute;visibility:visible;mso-wrap-style:square" from="9,361" to="8820,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UwEsMAAADcAAAADwAAAGRycy9kb3ducmV2LnhtbERPS2vCQBC+F/wPywi91Y2CMUY3IlKx&#10;vbU+wOOQHZMl2dmQ3Wr677uFQm/z8T1nvRlsK+7Ue+NYwXSSgCAunTZcKTif9i8ZCB+QNbaOScE3&#10;edgUo6c15to9+JPux1CJGMI+RwV1CF0upS9rsugnriOO3M31FkOEfSV1j48Ybls5S5JUWjQcG2rs&#10;aFdT2Ry/rALzkR7m74vL8iJfD2F6zZrM2LNSz+NhuwIRaAj/4j/3m47zFyn8PhMvk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lMBLDAAAA3AAAAA8AAAAAAAAAAAAA&#10;AAAAoQIAAGRycy9kb3ducmV2LnhtbFBLBQYAAAAABAAEAPkAAACRAwAAAAA=&#10;" strokeweight="0"/>
                  <v:rect id="Rectangle 178" o:spid="_x0000_s1202" style="position:absolute;left:9;top:361;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K4JMQA&#10;AADcAAAADwAAAGRycy9kb3ducmV2LnhtbERPTWvCQBC9F/oflil4q5uKVpu6CVUQvAjV9lBvY3aa&#10;BLOzcXfV2F/fFQRv83ifM80704gTOV9bVvDST0AQF1bXXCr4/lo8T0D4gKyxsUwKLuQhzx4fpphq&#10;e+Y1nTahFDGEfYoKqhDaVEpfVGTQ921LHLlf6wyGCF0ptcNzDDeNHCTJqzRYc2yosKV5RcV+czQK&#10;Zm+T2eFzyKu/9W5L25/dfjRwiVK9p+7jHUSgLtzFN/dSx/njMVyfiRfI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CuCTEAAAA3AAAAA8AAAAAAAAAAAAAAAAAmAIAAGRycy9k&#10;b3ducmV2LnhtbFBLBQYAAAAABAAEAPUAAACJAwAAAAA=&#10;" fillcolor="black" stroked="f"/>
                  <v:line id="Line 179" o:spid="_x0000_s1203" style="position:absolute;visibility:visible;mso-wrap-style:square" from="9,537" to="882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B+8UAAADcAAAADwAAAGRycy9kb3ducmV2LnhtbESPQWvCQBCF70L/wzKF3nSjUE2jqxRp&#10;UW/VKngcstNkMTsbsltN/71zEHqb4b1575vFqveNulIXXWAD41EGirgM1nFl4Pj9OcxBxYRssQlM&#10;Bv4owmr5NFhgYcON93Q9pEpJCMcCDdQptYXWsazJYxyFlli0n9B5TLJ2lbYd3iTcN3qSZVPt0bE0&#10;1NjSuqbycvj1BtzXdPO6m53eTvpjk8bn/JI7fzTm5bl/n4NK1Kd/8+N6awV/JrTyjEy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YB+8UAAADcAAAADwAAAAAAAAAA&#10;AAAAAAChAgAAZHJzL2Rvd25yZXYueG1sUEsFBgAAAAAEAAQA+QAAAJMDAAAAAA==&#10;" strokeweight="0"/>
                  <v:rect id="Rectangle 180" o:spid="_x0000_s1204" style="position:absolute;left:9;top:537;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JzcQA&#10;AADcAAAADwAAAGRycy9kb3ducmV2LnhtbERPTWvCQBC9C/6HZYTedKPUVtOsooVCLwW1PdTbJDsm&#10;wexs3N1q7K93hUJv83ifky0704gzOV9bVjAeJSCIC6trLhV8fb4NZyB8QNbYWCYFV/KwXPR7Gaba&#10;XnhL510oRQxhn6KCKoQ2ldIXFRn0I9sSR+5gncEQoSuldniJ4aaRkyR5kgZrjg0VtvRaUXHc/RgF&#10;6/lsfdo88sfvNt/T/js/TicuUeph0K1eQATqwr/4z/2u4/znO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Ric3EAAAA3AAAAA8AAAAAAAAAAAAAAAAAmAIAAGRycy9k&#10;b3ducmV2LnhtbFBLBQYAAAAABAAEAPUAAACJAwAAAAA=&#10;" fillcolor="black" stroked="f"/>
                  <v:line id="Line 181" o:spid="_x0000_s1205" style="position:absolute;visibility:visible;mso-wrap-style:square" from="9,713" to="8820,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V92sUAAADcAAAADwAAAGRycy9kb3ducmV2LnhtbESPQWvCQBCF74L/YRmhN91YqI3RVURa&#10;bG9tquBxyI7JYnY2ZLea/vvOodDbDO/Ne9+st4Nv1Y366AIbmM8yUMRVsI5rA8ev12kOKiZki21g&#10;MvBDEbab8WiNhQ13/qRbmWolIRwLNNCk1BVax6ohj3EWOmLRLqH3mGTta217vEu4b/Vjli20R8fS&#10;0GBH+4aqa/ntDbiPxeHp/fm0POmXQ5qf82vu/NGYh8mwW4FKNKR/89/1mxX8XPD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V92sUAAADcAAAADwAAAAAAAAAA&#10;AAAAAAChAgAAZHJzL2Rvd25yZXYueG1sUEsFBgAAAAAEAAQA+QAAAJMDAAAAAA==&#10;" strokeweight="0"/>
                  <v:rect id="Rectangle 182" o:spid="_x0000_s1206" style="position:absolute;left:9;top:713;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17MQA&#10;AADcAAAADwAAAGRycy9kb3ducmV2LnhtbERPS2sCMRC+C/6HMEJvmlXasq5GUUHopVAfB72Nm3F3&#10;cTNZk1RXf31TKPQ2H99zpvPW1OJGzleWFQwHCQji3OqKCwX73bqfgvABWWNtmRQ8yMN81u1MMdP2&#10;zhu6bUMhYgj7DBWUITSZlD4vyaAf2IY4cmfrDIYIXSG1w3sMN7UcJcm7NFhxbCixoVVJ+WX7bRQs&#10;x+ny+vXKn8/N6UjHw+nyNnKJUi+9djEBEagN/+I/94eO89Mh/D4TL5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y9ezEAAAA3AAAAA8AAAAAAAAAAAAAAAAAmAIAAGRycy9k&#10;b3ducmV2LnhtbFBLBQYAAAAABAAEAPUAAACJAwAAAAA=&#10;" fillcolor="black" stroked="f"/>
                  <v:line id="Line 183" o:spid="_x0000_s1207" style="position:absolute;visibility:visible;mso-wrap-style:square" from="9,889" to="882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GNsMAAADcAAAADwAAAGRycy9kb3ducmV2LnhtbERPTWvCQBC9F/wPywi9NRuFpjG6iogl&#10;7a2NCh6H7JgsZmdDdqvpv+8WCr3N433OajPaTtxo8MaxglmSgiCunTbcKDgeXp9yED4ga+wck4Jv&#10;8rBZTx5WWGh350+6VaERMYR9gQraEPpCSl+3ZNEnrieO3MUNFkOEQyP1gPcYbjs5T9NMWjQcG1rs&#10;addSfa2+rALzkZXP7y+nxUnuyzA759fc2KNSj9NxuwQRaAz/4j/3m47z8zn8PhMv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LRjbDAAAA3AAAAA8AAAAAAAAAAAAA&#10;AAAAoQIAAGRycy9kb3ducmV2LnhtbFBLBQYAAAAABAAEAPkAAACRAwAAAAA=&#10;" strokeweight="0"/>
                  <v:rect id="Rectangle 184" o:spid="_x0000_s1208" style="position:absolute;left:9;top:889;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zOAMQA&#10;AADcAAAADwAAAGRycy9kb3ducmV2LnhtbERPTWsCMRC9F/ofwhS81Wy1lnU1igqCF6FaD3obN9Pd&#10;xc1kTaJu/fVNQehtHu9zxtPW1OJKzleWFbx1ExDEudUVFwp2X8vXFIQPyBpry6TghzxMJ89PY8y0&#10;vfGGrttQiBjCPkMFZQhNJqXPSzLou7Yhjty3dQZDhK6Q2uEthpta9pLkQxqsODaU2NCipPy0vRgF&#10;82E6P3++8/q+OR7osD+eBj2XKNV5aWcjEIHa8C9+uFc6zk/78PdMv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szgDEAAAA3AAAAA8AAAAAAAAAAAAAAAAAmAIAAGRycy9k&#10;b3ducmV2LnhtbFBLBQYAAAAABAAEAPUAAACJAwAAAAA=&#10;" fillcolor="black" stroked="f"/>
                  <v:line id="Line 185" o:spid="_x0000_s1209" style="position:absolute;visibility:visible;mso-wrap-style:square" from="9,1065" to="8820,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72cIAAADcAAAADwAAAGRycy9kb3ducmV2LnhtbERPTWvCQBC9C/6HZQRvdaNYm8asImKx&#10;3lproMchOyaL2dmQ3Wr677tCwds83ufk69424kqdN44VTCcJCOLSacOVgtPX21MKwgdkjY1jUvBL&#10;Htar4SDHTLsbf9L1GCoRQ9hnqKAOoc2k9GVNFv3EtcSRO7vOYoiwq6Tu8BbDbSNnSbKQFg3Hhhpb&#10;2tZUXo4/VoH5WOyfDy/FayF3+zD9Ti+psSelxqN+swQRqA8P8b/7Xcf56Rzu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572cIAAADcAAAADwAAAAAAAAAAAAAA&#10;AAChAgAAZHJzL2Rvd25yZXYueG1sUEsFBgAAAAAEAAQA+QAAAJADAAAAAA==&#10;" strokeweight="0"/>
                  <v:rect id="Rectangle 186" o:spid="_x0000_s1210" style="position:absolute;left:9;top:1065;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z78QA&#10;AADcAAAADwAAAGRycy9kb3ducmV2LnhtbERPTWvCQBC9C/0Pywi96UapkqZupAqFXgpqe6i3MTtN&#10;QrKzcXeraX+9Kwje5vE+Z7HsTStO5HxtWcFknIAgLqyuuVTw9fk2SkH4gKyxtUwK/sjDMn8YLDDT&#10;9sxbOu1CKWII+wwVVCF0mZS+qMigH9uOOHI/1hkMEbpSaofnGG5aOU2SuTRYc2yosKN1RUWz+zUK&#10;Vs/p6rh54o//7WFP++9DM5u6RKnHYf/6AiJQH+7im/tdx/npDK7PxAt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J8+/EAAAA3AAAAA8AAAAAAAAAAAAAAAAAmAIAAGRycy9k&#10;b3ducmV2LnhtbFBLBQYAAAAABAAEAPUAAACJAwAAAAA=&#10;" fillcolor="black" stroked="f"/>
                  <v:line id="Line 187" o:spid="_x0000_s1211" style="position:absolute;visibility:visible;mso-wrap-style:square" from="9,1241" to="8820,1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ANcIAAADcAAAADwAAAGRycy9kb3ducmV2LnhtbERPTWvCQBC9C/0PyxR6041CY4yuUorF&#10;erOpgschOyaL2dmQ3Wr6711B8DaP9zmLVW8bcaHOG8cKxqMEBHHptOFKwf73a5iB8AFZY+OYFPyT&#10;h9XyZbDAXLsr/9ClCJWIIexzVFCH0OZS+rImi37kWuLInVxnMUTYVVJ3eI3htpGTJEmlRcOxocaW&#10;Pmsqz8WfVWB26eZ9Oz3MDnK9CeNjds6M3Sv19tp/zEEE6sNT/HB/6zg/S+H+TLxAL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ANcIAAADcAAAADwAAAAAAAAAAAAAA&#10;AAChAgAAZHJzL2Rvd25yZXYueG1sUEsFBgAAAAAEAAQA+QAAAJADAAAAAA==&#10;" strokeweight="0"/>
                  <v:rect id="Rectangle 188" o:spid="_x0000_s1212" style="position:absolute;left:9;top:1241;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IA8QA&#10;AADcAAAADwAAAGRycy9kb3ducmV2LnhtbERPTWsCMRC9F/ofwhS81WzF2nU1igqCF6FaD3obN9Pd&#10;xc1kTaJu/fVNQehtHu9zxtPW1OJKzleWFbx1ExDEudUVFwp2X8vXFIQPyBpry6TghzxMJ89PY8y0&#10;vfGGrttQiBjCPkMFZQhNJqXPSzLou7Yhjty3dQZDhK6Q2uEthpta9pJkIA1WHBtKbGhRUn7aXoyC&#10;+TCdnz/7vL5vjgc67I+n955LlOq8tLMRiEBt+Bc/3Csd56cf8PdMvEB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XyAPEAAAA3AAAAA8AAAAAAAAAAAAAAAAAmAIAAGRycy9k&#10;b3ducmV2LnhtbFBLBQYAAAAABAAEAPUAAACJAwAAAAA=&#10;" fillcolor="black" stroked="f"/>
                  <v:line id="Line 189" o:spid="_x0000_s1213" style="position:absolute;visibility:visible;mso-wrap-style:square" from="9,1417" to="8820,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Nx3MUAAADcAAAADwAAAGRycy9kb3ducmV2LnhtbESPQWvCQBCF74L/YRmhN91YqI3RVURa&#10;bG9tquBxyI7JYnY2ZLea/vvOodDbDO/Ne9+st4Nv1Y366AIbmM8yUMRVsI5rA8ev12kOKiZki21g&#10;MvBDEbab8WiNhQ13/qRbmWolIRwLNNCk1BVax6ohj3EWOmLRLqH3mGTta217vEu4b/Vjli20R8fS&#10;0GBH+4aqa/ntDbiPxeHp/fm0POmXQ5qf82vu/NGYh8mwW4FKNKR/89/1mxX8XGjlGZl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Nx3MUAAADcAAAADwAAAAAAAAAA&#10;AAAAAAChAgAAZHJzL2Rvd25yZXYueG1sUEsFBgAAAAAEAAQA+QAAAJMDAAAAAA==&#10;" strokeweight="0"/>
                  <v:rect id="Rectangle 190" o:spid="_x0000_s1214" style="position:absolute;left:9;top:1417;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56sQA&#10;AADcAAAADwAAAGRycy9kb3ducmV2LnhtbERPTWvCQBC9F/oflil4qxtFJUbXUAuFXoRqe9DbmB2T&#10;kOxsurvVtL/eLQje5vE+Z5n3phVncr62rGA0TEAQF1bXXCr4+nx7TkH4gKyxtUwKfslDvnp8WGKm&#10;7YW3dN6FUsQQ9hkqqELoMil9UZFBP7QdceRO1hkMEbpSaoeXGG5aOU6SmTRYc2yosKPXiopm92MU&#10;rOfp+vtjwpu/7fFAh/2xmY5dotTgqX9ZgAjUh7v45n7XcX46h/9n4gV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E+erEAAAA3AAAAA8AAAAAAAAAAAAAAAAAmAIAAGRycy9k&#10;b3ducmV2LnhtbFBLBQYAAAAABAAEAPUAAACJAwAAAAA=&#10;" fillcolor="black" stroked="f"/>
                  <v:line id="Line 191" o:spid="_x0000_s1215" style="position:absolute;visibility:visible;mso-wrap-style:square" from="9,1593" to="8820,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zrB8UAAADcAAAADwAAAGRycy9kb3ducmV2LnhtbESPQWvCQBCF74X+h2UK3urGghqjq5TS&#10;or2pVehxyI7JYnY2ZLca/33nIHib4b1575vFqveNulAXXWADo2EGirgM1nFl4PDz9ZqDignZYhOY&#10;DNwowmr5/LTAwoYr7+iyT5WSEI4FGqhTagutY1mTxzgMLbFop9B5TLJ2lbYdXiXcN/otyybao2Np&#10;qLGlj5rK8/7PG3DbyXr8PT3OjvpznUa/+Tl3/mDM4KV/n4NK1KeH+X69sYI/E3x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ozrB8UAAADcAAAADwAAAAAAAAAA&#10;AAAAAAChAgAAZHJzL2Rvd25yZXYueG1sUEsFBgAAAAAEAAQA+QAAAJMDAAAAAA==&#10;" strokeweight="0"/>
                  <v:rect id="Rectangle 192" o:spid="_x0000_s1216" style="position:absolute;left:9;top:1593;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jMcQA&#10;AADcAAAADwAAAGRycy9kb3ducmV2LnhtbERPTWvCQBC9C/0PyxS8mY2iomlWqYLQi1BtD/U2yU6T&#10;YHY23d1q2l/vFoTe5vE+J1/3phUXcr6xrGCcpCCIS6sbrhS8v+1GCxA+IGtsLZOCH/KwXj0Mcsy0&#10;vfKBLsdQiRjCPkMFdQhdJqUvazLoE9sRR+7TOoMhQldJ7fAaw00rJ2k6lwYbjg01drStqTwfv42C&#10;zXKx+Xqd8v73UJzo9FGcZxOXKjV87J+fQATqw7/47n7Rcf5yDH/PxAv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rYzHEAAAA3AAAAA8AAAAAAAAAAAAAAAAAmAIAAGRycy9k&#10;b3ducmV2LnhtbFBLBQYAAAAABAAEAPUAAACJAwAAAAA=&#10;" fillcolor="black" stroked="f"/>
                  <v:line id="Line 193" o:spid="_x0000_s1217" style="position:absolute;visibility:visible;mso-wrap-style:square" from="9,1769" to="8820,1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LQ68MAAADcAAAADwAAAGRycy9kb3ducmV2LnhtbERPTWvCQBC9F/wPyxR6qxuF2iR1FREl&#10;7a1GhR6H7DRZzM6G7GrSf98tFLzN433Ocj3aVtyo98axgtk0AUFcOW24VnA67p9TED4ga2wdk4If&#10;8rBeTR6WmGs38IFuZahFDGGfo4ImhC6X0lcNWfRT1xFH7tv1FkOEfS11j0MMt62cJ8lCWjQcGxrs&#10;aNtQdSmvVoH5XBQvH6/n7Cx3RZh9pZfU2JNST4/j5g1EoDHcxf/udx3nZ3P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S0OvDAAAA3AAAAA8AAAAAAAAAAAAA&#10;AAAAoQIAAGRycy9kb3ducmV2LnhtbFBLBQYAAAAABAAEAPkAAACRAwAAAAA=&#10;" strokeweight="0"/>
                  <v:rect id="Rectangle 194" o:spid="_x0000_s1218" style="position:absolute;left:9;top:1769;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Y3cQA&#10;AADcAAAADwAAAGRycy9kb3ducmV2LnhtbERPTWvCQBC9C/6HZYTedKO1RdOsooVCLwW1PdTbJDsm&#10;wexs3N1q7K93hUJv83ifky0704gzOV9bVjAeJSCIC6trLhV8fb4NZyB8QNbYWCYFV/KwXPR7Gaba&#10;XnhL510oRQxhn6KCKoQ2ldIXFRn0I9sSR+5gncEQoSuldniJ4aaRkyR5lgZrjg0VtvRaUXHc/RgF&#10;6/lsfdpM+eN3m+9p/50fnyYuUeph0K1eQATqwr/4z/2u4/z5I9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1WN3EAAAA3AAAAA8AAAAAAAAAAAAAAAAAmAIAAGRycy9k&#10;b3ducmV2LnhtbFBLBQYAAAAABAAEAPUAAACJAwAAAAA=&#10;" fillcolor="black" stroked="f"/>
                  <v:line id="Line 195" o:spid="_x0000_s1219" style="position:absolute;visibility:visible;mso-wrap-style:square" from="9,1945" to="8820,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ftBMMAAADcAAAADwAAAGRycy9kb3ducmV2LnhtbERPTWvCQBC9C/0PyxR6qxtLtTF1DUUU&#10;682mCj0O2WmymJ0N2TXGf98VCt7m8T5nkQ+2ET113jhWMBknIIhLpw1XCg7fm+cUhA/IGhvHpOBK&#10;HvLlw2iBmXYX/qK+CJWIIewzVFCH0GZS+rImi37sWuLI/brOYoiwq6Tu8BLDbSNfkmQmLRqODTW2&#10;tKqpPBVnq8DsZ9vp7u04P8r1Nkx+0lNq7EGpp8fh4x1EoCHcxf/uTx3nz1/h9ky8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37QTDAAAA3AAAAA8AAAAAAAAAAAAA&#10;AAAAoQIAAGRycy9kb3ducmV2LnhtbFBLBQYAAAAABAAEAPkAAACRAwAAAAA=&#10;" strokeweight="0"/>
                  <v:rect id="Rectangle 196" o:spid="_x0000_s1220" style="position:absolute;left:9;top:1945;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lMsQA&#10;AADcAAAADwAAAGRycy9kb3ducmV2LnhtbERPTWsCMRC9C/0PYQq9udmKiq5GqYLQS0FtD/U2bsbd&#10;xc1kTVJd/fVGEHqbx/uc6bw1tTiT85VlBe9JCoI4t7riQsHP96o7AuEDssbaMim4kof57KUzxUzb&#10;C2/ovA2FiCHsM1RQhtBkUvq8JIM+sQ1x5A7WGQwRukJqh5cYbmrZS9OhNFhxbCixoWVJ+XH7ZxQs&#10;xqPFad3nr9tmv6Pd7/446LlUqbfX9mMCIlAb/sVP96eO88cDeDw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QZTLEAAAA3AAAAA8AAAAAAAAAAAAAAAAAmAIAAGRycy9k&#10;b3ducmV2LnhtbFBLBQYAAAAABAAEAPUAAACJAwAAAAA=&#10;" fillcolor="black" stroked="f"/>
                  <v:line id="Line 197" o:spid="_x0000_s1221" style="position:absolute;visibility:visible;mso-wrap-style:square" from="9,2121" to="8820,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W6MMAAADcAAAADwAAAGRycy9kb3ducmV2LnhtbERPS2vCQBC+F/wPywi91U0KTWN0FZGK&#10;9tb6AI9DdkwWs7Mhu8b477uFQm/z8T1nvhxsI3rqvHGsIJ0kIIhLpw1XCo6HzUsOwgdkjY1jUvAg&#10;D8vF6GmOhXZ3/qZ+HyoRQ9gXqKAOoS2k9GVNFv3EtcSRu7jOYoiwq6Tu8B7DbSNfkySTFg3Hhhpb&#10;WtdUXvc3q8B8Zdu3z/fT9CQ/tiE959fc2KNSz+NhNQMRaAj/4j/3Tsf50wx+n4kX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p1ujDAAAA3AAAAA8AAAAAAAAAAAAA&#10;AAAAoQIAAGRycy9kb3ducmV2LnhtbFBLBQYAAAAABAAEAPkAAACRAwAAAAA=&#10;" strokeweight="0"/>
                  <v:rect id="Rectangle 198" o:spid="_x0000_s1222" style="position:absolute;left:9;top:2121;width:881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5e3sQA&#10;AADcAAAADwAAAGRycy9kb3ducmV2LnhtbERPTWvCQBC9C/6HZYTedKPUVtOsooVCLwW1PdTbJDsm&#10;wexs3N1q7K93hUJv83ifky0704gzOV9bVjAeJSCIC6trLhV8fb4NZyB8QNbYWCYFV/KwXPR7Gaba&#10;XnhL510oRQxhn6KCKoQ2ldIXFRn0I9sSR+5gncEQoSuldniJ4aaRkyR5kgZrjg0VtvRaUXHc/RgF&#10;6/lsfdo88sfvNt/T/js/TicuUeph0K1eQATqwr/4z/2u4/z5M9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OXt7EAAAA3AAAAA8AAAAAAAAAAAAAAAAAmAIAAGRycy9k&#10;b3ducmV2LnhtbFBLBQYAAAAABAAEAPUAAACJAwAAAAA=&#10;" fillcolor="black" stroked="f"/>
                  <v:line id="Line 199" o:spid="_x0000_s1223" style="position:absolute;visibility:visible;mso-wrap-style:square" from="9,2298" to="8820,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rnAcUAAADcAAAADwAAAGRycy9kb3ducmV2LnhtbESPQWvCQBCF74X+h2UK3urGghqjq5TS&#10;or2pVehxyI7JYnY2ZLca/33nIHib4b1575vFqveNulAXXWADo2EGirgM1nFl4PDz9ZqDignZYhOY&#10;DNwowmr5/LTAwoYr7+iyT5WSEI4FGqhTagutY1mTxzgMLbFop9B5TLJ2lbYdXiXcN/otyybao2Np&#10;qLGlj5rK8/7PG3DbyXr8PT3OjvpznUa/+Tl3/mDM4KV/n4NK1KeH+X69sYI/E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rnAcUAAADcAAAADwAAAAAAAAAA&#10;AAAAAAChAgAAZHJzL2Rvd25yZXYueG1sUEsFBgAAAAAEAAQA+QAAAJMDAAAAAA==&#10;" strokeweight="0"/>
                  <v:rect id="Rectangle 200" o:spid="_x0000_s1224" style="position:absolute;left:9;top:2298;width:881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vN8QA&#10;AADcAAAADwAAAGRycy9kb3ducmV2LnhtbERPS2vCQBC+F/wPywi91U2lFZO6ES0UeinUx6Hexuw0&#10;CcnOxt2tRn+9WxC8zcf3nNm8N604kvO1ZQXPowQEcWF1zaWC7ebjaQrCB2SNrWVScCYP83zwMMNM&#10;2xOv6LgOpYgh7DNUUIXQZVL6oiKDfmQ74sj9WmcwROhKqR2eYrhp5ThJJtJgzbGhwo7eKyqa9Z9R&#10;sEyny8P3C39dVvsd7X72zevYJUo9DvvFG4hAfbiLb+5PHeenKfw/Ey+Q+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bzfEAAAA3AAAAA8AAAAAAAAAAAAAAAAAmAIAAGRycy9k&#10;b3ducmV2LnhtbFBLBQYAAAAABAAEAPUAAACJAwAAAAA=&#10;" fillcolor="black" stroked="f"/>
                  <v:line id="Line 201" o:spid="_x0000_s1225" style="position:absolute;visibility:visible;mso-wrap-style:square" from="9,2474" to="8820,2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Mf/MQAAADcAAAADwAAAGRycy9kb3ducmV2LnhtbESPQWvCQBSE7wX/w/KE3pqNhaYxuopI&#10;S9pbjQoeH9lnsph9G7JbTf99t1DwOMzMN8xyPdpOXGnwxrGCWZKCIK6dNtwoOOzfn3IQPiBr7ByT&#10;gh/ysF5NHpZYaHfjHV2r0IgIYV+ggjaEvpDS1y1Z9InriaN3doPFEOXQSD3gLcJtJ5/TNJMWDceF&#10;FnvatlRfqm+rwHxl5cvn63F+lG9lmJ3yS27sQanH6bhZgAg0hnv4v/2hFUQi/J2JR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ox/8xAAAANwAAAAPAAAAAAAAAAAA&#10;AAAAAKECAABkcnMvZG93bnJldi54bWxQSwUGAAAAAAQABAD5AAAAkgMAAAAA&#10;" strokeweight="0"/>
                  <v:rect id="Rectangle 202" o:spid="_x0000_s1226" style="position:absolute;left:9;top:2474;width:881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XysYA&#10;AADcAAAADwAAAGRycy9kb3ducmV2LnhtbESPQWsCMRSE74X+h/AK3mriokVXo2ih0ItQbQ96e26e&#10;u4ublzVJdfXXN4VCj8PMfMPMFp1txIV8qB1rGPQVCOLCmZpLDV+fb89jECEiG2wck4YbBVjMHx9m&#10;mBt35Q1dtrEUCcIhRw1VjG0uZSgqshj6riVO3tF5izFJX0rj8ZrgtpGZUi/SYs1pocKWXisqTttv&#10;q2E1Ga/OH0Ne3zeHPe13h9Mo80rr3lO3nIKI1MX/8F/73WjI1AB+z6Qj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SXysYAAADcAAAADwAAAAAAAAAAAAAAAACYAgAAZHJz&#10;L2Rvd25yZXYueG1sUEsFBgAAAAAEAAQA9QAAAIsDAAAAAA==&#10;" fillcolor="black" stroked="f"/>
                  <v:line id="Line 203" o:spid="_x0000_s1227" style="position:absolute;visibility:visible;mso-wrap-style:square" from="9,2650" to="8820,2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0kEMUAAADcAAAADwAAAGRycy9kb3ducmV2LnhtbESPQWvCQBSE70L/w/IEb7oxoE2jGyml&#10;RXtrUwWPj+wzWZJ9G7Jbjf++Wyj0OMzMN8x2N9pOXGnwxrGC5SIBQVw5bbhWcPx6m2cgfEDW2Dkm&#10;BXfysCseJlvMtbvxJ13LUIsIYZ+jgiaEPpfSVw1Z9AvXE0fv4gaLIcqhlnrAW4TbTqZJspYWDceF&#10;Bnt6aahqy2+rwHys96v3x9PTSb7uw/KctZmxR6Vm0/F5AyLQGP7Df+2DVpAmKfyeiUdAF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0kEMUAAADcAAAADwAAAAAAAAAA&#10;AAAAAAChAgAAZHJzL2Rvd25yZXYueG1sUEsFBgAAAAAEAAQA+QAAAJMDAAAAAA==&#10;" strokeweight="0"/>
                  <v:rect id="Rectangle 204" o:spid="_x0000_s1228" style="position:absolute;left:9;top:2650;width:881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sJsYA&#10;AADcAAAADwAAAGRycy9kb3ducmV2LnhtbESPQWsCMRSE7wX/Q3hCbzXpqsVujaJCoReh2h7q7bl5&#10;3V3cvKxJqqu/vikIPQ4z8w0znXe2ESfyoXas4XGgQBAXztRcavj8eH2YgAgR2WDjmDRcKMB81rub&#10;Ym7cmTd02sZSJAiHHDVUMba5lKGoyGIYuJY4ed/OW4xJ+lIaj+cEt43MlHqSFmtOCxW2tKqoOGx/&#10;rIbl82R5fB/x+rrZ72j3tT+MM6+0vu93ixcQkbr4H76134yGTA3h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qsJsYAAADcAAAADwAAAAAAAAAAAAAAAACYAgAAZHJz&#10;L2Rvd25yZXYueG1sUEsFBgAAAAAEAAQA9QAAAIsDAAAAAA==&#10;" fillcolor="black" stroked="f"/>
                </v:group>
                <v:line id="Line 206" o:spid="_x0000_s1229" style="position:absolute;visibility:visible;mso-wrap-style:square" from="114,18361" to="56064,1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Z/8UAAADcAAAADwAAAGRycy9kb3ducmV2LnhtbESPQWvCQBSE74X+h+UJvdWNUm2MWaWU&#10;Fu3NRgMeH9lnsph9G7Jbjf/eLRR6HGbmGyZfD7YVF+q9caxgMk5AEFdOG64VHPafzykIH5A1to5J&#10;wY08rFePDzlm2l35my5FqEWEsM9QQRNCl0npq4Ys+rHriKN3cr3FEGVfS93jNcJtK6dJMpcWDceF&#10;Bjt6b6g6Fz9WgdnNN7Ov13JRyo9NmBzTc2rsQamn0fC2BBFoCP/hv/ZWK5gmL/B7Jh4Bub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gZ/8UAAADcAAAADwAAAAAAAAAA&#10;AAAAAAChAgAAZHJzL2Rvd25yZXYueG1sUEsFBgAAAAAEAAQA+QAAAJMDAAAAAA==&#10;" strokeweight="0"/>
                <v:rect id="Rectangle 207" o:spid="_x0000_s1230" style="position:absolute;left:114;top:18361;width:55950;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cYA&#10;AADcAAAADwAAAGRycy9kb3ducmV2LnhtbESPT2sCMRTE74LfIbxCb5p0qUVXo6hQ6KVQ/xz09tw8&#10;dxc3L2uS6rafvikUehxm5jfMbNHZRtzIh9qxhqehAkFcOFNzqWG/ex2MQYSIbLBxTBq+KMBi3u/N&#10;MDfuzhu6bWMpEoRDjhqqGNtcylBUZDEMXUucvLPzFmOSvpTG4z3BbSMzpV6kxZrTQoUtrSsqLttP&#10;q2E1Ga+uH8/8/r05Hel4OF1GmVdaPz50yymISF38D/+134yGTI3g90w6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ycYAAADcAAAADwAAAAAAAAAAAAAAAACYAgAAZHJz&#10;L2Rvd25yZXYueG1sUEsFBgAAAAAEAAQA9QAAAIsDAAAAAA==&#10;" fillcolor="black" stroked="f"/>
                <v:line id="Line 208" o:spid="_x0000_s1231" style="position:absolute;visibility:visible;mso-wrap-style:square" from="114,19478" to="56064,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YiE8QAAADcAAAADwAAAGRycy9kb3ducmV2LnhtbESPQWvCQBSE70L/w/IEb7pRME2jqxSx&#10;aG9tquDxkX0mi9m3IbvV+O+7gtDjMDPfMMt1bxtxpc4bxwqmkwQEcem04UrB4edjnIHwAVlj45gU&#10;3MnDevUyWGKu3Y2/6VqESkQI+xwV1CG0uZS+rMmin7iWOHpn11kMUXaV1B3eItw2cpYkqbRoOC7U&#10;2NKmpvJS/FoF5ivdzT9fj29Hud2F6Sm7ZMYelBoN+/cFiEB9+A8/23utYJak8Dg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BiITxAAAANwAAAAPAAAAAAAAAAAA&#10;AAAAAKECAABkcnMvZG93bnJldi54bWxQSwUGAAAAAAQABAD5AAAAkgMAAAAA&#10;" strokeweight="0"/>
                <v:rect id="Rectangle 209" o:spid="_x0000_s1232" style="position:absolute;left:114;top:19478;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qJcYA&#10;AADcAAAADwAAAGRycy9kb3ducmV2LnhtbESPQWsCMRSE7wX/Q3hCbzXpotZujaJCoReh2h7q7bl5&#10;3V3cvKxJqqu/vikIPQ4z8w0znXe2ESfyoXas4XGgQBAXztRcavj8eH2YgAgR2WDjmDRcKMB81rub&#10;Ym7cmTd02sZSJAiHHDVUMba5lKGoyGIYuJY4ed/OW4xJ+lIaj+cEt43MlBpLizWnhQpbWlVUHLY/&#10;VsPyebI8vg95fd3sd7T72h9GmVda3/e7xQuISF38D9/ab0ZDpp7g70w6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GqJcYAAADcAAAADwAAAAAAAAAAAAAAAACYAgAAZHJz&#10;L2Rvd25yZXYueG1sUEsFBgAAAAAEAAQA9QAAAIsDAAAAAA==&#10;" fillcolor="black" stroked="f"/>
                <v:line id="Line 210" o:spid="_x0000_s1233" style="position:absolute;visibility:visible;mso-wrap-style:square" from="114,20596" to="56064,20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UT+sIAAADcAAAADwAAAGRycy9kb3ducmV2LnhtbERPz2vCMBS+D/wfwhN2W1OFuVqNImOj&#10;8za1gsdH82yDzUtpMtv99+Yw2PHj+73ejrYVd+q9caxglqQgiCunDdcKytPnSwbCB2SNrWNS8Ese&#10;tpvJ0xpz7QY+0P0YahFD2OeooAmhy6X0VUMWfeI64shdXW8xRNjXUvc4xHDbynmaLqRFw7GhwY7e&#10;G6puxx+rwHwvitf923l5lh9FmF2yW2ZsqdTzdNytQAQaw7/4z/2lFczTuDaeiUdAb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UT+sIAAADcAAAADwAAAAAAAAAAAAAA&#10;AAChAgAAZHJzL2Rvd25yZXYueG1sUEsFBgAAAAAEAAQA+QAAAJADAAAAAA==&#10;" strokeweight="0"/>
                <v:rect id="Rectangle 211" o:spid="_x0000_s1234" style="position:absolute;left:114;top:20596;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bzMYA&#10;AADcAAAADwAAAGRycy9kb3ducmV2LnhtbESPT2sCMRTE74V+h/AKvdXEpS26GqUWCl4K/jvo7bl5&#10;7i5uXrZJ1NVP3wiFHoeZ+Q0znna2EWfyoXasod9TIIgLZ2ouNWzWXy8DECEiG2wck4YrBZhOHh/G&#10;mBt34SWdV7EUCcIhRw1VjG0uZSgqshh6riVO3sF5izFJX0rj8ZLgtpGZUu/SYs1pocKWPisqjquT&#10;1TAbDmY/i1f+vi33O9pt98e3zCutn5+6jxGISF38D/+150ZDpoZwP5OOgJ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KbzMYAAADcAAAADwAAAAAAAAAAAAAAAACYAgAAZHJz&#10;L2Rvd25yZXYueG1sUEsFBgAAAAAEAAQA9QAAAIsDAAAAAA==&#10;" fillcolor="black" stroked="f"/>
                <v:line id="Line 212" o:spid="_x0000_s1235" style="position:absolute;visibility:visible;mso-wrap-style:square" from="114,21713" to="56064,2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qJIcIAAADcAAAADwAAAGRycy9kb3ducmV2LnhtbERPz2vCMBS+C/sfwhN207SFaVeNMsZG&#10;t5s6BY+P5tkGm5fSZG333y+HwY4f3+/tfrKtGKj3xrGCdJmAIK6cNlwrOH+9L3IQPiBrbB2Tgh/y&#10;sN89zLZYaDfykYZTqEUMYV+ggiaErpDSVw1Z9EvXEUfu5nqLIcK+lrrHMYbbVmZJspIWDceGBjt6&#10;bai6n76tAnNYlU+f68vzRb6VIb3m99zYs1KP8+llAyLQFP7Ff+4PrSBL4/x4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qJIcIAAADcAAAADwAAAAAAAAAAAAAA&#10;AAChAgAAZHJzL2Rvd25yZXYueG1sUEsFBgAAAAAEAAQA+QAAAJADAAAAAA==&#10;" strokeweight="0"/>
                <v:rect id="Rectangle 213" o:spid="_x0000_s1236" style="position:absolute;left:114;top:21713;width:55950;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BF8YA&#10;AADcAAAADwAAAGRycy9kb3ducmV2LnhtbESPQWvCQBSE74X+h+UVvNVNghUbXaUKgpeC2h7q7Zl9&#10;JsHs23R31eivd4VCj8PMfMNMZp1pxJmcry0rSPsJCOLC6ppLBd9fy9cRCB+QNTaWScGVPMymz08T&#10;zLW98IbO21CKCGGfo4IqhDaX0hcVGfR92xJH72CdwRClK6V2eIlw08gsSYbSYM1xocKWFhUVx+3J&#10;KJi/j+a/6wF/3jb7He1+9se3zCVK9V66jzGIQF34D/+1V1pBlqbwOBOP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0BF8YAAADcAAAADwAAAAAAAAAAAAAAAACYAgAAZHJz&#10;L2Rvd25yZXYueG1sUEsFBgAAAAAEAAQA9QAAAIsDAAAAAA==&#10;" fillcolor="black" stroked="f"/>
                <v:line id="Line 214" o:spid="_x0000_s1237" style="position:absolute;visibility:visible;mso-wrap-style:square" from="114,22831" to="56064,22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zcQAAADcAAAADwAAAGRycy9kb3ducmV2LnhtbESPQWvCQBSE7wX/w/IK3uomAW0aXUXE&#10;Yr1Vq+DxkX1NFrNvQ3ar6b93BcHjMDPfMLNFbxtxoc4bxwrSUQKCuHTacKXg8PP5loPwAVlj45gU&#10;/JOHxXzwMsNCuyvv6LIPlYgQ9gUqqENoCyl9WZNFP3ItcfR+XWcxRNlVUnd4jXDbyCxJJtKi4bhQ&#10;Y0urmsrz/s8qMN+TzXj7fvw4yvUmpKf8nBt7UGr42i+nIAL14Rl+tL+0gizN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LLNxAAAANwAAAAPAAAAAAAAAAAA&#10;AAAAAKECAABkcnMvZG93bnJldi54bWxQSwUGAAAAAAQABAD5AAAAkgMAAAAA&#10;" strokeweight="0"/>
                <v:rect id="Rectangle 215" o:spid="_x0000_s1238" style="position:absolute;left:114;top:22831;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6+8cA&#10;AADcAAAADwAAAGRycy9kb3ducmV2LnhtbESPQWvCQBSE70L/w/IKvZmNqRZNXUULhV4KanvQ2zP7&#10;mgSzb+PuVmN/vSsIPQ4z8w0znXemESdyvrasYJCkIIgLq2suFXx/vffHIHxA1thYJgUX8jCfPfSm&#10;mGt75jWdNqEUEcI+RwVVCG0upS8qMugT2xJH78c6gyFKV0rt8BzhppFZmr5IgzXHhQpbequoOGx+&#10;jYLlZLw8rob8+bfe72i33R9GmUuVenrsFq8gAnXhP3xvf2gF2eAZ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DOvvHAAAA3AAAAA8AAAAAAAAAAAAAAAAAmAIAAGRy&#10;cy9kb3ducmV2LnhtbFBLBQYAAAAABAAEAPUAAACMAwAAAAA=&#10;" fillcolor="black" stroked="f"/>
                <v:line id="Line 216" o:spid="_x0000_s1239" style="position:absolute;visibility:visible;mso-wrap-style:square" from="114,23949" to="56064,23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GPIsQAAADcAAAADwAAAGRycy9kb3ducmV2LnhtbESPT2vCQBTE7wW/w/IEb3UTsRqjq0hp&#10;0d78Cx4f2WeymH0bsltNv71bKPQ4zMxvmMWqs7W4U+uNYwXpMAFBXDhtuFRwOn6+ZiB8QNZYOyYF&#10;P+Rhtey9LDDX7sF7uh9CKSKEfY4KqhCaXEpfVGTRD11DHL2ray2GKNtS6hYfEW5rOUqSibRoOC5U&#10;2NB7RcXt8G0VmN1k8/Y1Pc/O8mMT0kt2y4w9KTXod+s5iEBd+A//tbdawSgdw++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QY8ixAAAANwAAAAPAAAAAAAAAAAA&#10;AAAAAKECAABkcnMvZG93bnJldi54bWxQSwUGAAAAAAQABAD5AAAAkgMAAAAA&#10;" strokeweight="0"/>
                <v:rect id="Rectangle 217" o:spid="_x0000_s1240" style="position:absolute;left:114;top:23949;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HFMYA&#10;AADcAAAADwAAAGRycy9kb3ducmV2LnhtbESPT2sCMRTE74LfITyhN8261KKrUbRQ8CL4p4d6e26e&#10;u4ubl22S6rafvhEEj8PM/IaZLVpTiys5X1lWMBwkIIhzqysuFHwePvpjED4ga6wtk4Jf8rCYdzsz&#10;zLS98Y6u+1CICGGfoYIyhCaT0uclGfQD2xBH72ydwRClK6R2eItwU8s0Sd6kwYrjQokNvZeUX/Y/&#10;RsFqMl59b19587c7Hen4dbqMUpco9dJrl1MQgdrwDD/aa60gHY7gfiYe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YHFMYAAADcAAAADwAAAAAAAAAAAAAAAACYAgAAZHJz&#10;L2Rvd25yZXYueG1sUEsFBgAAAAAEAAQA9QAAAIsDAAAAAA==&#10;" fillcolor="black" stroked="f"/>
                <v:line id="Line 218" o:spid="_x0000_s1241" style="position:absolute;visibility:visible;mso-wrap-style:square" from="457,25333" to="56407,2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0zsQAAADcAAAADwAAAGRycy9kb3ducmV2LnhtbESPQWvCQBSE7wX/w/IK3uomgmkaXUXE&#10;Yr1Vq+DxkX1NFrNvQ3ar6b93BcHjMDPfMLNFbxtxoc4bxwrSUQKCuHTacKXg8PP5loPwAVlj45gU&#10;/JOHxXzwMsNCuyvv6LIPlYgQ9gUqqENoCyl9WZNFP3ItcfR+XWcxRNlVUnd4jXDbyHGSZNKi4bhQ&#10;Y0urmsrz/s8qMN/ZZrJ9P34c5XoT0lN+zo09KDV87ZdTEIH68Aw/2l9awTjN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37TOxAAAANwAAAAPAAAAAAAAAAAA&#10;AAAAAKECAABkcnMvZG93bnJldi54bWxQSwUGAAAAAAQABAD5AAAAkgMAAAAA&#10;" strokeweight="0"/>
                <v:rect id="Rectangle 219" o:spid="_x0000_s1242" style="position:absolute;left:114;top:25066;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g8+McA&#10;AADcAAAADwAAAGRycy9kb3ducmV2LnhtbESPQWvCQBSE70L/w/IKvZmNoVpNXUULhV4KanvQ2zP7&#10;mgSzb+PuVmN/vSsIPQ4z8w0znXemESdyvrasYJCkIIgLq2suFXx/vffHIHxA1thYJgUX8jCfPfSm&#10;mGt75jWdNqEUEcI+RwVVCG0upS8qMugT2xJH78c6gyFKV0rt8BzhppFZmo6kwZrjQoUtvVVUHDa/&#10;RsFyMl4eV8/8+bfe72i33R+GmUuVenrsFq8gAnXhP3xvf2gF2eAF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4PPjHAAAA3AAAAA8AAAAAAAAAAAAAAAAAmAIAAGRy&#10;cy9kb3ducmV2LnhtbFBLBQYAAAAABAAEAPUAAACMAwAAAAA=&#10;" fillcolor="black" stroked="f"/>
                <v:line id="Line 220" o:spid="_x0000_s1243" style="position:absolute;visibility:visible;mso-wrap-style:square" from="114,26184" to="56064,2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yFJ8IAAADcAAAADwAAAGRycy9kb3ducmV2LnhtbERPz2vCMBS+C/sfwhN207SFaVeNMsZG&#10;t5s6BY+P5tkGm5fSZG333y+HwY4f3+/tfrKtGKj3xrGCdJmAIK6cNlwrOH+9L3IQPiBrbB2Tgh/y&#10;sN89zLZYaDfykYZTqEUMYV+ggiaErpDSVw1Z9EvXEUfu5nqLIcK+lrrHMYbbVmZJspIWDceGBjt6&#10;bai6n76tAnNYlU+f68vzRb6VIb3m99zYs1KP8+llAyLQFP7Ff+4PrSBL49p4Jh4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gyFJ8IAAADcAAAADwAAAAAAAAAAAAAA&#10;AAChAgAAZHJzL2Rvd25yZXYueG1sUEsFBgAAAAAEAAQA+QAAAJADAAAAAA==&#10;" strokeweight="0"/>
                <v:rect id="Rectangle 221" o:spid="_x0000_s1244" style="position:absolute;left:114;top:26184;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NEcYA&#10;AADcAAAADwAAAGRycy9kb3ducmV2LnhtbESPT2sCMRTE74LfITyhN8261KKrUaog9CLUPwe9PTfP&#10;3cXNyzZJddtP3xQEj8PM/IaZLVpTixs5X1lWMBwkIIhzqysuFBz26/4YhA/IGmvLpOCHPCzm3c4M&#10;M23vvKXbLhQiQthnqKAMocmk9HlJBv3ANsTRu1hnMETpCqkd3iPc1DJNkjdpsOK4UGJDq5Ly6+7b&#10;KFhOxsuvz1fe/G7PJzodz9dR6hKlXnrt+xREoDY8w4/2h1aQDifwfyY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sNEcYAAADcAAAADwAAAAAAAAAAAAAAAACYAgAAZHJz&#10;L2Rvd25yZXYueG1sUEsFBgAAAAAEAAQA9QAAAIsDAAAAAA==&#10;" fillcolor="black" stroked="f"/>
                <v:line id="Line 222" o:spid="_x0000_s1245" style="position:absolute;visibility:visible;mso-wrap-style:square" from="114,27301" to="56064,27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ZDnMEAAADcAAAADwAAAGRycy9kb3ducmV2LnhtbERPTYvCMBC9C/sfwgjeNLWgdqtRFnHR&#10;vamr4HFoxjbYTEqT1frvNwfB4+N9L1adrcWdWm8cKxiPEhDEhdOGSwWn3+9hBsIHZI21Y1LwJA+r&#10;5Udvgbl2Dz7Q/RhKEUPY56igCqHJpfRFRRb9yDXEkbu61mKIsC2lbvERw20t0ySZSouGY0OFDa0r&#10;Km7HP6vA7Kfbyc/s/HmWm20YX7JbZuxJqUG/+5qDCNSFt/jl3mkFaRrnxzPx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FkOcwQAAANwAAAAPAAAAAAAAAAAAAAAA&#10;AKECAABkcnMvZG93bnJldi54bWxQSwUGAAAAAAQABAD5AAAAjwMAAAAA&#10;" strokeweight="0"/>
                <v:rect id="Rectangle 223" o:spid="_x0000_s1246" style="position:absolute;left:114;top:27301;width:55950;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HLqsYA&#10;AADcAAAADwAAAGRycy9kb3ducmV2LnhtbESPQWvCQBSE70L/w/IK3nRjULGpG6mC0ItQbQ/19sy+&#10;JiHZt+nuVtP+ercgeBxm5htmuepNK87kfG1ZwWScgCAurK65VPDxvh0tQPiArLG1TAp+ycMqfxgs&#10;MdP2wns6H0IpIoR9hgqqELpMSl9UZNCPbUccvS/rDIYoXSm1w0uEm1amSTKXBmuOCxV2tKmoaA4/&#10;RsH6abH+fpvy7m9/OtLx89TMUpcoNXzsX55BBOrDPXxrv2oFaTqB/zPx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HLqsYAAADcAAAADwAAAAAAAAAAAAAAAACYAgAAZHJz&#10;L2Rvd25yZXYueG1sUEsFBgAAAAAEAAQA9QAAAIsDAAAAAA==&#10;" fillcolor="black" stroked="f"/>
                <v:line id="Line 224" o:spid="_x0000_s1247" style="position:absolute;visibility:visible;mso-wrap-style:square" from="114,28419" to="56064,2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h4cMQAAADcAAAADwAAAGRycy9kb3ducmV2LnhtbESPQWvCQBSE70L/w/KE3nRjoJpGVyml&#10;xXrTVMHjI/tMFrNvQ3ar6b93BcHjMDPfMItVbxtxoc4bxwom4wQEcem04UrB/vd7lIHwAVlj45gU&#10;/JOH1fJlsMBcuyvv6FKESkQI+xwV1CG0uZS+rMmiH7uWOHon11kMUXaV1B1eI9w2Mk2SqbRoOC7U&#10;2NJnTeW5+LMKzHa6ftvMDu8H+bUOk2N2zozdK/U67D/mIAL14Rl+tH+0gjRN4X4mHgG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iHhwxAAAANwAAAAPAAAAAAAAAAAA&#10;AAAAAKECAABkcnMvZG93bnJldi54bWxQSwUGAAAAAAQABAD5AAAAkgMAAAAA&#10;" strokeweight="0"/>
                <v:rect id="Rectangle 225" o:spid="_x0000_s1248" style="position:absolute;left:114;top:28419;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wRsYA&#10;AADcAAAADwAAAGRycy9kb3ducmV2LnhtbESPQWvCQBSE70L/w/IKvZlNY1s0ukoVCr0Iaj3o7Zl9&#10;TYLZt+nuVlN/vSsUPA4z8w0zmXWmESdyvras4DlJQRAXVtdcKth+ffSHIHxA1thYJgV/5GE2fehN&#10;MNf2zGs6bUIpIoR9jgqqENpcSl9UZNAntiWO3rd1BkOUrpTa4TnCTSOzNH2TBmuOCxW2tKioOG5+&#10;jYL5aDj/Wb3w8rI+7Gm/OxxfM5cq9fTYvY9BBOrCPfzf/tQKsmwA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wRsYAAADcAAAADwAAAAAAAAAAAAAAAACYAgAAZHJz&#10;L2Rvd25yZXYueG1sUEsFBgAAAAAEAAQA9QAAAIsDAAAAAA==&#10;" fillcolor="black" stroked="f"/>
                <v:line id="Line 226" o:spid="_x0000_s1249" style="position:absolute;visibility:visible;mso-wrap-style:square" from="114,29537" to="56064,29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1Fn8QAAADcAAAADwAAAGRycy9kb3ducmV2LnhtbESPQWvCQBSE74L/YXmF3nRjaG0aXUVE&#10;0d6sVfD4yL4mi9m3Ibtq+u/dguBxmJlvmOm8s7W4UuuNYwWjYQKCuHDacKng8LMeZCB8QNZYOyYF&#10;f+RhPuv3pphrd+Nvuu5DKSKEfY4KqhCaXEpfVGTRD11DHL1f11oMUbal1C3eItzWMk2SsbRoOC5U&#10;2NCyouK8v1gFZjfevH99HD+PcrUJo1N2zow9KPX60i0mIAJ14Rl+tLdaQZq+wf+ZeAT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UWfxAAAANwAAAAPAAAAAAAAAAAA&#10;AAAAAKECAABkcnMvZG93bnJldi54bWxQSwUGAAAAAAQABAD5AAAAkgMAAAAA&#10;" strokeweight="0"/>
                <v:rect id="Rectangle 227" o:spid="_x0000_s1250" style="position:absolute;left:114;top:29537;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rNqccA&#10;AADcAAAADwAAAGRycy9kb3ducmV2LnhtbESPT2vCQBTE7wW/w/IK3uqmQYtN3YgWBC9C/XOot2f2&#10;NQnJvk13V41++m6h0OMwM79hZvPetOJCzteWFTyPEhDEhdU1lwoO+9XTFIQPyBpby6TgRh7m+eBh&#10;hpm2V97SZRdKESHsM1RQhdBlUvqiIoN+ZDvi6H1ZZzBE6UqpHV4j3LQyTZIXabDmuFBhR+8VFc3u&#10;bBQsX6fL748xb+7b05GOn6dmkrpEqeFjv3gDEagP/+G/9lorSNMJ/J6JR0D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KzanHAAAA3AAAAA8AAAAAAAAAAAAAAAAAmAIAAGRy&#10;cy9kb3ducmV2LnhtbFBLBQYAAAAABAAEAPUAAACMAwAAAAA=&#10;" fillcolor="black" stroked="f"/>
                <v:line id="Line 228" o:spid="_x0000_s1251" style="position:absolute;visibility:visible;mso-wrap-style:square" from="114,30654" to="56064,3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N+c8QAAADcAAAADwAAAGRycy9kb3ducmV2LnhtbESPQWvCQBSE7wX/w/IK3urGgGkaXUXE&#10;Yr1Vq+DxkX1NFrNvQ3ar6b93BcHjMDPfMLNFbxtxoc4bxwrGowQEcem04UrB4efzLQfhA7LGxjEp&#10;+CcPi/ngZYaFdlfe0WUfKhEh7AtUUIfQFlL6siaLfuRa4uj9us5iiLKrpO7wGuG2kWmSZNKi4bhQ&#10;Y0urmsrz/s8qMN/ZZrJ9P34c5XoTxqf8nBt7UGr42i+nIAL14Rl+tL+0gjTN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s35zxAAAANwAAAAPAAAAAAAAAAAA&#10;AAAAAKECAABkcnMvZG93bnJldi54bWxQSwUGAAAAAAQABAD5AAAAkgMAAAAA&#10;" strokeweight="0"/>
                <v:rect id="Rectangle 229" o:spid="_x0000_s1252" style="position:absolute;left:114;top:30654;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T2RcYA&#10;AADcAAAADwAAAGRycy9kb3ducmV2LnhtbESPQWvCQBSE70L/w/IKvZlNg201ukoVCr0Iaj3o7Zl9&#10;TYLZt+nuVlN/vSsUPA4z8w0zmXWmESdyvras4DlJQRAXVtdcKth+ffSHIHxA1thYJgV/5GE2fehN&#10;MNf2zGs6bUIpIoR9jgqqENpcSl9UZNAntiWO3rd1BkOUrpTa4TnCTSOzNH2VBmuOCxW2tKioOG5+&#10;jYL5aDj/WQ14eVkf9rTfHY4vmUuVenrs3scgAnXhHv5vf2oFWfY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T2RcYAAADcAAAADwAAAAAAAAAAAAAAAACYAgAAZHJz&#10;L2Rvd25yZXYueG1sUEsFBgAAAAAEAAQA9QAAAIsDAAAAAA==&#10;" fillcolor="black" stroked="f"/>
                <v:line id="Line 230" o:spid="_x0000_s1253" style="position:absolute;visibility:visible;mso-wrap-style:square" from="114,31772" to="56064,31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BPmsEAAADcAAAADwAAAGRycy9kb3ducmV2LnhtbERPTYvCMBC9C/sfwgjeNLWgdqtRFnHR&#10;vamr4HFoxjbYTEqT1frvNwfB4+N9L1adrcWdWm8cKxiPEhDEhdOGSwWn3+9hBsIHZI21Y1LwJA+r&#10;5Udvgbl2Dz7Q/RhKEUPY56igCqHJpfRFRRb9yDXEkbu61mKIsC2lbvERw20t0ySZSouGY0OFDa0r&#10;Km7HP6vA7Kfbyc/s/HmWm20YX7JbZuxJqUG/+5qDCNSFt/jl3mkFaRrXxjPxCMj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YE+awQAAANwAAAAPAAAAAAAAAAAAAAAA&#10;AKECAABkcnMvZG93bnJldi54bWxQSwUGAAAAAAQABAD5AAAAjwMAAAAA&#10;" strokeweight="0"/>
                <v:rect id="Rectangle 231" o:spid="_x0000_s1254" style="position:absolute;left:114;top:31772;width:55950;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fHrMYA&#10;AADcAAAADwAAAGRycy9kb3ducmV2LnhtbESPQWvCQBSE74X+h+UVvNVNg4qmrqEWCl4EtT3U2zP7&#10;moRk36a7q6b99a4geBxm5htmnvemFSdyvras4GWYgCAurK65VPD1+fE8BeEDssbWMin4Iw/54vFh&#10;jpm2Z97SaRdKESHsM1RQhdBlUvqiIoN+aDvi6P1YZzBE6UqpHZ4j3LQyTZKJNFhzXKiwo/eKimZ3&#10;NAqWs+nydzPi9f/2sKf996EZpy5RavDUv72CCNSHe/jWXmkFaTqD65l4BO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fHrMYAAADcAAAADwAAAAAAAAAAAAAAAACYAgAAZHJz&#10;L2Rvd25yZXYueG1sUEsFBgAAAAAEAAQA9QAAAIsDAAAAAA==&#10;" fillcolor="black" stroked="f"/>
                <v:line id="Line 232" o:spid="_x0000_s1255" style="position:absolute;visibility:visible;mso-wrap-style:square" from="114,32889" to="56064,32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VQcIAAADcAAAADwAAAGRycy9kb3ducmV2LnhtbERPz2vCMBS+D/wfwhN2m2mVua6aiohD&#10;d9tcCzs+mmcbbF5Kk2n33y8HYceP7/d6M9pOXGnwxrGCdJaAIK6dNtwoKL/enjIQPiBr7ByTgl/y&#10;sCkmD2vMtbvxJ11PoRExhH2OCtoQ+lxKX7dk0c9cTxy5sxsshgiHRuoBbzHcdnKeJEtp0XBsaLGn&#10;XUv15fRjFZiP5eH5/aV6reT+ENLv7JIZWyr1OB23KxCBxvAvvruPWsF8EefHM/EI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VQcIAAADcAAAADwAAAAAAAAAAAAAA&#10;AAChAgAAZHJzL2Rvd25yZXYueG1sUEsFBgAAAAAEAAQA+QAAAJADAAAAAA==&#10;" strokeweight="0"/>
                <v:rect id="Rectangle 233" o:spid="_x0000_s1256" style="position:absolute;left:114;top:32889;width:55950;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dd8cA&#10;AADcAAAADwAAAGRycy9kb3ducmV2LnhtbESPQWvCQBSE70L/w/IKvZmNqRZNXUULhV4KanvQ2zP7&#10;mgSzb+PuVmN/vSsIPQ4z8w0znXemESdyvrasYJCkIIgLq2suFXx/vffHIHxA1thYJgUX8jCfPfSm&#10;mGt75jWdNqEUEcI+RwVVCG0upS8qMugT2xJH78c6gyFKV0rt8BzhppFZmr5IgzXHhQpbequoOGx+&#10;jYLlZLw8rob8+bfe72i33R9GmUuVenrsFq8gAnXhP3xvf2gF2fMA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XXfHAAAA3AAAAA8AAAAAAAAAAAAAAAAAmAIAAGRy&#10;cy9kb3ducmV2LnhtbFBLBQYAAAAABAAEAPUAAACMAwAAAAA=&#10;" fillcolor="black" stroked="f"/>
                <v:rect id="Rectangle 234" o:spid="_x0000_s1257" style="position:absolute;top:358;width:114;height:33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DAMYA&#10;AADcAAAADwAAAGRycy9kb3ducmV2LnhtbESPQWvCQBSE70L/w/IKvZlNY1s0ukoVCr0Iaj3o7Zl9&#10;TYLZt+nuVlN/vSsUPA4z8w0zmXWmESdyvras4DlJQRAXVtdcKth+ffSHIHxA1thYJgV/5GE2fehN&#10;MNf2zGs6bUIpIoR9jgqqENpcSl9UZNAntiWO3rd1BkOUrpTa4TnCTSOzNH2TBmuOCxW2tKioOG5+&#10;jYL5aDj/Wb3w8rI+7Gm/OxxfM5cq9fTYvY9BBOrCPfzf/tQKskEGtzPxCM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nrDAMYAAADcAAAADwAAAAAAAAAAAAAAAACYAgAAZHJz&#10;L2Rvd25yZXYueG1sUEsFBgAAAAAEAAQA9QAAAIsDAAAAAA==&#10;" fillcolor="black" stroked="f"/>
                <v:line id="Line 235" o:spid="_x0000_s1258" style="position:absolute;visibility:visible;mso-wrap-style:square" from="11290,1647" to="11290,3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1LNsUAAADcAAAADwAAAGRycy9kb3ducmV2LnhtbESPQWvCQBSE74X+h+UVvOlGRZumWaUU&#10;xfamqYEeH9nXZDH7NmRXjf++WxB6HGbmGyZfD7YVF+q9caxgOklAEFdOG64VHL+24xSED8gaW8ek&#10;4EYe1qvHhxwz7a58oEsRahEh7DNU0ITQZVL6qiGLfuI64uj9uN5iiLKvpe7xGuG2lbMkWUqLhuNC&#10;gx29N1SdirNVYPbL3eLzuXwp5WYXpt/pKTX2qNToaXh7BRFoCP/he/tDK5j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1LNsUAAADcAAAADwAAAAAAAAAA&#10;AAAAAAChAgAAZHJzL2Rvd25yZXYueG1sUEsFBgAAAAAEAAQA+QAAAJMDAAAAAA==&#10;" strokeweight="0"/>
                <v:rect id="Rectangle 236" o:spid="_x0000_s1259" style="position:absolute;left:11290;top:1647;width:57;height:3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78cA&#10;AADcAAAADwAAAGRycy9kb3ducmV2LnhtbESPT2sCMRTE7wW/Q3iCt5p1taKrUbRQ6KVQ/xz09tw8&#10;dxc3L9sk1W0/fSMUPA4z8xtmvmxNLa7kfGVZwaCfgCDOra64ULDfvT1PQPiArLG2TAp+yMNy0Xma&#10;Y6btjTd03YZCRAj7DBWUITSZlD4vyaDv24Y4emfrDIYoXSG1w1uEm1qmSTKWBiuOCyU29FpSftl+&#10;GwXr6WT99Tnij9/N6UjHw+nykrpEqV63Xc1ABGrDI/zfftcK0uEI7mfi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f/u/HAAAA3AAAAA8AAAAAAAAAAAAAAAAAmAIAAGRy&#10;cy9kb3ducmV2LnhtbFBLBQYAAAAABAAEAPUAAACMAwAAAAA=&#10;" fillcolor="black" stroked="f"/>
                <v:line id="Line 237" o:spid="_x0000_s1260" style="position:absolute;visibility:visible;mso-wrap-style:square" from="19342,1647" to="19342,3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h22cUAAADcAAAADwAAAGRycy9kb3ducmV2LnhtbESPT2vCQBTE74V+h+UVvOlGSzRNXUWk&#10;YnvzX6DHR/Y1Wcy+DdlV47fvFoQeh5n5DTNf9rYRV+q8caxgPEpAEJdOG64UnI6bYQbCB2SNjWNS&#10;cCcPy8Xz0xxz7W68p+shVCJC2OeooA6hzaX0ZU0W/ci1xNH7cZ3FEGVXSd3hLcJtIydJMpUWDceF&#10;Glta11SeDxerwOym2/RrVrwV8mMbxt/ZOTP2pNTgpV+9gwjUh//wo/2pFUxeU/g7E4+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h22cUAAADcAAAADwAAAAAAAAAA&#10;AAAAAAChAgAAZHJzL2Rvd25yZXYueG1sUEsFBgAAAAAEAAQA+QAAAJMDAAAAAA==&#10;" strokeweight="0"/>
                <v:rect id="Rectangle 238" o:spid="_x0000_s1261" style="position:absolute;left:19342;top:1647;width:57;height:3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FA8YA&#10;AADcAAAADwAAAGRycy9kb3ducmV2LnhtbESPQWsCMRSE7wX/Q3iCt5p1raJbo2ih0EtBbQ96e25e&#10;dxc3L9sk1a2/3giCx2FmvmFmi9bU4kTOV5YVDPoJCOLc6ooLBd9f788TED4ga6wtk4J/8rCYd55m&#10;mGl75g2dtqEQEcI+QwVlCE0mpc9LMuj7tiGO3o91BkOUrpDa4TnCTS3TJBlLgxXHhRIbeispP27/&#10;jILVdLL6Xb/w52Vz2NN+dziOUpco1eu2y1cQgdrwCN/bH1pBOhzD7Uw8An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HFA8YAAADcAAAADwAAAAAAAAAAAAAAAACYAgAAZHJz&#10;L2Rvd25yZXYueG1sUEsFBgAAAAAEAAQA9QAAAIsDAAAAAA==&#10;" fillcolor="black" stroked="f"/>
                <v:line id="Line 239" o:spid="_x0000_s1262" style="position:absolute;visibility:visible;mso-wrap-style:square" from="27222,1920" to="27222,3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ZNNcQAAADcAAAADwAAAGRycy9kb3ducmV2LnhtbESPT4vCMBTE7wt+h/AEb2uqslqrUURc&#10;dG/+BY+P5tkGm5fSZLX77c3Cwh6HmfkNM1+2thIParxxrGDQT0AQ504bLhScT5/vKQgfkDVWjknB&#10;D3lYLjpvc8y0e/KBHsdQiAhhn6GCMoQ6k9LnJVn0fVcTR+/mGoshyqaQusFnhNtKDpNkLC0ajgsl&#10;1rQuKb8fv60Csx9vP74ml+lFbrZhcE3vqbFnpXrddjUDEagN/+G/9k4rGI4m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k01xAAAANwAAAAPAAAAAAAAAAAA&#10;AAAAAKECAABkcnMvZG93bnJldi54bWxQSwUGAAAAAAQABAD5AAAAkgMAAAAA&#10;" strokeweight="0"/>
                <v:rect id="Rectangle 240" o:spid="_x0000_s1263" style="position:absolute;left:27165;top:1647;width:57;height:3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06sMA&#10;AADcAAAADwAAAGRycy9kb3ducmV2LnhtbERPu27CMBTdK/UfrFuJrTgNUEGKQaUSEgsSrwG2S3yb&#10;RMTXqW0g8PV4QOp4dN7jaWtqcSHnK8sKProJCOLc6ooLBbvt/H0IwgdkjbVlUnAjD9PJ68sYM22v&#10;vKbLJhQihrDPUEEZQpNJ6fOSDPqubYgj92udwRChK6R2eI3hppZpknxKgxXHhhIb+ikpP23ORsFs&#10;NJz9rfq8vK+PBzrsj6dB6hKlOm/t9xeIQG34Fz/dC60g7cW18Uw8An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5L06sMAAADcAAAADwAAAAAAAAAAAAAAAACYAgAAZHJzL2Rv&#10;d25yZXYueG1sUEsFBgAAAAAEAAQA9QAAAIgDAAAAAA==&#10;" fillcolor="black" stroked="f"/>
                <v:line id="Line 241" o:spid="_x0000_s1264" style="position:absolute;visibility:visible;mso-wrap-style:square" from="36277,1647" to="36277,3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83MQAAADcAAAADwAAAGRycy9kb3ducmV2LnhtbESPT4vCMBTE7wt+h/AEb2uqslqrUURc&#10;dG/+BY+P5tkGm5fSZLX77c3Cwh6HmfkNM1+2thIParxxrGDQT0AQ504bLhScT5/vKQgfkDVWjknB&#10;D3lYLjpvc8y0e/KBHsdQiAhhn6GCMoQ6k9LnJVn0fVcTR+/mGoshyqaQusFnhNtKDpNkLC0ajgsl&#10;1rQuKb8fv60Csx9vP74ml+lFbrZhcE3vqbFnpXrddjUDEagN/+G/9k4rGI6m8HsmHgG5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9XzcxAAAANwAAAAPAAAAAAAAAAAA&#10;AAAAAKECAABkcnMvZG93bnJldi54bWxQSwUGAAAAAAQABAD5AAAAkgMAAAAA&#10;" strokeweight="0"/>
                <v:rect id="Rectangle 242" o:spid="_x0000_s1265" style="position:absolute;left:36277;top:1647;width:57;height:32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KLkcMA&#10;AADcAAAADwAAAGRycy9kb3ducmV2LnhtbERPz2vCMBS+C/sfwhO8aWpRcdUocyB4EdTtMG/P5tkW&#10;m5cuidrtrzcHwePH93u+bE0tbuR8ZVnBcJCAIM6trrhQ8P217k9B+ICssbZMCv7Iw3Lx1pljpu2d&#10;93Q7hELEEPYZKihDaDIpfV6SQT+wDXHkztYZDBG6QmqH9xhuapkmyUQarDg2lNjQZ0n55XA1Clbv&#10;09XvbsTb//3pSMef02WcukSpXrf9mIEI1IaX+OneaAXpKM6P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KLkcMAAADcAAAADwAAAAAAAAAAAAAAAACYAgAAZHJzL2Rv&#10;d25yZXYueG1sUEsFBgAAAAAEAAQA9QAAAIgDAAAAAA==&#10;" fillcolor="black" stroked="f"/>
                <v:rect id="Rectangle 243" o:spid="_x0000_s1266" style="position:absolute;left:114;top:34007;width:5606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4uCsYA&#10;AADcAAAADwAAAGRycy9kb3ducmV2LnhtbESPQWsCMRSE74L/IbxCb5p10aKrUbRQ8CKo9aC35+Z1&#10;d3Hzsk2ibvvrG0HocZiZb5jZojW1uJHzlWUFg34Cgji3uuJCweHzozcG4QOyxtoyKfghD4t5tzPD&#10;TNs77+i2D4WIEPYZKihDaDIpfV6SQd+3DXH0vqwzGKJ0hdQO7xFuapkmyZs0WHFcKLGh95Lyy/5q&#10;FKwm49X3dsib3935RKfj+TJKXaLU60u7nIII1Ib/8LO91grS4QAe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4uCsYAAADcAAAADwAAAAAAAAAAAAAAAACYAgAAZHJz&#10;L2Rvd25yZXYueG1sUEsFBgAAAAAEAAQA9QAAAIsDAAAAAA==&#10;" fillcolor="black" stroked="f"/>
                <v:rect id="Rectangle 244" o:spid="_x0000_s1267" style="position:absolute;left:56064;top:473;width:114;height:33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wfcYA&#10;AADcAAAADwAAAGRycy9kb3ducmV2LnhtbESPQWvCQBSE74X+h+UVvNVNgxWNbqQWBC+FanvQ2zP7&#10;TEKyb9PdVdP+ercgeBxm5htmvuhNK87kfG1ZwcswAUFcWF1zqeD7a/U8AeEDssbWMin4JQ+L/PFh&#10;jpm2F97QeRtKESHsM1RQhdBlUvqiIoN+aDvi6B2tMxiidKXUDi8RblqZJslYGqw5LlTY0XtFRbM9&#10;GQXL6WT58znij7/NYU/73aF5TV2i1OCpf5uBCNSHe/jWXmsF6SiF/zPxCMj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ywfcYAAADcAAAADwAAAAAAAAAAAAAAAACYAgAAZHJz&#10;L2Rvd25yZXYueG1sUEsFBgAAAAAEAAQA9QAAAIsDAAAAAA==&#10;" fillcolor="black" stroked="f"/>
                <v:line id="Line 245" o:spid="_x0000_s1268" style="position:absolute;visibility:visible;mso-wrap-style:square" from="57,34121" to="63,3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yoscAAADcAAAADwAAAGRycy9kb3ducmV2LnhtbESP3WoCMRSE7wu+QziCN0Wz2iKyGkVb&#10;LS0UxD+8PW6Ou4ubkyWJuu3TN4VCL4eZ+YaZzBpTiRs5X1pW0O8lIIgzq0vOFex3q+4IhA/IGivL&#10;pOCLPMymrYcJptreeUO3bchFhLBPUUERQp1K6bOCDPqerYmjd7bOYIjS5VI7vEe4qeQgSYbSYMlx&#10;ocCaXgrKLturUXDsf2Tfm71bvC2Oj5+vfFovD/KsVKfdzMcgAjXhP/zXftcKBs9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F/KixwAAANwAAAAPAAAAAAAA&#10;AAAAAAAAAKECAABkcnMvZG93bnJldi54bWxQSwUGAAAAAAQABAD5AAAAlQMAAAAA&#10;" strokecolor="#d4d4d4" strokeweight="0"/>
                <v:rect id="Rectangle 246" o:spid="_x0000_s1269" style="position:absolute;left:57;top:341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OQIcQA&#10;AADcAAAADwAAAGRycy9kb3ducmV2LnhtbESPUWvCMBSF3wf7D+EO9jI0VVS0a5QhDubb1vkDLs21&#10;aW1uShK1269fhIGPh3POdzjFZrCduJAPjWMFk3EGgrhyuuFaweH7fbQEESKyxs4xKfihAJv140OB&#10;uXZX/qJLGWuRIBxyVGBi7HMpQ2XIYhi7njh5R+ctxiR9LbXHa4LbTk6zbCEtNpwWDPa0NVSdyrNV&#10;INtP3ch+t/Dt8eWkV2Y/x9+5Us9Pw9sriEhDvIf/2x9awXQ2g9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TkCHEAAAA3AAAAA8AAAAAAAAAAAAAAAAAmAIAAGRycy9k&#10;b3ducmV2LnhtbFBLBQYAAAAABAAEAPUAAACJAwAAAAA=&#10;" fillcolor="#d4d4d4" stroked="f"/>
                <v:line id="Line 247" o:spid="_x0000_s1270" style="position:absolute;visibility:visible;mso-wrap-style:square" from="11290,34121" to="11296,3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LPTccAAADcAAAADwAAAGRycy9kb3ducmV2LnhtbESP3WoCMRSE7wu+QziCN0WzSiuyGkVb&#10;LS0UxD+8PW6Ou4ubkyWJuu3TN4VCL4eZ+YaZzBpTiRs5X1pW0O8lIIgzq0vOFex3q+4IhA/IGivL&#10;pOCLPMymrYcJptreeUO3bchFhLBPUUERQp1K6bOCDPqerYmjd7bOYIjS5VI7vEe4qeQgSYbSYMlx&#10;ocCaXgrKLturUXDsf2Tfm71bvC2Oj5+vfFovD/KsVKfdzMcgAjXhP/zXftcKBk/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ss9NxwAAANwAAAAPAAAAAAAA&#10;AAAAAAAAAKECAABkcnMvZG93bnJldi54bWxQSwUGAAAAAAQABAD5AAAAlQMAAAAA&#10;" strokecolor="#d4d4d4" strokeweight="0"/>
                <v:rect id="Rectangle 248" o:spid="_x0000_s1271" style="position:absolute;left:11290;top:341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2rzcQA&#10;AADcAAAADwAAAGRycy9kb3ducmV2LnhtbESPUWvCMBSF34X9h3AHe5GZTmbZukYZMsG9qdsPuDS3&#10;TbW5KUnU6q9fBoKPh3POdzjlYrCdOJEPrWMFL5MMBHHldMuNgt+f1fMbiBCRNXaOScGFAizmD6MS&#10;C+3OvKXTLjYiQTgUqMDE2BdShsqQxTBxPXHyauctxiR9I7XHc4LbTk6zLJcWW04LBntaGqoOu6NV&#10;IPcb3cr+K/f7enzQ7+Z7hteZUk+Pw+cHiEhDvIdv7bVWMH3N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Nq83EAAAA3AAAAA8AAAAAAAAAAAAAAAAAmAIAAGRycy9k&#10;b3ducmV2LnhtbFBLBQYAAAAABAAEAPUAAACJAwAAAAA=&#10;" fillcolor="#d4d4d4" stroked="f"/>
                <v:line id="Line 249" o:spid="_x0000_s1272" style="position:absolute;visibility:visible;mso-wrap-style:square" from="19342,34121" to="19348,3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z0occAAADcAAAADwAAAGRycy9kb3ducmV2LnhtbESP3WoCMRSE7wu+QziCN0WzSqmyGkVb&#10;LS0UxD+8PW6Ou4ubkyWJuu3TN4VCL4eZ+YaZzBpTiRs5X1pW0O8lIIgzq0vOFex3q+4IhA/IGivL&#10;pOCLPMymrYcJptreeUO3bchFhLBPUUERQp1K6bOCDPqerYmjd7bOYIjS5VI7vEe4qeQgSZ6lwZLj&#10;QoE1vRSUXbZXo+DY/8i+N3u3eFscHz9f+bReHuRZqU67mY9BBGrCf/iv/a4VDJ6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LPShxwAAANwAAAAPAAAAAAAA&#10;AAAAAAAAAKECAABkcnMvZG93bnJldi54bWxQSwUGAAAAAAQABAD5AAAAlQMAAAAA&#10;" strokecolor="#d4d4d4" strokeweight="0"/>
                <v:rect id="Rectangle 250" o:spid="_x0000_s1273" style="position:absolute;left:19342;top:341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aJMIA&#10;AADcAAAADwAAAGRycy9kb3ducmV2LnhtbERP3WrCMBS+H/gO4Qi7GZpapmg1FhkbbHfz5wEOzbGp&#10;NiclydpuT79cDHb58f3vytG2oicfGscKFvMMBHHldMO1gsv5bbYGESKyxtYxKfimAOV+8rDDQruB&#10;j9SfYi1SCIcCFZgYu0LKUBmyGOauI07c1XmLMUFfS+1xSOG2lXmWraTFhlODwY5eDFX305dVIG+f&#10;upHd68rfrk93vTEfS/xZKvU4HQ9bEJHG+C/+c79rBflzWpvOpCMg9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okwgAAANwAAAAPAAAAAAAAAAAAAAAAAJgCAABkcnMvZG93&#10;bnJldi54bWxQSwUGAAAAAAQABAD1AAAAhwMAAAAA&#10;" fillcolor="#d4d4d4" stroked="f"/>
                <v:line id="Line 251" o:spid="_x0000_s1274" style="position:absolute;visibility:visible;mso-wrap-style:square" from="27165,34121" to="27171,3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FSMcAAADcAAAADwAAAGRycy9kb3ducmV2LnhtbESP3WoCMRSE7wu+QziCN0WzSim6GkVb&#10;LS0UxD+8PW6Ou4ubkyWJuu3TN4VCL4eZ+YaZzBpTiRs5X1pW0O8lIIgzq0vOFex3q+4QhA/IGivL&#10;pOCLPMymrYcJptreeUO3bchFhLBPUUERQp1K6bOCDPqerYmjd7bOYIjS5VI7vEe4qeQgSZ6lwZLj&#10;QoE1vRSUXbZXo+DY/8i+N3u3eFscHz9f+bReHuRZqU67mY9BBGrCf/iv/a4VDJ5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8VIxwAAANwAAAAPAAAAAAAA&#10;AAAAAAAAAKECAABkcnMvZG93bnJldi54bWxQSwUGAAAAAAQABAD5AAAAlQMAAAAA&#10;" strokecolor="#d4d4d4" strokeweight="0"/>
                <v:rect id="Rectangle 252" o:spid="_x0000_s1275" style="position:absolute;left:27165;top:341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EA/8AA&#10;AADcAAAADwAAAGRycy9kb3ducmV2LnhtbERPy4rCMBTdC/MP4Q64EU0VKk41yjDMgO58zAdcmmtT&#10;bW5KErX69WYhuDyc92LV2UZcyYfasYLxKANBXDpdc6Xg//A3nIEIEVlj45gU3CnAavnRW2Ch3Y13&#10;dN3HSqQQDgUqMDG2hZShNGQxjFxLnLij8xZjgr6S2uMthdtGTrJsKi3WnBoMtvRjqDzvL1aBPG11&#10;LdvfqT8dB2f9ZTY5PnKl+p/d9xxEpC6+xS/3WiuY5Gl+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PEA/8AAAADcAAAADwAAAAAAAAAAAAAAAACYAgAAZHJzL2Rvd25y&#10;ZXYueG1sUEsFBgAAAAAEAAQA9QAAAIUDAAAAAA==&#10;" fillcolor="#d4d4d4" stroked="f"/>
                <v:line id="Line 253" o:spid="_x0000_s1276" style="position:absolute;visibility:visible;mso-wrap-style:square" from="36277,34121" to="36283,3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Bfk8cAAADcAAAADwAAAGRycy9kb3ducmV2LnhtbESP3WoCMRSE7wu+QzhCb0rNrlApq1G0&#10;rcWCUPwp3p5ujruLm5Mlibr69KYg9HKYmW+Y0aQ1tTiR85VlBWkvAUGcW11xoWC7mT+/gvABWWNt&#10;mRRcyMNk3HkYYabtmVd0WodCRAj7DBWUITSZlD4vyaDv2YY4envrDIYoXSG1w3OEm1r2k2QgDVYc&#10;F0ps6K2k/LA+GgW79Cu/rrZu9jnbPS3f+ff740fulXrsttMhiEBt+A/f2wutoP+Swt+ZeATk+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UF+TxwAAANwAAAAPAAAAAAAA&#10;AAAAAAAAAKECAABkcnMvZG93bnJldi54bWxQSwUGAAAAAAQABAD5AAAAlQMAAAAA&#10;" strokecolor="#d4d4d4" strokeweight="0"/>
                <v:rect id="Rectangle 254" o:spid="_x0000_s1277" style="position:absolute;left:36277;top:341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87E8MA&#10;AADcAAAADwAAAGRycy9kb3ducmV2LnhtbESP0WoCMRRE3wv+Q7iCL0WzXVjR1ShSKtQ3q37AZXPd&#10;rG5uliTVbb++EYQ+DjNzhlmue9uKG/nQOFbwNslAEFdON1wrOB234xmIEJE1to5JwQ8FWK8GL0ss&#10;tbvzF90OsRYJwqFEBSbGrpQyVIYshonriJN3dt5iTNLXUnu8J7htZZ5lU2mx4bRgsKN3Q9X18G0V&#10;yMteN7L7mPrL+fWq52ZX4G+h1GjYbxYgIvXxP/xsf2oFeZHD4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87E8MAAADcAAAADwAAAAAAAAAAAAAAAACYAgAAZHJzL2Rv&#10;d25yZXYueG1sUEsFBgAAAAAEAAQA9QAAAIgDAAAAAA==&#10;" fillcolor="#d4d4d4" stroked="f"/>
                <v:line id="Line 255" o:spid="_x0000_s1278" style="position:absolute;visibility:visible;mso-wrap-style:square" from="56121,34121" to="56127,34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kf8cAAADcAAAADwAAAGRycy9kb3ducmV2LnhtbESP3WoCMRSE7wu+QziCN0WzWiqyGkVb&#10;LS0UxD+8PW6Ou4ubkyWJuu3TN4VCL4eZ+YaZzBpTiRs5X1pW0O8lIIgzq0vOFex3q+4IhA/IGivL&#10;pOCLPMymrYcJptreeUO3bchFhLBPUUERQp1K6bOCDPqerYmjd7bOYIjS5VI7vEe4qeQgSYbSYMlx&#10;ocCaXgrKLturUXDsf2Tfm71bvC2Oj5+vfFovD/KsVKfdzMcgAjXhP/zXftcKBs9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zmR/xwAAANwAAAAPAAAAAAAA&#10;AAAAAAAAAKECAABkcnMvZG93bnJldi54bWxQSwUGAAAAAAQABAD5AAAAlQMAAAAA&#10;" strokecolor="#d4d4d4" strokeweight="0"/>
                <v:rect id="Rectangle 256" o:spid="_x0000_s1279" style="position:absolute;left:56121;top:3412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G/MQA&#10;AADcAAAADwAAAGRycy9kb3ducmV2LnhtbESPUWvCMBSF34X9h3AHe5GZTlbZukYZMsG9qdsPuDS3&#10;TbW5KUnU6q9fBoKPh3POdzjlYrCdOJEPrWMFL5MMBHHldMuNgt+f1fMbiBCRNXaOScGFAizmD6MS&#10;C+3OvKXTLjYiQTgUqMDE2BdShsqQxTBxPXHyauctxiR9I7XHc4LbTk6zbCYttpwWDPa0NFQddker&#10;QO43upX918zv6/FBv5vvHK+5Uk+Pw+cHiEhDvIdv7bVWMM1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KBvzEAAAA3AAAAA8AAAAAAAAAAAAAAAAAmAIAAGRycy9k&#10;b3ducmV2LnhtbFBLBQYAAAAABAAEAPUAAACJAwAAAAA=&#10;" fillcolor="#d4d4d4" stroked="f"/>
                <v:line id="Line 257" o:spid="_x0000_s1280" style="position:absolute;visibility:visible;mso-wrap-style:square" from="56178,416" to="5618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ZkMcAAADcAAAADwAAAGRycy9kb3ducmV2LnhtbESP3WoCMRSE7wXfIRzBG6lZBUvZGqXW&#10;HyoIstbi7enmuLt0c7IkUbd9+kYo9HKYmW+Y6bw1tbiS85VlBaNhAoI4t7riQsHxff3wBMIHZI21&#10;ZVLwTR7ms25niqm2N87oegiFiBD2KSooQ2hSKX1ekkE/tA1x9M7WGQxRukJqh7cIN7UcJ8mjNFhx&#10;XCixodeS8q/DxSg4jbb5T3Z0i83iNNgt+XO/+pBnpfq99uUZRKA2/If/2m9awXgygfu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a1mQxwAAANwAAAAPAAAAAAAA&#10;AAAAAAAAAKECAABkcnMvZG93bnJldi54bWxQSwUGAAAAAAQABAD5AAAAlQMAAAAA&#10;" strokecolor="#d4d4d4" strokeweight="0"/>
                <v:rect id="Rectangle 258" o:spid="_x0000_s1281" style="position:absolute;left:56178;top:41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9EMMA&#10;AADcAAAADwAAAGRycy9kb3ducmV2LnhtbESP0WoCMRRE3wv+Q7iCL0WzCrvoahSRCvWtVT/gsrlu&#10;Vjc3S5Lqtl/fCIU+DjNzhlltetuKO/nQOFYwnWQgiCunG64VnE/78RxEiMgaW8ek4JsCbNaDlxWW&#10;2j34k+7HWIsE4VCiAhNjV0oZKkMWw8R1xMm7OG8xJulrqT0+Ety2cpZlhbTYcFow2NHOUHU7flkF&#10;8vqhG9m9Ff56eb3phTnk+JMrNRr22yWISH38D/+137WCWV7A8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Q9EMMAAADcAAAADwAAAAAAAAAAAAAAAACYAgAAZHJzL2Rv&#10;d25yZXYueG1sUEsFBgAAAAAEAAQA9QAAAIgDAAAAAA==&#10;" fillcolor="#d4d4d4" stroked="f"/>
                <v:line id="Line 259" o:spid="_x0000_s1282" style="position:absolute;visibility:visible;mso-wrap-style:square" from="56178,1590" to="56184,1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ifMcAAADcAAAADwAAAGRycy9kb3ducmV2LnhtbESP3WoCMRSE7wu+QziCN0WzCq2yGkVb&#10;LS0UxD+8PW6Ou4ubkyWJuu3TN4VCL4eZ+YaZzBpTiRs5X1pW0O8lIIgzq0vOFex3q+4IhA/IGivL&#10;pOCLPMymrYcJptreeUO3bchFhLBPUUERQp1K6bOCDPqerYmjd7bOYIjS5VI7vEe4qeQgSZ6lwZLj&#10;QoE1vRSUXbZXo+DY/8i+N3u3eFscHz9f+bReHuRZqU67mY9BBGrCf/iv/a4VDJ6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9WJ8xwAAANwAAAAPAAAAAAAA&#10;AAAAAAAAAKECAABkcnMvZG93bnJldi54bWxQSwUGAAAAAAQABAD5AAAAlQMAAAAA&#10;" strokecolor="#d4d4d4" strokeweight="0"/>
                <v:rect id="Rectangle 260" o:spid="_x0000_s1283" style="position:absolute;left:56178;top:1590;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cM+cAA&#10;AADcAAAADwAAAGRycy9kb3ducmV2LnhtbERPy4rCMBTdC/MP4Q64EU0VKk41yjDMgO58zAdcmmtT&#10;bW5KErX69WYhuDyc92LV2UZcyYfasYLxKANBXDpdc6Xg//A3nIEIEVlj45gU3CnAavnRW2Ch3Y13&#10;dN3HSqQQDgUqMDG2hZShNGQxjFxLnLij8xZjgr6S2uMthdtGTrJsKi3WnBoMtvRjqDzvL1aBPG11&#10;LdvfqT8dB2f9ZTY5PnKl+p/d9xxEpC6+xS/3WiuY5G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ocM+cAAAADcAAAADwAAAAAAAAAAAAAAAACYAgAAZHJzL2Rvd25y&#10;ZXYueG1sUEsFBgAAAAAEAAQA9QAAAIUDAAAAAA==&#10;" fillcolor="#d4d4d4" stroked="f"/>
                <v:line id="Line 261" o:spid="_x0000_s1284" style="position:absolute;visibility:visible;mso-wrap-style:square" from="56178,2708" to="56184,2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TlccAAADcAAAADwAAAGRycy9kb3ducmV2LnhtbESP3WoCMRSE7wu+QziCN0WzCi26GkVb&#10;LS0UxD+8PW6Ou4ubkyWJuu3TN4VCL4eZ+YaZzBpTiRs5X1pW0O8lIIgzq0vOFex3q+4QhA/IGivL&#10;pOCLPMymrYcJptreeUO3bchFhLBPUUERQp1K6bOCDPqerYmjd7bOYIjS5VI7vEe4qeQgSZ6lwZLj&#10;QoE1vRSUXbZXo+DY/8i+N3u3eFscHz9f+bReHuRZqU67mY9BBGrCf/iv/a4VDJ5G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JlOVxwAAANwAAAAPAAAAAAAA&#10;AAAAAAAAAKECAABkcnMvZG93bnJldi54bWxQSwUGAAAAAAQABAD5AAAAlQMAAAAA&#10;" strokecolor="#d4d4d4" strokeweight="0"/>
                <v:rect id="Rectangle 262" o:spid="_x0000_s1285" style="position:absolute;left:56178;top:270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KQsEA&#10;AADcAAAADwAAAGRycy9kb3ducmV2LnhtbERP3WrCMBS+H/gO4Qi7GZpOsMxqWkQUtrvN+QCH5tj0&#10;JyclybTb0y8Xg11+fP+7arKDuJEPrWMFz8sMBHHtdMuNgsvnafECIkRkjYNjUvBNAapy9rDDQrs7&#10;f9DtHBuRQjgUqMDEOBZShtqQxbB0I3Hirs5bjAn6RmqP9xRuB7nKslxabDk1GBzpYKjuz19Wgeze&#10;dSvHY+6761OvN+ZtjT9rpR7n034LItIU/8V/7letYJWn+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dykLBAAAA3AAAAA8AAAAAAAAAAAAAAAAAmAIAAGRycy9kb3du&#10;cmV2LnhtbFBLBQYAAAAABAAEAPUAAACGAwAAAAA=&#10;" fillcolor="#d4d4d4" stroked="f"/>
                <v:line id="Line 263" o:spid="_x0000_s1286" style="position:absolute;visibility:visible;mso-wrap-style:square" from="56178,3825" to="56184,3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yVLscAAADcAAAADwAAAGRycy9kb3ducmV2LnhtbESPT2sCMRTE7wW/Q3iCl6LZ9SBlNYra&#10;WlooiP/w+tw8dxc3L0uS6rafvikIHoeZ+Q0zmbWmFldyvrKsIB0kIIhzqysuFOx3q/4LCB+QNdaW&#10;ScEPeZhNO08TzLS98Yau21CICGGfoYIyhCaT0uclGfQD2xBH72ydwRClK6R2eItwU8thkoykwYrj&#10;QokNLUvKL9tvo+CYfua/m71bvC+Oz1+vfFq/HeRZqV63nY9BBGrDI3xvf2gFw1E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PJUuxwAAANwAAAAPAAAAAAAA&#10;AAAAAAAAAKECAABkcnMvZG93bnJldi54bWxQSwUGAAAAAAQABAD5AAAAlQMAAAAA&#10;" strokecolor="#d4d4d4" strokeweight="0"/>
                <v:rect id="Rectangle 264" o:spid="_x0000_s1287" style="position:absolute;left:56178;top:3825;width:5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xrsQA&#10;AADcAAAADwAAAGRycy9kb3ducmV2LnhtbESPUWvCMBSF3wf7D+EKvow1XcHiaqOMoeDeNvUHXJpr&#10;U21uShK17tcvg8EeD+ec73Dq1Wh7cSUfOscKXrIcBHHjdMetgsN+8zwHESKyxt4xKbhTgNXy8aHG&#10;Srsbf9F1F1uRIBwqVGBiHCopQ2PIYsjcQJy8o/MWY5K+ldrjLcFtL4s8L6XFjtOCwYHeDTXn3cUq&#10;kKdP3clhXfrT8emsX83HDL9nSk0n49sCRKQx/of/2lutoCgL+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D8a7EAAAA3AAAAA8AAAAAAAAAAAAAAAAAmAIAAGRycy9k&#10;b3ducmV2LnhtbFBLBQYAAAAABAAEAPUAAACJAwAAAAA=&#10;" fillcolor="#d4d4d4" stroked="f"/>
                <v:line id="Line 265" o:spid="_x0000_s1288" style="position:absolute;visibility:visible;mso-wrap-style:square" from="56178,4943" to="56184,4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KuwscAAADcAAAADwAAAGRycy9kb3ducmV2LnhtbESP3WoCMRSE7wXfIRzBG6lZLUjZGqXW&#10;HyoIstbi7enmuLt0c7IkUbd9+qYg9HKYmW+Y6bw1tbiS85VlBaNhAoI4t7riQsHxff3wBMIHZI21&#10;ZVLwTR7ms25niqm2N87oegiFiBD2KSooQ2hSKX1ekkE/tA1x9M7WGQxRukJqh7cIN7UcJ8lEGqw4&#10;LpTY0GtJ+dfhYhScRtv8Jzu6xWZxGuyW/LlffcizUv1e+/IMIlAb/sP39ptWMJ48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oq7CxwAAANwAAAAPAAAAAAAA&#10;AAAAAAAAAKECAABkcnMvZG93bnJldi54bWxQSwUGAAAAAAQABAD5AAAAlQMAAAAA&#10;" strokecolor="#d4d4d4" strokeweight="0"/>
                <v:rect id="Rectangle 266" o:spid="_x0000_s1289" style="position:absolute;left:56178;top:494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MQcQA&#10;AADcAAAADwAAAGRycy9kb3ducmV2LnhtbESPUWvCMBSF34X9h3AHe5GZTmbZukYZMsG9qdsPuDS3&#10;TbW5KUnU6q9fBoKPh3POdzjlYrCdOJEPrWMFL5MMBHHldMuNgt+f1fMbiBCRNXaOScGFAizmD6MS&#10;C+3OvKXTLjYiQTgUqMDE2BdShsqQxTBxPXHyauctxiR9I7XHc4LbTk6zLJcWW04LBntaGqoOu6NV&#10;IPcb3cr+K/f7enzQ7+Z7hteZUk+Pw+cHiEhDvIdv7bVWMM1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zEHEAAAA3AAAAA8AAAAAAAAAAAAAAAAAmAIAAGRycy9k&#10;b3ducmV2LnhtbFBLBQYAAAAABAAEAPUAAACJAwAAAAA=&#10;" fillcolor="#d4d4d4" stroked="f"/>
                <v:line id="Line 267" o:spid="_x0000_s1290" style="position:absolute;visibility:visible;mso-wrap-style:square" from="56178,6061" to="56184,6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eTLccAAADcAAAADwAAAGRycy9kb3ducmV2LnhtbESP3WoCMRSE7wXfIRzBG6lZhUrZGqXW&#10;HyoIstbi7enmuLt0c7IkUbd9+qYg9HKYmW+Y6bw1tbiS85VlBaNhAoI4t7riQsHxff3wBMIHZI21&#10;ZVLwTR7ms25niqm2N87oegiFiBD2KSooQ2hSKX1ekkE/tA1x9M7WGQxRukJqh7cIN7UcJ8lEGqw4&#10;LpTY0GtJ+dfhYhScRtv8Jzu6xWZxGuyW/LlffcizUv1e+/IMIlAb/sP39ptWMJ48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5MtxwAAANwAAAAPAAAAAAAA&#10;AAAAAAAAAKECAABkcnMvZG93bnJldi54bWxQSwUGAAAAAAQABAD5AAAAlQMAAAAA&#10;" strokecolor="#d4d4d4" strokeweight="0"/>
                <v:rect id="Rectangle 268" o:spid="_x0000_s1291" style="position:absolute;left:56178;top:606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j3rcQA&#10;AADcAAAADwAAAGRycy9kb3ducmV2LnhtbESPUWvCMBSF34X9h3CFvYimCpZZG2XIBtvbrPsBl+ba&#10;tDY3Jcm0269fBgMfD+ec73DK/Wh7cSUfWscKlosMBHHtdMuNgs/T6/wJRIjIGnvHpOCbAux3D5MS&#10;C+1ufKRrFRuRIBwKVGBiHAopQ23IYli4gTh5Z+ctxiR9I7XHW4LbXq6yLJcWW04LBgc6GKov1ZdV&#10;ILsP3crhJffdeXbRG/O+xp+1Uo/T8XkLItIY7+H/9ptWsMpz+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4963EAAAA3AAAAA8AAAAAAAAAAAAAAAAAmAIAAGRycy9k&#10;b3ducmV2LnhtbFBLBQYAAAAABAAEAPUAAACJAwAAAAA=&#10;" fillcolor="#d4d4d4" stroked="f"/>
                <v:line id="Line 269" o:spid="_x0000_s1292" style="position:absolute;visibility:visible;mso-wrap-style:square" from="56178,7178" to="56184,7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mowcgAAADcAAAADwAAAGRycy9kb3ducmV2LnhtbESPT2sCMRTE74LfITzBi9SsHmzZGqXW&#10;P1QQZK3F6+vmubt087IkUbf99I1Q6HGYmd8w03lranEl5yvLCkbDBARxbnXFhYLj+/rhCYQPyBpr&#10;y6TgmzzMZ93OFFNtb5zR9RAKESHsU1RQhtCkUvq8JIN+aBvi6J2tMxiidIXUDm8Rbmo5TpKJNFhx&#10;XCixodeS8q/DxSg4jbb5T3Z0i83iNNgt+XO/+pBnpfq99uUZRKA2/If/2m9awXjyCP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ZmowcgAAADcAAAADwAAAAAA&#10;AAAAAAAAAAChAgAAZHJzL2Rvd25yZXYueG1sUEsFBgAAAAAEAAQA+QAAAJYDAAAAAA==&#10;" strokecolor="#d4d4d4" strokeweight="0"/>
                <v:rect id="Rectangle 270" o:spid="_x0000_s1293" style="position:absolute;left:56178;top:717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GRMEA&#10;AADcAAAADwAAAGRycy9kb3ducmV2LnhtbERP3WrCMBS+H/gO4Qi7GZpOsMxqWkQUtrvN+QCH5tj0&#10;JyclybTb0y8Xg11+fP+7arKDuJEPrWMFz8sMBHHtdMuNgsvnafECIkRkjYNjUvBNAapy9rDDQrs7&#10;f9DtHBuRQjgUqMDEOBZShtqQxbB0I3Hirs5bjAn6RmqP9xRuB7nKslxabDk1GBzpYKjuz19Wgeze&#10;dSvHY+6761OvN+ZtjT9rpR7n034LItIU/8V/7letYJWnt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rxkTBAAAA3AAAAA8AAAAAAAAAAAAAAAAAmAIAAGRycy9kb3du&#10;cmV2LnhtbFBLBQYAAAAABAAEAPUAAACGAwAAAAA=&#10;" fillcolor="#d4d4d4" stroked="f"/>
                <v:line id="Line 271" o:spid="_x0000_s1294" style="position:absolute;visibility:visible;mso-wrap-style:square" from="56178,8296" to="56184,8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qZKMgAAADcAAAADwAAAGRycy9kb3ducmV2LnhtbESPT2sCMRTE74LfITzBi9SsHqTdGqXW&#10;P1QQZK3F6+vmubt087IkUbf99I1Q6HGYmd8w03lranEl5yvLCkbDBARxbnXFhYLj+/rhEYQPyBpr&#10;y6TgmzzMZ93OFFNtb5zR9RAKESHsU1RQhtCkUvq8JIN+aBvi6J2tMxiidIXUDm8Rbmo5TpKJNFhx&#10;XCixodeS8q/DxSg4jbb5T3Z0i83iNNgt+XO/+pBnpfq99uUZRKA2/If/2m9awXjyBP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0qZKMgAAADcAAAADwAAAAAA&#10;AAAAAAAAAAChAgAAZHJzL2Rvd25yZXYueG1sUEsFBgAAAAAEAAQA+QAAAJYDAAAAAA==&#10;" strokecolor="#d4d4d4" strokeweight="0"/>
                <v:rect id="Rectangle 272" o:spid="_x0000_s1295" style="position:absolute;left:56178;top:829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Rcn8IA&#10;AADcAAAADwAAAGRycy9kb3ducmV2LnhtbERP3WrCMBS+H/gO4Qy8GZpOqM7OtMhQ2O6m7gEOzbGp&#10;Niclibbb0y8Xg11+fP+barSduJMPrWMFz/MMBHHtdMuNgq/TfvYCIkRkjZ1jUvBNAapy8rDBQruB&#10;D3Q/xkakEA4FKjAx9oWUoTZkMcxdT5y4s/MWY4K+kdrjkMJtJxdZtpQWW04NBnt6M1RfjzerQF4+&#10;dSv73dJfzk9XvTYfOf7kSk0fx+0riEhj/Bf/ud+1gsUqzU9n0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FyfwgAAANwAAAAPAAAAAAAAAAAAAAAAAJgCAABkcnMvZG93&#10;bnJldi54bWxQSwUGAAAAAAQABAD1AAAAhwMAAAAA&#10;" fillcolor="#d4d4d4" stroked="f"/>
                <v:line id="Line 273" o:spid="_x0000_s1296" style="position:absolute;visibility:visible;mso-wrap-style:square" from="56178,9413" to="56184,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UD88cAAADcAAAADwAAAGRycy9kb3ducmV2LnhtbESPT2sCMRTE7wW/Q3hCL6Vm10Mtq1G0&#10;rcWCUPxTvL5unruLm5clibr66U1B6HGYmd8wo0lranEi5yvLCtJeAoI4t7riQsF2M39+BeEDssba&#10;Mim4kIfJuPMwwkzbM6/otA6FiBD2GSooQ2gyKX1ekkHfsw1x9PbWGQxRukJqh+cIN7XsJ8mLNFhx&#10;XCixobeS8sP6aBTs0q/8utq62eds97R859/vjx+5V+qx206HIAK14T98by+0gv4ghb8z8QjI8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5QPzxwAAANwAAAAPAAAAAAAA&#10;AAAAAAAAAKECAABkcnMvZG93bnJldi54bWxQSwUGAAAAAAQABAD5AAAAlQMAAAAA&#10;" strokecolor="#d4d4d4" strokeweight="0"/>
                <v:rect id="Rectangle 274" o:spid="_x0000_s1297" style="position:absolute;left:56178;top:9413;width:5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c8QA&#10;AADcAAAADwAAAGRycy9kb3ducmV2LnhtbESPUWvCMBSF3wf+h3AFX4amFnRaG0WGg+1tU3/Apblt&#10;qs1NSTLt9uuXwWCPh3POdzjlbrCduJEPrWMF81kGgrhyuuVGwfn0Ml2BCBFZY+eYFHxRgN129FBi&#10;od2dP+h2jI1IEA4FKjAx9oWUoTJkMcxcT5y82nmLMUnfSO3xnuC2k3mWLaXFltOCwZ6eDVXX46dV&#10;IC/vupX9Yekv9eNVr83bAr8XSk3Gw34DItIQ/8N/7VetIH/K4fdMO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aZ3PEAAAA3AAAAA8AAAAAAAAAAAAAAAAAmAIAAGRycy9k&#10;b3ducmV2LnhtbFBLBQYAAAAABAAEAPUAAACJAwAAAAA=&#10;" fillcolor="#d4d4d4" stroked="f"/>
                <v:line id="Line 275" o:spid="_x0000_s1298" style="position:absolute;visibility:visible;mso-wrap-style:square" from="56178,10531" to="56184,10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s4H8cAAADcAAAADwAAAGRycy9kb3ducmV2LnhtbESP3WoCMRSE7wu+QziCN0WzWqiyGkVb&#10;LS0UxD+8PW6Ou4ubkyWJuu3TN4VCL4eZ+YaZzBpTiRs5X1pW0O8lIIgzq0vOFex3q+4IhA/IGivL&#10;pOCLPMymrYcJptreeUO3bchFhLBPUUERQp1K6bOCDPqerYmjd7bOYIjS5VI7vEe4qeQgSZ6lwZLj&#10;QoE1vRSUXbZXo+DY/8i+N3u3eFscHz9f+bReHuRZqU67mY9BBGrCf/iv/a4VDI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ezgfxwAAANwAAAAPAAAAAAAA&#10;AAAAAAAAAKECAABkcnMvZG93bnJldi54bWxQSwUGAAAAAAQABAD5AAAAlQMAAAAA&#10;" strokecolor="#d4d4d4" strokeweight="0"/>
                <v:rect id="Rectangle 276" o:spid="_x0000_s1299" style="position:absolute;left:56178;top:1053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9anMUA&#10;AADcAAAADwAAAGRycy9kb3ducmV2LnhtbESP3WoCMRSE7wu+QzhCb4pmlfq3bhQpFdo7a32Aw+a4&#10;2XVzsiSprn36plDo5TAz3zDFtretuJIPtWMFk3EGgrh0uuZKwelzP1qCCBFZY+uYFNwpwHYzeCgw&#10;1+7GH3Q9xkokCIccFZgYu1zKUBqyGMauI07e2XmLMUlfSe3xluC2ldMsm0uLNacFgx29GCovxy+r&#10;QDYHXcvude6b89NFr8z7DL9nSj0O+90aRKQ+/of/2m9awXTxDL9n0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1qcxQAAANwAAAAPAAAAAAAAAAAAAAAAAJgCAABkcnMv&#10;ZG93bnJldi54bWxQSwUGAAAAAAQABAD1AAAAigMAAAAA&#10;" fillcolor="#d4d4d4" stroked="f"/>
                <v:line id="Line 277" o:spid="_x0000_s1300" style="position:absolute;visibility:visible;mso-wrap-style:square" from="56178,11649" to="56184,11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4F8McAAADcAAAADwAAAGRycy9kb3ducmV2LnhtbESP3WoCMRSE7wu+QziCN0WzCq2yGkVb&#10;LS0UxD+8PW6Ou4ubkyWJuu3TN4VCL4eZ+YaZzBpTiRs5X1pW0O8lIIgzq0vOFex3q+4IhA/IGivL&#10;pOCLPMymrYcJptreeUO3bchFhLBPUUERQp1K6bOCDPqerYmjd7bOYIjS5VI7vEe4qeQgSZ6lwZLj&#10;QoE1vRSUXbZXo+DY/8i+N3u3eFscHz9f+bReHuRZqU67mY9BBGrCf/iv/a4VDI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gXwxwAAANwAAAAPAAAAAAAA&#10;AAAAAAAAAKECAABkcnMvZG93bnJldi54bWxQSwUGAAAAAAQABAD5AAAAlQMAAAAA&#10;" strokecolor="#d4d4d4" strokeweight="0"/>
                <v:rect id="Rectangle 278" o:spid="_x0000_s1301" style="position:absolute;left:56178;top:11649;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cMQA&#10;AADcAAAADwAAAGRycy9kb3ducmV2LnhtbESPUWvCMBSF3wf+h3CFvYimE+xc1yhjbKBvzu0HXJrb&#10;ptrclCTTzl9vBGGPh3POdzjlerCdOJEPrWMFT7MMBHHldMuNgp/vz+kSRIjIGjvHpOCPAqxXo4cS&#10;C+3O/EWnfWxEgnAoUIGJsS+kDJUhi2HmeuLk1c5bjEn6RmqP5wS3nZxnWS4ttpwWDPb0bqg67n+t&#10;AnnY6Vb2H7k/1JOjfjHbBV4WSj2Oh7dXEJGG+B++tzdawfw5h9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hYXDEAAAA3AAAAA8AAAAAAAAAAAAAAAAAmAIAAGRycy9k&#10;b3ducmV2LnhtbFBLBQYAAAAABAAEAPUAAACJAwAAAAA=&#10;" fillcolor="#d4d4d4" stroked="f"/>
                <v:line id="Line 279" o:spid="_x0000_s1302" style="position:absolute;visibility:visible;mso-wrap-style:square" from="56178,12766" to="56184,12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A+HMgAAADcAAAADwAAAGRycy9kb3ducmV2LnhtbESPT2sCMRTE74LfITzBi9SsHmrZGqXW&#10;P1QQZK3F6+vmubt087IkUbf99E1B6HGYmd8w03lranEl5yvLCkbDBARxbnXFhYLj+/rhCYQPyBpr&#10;y6TgmzzMZ93OFFNtb5zR9RAKESHsU1RQhtCkUvq8JIN+aBvi6J2tMxiidIXUDm8Rbmo5TpJHabDi&#10;uFBiQ68l5V+Hi1FwGm3zn+zoFpvFabBb8ud+9SHPSvV77csziEBt+A/f229awXgygb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EA+HMgAAADcAAAADwAAAAAA&#10;AAAAAAAAAAChAgAAZHJzL2Rvd25yZXYueG1sUEsFBgAAAAAEAAQA+QAAAJYDAAAAAA==&#10;" strokecolor="#d4d4d4" strokeweight="0"/>
                <v:rect id="Rectangle 280" o:spid="_x0000_s1303" style="position:absolute;left:56178;top:1276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JQmcIA&#10;AADcAAAADwAAAGRycy9kb3ducmV2LnhtbERP3WrCMBS+H/gO4Qy8GZpOqM7OtMhQ2O6m7gEOzbGp&#10;Niclibbb0y8Xg11+fP+barSduJMPrWMFz/MMBHHtdMuNgq/TfvYCIkRkjZ1jUvBNAapy8rDBQruB&#10;D3Q/xkakEA4FKjAx9oWUoTZkMcxdT5y4s/MWY4K+kdrjkMJtJxdZtpQWW04NBnt6M1RfjzerQF4+&#10;dSv73dJfzk9XvTYfOf7kSk0fx+0riEhj/Bf/ud+1gsUqrU1n0hG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lCZwgAAANwAAAAPAAAAAAAAAAAAAAAAAJgCAABkcnMvZG93&#10;bnJldi54bWxQSwUGAAAAAAQABAD1AAAAhwMAAAAA&#10;" fillcolor="#d4d4d4" stroked="f"/>
                <v:line id="Line 281" o:spid="_x0000_s1304" style="position:absolute;visibility:visible;mso-wrap-style:square" from="56178,13884" to="56184,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MP9ccAAADcAAAADwAAAGRycy9kb3ducmV2LnhtbESPT2sCMRTE7wW/Q3iCl6JZPbS6GkVb&#10;LS0UxH94fW6eu4ublyWJuu2nbwqFHoeZ+Q0zmTWmEjdyvrSsoN9LQBBnVpecK9jvVt0hCB+QNVaW&#10;ScEXeZhNWw8TTLW984Zu25CLCGGfooIihDqV0mcFGfQ9WxNH72ydwRCly6V2eI9wU8lBkjxJgyXH&#10;hQJreikou2yvRsGx/5F9b/Zu8bY4Pn6+8mm9PMizUp12Mx+DCNSE//Bf+10rGDyP4PdMP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kw/1xwAAANwAAAAPAAAAAAAA&#10;AAAAAAAAAKECAABkcnMvZG93bnJldi54bWxQSwUGAAAAAAQABAD5AAAAlQMAAAAA&#10;" strokecolor="#d4d4d4" strokeweight="0"/>
                <v:rect id="Rectangle 282" o:spid="_x0000_s1305" style="position:absolute;left:56178;top:1388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EsuMAA&#10;AADcAAAADwAAAGRycy9kb3ducmV2LnhtbERPzYrCMBC+C/sOYRa8iKYKiluNsiy7oDet+wBDMzbV&#10;ZlKSqNWnNwfB48f3v1x3thFX8qF2rGA8ykAQl07XXCn4P/wN5yBCRNbYOCYFdwqwXn30lphrd+M9&#10;XYtYiRTCIUcFJsY2lzKUhiyGkWuJE3d03mJM0FdSe7ylcNvISZbNpMWaU4PBln4MlefiYhXI007X&#10;sv2d+dNxcNZfZjvFx1Sp/mf3vQARqYtv8cu90Qom8zQ/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EsuMAAAADcAAAADwAAAAAAAAAAAAAAAACYAgAAZHJzL2Rvd25y&#10;ZXYueG1sUEsFBgAAAAAEAAQA9QAAAIUDAAAAAA==&#10;" fillcolor="#d4d4d4" stroked="f"/>
                <v:line id="Line 283" o:spid="_x0000_s1306" style="position:absolute;visibility:visible;mso-wrap-style:square" from="56178,15008" to="56184,15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Bz1McAAADcAAAADwAAAGRycy9kb3ducmV2LnhtbESPT2sCMRTE74V+h/AKXopm10OR1Shq&#10;q7RQEP/h9bl57i5uXpYk6rafvikIHoeZ+Q0zmrSmFldyvrKsIO0lIIhzqysuFOy2i+4AhA/IGmvL&#10;pOCHPEzGz08jzLS98Zqum1CICGGfoYIyhCaT0uclGfQ92xBH72SdwRClK6R2eItwU8t+krxJgxXH&#10;hRIbmpeUnzcXo+CQfuW/652bLWeH1+93Pq4+9vKkVOelnQ5BBGrDI3xvf2oF/UEK/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MHPUxwAAANwAAAAPAAAAAAAA&#10;AAAAAAAAAKECAABkcnMvZG93bnJldi54bWxQSwUGAAAAAAQABAD5AAAAlQMAAAAA&#10;" strokecolor="#d4d4d4" strokeweight="0"/>
                <v:rect id="Rectangle 284" o:spid="_x0000_s1307" style="position:absolute;left:56178;top:15008;width:57;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8XVMMA&#10;AADcAAAADwAAAGRycy9kb3ducmV2LnhtbESP0WoCMRRE3wv+Q7iCL0WzXVB0NYoUBX2zth9w2Vw3&#10;q5ubJYm69usbQejjMDNnmMWqs424kQ+1YwUfowwEcel0zZWCn+/tcAoiRGSNjWNS8KAAq2XvbYGF&#10;dnf+otsxViJBOBSowMTYFlKG0pDFMHItcfJOzluMSfpKao/3BLeNzLNsIi3WnBYMtvRpqLwcr1aB&#10;PB90LdvNxJ9P7xc9M/sx/o6VGvS79RxEpC7+h1/tnVaQT3N4nk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8XVMMAAADcAAAADwAAAAAAAAAAAAAAAACYAgAAZHJzL2Rv&#10;d25yZXYueG1sUEsFBgAAAAAEAAQA9QAAAIgDAAAAAA==&#10;" fillcolor="#d4d4d4" stroked="f"/>
                <v:line id="Line 285" o:spid="_x0000_s1308" style="position:absolute;visibility:visible;mso-wrap-style:square" from="56178,16125" to="56184,16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5IOMcAAADcAAAADwAAAGRycy9kb3ducmV2LnhtbESP3WoCMRSE74W+QziF3kjNqiCyNUrt&#10;HwqCrLV4e7o57i7dnCxJqqtPbwTBy2FmvmEms9bU4kDOV5YV9HsJCOLc6ooLBdvvz+cxCB+QNdaW&#10;ScGJPMymD50JptoeOaPDJhQiQtinqKAMoUml9HlJBn3PNsTR21tnMETpCqkdHiPc1HKQJCNpsOK4&#10;UGJDbyXlf5t/o2DXX+bnbOvmX/Ndd/XOv+uPH7lX6umxfX0BEagN9/CtvdAKBuMh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rkg4xwAAANwAAAAPAAAAAAAA&#10;AAAAAAAAAKECAABkcnMvZG93bnJldi54bWxQSwUGAAAAAAQABAD5AAAAlQMAAAAA&#10;" strokecolor="#d4d4d4" strokeweight="0"/>
                <v:rect id="Rectangle 286" o:spid="_x0000_s1309" style="position:absolute;left:56178;top:16125;width:57;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qu8MA&#10;AADcAAAADwAAAGRycy9kb3ducmV2LnhtbESP3WoCMRSE74W+QzgFb0SzShW7NYqIQr2rPw9w2Bw3&#10;q5uTJYm69ukboeDlMDPfMLNFa2txIx8qxwqGgwwEceF0xaWC42HTn4IIEVlj7ZgUPCjAYv7WmWGu&#10;3Z13dNvHUiQIhxwVmBibXMpQGLIYBq4hTt7JeYsxSV9K7fGe4LaWoyybSIsVpwWDDa0MFZf91SqQ&#10;5x9dyWY98edT76I/zXaMv2Oluu/t8gtEpDa+wv/tb61gNP2A5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oqu8MAAADcAAAADwAAAAAAAAAAAAAAAACYAgAAZHJzL2Rv&#10;d25yZXYueG1sUEsFBgAAAAAEAAQA9QAAAIgDAAAAAA==&#10;" fillcolor="#d4d4d4" stroked="f"/>
                <v:line id="Line 287" o:spid="_x0000_s1310" style="position:absolute;visibility:visible;mso-wrap-style:square" from="56178,17243" to="56184,17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t118cAAADcAAAADwAAAGRycy9kb3ducmV2LnhtbESP3WoCMRSE74W+QziF3kjNKiiyNUrt&#10;HwqCrLV4e7o57i7dnCxJqqtPbwTBy2FmvmEms9bU4kDOV5YV9HsJCOLc6ooLBdvvz+cxCB+QNdaW&#10;ScGJPMymD50JptoeOaPDJhQiQtinqKAMoUml9HlJBn3PNsTR21tnMETpCqkdHiPc1HKQJCNpsOK4&#10;UGJDbyXlf5t/o2DXX+bnbOvmX/Ndd/XOv+uPH7lX6umxfX0BEagN9/CtvdAKBuMh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C3XXxwAAANwAAAAPAAAAAAAA&#10;AAAAAAAAAKECAABkcnMvZG93bnJldi54bWxQSwUGAAAAAAQABAD5AAAAlQMAAAAA&#10;" strokecolor="#d4d4d4" strokeweight="0"/>
                <v:rect id="Rectangle 288" o:spid="_x0000_s1311" style="position:absolute;left:56178;top:17243;width:57;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RV8MA&#10;AADcAAAADwAAAGRycy9kb3ducmV2LnhtbESP0WoCMRRE3wv+Q7iCL0WzFVx0NYqUCvXNqh9w2Vw3&#10;q5ubJUl169cbQejjMDNnmMWqs424kg+1YwUfowwEcel0zZWC42EznIIIEVlj45gU/FGA1bL3tsBC&#10;uxv/0HUfK5EgHApUYGJsCylDachiGLmWOHkn5y3GJH0ltcdbgttGjrMslxZrTgsGW/o0VF72v1aB&#10;PO90Lduv3J9P7xc9M9sJ3idKDfrdeg4iUhf/w6/2t1YwnubwPJ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QRV8MAAADcAAAADwAAAAAAAAAAAAAAAACYAgAAZHJzL2Rv&#10;d25yZXYueG1sUEsFBgAAAAAEAAQA9QAAAIgDAAAAAA==&#10;" fillcolor="#d4d4d4" stroked="f"/>
                <v:line id="Line 289" o:spid="_x0000_s1312" style="position:absolute;visibility:visible;mso-wrap-style:square" from="56178,18361" to="56184,18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OO8cAAADcAAAADwAAAGRycy9kb3ducmV2LnhtbESPT2sCMRTE70K/Q3iFXqRm9aCyNUrt&#10;PxQEWWvx+rp57i7dvCxJqquf3giCx2FmfsNMZq2pxYGcrywr6PcSEMS51RUXCrbfn89jED4ga6wt&#10;k4ITeZhNHzoTTLU9ckaHTShEhLBPUUEZQpNK6fOSDPqebYijt7fOYIjSFVI7PEa4qeUgSYbSYMVx&#10;ocSG3krK/zb/RsGuv8zP2dbNv+a77uqdf9cfP3Kv1NNj+/oCIlAb7uFbe6EVDMYj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lU47xwAAANwAAAAPAAAAAAAA&#10;AAAAAAAAAKECAABkcnMvZG93bnJldi54bWxQSwUGAAAAAAQABAD5AAAAlQMAAAAA&#10;" strokecolor="#d4d4d4" strokeweight="0"/>
                <v:rect id="Rectangle 290" o:spid="_x0000_s1313" style="position:absolute;left:56178;top:18361;width:57;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gvsAA&#10;AADcAAAADwAAAGRycy9kb3ducmV2LnhtbERPzYrCMBC+C/sOYRa8iKYKiluNsiy7oDet+wBDMzbV&#10;ZlKSqNWnNwfB48f3v1x3thFX8qF2rGA8ykAQl07XXCn4P/wN5yBCRNbYOCYFdwqwXn30lphrd+M9&#10;XYtYiRTCIUcFJsY2lzKUhiyGkWuJE3d03mJM0FdSe7ylcNvISZbNpMWaU4PBln4MlefiYhXI007X&#10;sv2d+dNxcNZfZjvFx1Sp/mf3vQARqYtv8cu90Qom8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cgvsAAAADcAAAADwAAAAAAAAAAAAAAAACYAgAAZHJzL2Rvd25y&#10;ZXYueG1sUEsFBgAAAAAEAAQA9QAAAIUDAAAAAA==&#10;" fillcolor="#d4d4d4" stroked="f"/>
                <v:line id="Line 291" o:spid="_x0000_s1314" style="position:absolute;visibility:visible;mso-wrap-style:square" from="56178,19478" to="56184,19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Z/0sgAAADcAAAADwAAAGRycy9kb3ducmV2LnhtbESPT2sCMRTE74LfITzBi9SsHordGqXW&#10;P1QQZK3F6+vmubt087IkUbf99E1B6HGYmd8w03lranEl5yvLCkbDBARxbnXFhYLj+/phAsIHZI21&#10;ZVLwTR7ms25niqm2N87oegiFiBD2KSooQ2hSKX1ekkE/tA1x9M7WGQxRukJqh7cIN7UcJ8mjNFhx&#10;XCixodeS8q/DxSg4jbb5T3Z0i83iNNgt+XO/+pBnpfq99uUZRKA2/Ifv7TetYDx5gr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40Z/0sgAAADcAAAADwAAAAAA&#10;AAAAAAAAAAChAgAAZHJzL2Rvd25yZXYueG1sUEsFBgAAAAAEAAQA+QAAAJYDAAAAAA==&#10;" strokecolor="#d4d4d4" strokeweight="0"/>
                <v:rect id="Rectangle 292" o:spid="_x0000_s1315" style="position:absolute;left:56178;top:19478;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i6ZcAA&#10;AADcAAAADwAAAGRycy9kb3ducmV2LnhtbERPzYrCMBC+C75DGMGLrKmCsnaNsiy7oDet+wBDMzbV&#10;ZlKSqNWnNwfB48f3v1x3thFX8qF2rGAyzkAQl07XXCn4P/x9fIIIEVlj45gU3CnAetXvLTHX7sZ7&#10;uhaxEimEQ44KTIxtLmUoDVkMY9cSJ+7ovMWYoK+k9nhL4baR0yybS4s1pwaDLf0YKs/FxSqQp52u&#10;Zfs796fj6KwXZjvDx0yp4aD7/gIRqYtv8cu90QqmizQ/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0i6ZcAAAADcAAAADwAAAAAAAAAAAAAAAACYAgAAZHJzL2Rvd25y&#10;ZXYueG1sUEsFBgAAAAAEAAQA9QAAAIUDAAAAAA==&#10;" fillcolor="#d4d4d4" stroked="f"/>
                <v:line id="Line 293" o:spid="_x0000_s1316" style="position:absolute;visibility:visible;mso-wrap-style:square" from="56178,20596" to="56184,20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nlCccAAADcAAAADwAAAGRycy9kb3ducmV2LnhtbESPT2sCMRTE7wW/Q3hCL6Vm10Oxq1G0&#10;rcWCUPxTvL5unruLm5clibr66U1B6HGYmd8wo0lranEi5yvLCtJeAoI4t7riQsF2M38egPABWWNt&#10;mRRcyMNk3HkYYabtmVd0WodCRAj7DBWUITSZlD4vyaDv2YY4envrDIYoXSG1w3OEm1r2k+RFGqw4&#10;LpTY0FtJ+WF9NAp26Vd+XW3d7HO2e1q+8+/3x4/cK/XYbadDEIHa8B++txdaQf81hb8z8QjI8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6eUJxwAAANwAAAAPAAAAAAAA&#10;AAAAAAAAAKECAABkcnMvZG93bnJldi54bWxQSwUGAAAAAAQABAD5AAAAlQMAAAAA&#10;" strokecolor="#d4d4d4" strokeweight="0"/>
                <v:rect id="Rectangle 294" o:spid="_x0000_s1317" style="position:absolute;left:56178;top:2059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BicMA&#10;AADcAAAADwAAAGRycy9kb3ducmV2LnhtbESP0WoCMRRE3wv9h3ALvhTNdkHRrVFKqVDfdPUDLpvr&#10;ZnVzsySpbv16Iwg+DjNzhpkve9uKM/nQOFbwMcpAEFdON1wr2O9WwymIEJE1to5JwT8FWC5eX+ZY&#10;aHfhLZ3LWIsE4VCgAhNjV0gZKkMWw8h1xMk7OG8xJulrqT1eEty2Ms+yibTYcFow2NG3oepU/lkF&#10;8rjRjex+Jv54eD/pmVmP8TpWavDWf32CiNTHZ/jR/tUK8lkO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BicMAAADcAAAADwAAAAAAAAAAAAAAAACYAgAAZHJzL2Rv&#10;d25yZXYueG1sUEsFBgAAAAAEAAQA9QAAAIgDAAAAAA==&#10;" fillcolor="#d4d4d4" stroked="f"/>
                <v:line id="Line 295" o:spid="_x0000_s1318" style="position:absolute;visibility:visible;mso-wrap-style:square" from="56178,21713" to="56184,2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fe5ccAAADcAAAADwAAAGRycy9kb3ducmV2LnhtbESP3WoCMRSE7wu+QziCN0WzWii6GkVb&#10;LS0UxD+8PW6Ou4ubkyWJuu3TN4VCL4eZ+YaZzBpTiRs5X1pW0O8lIIgzq0vOFex3q+4QhA/IGivL&#10;pOCLPMymrYcJptreeUO3bchFhLBPUUERQp1K6bOCDPqerYmjd7bOYIjS5VI7vEe4qeQgSZ6lwZLj&#10;QoE1vRSUXbZXo+DY/8i+N3u3eFscHz9f+bReHuRZqU67mY9BBGrCf/iv/a4VDE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d97lxwAAANwAAAAPAAAAAAAA&#10;AAAAAAAAAKECAABkcnMvZG93bnJldi54bWxQSwUGAAAAAAQABAD5AAAAlQMAAAAA&#10;" strokecolor="#d4d4d4" strokeweight="0"/>
                <v:rect id="Rectangle 296" o:spid="_x0000_s1319" style="position:absolute;left:56178;top:21713;width:5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O8ZsMA&#10;AADcAAAADwAAAGRycy9kb3ducmV2LnhtbESP0WoCMRRE3wX/IVzBF6lZpUrdGkVEob5V7QdcNtfN&#10;6uZmSaKu/fpGKPg4zMwZZr5sbS1u5EPlWMFomIEgLpyuuFTwc9y+fYAIEVlj7ZgUPCjActHtzDHX&#10;7s57uh1iKRKEQ44KTIxNLmUoDFkMQ9cQJ+/kvMWYpC+l9nhPcFvLcZZNpcWK04LBhtaGisvhahXI&#10;87euZLOZ+vNpcNEzs5vg70Spfq9dfYKI1MZX+L/9pRWMZ+/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O8ZsMAAADcAAAADwAAAAAAAAAAAAAAAACYAgAAZHJzL2Rv&#10;d25yZXYueG1sUEsFBgAAAAAEAAQA9QAAAIgDAAAAAA==&#10;" fillcolor="#d4d4d4" stroked="f"/>
                <v:line id="Line 297" o:spid="_x0000_s1320" style="position:absolute;visibility:visible;mso-wrap-style:square" from="56178,22831" to="56184,2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LjCscAAADcAAAADwAAAGRycy9kb3ducmV2LnhtbESP3WoCMRSE7wu+QziCN0WzCi26GkVb&#10;LS0UxD+8PW6Ou4ubkyWJuu3TN4VCL4eZ+YaZzBpTiRs5X1pW0O8lIIgzq0vOFex3q+4QhA/IGivL&#10;pOCLPMymrYcJptreeUO3bchFhLBPUUERQp1K6bOCDPqerYmjd7bOYIjS5VI7vEe4qeQgSZ6lwZLj&#10;QoE1vRSUXbZXo+DY/8i+N3u3eFscHz9f+bReHuRZqU67mY9BBGrCf/iv/a4VDE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0uMKxwAAANwAAAAPAAAAAAAA&#10;AAAAAAAAAKECAABkcnMvZG93bnJldi54bWxQSwUGAAAAAAQABAD5AAAAlQMAAAAA&#10;" strokecolor="#d4d4d4" strokeweight="0"/>
                <v:rect id="Rectangle 298" o:spid="_x0000_s1321" style="position:absolute;left:56178;top:22831;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HisMA&#10;AADcAAAADwAAAGRycy9kb3ducmV2LnhtbESP0WoCMRRE3wX/IVyhL1KzCi51NYpIC+2bbvsBl811&#10;s7q5WZJUt369KQg+DjNzhlltetuKC/nQOFYwnWQgiCunG64V/Hx/vL6BCBFZY+uYFPxRgM16OFhh&#10;od2VD3QpYy0ShEOBCkyMXSFlqAxZDBPXESfv6LzFmKSvpfZ4TXDbylmW5dJiw2nBYEc7Q9W5/LUK&#10;5GmvG9m95/50HJ/1wnzN8TZX6mXUb5cgIvXxGX60P7WC2SKH/zPpCM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HisMAAADcAAAADwAAAAAAAAAAAAAAAACYAgAAZHJzL2Rv&#10;d25yZXYueG1sUEsFBgAAAAAEAAQA9QAAAIgDAAAAAA==&#10;" fillcolor="#d4d4d4" stroked="f"/>
                <v:line id="Line 299" o:spid="_x0000_s1322" style="position:absolute;visibility:visible;mso-wrap-style:square" from="56178,23949" to="56184,23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zY5scAAADcAAAADwAAAGRycy9kb3ducmV2LnhtbESPT2sCMRTE7wW/Q3iCl6JZPbS6GkVb&#10;LS0UxH94fW6eu4ublyWJuu2nbwqFHoeZ+Q0zmTWmEjdyvrSsoN9LQBBnVpecK9jvVt0hCB+QNVaW&#10;ScEXeZhNWw8TTLW984Zu25CLCGGfooIihDqV0mcFGfQ9WxNH72ydwRCly6V2eI9wU8lBkjxJgyXH&#10;hQJreikou2yvRsGx/5F9b/Zu8bY4Pn6+8mm9PMizUp12Mx+DCNSE//Bf+10rGIye4fdMP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TNjmxwAAANwAAAAPAAAAAAAA&#10;AAAAAAAAAKECAABkcnMvZG93bnJldi54bWxQSwUGAAAAAAQABAD5AAAAlQMAAAAA&#10;" strokecolor="#d4d4d4" strokeweight="0"/>
                <v:rect id="Rectangle 300" o:spid="_x0000_s1323" style="position:absolute;left:56178;top:23949;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62Y8AA&#10;AADcAAAADwAAAGRycy9kb3ducmV2LnhtbERPzYrCMBC+C75DGMGLrKmCsnaNsiy7oDet+wBDMzbV&#10;ZlKSqNWnNwfB48f3v1x3thFX8qF2rGAyzkAQl07XXCn4P/x9fIIIEVlj45gU3CnAetXvLTHX7sZ7&#10;uhaxEimEQ44KTIxtLmUoDVkMY9cSJ+7ovMWYoK+k9nhL4baR0yybS4s1pwaDLf0YKs/FxSqQp52u&#10;Zfs796fj6KwXZjvDx0yp4aD7/gIRqYtv8cu90Qqmi7Q2nUlH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62Y8AAAADcAAAADwAAAAAAAAAAAAAAAACYAgAAZHJzL2Rvd25y&#10;ZXYueG1sUEsFBgAAAAAEAAQA9QAAAIUDAAAAAA==&#10;" fillcolor="#d4d4d4" stroked="f"/>
                <v:line id="Line 301" o:spid="_x0000_s1324" style="position:absolute;visibility:visible;mso-wrap-style:square" from="56178,25066" to="56184,25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D8cAAADcAAAADwAAAGRycy9kb3ducmV2LnhtbESPT2sCMRTE70K/Q3iFXqRm9SC6NUrt&#10;PxQEWWvx+rp57i7dvCxJqquf3giCx2FmfsNMZq2pxYGcrywr6PcSEMS51RUXCrbfn88jED4ga6wt&#10;k4ITeZhNHzoTTLU9ckaHTShEhLBPUUEZQpNK6fOSDPqebYijt7fOYIjSFVI7PEa4qeUgSYbSYMVx&#10;ocSG3krK/zb/RsGuv8zP2dbNv+a77uqdf9cfP3Kv1NNj+/oCIlAb7uFbe6EVDMZj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n+kPxwAAANwAAAAPAAAAAAAA&#10;AAAAAAAAAKECAABkcnMvZG93bnJldi54bWxQSwUGAAAAAAQABAD5AAAAlQMAAAAA&#10;" strokecolor="#d4d4d4" strokeweight="0"/>
                <v:rect id="Rectangle 302" o:spid="_x0000_s1325" style="position:absolute;left:56178;top:25066;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gf8AA&#10;AADcAAAADwAAAGRycy9kb3ducmV2LnhtbERPzYrCMBC+L/gOYQQvi6YqilajiCist13XBxiasak2&#10;k5JErfv05iDs8eP7X65bW4s7+VA5VjAcZCCIC6crLhWcfvf9GYgQkTXWjknBkwKsV52PJebaPfiH&#10;7sdYihTCIUcFJsYmlzIUhiyGgWuIE3d23mJM0JdSe3ykcFvLUZZNpcWKU4PBhraGiuvxZhXIy7eu&#10;ZLOb+sv586rn5jDBv4lSvW67WYCI1MZ/8dv9pRWMszQ/nU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Mgf8AAAADcAAAADwAAAAAAAAAAAAAAAACYAgAAZHJzL2Rvd25y&#10;ZXYueG1sUEsFBgAAAAAEAAQA9QAAAIUDAAAAAA==&#10;" fillcolor="#d4d4d4" stroked="f"/>
                <v:line id="Line 303" o:spid="_x0000_s1326" style="position:absolute;visibility:visible;mso-wrap-style:square" from="56178,26184" to="56184,2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J/E8cAAADcAAAADwAAAGRycy9kb3ducmV2LnhtbESP3WoCMRSE7wu+QzhCb4pmtwUpq1Fq&#10;1WKhUPzD29PNcXfp5mRJoq4+vSkIvRxm5htmNGlNLU7kfGVZQdpPQBDnVldcKNhuFr1XED4ga6wt&#10;k4ILeZiMOw8jzLQ984pO61CICGGfoYIyhCaT0uclGfR92xBH72CdwRClK6R2eI5wU8vnJBlIgxXH&#10;hRIbei8p/10fjYJ9+plfV1s3/Zjun75m/PM938mDUo/d9m0IIlAb/sP39lIreElS+DsTj4Ac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An8TxwAAANwAAAAPAAAAAAAA&#10;AAAAAAAAAKECAABkcnMvZG93bnJldi54bWxQSwUGAAAAAAQABAD5AAAAlQMAAAAA&#10;" strokecolor="#d4d4d4" strokeweight="0"/>
                <v:rect id="Rectangle 304" o:spid="_x0000_s1327" style="position:absolute;left:56178;top:2618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bk8QA&#10;AADcAAAADwAAAGRycy9kb3ducmV2LnhtbESPUWvCMBSF3wf7D+EOfBmaqiiuaxQZCtvbVv0Bl+ba&#10;tDY3Jcm07tebwWCPh3POdzjFZrCduJAPjWMF00kGgrhyuuFawfGwH69AhIissXNMCm4UYLN+fCgw&#10;1+7KX3QpYy0ShEOOCkyMfS5lqAxZDBPXEyfv5LzFmKSvpfZ4TXDbyVmWLaXFhtOCwZ7eDFXn8tsq&#10;kO2nbmS/W/r29HzWL+ZjgT8LpUZPw/YVRKQh/of/2u9awTybwe+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9G5PEAAAA3AAAAA8AAAAAAAAAAAAAAAAAmAIAAGRycy9k&#10;b3ducmV2LnhtbFBLBQYAAAAABAAEAPUAAACJAwAAAAA=&#10;" fillcolor="#d4d4d4" stroked="f"/>
                <v:line id="Line 305" o:spid="_x0000_s1328" style="position:absolute;visibility:visible;mso-wrap-style:square" from="56178,27301" to="56184,27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E/8cAAADcAAAADwAAAGRycy9kb3ducmV2LnhtbESPQWsCMRSE74L/ITyhF6lZFUrZGkVb&#10;KxaEslbx+tw8dxc3L0sSddtfbwqFHoeZ+YaZzFpTiys5X1lWMBwkIIhzqysuFOy+3h+fQfiArLG2&#10;TAq+ycNs2u1MMNX2xhldt6EQEcI+RQVlCE0qpc9LMugHtiGO3sk6gyFKV0jt8BbhppajJHmSBiuO&#10;CyU29FpSft5ejILD8CP/yXZusVoc+ps3Pn4u9/Kk1EOvnb+ACNSG//Bfe60VjJMx/J6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nET/xwAAANwAAAAPAAAAAAAA&#10;AAAAAAAAAKECAABkcnMvZG93bnJldi54bWxQSwUGAAAAAAQABAD5AAAAlQMAAAAA&#10;" strokecolor="#d4d4d4" strokeweight="0"/>
                <v:rect id="Rectangle 306" o:spid="_x0000_s1329" style="position:absolute;left:56178;top:27301;width:5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mfMUA&#10;AADcAAAADwAAAGRycy9kb3ducmV2LnhtbESP3WoCMRSE74W+QziF3hTN2laxW6OItGDv/HuAw+bs&#10;ZtfNyZJE3fbpG6Hg5TAz3zDzZW9bcSEfascKxqMMBHHhdM2VguPhazgDESKyxtYxKfihAMvFw2CO&#10;uXZX3tFlHyuRIBxyVGBi7HIpQ2HIYhi5jjh5pfMWY5K+ktrjNcFtK1+ybCot1pwWDHa0NlSc9mer&#10;QDZbXcvuc+qb8vmk3833BH8nSj099qsPEJH6eA//tzdawWv2Br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CZ8xQAAANwAAAAPAAAAAAAAAAAAAAAAAJgCAABkcnMv&#10;ZG93bnJldi54bWxQSwUGAAAAAAQABAD1AAAAigMAAAAA&#10;" fillcolor="#d4d4d4" stroked="f"/>
                <v:line id="Line 307" o:spid="_x0000_s1330" style="position:absolute;visibility:visible;mso-wrap-style:square" from="56178,28419" to="56184,2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l5EMcAAADcAAAADwAAAGRycy9kb3ducmV2LnhtbESP3WoCMRSE7wu+QziCN0WztlRkNYq2&#10;WioI4h/eHjfH3aWbkyWJuu3TN4VCL4eZ+YYZTxtTiRs5X1pW0O8lIIgzq0vOFRz2y+4QhA/IGivL&#10;pOCLPEwnrYcxptreeUu3XchFhLBPUUERQp1K6bOCDPqerYmjd7HOYIjS5VI7vEe4qeRTkgykwZLj&#10;QoE1vRaUfe6uRsGpv8q+twc3f5+fHtdvfN4sjvKiVKfdzEYgAjXhP/zX/tAKnpMX+D0Tj4C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OXkQxwAAANwAAAAPAAAAAAAA&#10;AAAAAAAAAKECAABkcnMvZG93bnJldi54bWxQSwUGAAAAAAQABAD5AAAAlQMAAAAA&#10;" strokecolor="#d4d4d4" strokeweight="0"/>
                <v:rect id="Rectangle 308" o:spid="_x0000_s1331" style="position:absolute;left:56178;top:28419;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dkMQA&#10;AADcAAAADwAAAGRycy9kb3ducmV2LnhtbESPUWvCMBSF3wX/Q7jCXmSmbli22igiDra3qfsBl+a2&#10;qTY3JYna7dcvg4GPh3POdzjlerCduJIPrWMF81kGgrhyuuVGwdfx7fEFRIjIGjvHpOCbAqxX41GJ&#10;hXY33tP1EBuRIBwKVGBi7AspQ2XIYpi5njh5tfMWY5K+kdrjLcFtJ5+yLJcWW04LBnvaGqrOh4tV&#10;IE+fupX9LvenenrWr+ZjgT8LpR4mw2YJItIQ7+H/9rtW8Jzl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GHZDEAAAA3AAAAA8AAAAAAAAAAAAAAAAAmAIAAGRycy9k&#10;b3ducmV2LnhtbFBLBQYAAAAABAAEAPUAAACJAwAAAAA=&#10;" fillcolor="#d4d4d4" stroked="f"/>
                <v:line id="Line 309" o:spid="_x0000_s1332" style="position:absolute;visibility:visible;mso-wrap-style:square" from="56178,29537" to="56184,29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dC/McAAADcAAAADwAAAGRycy9kb3ducmV2LnhtbESP3WoCMRSE7wu+QziCN0WztlBlNYq2&#10;WioI4h/eHjfH3aWbkyWJuu3TN4VCL4eZ+YYZTxtTiRs5X1pW0O8lIIgzq0vOFRz2y+4QhA/IGivL&#10;pOCLPEwnrYcxptreeUu3XchFhLBPUUERQp1K6bOCDPqerYmjd7HOYIjS5VI7vEe4qeRTkrxIgyXH&#10;hQJrei0o+9xdjYJTf5V9bw9u/j4/Pa7f+LxZHOVFqU67mY1ABGrCf/iv/aEVPCcD+D0Tj4C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p0L8xwAAANwAAAAPAAAAAAAA&#10;AAAAAAAAAKECAABkcnMvZG93bnJldi54bWxQSwUGAAAAAAQABAD5AAAAlQMAAAAA&#10;" strokecolor="#d4d4d4" strokeweight="0"/>
                <v:rect id="Rectangle 310" o:spid="_x0000_s1333" style="position:absolute;left:56178;top:29537;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secAA&#10;AADcAAAADwAAAGRycy9kb3ducmV2LnhtbERPzYrCMBC+L/gOYQQvi6YqilajiCist13XBxiasak2&#10;k5JErfv05iDs8eP7X65bW4s7+VA5VjAcZCCIC6crLhWcfvf9GYgQkTXWjknBkwKsV52PJebaPfiH&#10;7sdYihTCIUcFJsYmlzIUhiyGgWuIE3d23mJM0JdSe3ykcFvLUZZNpcWKU4PBhraGiuvxZhXIy7eu&#10;ZLOb+sv586rn5jDBv4lSvW67WYCI1MZ/8dv9pRWMs7Q2nU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UsecAAAADcAAAADwAAAAAAAAAAAAAAAACYAgAAZHJzL2Rvd25y&#10;ZXYueG1sUEsFBgAAAAAEAAQA9QAAAIUDAAAAAA==&#10;" fillcolor="#d4d4d4" stroked="f"/>
                <v:line id="Line 311" o:spid="_x0000_s1334" style="position:absolute;visibility:visible;mso-wrap-style:square" from="56178,30654" to="56184,30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FccAAADcAAAADwAAAGRycy9kb3ducmV2LnhtbESP3WoCMRSE7wu+QziCN0WztlB0NYq2&#10;WioI4h/eHjfH3aWbkyWJuu3TN4VCL4eZ+YYZTxtTiRs5X1pW0O8lIIgzq0vOFRz2y+4AhA/IGivL&#10;pOCLPEwnrYcxptreeUu3XchFhLBPUUERQp1K6bOCDPqerYmjd7HOYIjS5VI7vEe4qeRTkrxIgyXH&#10;hQJrei0o+9xdjYJTf5V9bw9u/j4/Pa7f+LxZHOVFqU67mY1ABGrCf/iv/aEVPCdD+D0Tj4C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dHMVxwAAANwAAAAPAAAAAAAA&#10;AAAAAAAAAKECAABkcnMvZG93bnJldi54bWxQSwUGAAAAAAQABAD5AAAAlQMAAAAA&#10;" strokecolor="#d4d4d4" strokeweight="0"/>
                <v:rect id="Rectangle 312" o:spid="_x0000_s1335" style="position:absolute;left:56178;top:3065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2osAA&#10;AADcAAAADwAAAGRycy9kb3ducmV2LnhtbERPy4rCMBTdD/gP4QpuBk1VFK1GEXFg3I2PD7g016ba&#10;3JQkame+3iyEWR7Oe7lubS0e5EPlWMFwkIEgLpyuuFRwPn31ZyBCRNZYOyYFvxRgvep8LDHX7skH&#10;ehxjKVIIhxwVmBibXMpQGLIYBq4hTtzFeYsxQV9K7fGZwm0tR1k2lRYrTg0GG9oaKm7Hu1Ugrz+6&#10;ks1u6q+Xz5uem/0E/yZK9brtZgEiUhv/xW/3t1YwHqb56Uw6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q2osAAAADcAAAADwAAAAAAAAAAAAAAAACYAgAAZHJzL2Rvd25y&#10;ZXYueG1sUEsFBgAAAAAEAAQA9QAAAIUDAAAAAA==&#10;" fillcolor="#d4d4d4" stroked="f"/>
                <v:line id="Line 313" o:spid="_x0000_s1336" style="position:absolute;visibility:visible;mso-wrap-style:square" from="56178,31772" to="56184,3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vpzscAAADcAAAADwAAAGRycy9kb3ducmV2LnhtbESP3WoCMRSE7wXfIRzBG6nZtSCyNYra&#10;HyoUitbi7XFz3F3cnCxJqts+fSMIXg4z8w0znbemFmdyvrKsIB0mIIhzqysuFOy+Xh8mIHxA1lhb&#10;JgW/5GE+63ammGl74Q2dt6EQEcI+QwVlCE0mpc9LMuiHtiGO3tE6gyFKV0jt8BLhppajJBlLgxXH&#10;hRIbWpWUn7Y/RsE+Xed/m51bvi33g49nPny+fMujUv1eu3gCEagN9/Ct/a4VPKYpXM/EIyB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2+nOxwAAANwAAAAPAAAAAAAA&#10;AAAAAAAAAKECAABkcnMvZG93bnJldi54bWxQSwUGAAAAAAQABAD5AAAAlQMAAAAA&#10;" strokecolor="#d4d4d4" strokeweight="0"/>
                <v:rect id="Rectangle 314" o:spid="_x0000_s1337" style="position:absolute;left:56178;top:31772;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TsQA&#10;AADcAAAADwAAAGRycy9kb3ducmV2LnhtbESP0WoCMRRE3wv+Q7hCX0rNqijtahSRFuybrv2Ay+a6&#10;Wd3cLEnUrV9vCoKPw8ycYebLzjbiQj7UjhUMBxkI4tLpmisFv/vv9w8QISJrbByTgj8KsFz0XuaY&#10;a3flHV2KWIkE4ZCjAhNjm0sZSkMWw8C1xMk7OG8xJukrqT1eE9w2cpRlU2mx5rRgsKW1ofJUnK0C&#10;edzqWrZfU388vJ30p/mZ4G2i1Gu/W81AROriM/xob7SC8XAE/2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kjU7EAAAA3AAAAA8AAAAAAAAAAAAAAAAAmAIAAGRycy9k&#10;b3ducmV2LnhtbFBLBQYAAAAABAAEAPUAAACJAwAAAAA=&#10;" fillcolor="#d4d4d4" stroked="f"/>
                <v:line id="Line 315" o:spid="_x0000_s1338" style="position:absolute;visibility:visible;mso-wrap-style:square" from="56178,32889" to="56184,32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XSIsgAAADcAAAADwAAAGRycy9kb3ducmV2LnhtbESPW2sCMRSE3wv+h3CEvpSa3QpFVqN4&#10;aYsFQbwUX083x93FzcmSpLr6602h0MdhZr5hRpPW1OJMzleWFaS9BARxbnXFhYL97v15AMIHZI21&#10;ZVJwJQ+TcedhhJm2F97QeRsKESHsM1RQhtBkUvq8JIO+Zxvi6B2tMxiidIXUDi8Rbmr5kiSv0mDF&#10;caHEhuYl5aftj1FwSD/z22bvZh+zw9Nqwd/rty95VOqx206HIAK14T/8115qBf20D79n4hGQ4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EXSIsgAAADcAAAADwAAAAAA&#10;AAAAAAAAAAChAgAAZHJzL2Rvd25yZXYueG1sUEsFBgAAAAAEAAQA+QAAAJYDAAAAAA==&#10;" strokecolor="#d4d4d4" strokeweight="0"/>
                <v:rect id="Rectangle 316" o:spid="_x0000_s1339" style="position:absolute;left:56178;top:32889;width:5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wocQA&#10;AADcAAAADwAAAGRycy9kb3ducmV2LnhtbESP3WoCMRSE7wu+QziCN0WzahVdjSKlgr3z7wEOm+Nm&#10;dXOyJKlu+/SNUOjlMDPfMMt1a2txJx8qxwqGgwwEceF0xaWC82nbn4EIEVlj7ZgUfFOA9arzssRc&#10;uwcf6H6MpUgQDjkqMDE2uZShMGQxDFxDnLyL8xZjkr6U2uMjwW0tR1k2lRYrTgsGG3o3VNyOX1aB&#10;vO51JZuPqb9eXm96bj4n+DNRqtdtNwsQkdr4H/5r77SC8fANnmfS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BsKHEAAAA3AAAAA8AAAAAAAAAAAAAAAAAmAIAAGRycy9k&#10;b3ducmV2LnhtbFBLBQYAAAAABAAEAPUAAACJAwAAAAA=&#10;" fillcolor="#d4d4d4" stroked="f"/>
                <v:line id="Line 317" o:spid="_x0000_s1340" style="position:absolute;visibility:visible;mso-wrap-style:square" from="56178,34064" to="56184,3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vzcgAAADcAAAADwAAAGRycy9kb3ducmV2LnhtbESP3WoCMRSE7wt9h3AEb4pmt0UpW6PU&#10;VqWCUPwp3h43x92lm5Mlibrt0xuh0MthZr5hRpPW1OJMzleWFaT9BARxbnXFhYLddt57BuEDssba&#10;Min4IQ+T8f3dCDNtL7ym8yYUIkLYZ6igDKHJpPR5SQZ93zbE0TtaZzBE6QqpHV4i3NTyMUmG0mDF&#10;caHEht5Kyr83J6Ngny7z3/XOTRfT/cPqnQ+fsy95VKrbaV9fQARqw3/4r/2hFTylA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DvzcgAAADcAAAADwAAAAAA&#10;AAAAAAAAAAChAgAAZHJzL2Rvd25yZXYueG1sUEsFBgAAAAAEAAQA+QAAAJYDAAAAAA==&#10;" strokecolor="#d4d4d4" strokeweight="0"/>
                <v:rect id="Rectangle 318" o:spid="_x0000_s1341" style="position:absolute;left:56178;top:34064;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LTcQA&#10;AADcAAAADwAAAGRycy9kb3ducmV2LnhtbESP3WoCMRSE74W+QziF3kjN2uJSV6OIVGjvrPoAh81x&#10;sz85WZJU1z59UxB6OczMN8xyPdhOXMiH2rGC6SQDQVw6XXOl4HTcPb+BCBFZY+eYFNwowHr1MFpi&#10;od2Vv+hyiJVIEA4FKjAx9oWUoTRkMUxcT5y8s/MWY5K+ktrjNcFtJ1+yLJcWa04LBnvaGirbw7dV&#10;IJu9rmX/nvvmPG713HzO8Gem1NPjsFmAiDTE//C9/aEVvE5z+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fi03EAAAA3AAAAA8AAAAAAAAAAAAAAAAAmAIAAGRycy9k&#10;b3ducmV2LnhtbFBLBQYAAAAABAAEAPUAAACJAwAAAAA=&#10;" fillcolor="#d4d4d4" stroked="f"/>
              </v:group>
            </w:pict>
          </mc:Fallback>
        </mc:AlternateContent>
      </w:r>
    </w:p>
    <w:p w14:paraId="42EFDFA8" w14:textId="62807956" w:rsidR="00B52DC2" w:rsidRDefault="00B52DC2" w:rsidP="00BF0DC6">
      <w:pPr>
        <w:widowControl w:val="0"/>
        <w:tabs>
          <w:tab w:val="left" w:pos="142"/>
        </w:tabs>
        <w:autoSpaceDE w:val="0"/>
        <w:spacing w:before="13" w:after="0" w:line="240" w:lineRule="auto"/>
        <w:contextualSpacing/>
        <w:jc w:val="both"/>
        <w:rPr>
          <w:noProof/>
          <w:lang w:val="es-CO" w:eastAsia="es-CO"/>
        </w:rPr>
      </w:pPr>
    </w:p>
    <w:p w14:paraId="1BAEFD60" w14:textId="32691525"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233AFC6E" w14:textId="0B9EC1DF"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28F2D66A" w14:textId="55D940B0"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07185ACE" w14:textId="77777777"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4C605073" w14:textId="77777777"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25FB2DC9" w14:textId="77777777"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301841FA" w14:textId="77777777"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2DA7D203" w14:textId="77777777"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1A308DCA" w14:textId="4D614D1B"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53BC49E9" w14:textId="78457E4B"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796C4D14" w14:textId="77777777"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4AD5E583" w14:textId="77777777" w:rsidR="00D42811" w:rsidRDefault="00D42811" w:rsidP="00BF0DC6">
      <w:pPr>
        <w:widowControl w:val="0"/>
        <w:tabs>
          <w:tab w:val="left" w:pos="142"/>
        </w:tabs>
        <w:autoSpaceDE w:val="0"/>
        <w:spacing w:before="13" w:after="0" w:line="240" w:lineRule="auto"/>
        <w:contextualSpacing/>
        <w:jc w:val="both"/>
        <w:rPr>
          <w:noProof/>
          <w:lang w:val="es-CO" w:eastAsia="es-CO"/>
        </w:rPr>
      </w:pPr>
    </w:p>
    <w:p w14:paraId="0AD2A623" w14:textId="77777777" w:rsidR="00D42811" w:rsidRPr="00E606BA" w:rsidRDefault="00D42811" w:rsidP="00BF0DC6">
      <w:pPr>
        <w:widowControl w:val="0"/>
        <w:tabs>
          <w:tab w:val="left" w:pos="142"/>
        </w:tabs>
        <w:autoSpaceDE w:val="0"/>
        <w:spacing w:before="13" w:after="0" w:line="240" w:lineRule="auto"/>
        <w:contextualSpacing/>
        <w:jc w:val="both"/>
        <w:rPr>
          <w:rFonts w:ascii="Arial" w:hAnsi="Arial" w:cs="Arial"/>
          <w:noProof/>
          <w:color w:val="000000"/>
          <w:sz w:val="24"/>
          <w:szCs w:val="24"/>
          <w:lang w:val="es-CO" w:eastAsia="es-CO"/>
        </w:rPr>
      </w:pPr>
    </w:p>
    <w:p w14:paraId="51EC4A26" w14:textId="0EB2F8CB" w:rsidR="00D73942" w:rsidRPr="00E606BA" w:rsidRDefault="00D73942" w:rsidP="00BF0DC6">
      <w:pPr>
        <w:widowControl w:val="0"/>
        <w:tabs>
          <w:tab w:val="left" w:pos="142"/>
        </w:tabs>
        <w:autoSpaceDE w:val="0"/>
        <w:spacing w:before="13" w:after="0" w:line="240" w:lineRule="auto"/>
        <w:contextualSpacing/>
        <w:jc w:val="both"/>
        <w:rPr>
          <w:rFonts w:ascii="Arial" w:hAnsi="Arial" w:cs="Arial"/>
          <w:color w:val="000000"/>
          <w:sz w:val="24"/>
          <w:szCs w:val="24"/>
          <w:lang w:val="es-ES"/>
        </w:rPr>
      </w:pPr>
    </w:p>
    <w:p w14:paraId="71193CD1" w14:textId="63B49285" w:rsidR="0034149C" w:rsidRPr="00E606BA" w:rsidRDefault="0034149C" w:rsidP="00BF0DC6">
      <w:pPr>
        <w:widowControl w:val="0"/>
        <w:numPr>
          <w:ilvl w:val="0"/>
          <w:numId w:val="16"/>
        </w:numPr>
        <w:tabs>
          <w:tab w:val="left" w:pos="142"/>
          <w:tab w:val="left" w:pos="1276"/>
          <w:tab w:val="left" w:pos="2780"/>
          <w:tab w:val="left" w:pos="3320"/>
          <w:tab w:val="left" w:pos="4320"/>
          <w:tab w:val="left" w:pos="4800"/>
          <w:tab w:val="left" w:pos="5900"/>
          <w:tab w:val="left" w:pos="6560"/>
          <w:tab w:val="left" w:pos="7500"/>
          <w:tab w:val="left" w:pos="8100"/>
        </w:tabs>
        <w:autoSpaceDE w:val="0"/>
        <w:spacing w:before="1"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lastRenderedPageBreak/>
        <w:t>Deben ser difíciles</w:t>
      </w:r>
      <w:r w:rsidRPr="00E606BA">
        <w:rPr>
          <w:rFonts w:ascii="Arial" w:hAnsi="Arial" w:cs="Arial"/>
          <w:color w:val="000000"/>
          <w:sz w:val="24"/>
          <w:szCs w:val="24"/>
          <w:lang w:val="es-ES"/>
        </w:rPr>
        <w:tab/>
        <w:t xml:space="preserve">de adivinar, esto implica que los </w:t>
      </w:r>
      <w:proofErr w:type="spellStart"/>
      <w:r w:rsidRPr="00E606BA">
        <w:rPr>
          <w:rFonts w:ascii="Arial" w:hAnsi="Arial" w:cs="Arial"/>
          <w:color w:val="000000"/>
          <w:sz w:val="24"/>
          <w:szCs w:val="24"/>
          <w:lang w:val="es-ES"/>
        </w:rPr>
        <w:t>password</w:t>
      </w:r>
      <w:proofErr w:type="spellEnd"/>
      <w:r w:rsidRPr="00E606BA">
        <w:rPr>
          <w:rFonts w:ascii="Arial" w:hAnsi="Arial" w:cs="Arial"/>
          <w:color w:val="000000"/>
          <w:sz w:val="24"/>
          <w:szCs w:val="24"/>
          <w:lang w:val="es-ES"/>
        </w:rPr>
        <w:t xml:space="preserve"> no deben relacionarse con el trabajo </w:t>
      </w:r>
      <w:r w:rsidR="009F1B04" w:rsidRPr="00E606BA">
        <w:rPr>
          <w:rFonts w:ascii="Arial" w:hAnsi="Arial" w:cs="Arial"/>
          <w:sz w:val="24"/>
          <w:szCs w:val="24"/>
          <w:lang w:val="es-ES"/>
        </w:rPr>
        <w:t>o</w:t>
      </w:r>
      <w:r w:rsidRPr="00E606BA">
        <w:rPr>
          <w:rFonts w:ascii="Arial" w:hAnsi="Arial" w:cs="Arial"/>
          <w:color w:val="000000"/>
          <w:sz w:val="24"/>
          <w:szCs w:val="24"/>
          <w:lang w:val="es-ES"/>
        </w:rPr>
        <w:t xml:space="preserve"> la vida personal del  usuario, y no deben contener caracteres que expresen listas secuenciales y de control.</w:t>
      </w:r>
    </w:p>
    <w:p w14:paraId="0E7E7940" w14:textId="77777777" w:rsidR="00FE0ADA" w:rsidRPr="00E606BA" w:rsidRDefault="00FE0ADA" w:rsidP="00BF0DC6">
      <w:pPr>
        <w:widowControl w:val="0"/>
        <w:tabs>
          <w:tab w:val="left" w:pos="142"/>
          <w:tab w:val="left" w:pos="1276"/>
          <w:tab w:val="left" w:pos="2780"/>
          <w:tab w:val="left" w:pos="3320"/>
          <w:tab w:val="left" w:pos="4320"/>
          <w:tab w:val="left" w:pos="4800"/>
          <w:tab w:val="left" w:pos="5900"/>
          <w:tab w:val="left" w:pos="6560"/>
          <w:tab w:val="left" w:pos="7500"/>
          <w:tab w:val="left" w:pos="8100"/>
        </w:tabs>
        <w:autoSpaceDE w:val="0"/>
        <w:spacing w:before="1" w:after="0" w:line="240" w:lineRule="auto"/>
        <w:ind w:left="720" w:right="86"/>
        <w:contextualSpacing/>
        <w:jc w:val="both"/>
        <w:rPr>
          <w:rFonts w:ascii="Arial" w:hAnsi="Arial" w:cs="Arial"/>
          <w:color w:val="000000"/>
          <w:sz w:val="24"/>
          <w:szCs w:val="24"/>
          <w:lang w:val="es-ES"/>
        </w:rPr>
      </w:pPr>
    </w:p>
    <w:p w14:paraId="703F0FBD" w14:textId="3E5CF87F" w:rsidR="0034149C" w:rsidRPr="00E606BA" w:rsidRDefault="0034149C" w:rsidP="00BF0DC6">
      <w:pPr>
        <w:widowControl w:val="0"/>
        <w:numPr>
          <w:ilvl w:val="0"/>
          <w:numId w:val="16"/>
        </w:numPr>
        <w:tabs>
          <w:tab w:val="left" w:pos="142"/>
          <w:tab w:val="left" w:pos="1276"/>
          <w:tab w:val="left" w:pos="2780"/>
          <w:tab w:val="left" w:pos="3320"/>
          <w:tab w:val="left" w:pos="4320"/>
          <w:tab w:val="left" w:pos="4800"/>
          <w:tab w:val="left" w:pos="5900"/>
          <w:tab w:val="left" w:pos="6560"/>
          <w:tab w:val="left" w:pos="7500"/>
          <w:tab w:val="left" w:pos="8100"/>
        </w:tabs>
        <w:autoSpaceDE w:val="0"/>
        <w:spacing w:before="1"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t xml:space="preserve">No deben ser idénticos </w:t>
      </w:r>
      <w:r w:rsidR="009F1B04" w:rsidRPr="00E606BA">
        <w:rPr>
          <w:rFonts w:ascii="Arial" w:hAnsi="Arial" w:cs="Arial"/>
          <w:sz w:val="24"/>
          <w:szCs w:val="24"/>
          <w:lang w:val="es-ES"/>
        </w:rPr>
        <w:t>o</w:t>
      </w:r>
      <w:r w:rsidRPr="00E606BA">
        <w:rPr>
          <w:rFonts w:ascii="Arial" w:hAnsi="Arial" w:cs="Arial"/>
          <w:color w:val="000000"/>
          <w:sz w:val="24"/>
          <w:szCs w:val="24"/>
          <w:lang w:val="es-ES"/>
        </w:rPr>
        <w:t xml:space="preserve"> similares a </w:t>
      </w:r>
      <w:proofErr w:type="spellStart"/>
      <w:r w:rsidRPr="00E606BA">
        <w:rPr>
          <w:rFonts w:ascii="Arial" w:hAnsi="Arial" w:cs="Arial"/>
          <w:color w:val="000000"/>
          <w:sz w:val="24"/>
          <w:szCs w:val="24"/>
          <w:lang w:val="es-ES"/>
        </w:rPr>
        <w:t>password</w:t>
      </w:r>
      <w:proofErr w:type="spellEnd"/>
      <w:r w:rsidRPr="00E606BA">
        <w:rPr>
          <w:rFonts w:ascii="Arial" w:hAnsi="Arial" w:cs="Arial"/>
          <w:color w:val="000000"/>
          <w:sz w:val="24"/>
          <w:szCs w:val="24"/>
          <w:lang w:val="es-ES"/>
        </w:rPr>
        <w:t xml:space="preserve"> que hayan usado previamente.</w:t>
      </w:r>
    </w:p>
    <w:p w14:paraId="24FE38D6" w14:textId="77777777" w:rsidR="00FE0ADA" w:rsidRPr="00E606BA" w:rsidRDefault="00FE0ADA" w:rsidP="00BF0DC6">
      <w:pPr>
        <w:widowControl w:val="0"/>
        <w:tabs>
          <w:tab w:val="left" w:pos="142"/>
          <w:tab w:val="left" w:pos="1276"/>
          <w:tab w:val="left" w:pos="2780"/>
          <w:tab w:val="left" w:pos="3320"/>
          <w:tab w:val="left" w:pos="4320"/>
          <w:tab w:val="left" w:pos="4800"/>
          <w:tab w:val="left" w:pos="5900"/>
          <w:tab w:val="left" w:pos="6560"/>
          <w:tab w:val="left" w:pos="7500"/>
          <w:tab w:val="left" w:pos="8100"/>
        </w:tabs>
        <w:autoSpaceDE w:val="0"/>
        <w:spacing w:before="1" w:after="0" w:line="240" w:lineRule="auto"/>
        <w:ind w:left="720" w:right="86"/>
        <w:contextualSpacing/>
        <w:jc w:val="both"/>
        <w:rPr>
          <w:rFonts w:ascii="Arial" w:hAnsi="Arial" w:cs="Arial"/>
          <w:color w:val="000000"/>
          <w:sz w:val="24"/>
          <w:szCs w:val="24"/>
          <w:lang w:val="es-ES"/>
        </w:rPr>
      </w:pPr>
    </w:p>
    <w:p w14:paraId="3E4BC291" w14:textId="77777777" w:rsidR="0034149C" w:rsidRPr="00E606BA" w:rsidRDefault="0034149C" w:rsidP="00BF0DC6">
      <w:pPr>
        <w:widowControl w:val="0"/>
        <w:numPr>
          <w:ilvl w:val="0"/>
          <w:numId w:val="16"/>
        </w:numPr>
        <w:tabs>
          <w:tab w:val="left" w:pos="142"/>
          <w:tab w:val="left" w:pos="1276"/>
          <w:tab w:val="left" w:pos="2780"/>
          <w:tab w:val="left" w:pos="3320"/>
          <w:tab w:val="left" w:pos="4320"/>
          <w:tab w:val="left" w:pos="4800"/>
          <w:tab w:val="left" w:pos="5900"/>
          <w:tab w:val="left" w:pos="6560"/>
          <w:tab w:val="left" w:pos="7500"/>
          <w:tab w:val="left" w:pos="8100"/>
        </w:tabs>
        <w:autoSpaceDE w:val="0"/>
        <w:spacing w:before="1"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t>No utilizar las funciones de recordar las contraseñas que poseen algunas aplicaciones (por ejemplo, Eudoro, Outlook, Netscape, Messenger, internet Explorer, etc.)</w:t>
      </w:r>
    </w:p>
    <w:p w14:paraId="0E8C620A" w14:textId="77777777" w:rsidR="0034149C" w:rsidRPr="00E606BA" w:rsidRDefault="0034149C" w:rsidP="00BF0DC6">
      <w:pPr>
        <w:widowControl w:val="0"/>
        <w:tabs>
          <w:tab w:val="left" w:pos="142"/>
          <w:tab w:val="left" w:pos="1701"/>
        </w:tabs>
        <w:autoSpaceDE w:val="0"/>
        <w:spacing w:before="13" w:after="0" w:line="240" w:lineRule="auto"/>
        <w:contextualSpacing/>
        <w:jc w:val="both"/>
        <w:rPr>
          <w:rFonts w:ascii="Arial" w:hAnsi="Arial" w:cs="Arial"/>
          <w:color w:val="000000"/>
          <w:sz w:val="24"/>
          <w:szCs w:val="24"/>
          <w:lang w:val="es-ES"/>
        </w:rPr>
      </w:pPr>
    </w:p>
    <w:p w14:paraId="3A99CED5" w14:textId="3DACA703" w:rsidR="0034149C" w:rsidRPr="00E606BA" w:rsidRDefault="0093799F" w:rsidP="00BF0DC6">
      <w:pPr>
        <w:widowControl w:val="0"/>
        <w:tabs>
          <w:tab w:val="left" w:pos="142"/>
        </w:tabs>
        <w:autoSpaceDE w:val="0"/>
        <w:spacing w:after="0" w:line="240" w:lineRule="auto"/>
        <w:ind w:left="709" w:right="86" w:hanging="709"/>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Pr="00E606BA">
        <w:rPr>
          <w:rFonts w:ascii="Arial" w:hAnsi="Arial" w:cs="Arial"/>
          <w:bCs/>
          <w:color w:val="000000"/>
          <w:sz w:val="24"/>
          <w:szCs w:val="24"/>
          <w:lang w:val="es-ES"/>
        </w:rPr>
        <w:t>.9</w:t>
      </w:r>
      <w:r w:rsidR="00EF409D" w:rsidRPr="00E606BA">
        <w:rPr>
          <w:rFonts w:ascii="Arial" w:hAnsi="Arial" w:cs="Arial"/>
          <w:bCs/>
          <w:color w:val="000000"/>
          <w:sz w:val="24"/>
          <w:szCs w:val="24"/>
          <w:lang w:val="es-ES"/>
        </w:rPr>
        <w:t xml:space="preserve"> </w:t>
      </w:r>
      <w:r w:rsidR="0034149C" w:rsidRPr="00E606BA">
        <w:rPr>
          <w:rFonts w:ascii="Arial" w:hAnsi="Arial" w:cs="Arial"/>
          <w:color w:val="000000"/>
          <w:sz w:val="24"/>
          <w:szCs w:val="24"/>
          <w:lang w:val="es-ES"/>
        </w:rPr>
        <w:t>Tod</w:t>
      </w:r>
      <w:r w:rsidR="005D4450" w:rsidRPr="00E606BA">
        <w:rPr>
          <w:rFonts w:ascii="Arial" w:hAnsi="Arial" w:cs="Arial"/>
          <w:color w:val="000000"/>
          <w:sz w:val="24"/>
          <w:szCs w:val="24"/>
          <w:lang w:val="es-ES"/>
        </w:rPr>
        <w:t>os los empleados de la Z</w:t>
      </w:r>
      <w:r w:rsidR="009F1B04" w:rsidRPr="00E606BA">
        <w:rPr>
          <w:rFonts w:ascii="Arial" w:hAnsi="Arial" w:cs="Arial"/>
          <w:color w:val="000000"/>
          <w:sz w:val="24"/>
          <w:szCs w:val="24"/>
          <w:lang w:val="es-ES"/>
        </w:rPr>
        <w:t xml:space="preserve">ona Franca Internacional de Pereira S.A.S. </w:t>
      </w:r>
      <w:r w:rsidR="005D4450" w:rsidRPr="00E606BA">
        <w:rPr>
          <w:rFonts w:ascii="Arial" w:hAnsi="Arial" w:cs="Arial"/>
          <w:color w:val="000000"/>
          <w:sz w:val="24"/>
          <w:szCs w:val="24"/>
          <w:lang w:val="es-ES"/>
        </w:rPr>
        <w:t>U</w:t>
      </w:r>
      <w:r w:rsidR="009F1B04" w:rsidRPr="00E606BA">
        <w:rPr>
          <w:rFonts w:ascii="Arial" w:hAnsi="Arial" w:cs="Arial"/>
          <w:color w:val="000000"/>
          <w:sz w:val="24"/>
          <w:szCs w:val="24"/>
          <w:lang w:val="es-ES"/>
        </w:rPr>
        <w:t xml:space="preserve">suario </w:t>
      </w:r>
      <w:r w:rsidR="005D4450" w:rsidRPr="00E606BA">
        <w:rPr>
          <w:rFonts w:ascii="Arial" w:hAnsi="Arial" w:cs="Arial"/>
          <w:color w:val="000000"/>
          <w:sz w:val="24"/>
          <w:szCs w:val="24"/>
          <w:lang w:val="es-ES"/>
        </w:rPr>
        <w:t>O</w:t>
      </w:r>
      <w:r w:rsidR="009F1B04" w:rsidRPr="00E606BA">
        <w:rPr>
          <w:rFonts w:ascii="Arial" w:hAnsi="Arial" w:cs="Arial"/>
          <w:color w:val="000000"/>
          <w:sz w:val="24"/>
          <w:szCs w:val="24"/>
          <w:lang w:val="es-ES"/>
        </w:rPr>
        <w:t>perador</w:t>
      </w:r>
      <w:r w:rsidR="005D4450" w:rsidRPr="00E606BA">
        <w:rPr>
          <w:rFonts w:ascii="Arial" w:hAnsi="Arial" w:cs="Arial"/>
          <w:color w:val="000000"/>
          <w:sz w:val="24"/>
          <w:szCs w:val="24"/>
          <w:lang w:val="es-ES"/>
        </w:rPr>
        <w:t xml:space="preserve"> y de la Agrupación Zona Franca Internacional de Pereira </w:t>
      </w:r>
      <w:r w:rsidR="0034149C" w:rsidRPr="00E606BA">
        <w:rPr>
          <w:rFonts w:ascii="Arial" w:hAnsi="Arial" w:cs="Arial"/>
          <w:color w:val="000000"/>
          <w:sz w:val="24"/>
          <w:szCs w:val="24"/>
          <w:lang w:val="es-ES"/>
        </w:rPr>
        <w:t xml:space="preserve">que administren contraseñas de aplicaciones  están obligados a cambiar las contraseñas  </w:t>
      </w:r>
      <w:r w:rsidR="00482DB8" w:rsidRPr="00E606BA">
        <w:rPr>
          <w:rFonts w:ascii="Arial" w:hAnsi="Arial" w:cs="Arial"/>
          <w:color w:val="000000"/>
          <w:sz w:val="24"/>
          <w:szCs w:val="24"/>
          <w:lang w:val="es-ES"/>
        </w:rPr>
        <w:t xml:space="preserve">de las aplicaciones el último día hábil del mes relacionado en la tabla anexa del numeral </w:t>
      </w:r>
      <w:r w:rsidR="00057325" w:rsidRPr="00E606BA">
        <w:rPr>
          <w:rFonts w:ascii="Arial" w:hAnsi="Arial" w:cs="Arial"/>
          <w:color w:val="000000"/>
          <w:sz w:val="24"/>
          <w:szCs w:val="24"/>
          <w:lang w:val="es-ES"/>
        </w:rPr>
        <w:t>4.17</w:t>
      </w:r>
      <w:r w:rsidR="00482DB8" w:rsidRPr="00E606BA">
        <w:rPr>
          <w:rFonts w:ascii="Arial" w:hAnsi="Arial" w:cs="Arial"/>
          <w:color w:val="000000"/>
          <w:sz w:val="24"/>
          <w:szCs w:val="24"/>
          <w:lang w:val="es-ES"/>
        </w:rPr>
        <w:t>.</w:t>
      </w:r>
      <w:r w:rsidR="009F1B04" w:rsidRPr="00E606BA">
        <w:rPr>
          <w:rFonts w:ascii="Arial" w:hAnsi="Arial" w:cs="Arial"/>
          <w:color w:val="000000"/>
          <w:sz w:val="24"/>
          <w:szCs w:val="24"/>
          <w:lang w:val="es-ES"/>
        </w:rPr>
        <w:t>8</w:t>
      </w:r>
    </w:p>
    <w:p w14:paraId="39A099DF" w14:textId="77777777" w:rsidR="0034149C" w:rsidRPr="00E606BA" w:rsidRDefault="0034149C" w:rsidP="00BF0DC6">
      <w:pPr>
        <w:widowControl w:val="0"/>
        <w:tabs>
          <w:tab w:val="left" w:pos="142"/>
        </w:tabs>
        <w:autoSpaceDE w:val="0"/>
        <w:spacing w:after="0" w:line="240" w:lineRule="auto"/>
        <w:ind w:left="709" w:right="86"/>
        <w:contextualSpacing/>
        <w:jc w:val="both"/>
        <w:rPr>
          <w:rFonts w:ascii="Arial" w:hAnsi="Arial" w:cs="Arial"/>
          <w:color w:val="000000"/>
          <w:sz w:val="24"/>
          <w:szCs w:val="24"/>
          <w:lang w:val="es-ES"/>
        </w:rPr>
      </w:pPr>
    </w:p>
    <w:p w14:paraId="613BC757" w14:textId="31B9D399" w:rsidR="0034149C" w:rsidRPr="00E606BA" w:rsidRDefault="0034149C" w:rsidP="00BF0DC6">
      <w:pPr>
        <w:widowControl w:val="0"/>
        <w:tabs>
          <w:tab w:val="left" w:pos="142"/>
        </w:tabs>
        <w:autoSpaceDE w:val="0"/>
        <w:spacing w:after="0" w:line="240" w:lineRule="auto"/>
        <w:ind w:left="709" w:right="86" w:hanging="709"/>
        <w:contextualSpacing/>
        <w:jc w:val="both"/>
        <w:rPr>
          <w:rFonts w:ascii="Arial" w:hAnsi="Arial" w:cs="Arial"/>
          <w:color w:val="000000"/>
          <w:sz w:val="24"/>
          <w:szCs w:val="24"/>
          <w:lang w:val="es-ES"/>
        </w:rPr>
      </w:pPr>
      <w:r w:rsidRPr="00E606BA">
        <w:rPr>
          <w:rFonts w:ascii="Arial" w:hAnsi="Arial" w:cs="Arial"/>
          <w:bCs/>
          <w:color w:val="000000"/>
          <w:sz w:val="24"/>
          <w:szCs w:val="24"/>
          <w:lang w:val="es-ES"/>
        </w:rPr>
        <w:t>4</w:t>
      </w:r>
      <w:r w:rsidR="00EF409D" w:rsidRPr="00E606BA">
        <w:rPr>
          <w:rFonts w:ascii="Arial" w:hAnsi="Arial" w:cs="Arial"/>
          <w:bCs/>
          <w:color w:val="000000"/>
          <w:sz w:val="24"/>
          <w:szCs w:val="24"/>
          <w:lang w:val="es-ES"/>
        </w:rPr>
        <w:t>.1</w:t>
      </w:r>
      <w:r w:rsidR="00BF0DC6" w:rsidRPr="00E606BA">
        <w:rPr>
          <w:rFonts w:ascii="Arial" w:hAnsi="Arial" w:cs="Arial"/>
          <w:bCs/>
          <w:color w:val="000000"/>
          <w:sz w:val="24"/>
          <w:szCs w:val="24"/>
          <w:lang w:val="es-ES"/>
        </w:rPr>
        <w:t>7</w:t>
      </w:r>
      <w:r w:rsidRPr="00E606BA">
        <w:rPr>
          <w:rFonts w:ascii="Arial" w:hAnsi="Arial" w:cs="Arial"/>
          <w:bCs/>
          <w:color w:val="000000"/>
          <w:sz w:val="24"/>
          <w:szCs w:val="24"/>
          <w:lang w:val="es-ES"/>
        </w:rPr>
        <w:t>.10</w:t>
      </w:r>
      <w:r w:rsidR="00EF409D" w:rsidRPr="00E606BA">
        <w:rPr>
          <w:rFonts w:ascii="Arial" w:hAnsi="Arial" w:cs="Arial"/>
          <w:bCs/>
          <w:color w:val="000000"/>
          <w:sz w:val="24"/>
          <w:szCs w:val="24"/>
          <w:lang w:val="es-ES"/>
        </w:rPr>
        <w:t xml:space="preserve"> </w:t>
      </w:r>
      <w:r w:rsidRPr="00E606BA">
        <w:rPr>
          <w:rFonts w:ascii="Arial" w:hAnsi="Arial" w:cs="Arial"/>
          <w:color w:val="000000"/>
          <w:sz w:val="24"/>
          <w:szCs w:val="24"/>
          <w:lang w:val="es-ES"/>
        </w:rPr>
        <w:t>Después de finalizado el tiempo estipulado para realizar el cambio de contraseñas, la persona designada verificará cuáles funcionarios no lo realizaron y procederá a enviar un correo informativo  con copia al director de proceso del cu</w:t>
      </w:r>
      <w:r w:rsidR="005C62C4" w:rsidRPr="00E606BA">
        <w:rPr>
          <w:rFonts w:ascii="Arial" w:hAnsi="Arial" w:cs="Arial"/>
          <w:color w:val="000000"/>
          <w:sz w:val="24"/>
          <w:szCs w:val="24"/>
          <w:lang w:val="es-ES"/>
        </w:rPr>
        <w:t>al hace parte y a Gestión Administrativa</w:t>
      </w:r>
      <w:r w:rsidRPr="00E606BA">
        <w:rPr>
          <w:rFonts w:ascii="Arial" w:hAnsi="Arial" w:cs="Arial"/>
          <w:color w:val="000000"/>
          <w:sz w:val="24"/>
          <w:szCs w:val="24"/>
          <w:lang w:val="es-ES"/>
        </w:rPr>
        <w:t>, en donde  se le notifica al funcionario del incumplimiento de la solicitud. Adicionalmente se realizara bloqueo  del correo corporativo, todos los incumplimientos a los requerimientos establecidos en el presente manual serán sancionados de acuerdo al grado de faltas establecidas en el Reglamento del Trabajo.</w:t>
      </w:r>
    </w:p>
    <w:p w14:paraId="22F8D9F9" w14:textId="77777777" w:rsidR="00FE0ADA" w:rsidRPr="00E606BA" w:rsidRDefault="00FE0ADA" w:rsidP="00BF0DC6">
      <w:pPr>
        <w:tabs>
          <w:tab w:val="left" w:pos="142"/>
        </w:tabs>
        <w:ind w:left="709"/>
        <w:jc w:val="both"/>
        <w:rPr>
          <w:rFonts w:ascii="Arial" w:hAnsi="Arial" w:cs="Arial"/>
          <w:color w:val="000000"/>
          <w:sz w:val="24"/>
          <w:szCs w:val="24"/>
          <w:lang w:val="es-ES"/>
        </w:rPr>
      </w:pPr>
    </w:p>
    <w:p w14:paraId="435E600B" w14:textId="6ADBEA60" w:rsidR="0034149C" w:rsidRDefault="00EF409D" w:rsidP="00BF0DC6">
      <w:pPr>
        <w:tabs>
          <w:tab w:val="left" w:pos="142"/>
        </w:tabs>
        <w:ind w:left="709" w:hanging="709"/>
        <w:jc w:val="both"/>
        <w:rPr>
          <w:rFonts w:ascii="Arial" w:hAnsi="Arial" w:cs="Arial"/>
          <w:color w:val="000000"/>
          <w:sz w:val="24"/>
          <w:szCs w:val="24"/>
          <w:lang w:val="es-ES"/>
        </w:rPr>
      </w:pPr>
      <w:r w:rsidRPr="00E606BA">
        <w:rPr>
          <w:rFonts w:ascii="Arial" w:hAnsi="Arial" w:cs="Arial"/>
          <w:bCs/>
          <w:color w:val="000000"/>
          <w:sz w:val="24"/>
          <w:szCs w:val="24"/>
          <w:lang w:val="es-ES"/>
        </w:rPr>
        <w:t>4.1</w:t>
      </w:r>
      <w:r w:rsidR="00BF0DC6" w:rsidRPr="00E606BA">
        <w:rPr>
          <w:rFonts w:ascii="Arial" w:hAnsi="Arial" w:cs="Arial"/>
          <w:bCs/>
          <w:color w:val="000000"/>
          <w:sz w:val="24"/>
          <w:szCs w:val="24"/>
          <w:lang w:val="es-ES"/>
        </w:rPr>
        <w:t>7</w:t>
      </w:r>
      <w:r w:rsidR="0034149C" w:rsidRPr="00E606BA">
        <w:rPr>
          <w:rFonts w:ascii="Arial" w:hAnsi="Arial" w:cs="Arial"/>
          <w:bCs/>
          <w:color w:val="000000"/>
          <w:sz w:val="24"/>
          <w:szCs w:val="24"/>
          <w:lang w:val="es-ES"/>
        </w:rPr>
        <w:t>.11</w:t>
      </w:r>
      <w:r w:rsidRPr="00E606BA">
        <w:rPr>
          <w:rFonts w:ascii="Arial" w:hAnsi="Arial" w:cs="Arial"/>
          <w:bCs/>
          <w:color w:val="000000"/>
          <w:sz w:val="24"/>
          <w:szCs w:val="24"/>
          <w:lang w:val="es-ES"/>
        </w:rPr>
        <w:t xml:space="preserve"> </w:t>
      </w:r>
      <w:r w:rsidR="0034149C" w:rsidRPr="00E606BA">
        <w:rPr>
          <w:rFonts w:ascii="Arial" w:hAnsi="Arial" w:cs="Arial"/>
          <w:color w:val="000000"/>
          <w:sz w:val="24"/>
          <w:szCs w:val="24"/>
          <w:lang w:val="es-ES"/>
        </w:rPr>
        <w:t>Los empleados que se encuentren en licencia, vacaciones, incapacidad y en caso de que en su tiempo de ausencia hubo cambio de contraseñas deberán realizarlo e informarlo</w:t>
      </w:r>
      <w:r w:rsidR="00EF6BA5" w:rsidRPr="00E606BA">
        <w:rPr>
          <w:rFonts w:ascii="Arial" w:hAnsi="Arial" w:cs="Arial"/>
          <w:color w:val="000000"/>
          <w:sz w:val="24"/>
          <w:szCs w:val="24"/>
          <w:lang w:val="es-ES"/>
        </w:rPr>
        <w:t xml:space="preserve"> inmediatamente se reintegren a sus labores</w:t>
      </w:r>
      <w:r w:rsidR="0034149C" w:rsidRPr="00E606BA">
        <w:rPr>
          <w:rFonts w:ascii="Arial" w:hAnsi="Arial" w:cs="Arial"/>
          <w:color w:val="000000"/>
          <w:sz w:val="24"/>
          <w:szCs w:val="24"/>
          <w:lang w:val="es-ES"/>
        </w:rPr>
        <w:t>, esto no indica que el tiempo de realizar el cambio emp</w:t>
      </w:r>
      <w:r w:rsidR="00EF6BA5" w:rsidRPr="00E606BA">
        <w:rPr>
          <w:rFonts w:ascii="Arial" w:hAnsi="Arial" w:cs="Arial"/>
          <w:color w:val="000000"/>
          <w:sz w:val="24"/>
          <w:szCs w:val="24"/>
          <w:lang w:val="es-ES"/>
        </w:rPr>
        <w:t xml:space="preserve">iece a contar desde la fecha de </w:t>
      </w:r>
      <w:r w:rsidR="0034149C" w:rsidRPr="00E606BA">
        <w:rPr>
          <w:rFonts w:ascii="Arial" w:hAnsi="Arial" w:cs="Arial"/>
          <w:color w:val="000000"/>
          <w:sz w:val="24"/>
          <w:szCs w:val="24"/>
          <w:lang w:val="es-ES"/>
        </w:rPr>
        <w:t xml:space="preserve">modificación, debe acogerse a las fechas estipuladas por la empresa para tal fin.  </w:t>
      </w:r>
    </w:p>
    <w:p w14:paraId="27F01FB3" w14:textId="0D01C72D" w:rsidR="005F3A71" w:rsidRPr="00425426" w:rsidRDefault="004D513D" w:rsidP="005F3A71">
      <w:pPr>
        <w:widowControl w:val="0"/>
        <w:tabs>
          <w:tab w:val="left" w:pos="709"/>
          <w:tab w:val="left" w:pos="4660"/>
          <w:tab w:val="left" w:pos="5020"/>
          <w:tab w:val="left" w:pos="6040"/>
          <w:tab w:val="left" w:pos="6940"/>
          <w:tab w:val="left" w:pos="7740"/>
          <w:tab w:val="left" w:pos="8220"/>
        </w:tabs>
        <w:autoSpaceDE w:val="0"/>
        <w:spacing w:after="0" w:line="240" w:lineRule="auto"/>
        <w:ind w:right="87"/>
        <w:jc w:val="both"/>
        <w:rPr>
          <w:rFonts w:ascii="Arial" w:hAnsi="Arial" w:cs="Arial"/>
          <w:color w:val="000000"/>
          <w:sz w:val="24"/>
          <w:szCs w:val="24"/>
          <w:lang w:val="es-ES"/>
        </w:rPr>
      </w:pPr>
      <w:r w:rsidRPr="00425426">
        <w:rPr>
          <w:rFonts w:ascii="Arial" w:hAnsi="Arial" w:cs="Arial"/>
          <w:color w:val="000000"/>
          <w:sz w:val="24"/>
          <w:szCs w:val="24"/>
          <w:lang w:val="es-ES"/>
        </w:rPr>
        <w:t xml:space="preserve">4.17.12 </w:t>
      </w:r>
      <w:r w:rsidR="005F3A71" w:rsidRPr="00425426">
        <w:rPr>
          <w:rFonts w:ascii="Arial" w:hAnsi="Arial" w:cs="Arial"/>
          <w:color w:val="000000"/>
          <w:sz w:val="24"/>
          <w:szCs w:val="24"/>
          <w:lang w:val="es-ES"/>
        </w:rPr>
        <w:t>En todos los casos donde se considere necesario el cambio de contraseñas</w:t>
      </w:r>
      <w:r w:rsidRPr="00425426">
        <w:rPr>
          <w:rFonts w:ascii="Arial" w:hAnsi="Arial" w:cs="Arial"/>
          <w:color w:val="000000"/>
          <w:sz w:val="24"/>
          <w:szCs w:val="24"/>
          <w:lang w:val="es-ES"/>
        </w:rPr>
        <w:t>,</w:t>
      </w:r>
      <w:r w:rsidR="005F3A71" w:rsidRPr="00425426">
        <w:rPr>
          <w:rFonts w:ascii="Arial" w:hAnsi="Arial" w:cs="Arial"/>
          <w:color w:val="000000"/>
          <w:sz w:val="24"/>
          <w:szCs w:val="24"/>
          <w:lang w:val="es-ES"/>
        </w:rPr>
        <w:t xml:space="preserve"> así no estén relacionados con retiro de personal</w:t>
      </w:r>
      <w:r w:rsidRPr="00425426">
        <w:rPr>
          <w:rFonts w:ascii="Arial" w:hAnsi="Arial" w:cs="Arial"/>
          <w:color w:val="000000"/>
          <w:sz w:val="24"/>
          <w:szCs w:val="24"/>
          <w:lang w:val="es-ES"/>
        </w:rPr>
        <w:t>,</w:t>
      </w:r>
      <w:r w:rsidR="005F3A71" w:rsidRPr="00425426">
        <w:rPr>
          <w:rFonts w:ascii="Arial" w:hAnsi="Arial" w:cs="Arial"/>
          <w:color w:val="000000"/>
          <w:sz w:val="24"/>
          <w:szCs w:val="24"/>
          <w:lang w:val="es-ES"/>
        </w:rPr>
        <w:t xml:space="preserve"> el proceso de G.T.I  tendrá la potestad de solicitarlos o realizarlos de manera oportuna, esto para </w:t>
      </w:r>
      <w:r w:rsidR="005F3A71" w:rsidRPr="00425426">
        <w:rPr>
          <w:rFonts w:ascii="Arial" w:hAnsi="Arial" w:cs="Arial"/>
          <w:color w:val="000000"/>
          <w:sz w:val="24"/>
          <w:szCs w:val="24"/>
          <w:lang w:val="es-ES"/>
        </w:rPr>
        <w:lastRenderedPageBreak/>
        <w:t>prevenir riesgos de vulneraciones y perdida de accesos a plataformas.</w:t>
      </w:r>
    </w:p>
    <w:p w14:paraId="0586DABE" w14:textId="77777777" w:rsidR="005D4450" w:rsidRPr="00E606BA" w:rsidRDefault="005D4450" w:rsidP="00BF0DC6">
      <w:pPr>
        <w:widowControl w:val="0"/>
        <w:autoSpaceDE w:val="0"/>
        <w:spacing w:after="0" w:line="240" w:lineRule="auto"/>
        <w:contextualSpacing/>
        <w:jc w:val="both"/>
        <w:rPr>
          <w:rFonts w:ascii="Arial" w:hAnsi="Arial" w:cs="Arial"/>
          <w:b/>
          <w:bCs/>
          <w:color w:val="000000"/>
          <w:sz w:val="24"/>
          <w:szCs w:val="24"/>
          <w:lang w:val="es-ES"/>
        </w:rPr>
      </w:pPr>
    </w:p>
    <w:p w14:paraId="0B276E9F" w14:textId="5BA61315"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r w:rsidRPr="00E606BA">
        <w:rPr>
          <w:rFonts w:ascii="Arial" w:hAnsi="Arial" w:cs="Arial"/>
          <w:b/>
          <w:bCs/>
          <w:color w:val="000000"/>
          <w:sz w:val="24"/>
          <w:szCs w:val="24"/>
          <w:lang w:val="es-ES"/>
        </w:rPr>
        <w:t>4.</w:t>
      </w:r>
      <w:r w:rsidR="00BF0DC6" w:rsidRPr="00E606BA">
        <w:rPr>
          <w:rFonts w:ascii="Arial" w:hAnsi="Arial" w:cs="Arial"/>
          <w:b/>
          <w:bCs/>
          <w:color w:val="000000"/>
          <w:sz w:val="24"/>
          <w:szCs w:val="24"/>
          <w:lang w:val="es-ES"/>
        </w:rPr>
        <w:t>18</w:t>
      </w:r>
      <w:r w:rsidRPr="00E606BA">
        <w:rPr>
          <w:rFonts w:ascii="Arial" w:hAnsi="Arial" w:cs="Arial"/>
          <w:b/>
          <w:bCs/>
          <w:color w:val="000000"/>
          <w:sz w:val="24"/>
          <w:szCs w:val="24"/>
          <w:lang w:val="es-ES"/>
        </w:rPr>
        <w:t xml:space="preserve"> Control de accesos remotos</w:t>
      </w:r>
      <w:r w:rsidR="00D375DC" w:rsidRPr="00E606BA">
        <w:rPr>
          <w:rFonts w:ascii="Arial" w:hAnsi="Arial" w:cs="Arial"/>
          <w:b/>
          <w:bCs/>
          <w:color w:val="000000"/>
          <w:sz w:val="24"/>
          <w:szCs w:val="24"/>
          <w:lang w:val="es-ES"/>
        </w:rPr>
        <w:t>.</w:t>
      </w:r>
    </w:p>
    <w:p w14:paraId="02CB6F3B" w14:textId="77777777"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p>
    <w:p w14:paraId="5176D704" w14:textId="627A1A78" w:rsidR="00105054" w:rsidRPr="00E606BA" w:rsidRDefault="00105054" w:rsidP="00BF0DC6">
      <w:pPr>
        <w:widowControl w:val="0"/>
        <w:autoSpaceDE w:val="0"/>
        <w:spacing w:after="0" w:line="240" w:lineRule="auto"/>
        <w:ind w:left="720" w:right="87"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w:t>
      </w:r>
      <w:r w:rsidR="00BF0DC6" w:rsidRPr="00E606BA">
        <w:rPr>
          <w:rFonts w:ascii="Arial" w:hAnsi="Arial" w:cs="Arial"/>
          <w:color w:val="000000"/>
          <w:sz w:val="24"/>
          <w:szCs w:val="24"/>
          <w:lang w:val="es-ES"/>
        </w:rPr>
        <w:t>18</w:t>
      </w:r>
      <w:r w:rsidR="00D0284D" w:rsidRPr="00E606BA">
        <w:rPr>
          <w:rFonts w:ascii="Arial" w:hAnsi="Arial" w:cs="Arial"/>
          <w:color w:val="000000"/>
          <w:sz w:val="24"/>
          <w:szCs w:val="24"/>
          <w:lang w:val="es-ES"/>
        </w:rPr>
        <w:t>.1</w:t>
      </w:r>
      <w:r w:rsidR="00565E13" w:rsidRPr="00E606BA">
        <w:rPr>
          <w:rFonts w:ascii="Arial" w:hAnsi="Arial" w:cs="Arial"/>
          <w:color w:val="000000"/>
          <w:sz w:val="24"/>
          <w:szCs w:val="24"/>
          <w:lang w:val="es-ES"/>
        </w:rPr>
        <w:tab/>
      </w:r>
      <w:r w:rsidRPr="00E606BA">
        <w:rPr>
          <w:rFonts w:ascii="Arial" w:hAnsi="Arial" w:cs="Arial"/>
          <w:color w:val="000000"/>
          <w:sz w:val="24"/>
          <w:szCs w:val="24"/>
          <w:lang w:val="es-ES"/>
        </w:rPr>
        <w:t xml:space="preserve">Está prohibido el acceso </w:t>
      </w:r>
      <w:r w:rsidR="0068722B" w:rsidRPr="00E606BA">
        <w:rPr>
          <w:rFonts w:ascii="Arial" w:hAnsi="Arial" w:cs="Arial"/>
          <w:color w:val="000000"/>
          <w:sz w:val="24"/>
          <w:szCs w:val="24"/>
          <w:lang w:val="es-ES"/>
        </w:rPr>
        <w:t>a redes externas</w:t>
      </w:r>
      <w:r w:rsidR="006C612A" w:rsidRPr="00E606BA">
        <w:rPr>
          <w:rFonts w:ascii="Arial" w:hAnsi="Arial" w:cs="Arial"/>
          <w:color w:val="000000"/>
          <w:sz w:val="24"/>
          <w:szCs w:val="24"/>
          <w:lang w:val="es-ES"/>
        </w:rPr>
        <w:t xml:space="preserve"> (</w:t>
      </w:r>
      <w:r w:rsidR="00CA67A6" w:rsidRPr="00E606BA">
        <w:rPr>
          <w:rFonts w:ascii="Arial" w:hAnsi="Arial" w:cs="Arial"/>
          <w:color w:val="000000"/>
          <w:sz w:val="24"/>
          <w:szCs w:val="24"/>
          <w:lang w:val="es-ES"/>
        </w:rPr>
        <w:t>WI-FI</w:t>
      </w:r>
      <w:r w:rsidR="006C612A" w:rsidRPr="00E606BA">
        <w:rPr>
          <w:rFonts w:ascii="Arial" w:hAnsi="Arial" w:cs="Arial"/>
          <w:color w:val="000000"/>
          <w:sz w:val="24"/>
          <w:szCs w:val="24"/>
          <w:lang w:val="es-ES"/>
        </w:rPr>
        <w:t>),</w:t>
      </w:r>
      <w:r w:rsidR="0068722B"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 xml:space="preserve">cualquier </w:t>
      </w:r>
      <w:r w:rsidR="0098499A" w:rsidRPr="00E606BA">
        <w:rPr>
          <w:rFonts w:ascii="Arial" w:hAnsi="Arial" w:cs="Arial"/>
          <w:color w:val="000000"/>
          <w:sz w:val="24"/>
          <w:szCs w:val="24"/>
          <w:lang w:val="es-ES"/>
        </w:rPr>
        <w:t xml:space="preserve">situación que lo requiera </w:t>
      </w:r>
      <w:r w:rsidRPr="00E606BA">
        <w:rPr>
          <w:rFonts w:ascii="Arial" w:hAnsi="Arial" w:cs="Arial"/>
          <w:color w:val="000000"/>
          <w:sz w:val="24"/>
          <w:szCs w:val="24"/>
          <w:lang w:val="es-ES"/>
        </w:rPr>
        <w:t xml:space="preserve"> deberá ser documentada y contar con el visto bueno del </w:t>
      </w:r>
      <w:r w:rsidR="00235D40" w:rsidRPr="00E606BA">
        <w:rPr>
          <w:rFonts w:ascii="Arial" w:hAnsi="Arial" w:cs="Arial"/>
          <w:color w:val="000000"/>
          <w:sz w:val="24"/>
          <w:szCs w:val="24"/>
          <w:lang w:val="es-ES"/>
        </w:rPr>
        <w:t xml:space="preserve">proceso de </w:t>
      </w:r>
      <w:r w:rsidR="004F6CE4" w:rsidRPr="00E606BA">
        <w:rPr>
          <w:rFonts w:ascii="Arial" w:hAnsi="Arial" w:cs="Arial"/>
          <w:color w:val="000000"/>
          <w:sz w:val="24"/>
          <w:szCs w:val="24"/>
          <w:lang w:val="es-ES"/>
        </w:rPr>
        <w:t>T</w:t>
      </w:r>
      <w:r w:rsidR="00235D40" w:rsidRPr="00E606BA">
        <w:rPr>
          <w:rFonts w:ascii="Arial" w:hAnsi="Arial" w:cs="Arial"/>
          <w:color w:val="000000"/>
          <w:sz w:val="24"/>
          <w:szCs w:val="24"/>
          <w:lang w:val="es-ES"/>
        </w:rPr>
        <w:t xml:space="preserve">ecnología e </w:t>
      </w:r>
      <w:r w:rsidR="004F6CE4" w:rsidRPr="00E606BA">
        <w:rPr>
          <w:rFonts w:ascii="Arial" w:hAnsi="Arial" w:cs="Arial"/>
          <w:color w:val="000000"/>
          <w:sz w:val="24"/>
          <w:szCs w:val="24"/>
          <w:lang w:val="es-ES"/>
        </w:rPr>
        <w:t>I</w:t>
      </w:r>
      <w:r w:rsidR="00235D40" w:rsidRPr="00E606BA">
        <w:rPr>
          <w:rFonts w:ascii="Arial" w:hAnsi="Arial" w:cs="Arial"/>
          <w:color w:val="000000"/>
          <w:sz w:val="24"/>
          <w:szCs w:val="24"/>
          <w:lang w:val="es-ES"/>
        </w:rPr>
        <w:t>nformática.</w:t>
      </w:r>
    </w:p>
    <w:p w14:paraId="57239137" w14:textId="77777777" w:rsidR="00105054" w:rsidRPr="00E606BA" w:rsidRDefault="00105054" w:rsidP="00BF0DC6">
      <w:pPr>
        <w:widowControl w:val="0"/>
        <w:autoSpaceDE w:val="0"/>
        <w:spacing w:before="8" w:after="0" w:line="240" w:lineRule="auto"/>
        <w:contextualSpacing/>
        <w:jc w:val="both"/>
        <w:rPr>
          <w:rFonts w:ascii="Arial" w:hAnsi="Arial" w:cs="Arial"/>
          <w:color w:val="000000"/>
          <w:sz w:val="24"/>
          <w:szCs w:val="24"/>
          <w:lang w:val="es-ES"/>
        </w:rPr>
      </w:pPr>
    </w:p>
    <w:p w14:paraId="0A86D6E1" w14:textId="4467D9C8" w:rsidR="00B83702" w:rsidRPr="00E606BA" w:rsidRDefault="00105054" w:rsidP="00BF0DC6">
      <w:pPr>
        <w:widowControl w:val="0"/>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w:t>
      </w:r>
      <w:r w:rsidR="00BF0DC6" w:rsidRPr="00E606BA">
        <w:rPr>
          <w:rFonts w:ascii="Arial" w:hAnsi="Arial" w:cs="Arial"/>
          <w:color w:val="000000"/>
          <w:sz w:val="24"/>
          <w:szCs w:val="24"/>
          <w:lang w:val="es-ES"/>
        </w:rPr>
        <w:t>18</w:t>
      </w:r>
      <w:r w:rsidR="00D0284D" w:rsidRPr="00E606BA">
        <w:rPr>
          <w:rFonts w:ascii="Arial" w:hAnsi="Arial" w:cs="Arial"/>
          <w:color w:val="000000"/>
          <w:sz w:val="24"/>
          <w:szCs w:val="24"/>
          <w:lang w:val="es-ES"/>
        </w:rPr>
        <w:t>.2</w:t>
      </w:r>
      <w:r w:rsidR="00565E13" w:rsidRPr="00E606BA">
        <w:rPr>
          <w:rFonts w:ascii="Arial" w:hAnsi="Arial" w:cs="Arial"/>
          <w:color w:val="000000"/>
          <w:sz w:val="24"/>
          <w:szCs w:val="24"/>
          <w:lang w:val="es-ES"/>
        </w:rPr>
        <w:tab/>
      </w:r>
      <w:r w:rsidRPr="00E606BA">
        <w:rPr>
          <w:rFonts w:ascii="Arial" w:hAnsi="Arial" w:cs="Arial"/>
          <w:color w:val="000000"/>
          <w:sz w:val="24"/>
          <w:szCs w:val="24"/>
          <w:lang w:val="es-ES"/>
        </w:rPr>
        <w:t xml:space="preserve">La administración remota de equipos conectados a </w:t>
      </w:r>
      <w:r w:rsidR="00467A09" w:rsidRPr="00E606BA">
        <w:rPr>
          <w:rFonts w:ascii="Arial" w:hAnsi="Arial" w:cs="Arial"/>
          <w:color w:val="000000"/>
          <w:sz w:val="24"/>
          <w:szCs w:val="24"/>
          <w:lang w:val="es-ES"/>
        </w:rPr>
        <w:t>in</w:t>
      </w:r>
      <w:r w:rsidRPr="00E606BA">
        <w:rPr>
          <w:rFonts w:ascii="Arial" w:hAnsi="Arial" w:cs="Arial"/>
          <w:color w:val="000000"/>
          <w:sz w:val="24"/>
          <w:szCs w:val="24"/>
          <w:lang w:val="es-ES"/>
        </w:rPr>
        <w:t xml:space="preserve">ternet </w:t>
      </w:r>
      <w:r w:rsidR="0098499A" w:rsidRPr="00E606BA">
        <w:rPr>
          <w:rFonts w:ascii="Arial" w:hAnsi="Arial" w:cs="Arial"/>
          <w:color w:val="000000"/>
          <w:sz w:val="24"/>
          <w:szCs w:val="24"/>
          <w:lang w:val="es-ES"/>
        </w:rPr>
        <w:t>solo se permite si se cuenta</w:t>
      </w:r>
      <w:r w:rsidRPr="00E606BA">
        <w:rPr>
          <w:rFonts w:ascii="Arial" w:hAnsi="Arial" w:cs="Arial"/>
          <w:color w:val="000000"/>
          <w:sz w:val="24"/>
          <w:szCs w:val="24"/>
          <w:lang w:val="es-ES"/>
        </w:rPr>
        <w:t xml:space="preserve"> con la autorización y con un mecani</w:t>
      </w:r>
      <w:r w:rsidR="00DE56C8" w:rsidRPr="00E606BA">
        <w:rPr>
          <w:rFonts w:ascii="Arial" w:hAnsi="Arial" w:cs="Arial"/>
          <w:color w:val="000000"/>
          <w:sz w:val="24"/>
          <w:szCs w:val="24"/>
          <w:lang w:val="es-ES"/>
        </w:rPr>
        <w:t>smo de control de acceso seguro</w:t>
      </w:r>
      <w:r w:rsidRPr="00E606BA">
        <w:rPr>
          <w:rFonts w:ascii="Arial" w:hAnsi="Arial" w:cs="Arial"/>
          <w:color w:val="000000"/>
          <w:sz w:val="24"/>
          <w:szCs w:val="24"/>
          <w:lang w:val="es-ES"/>
        </w:rPr>
        <w:t xml:space="preserve"> autorizado por el dueño de la información y del </w:t>
      </w:r>
      <w:r w:rsidR="00235D40" w:rsidRPr="00E606BA">
        <w:rPr>
          <w:rFonts w:ascii="Arial" w:hAnsi="Arial" w:cs="Arial"/>
          <w:color w:val="000000"/>
          <w:sz w:val="24"/>
          <w:szCs w:val="24"/>
          <w:lang w:val="es-ES"/>
        </w:rPr>
        <w:t xml:space="preserve">proceso de </w:t>
      </w:r>
      <w:r w:rsidR="005C62C4" w:rsidRPr="00E606BA">
        <w:rPr>
          <w:rFonts w:ascii="Arial" w:hAnsi="Arial" w:cs="Arial"/>
          <w:color w:val="000000"/>
          <w:sz w:val="24"/>
          <w:szCs w:val="24"/>
          <w:lang w:val="es-ES"/>
        </w:rPr>
        <w:t xml:space="preserve"> Gestión </w:t>
      </w:r>
      <w:r w:rsidR="004F6CE4" w:rsidRPr="00E606BA">
        <w:rPr>
          <w:rFonts w:ascii="Arial" w:hAnsi="Arial" w:cs="Arial"/>
          <w:color w:val="000000"/>
          <w:sz w:val="24"/>
          <w:szCs w:val="24"/>
          <w:lang w:val="es-ES"/>
        </w:rPr>
        <w:t>T</w:t>
      </w:r>
      <w:r w:rsidR="00235D40" w:rsidRPr="00E606BA">
        <w:rPr>
          <w:rFonts w:ascii="Arial" w:hAnsi="Arial" w:cs="Arial"/>
          <w:color w:val="000000"/>
          <w:sz w:val="24"/>
          <w:szCs w:val="24"/>
          <w:lang w:val="es-ES"/>
        </w:rPr>
        <w:t xml:space="preserve">ecnología e </w:t>
      </w:r>
      <w:r w:rsidR="004F6CE4" w:rsidRPr="00E606BA">
        <w:rPr>
          <w:rFonts w:ascii="Arial" w:hAnsi="Arial" w:cs="Arial"/>
          <w:color w:val="000000"/>
          <w:sz w:val="24"/>
          <w:szCs w:val="24"/>
          <w:lang w:val="es-ES"/>
        </w:rPr>
        <w:t>I</w:t>
      </w:r>
      <w:r w:rsidR="00235D40" w:rsidRPr="00E606BA">
        <w:rPr>
          <w:rFonts w:ascii="Arial" w:hAnsi="Arial" w:cs="Arial"/>
          <w:color w:val="000000"/>
          <w:sz w:val="24"/>
          <w:szCs w:val="24"/>
          <w:lang w:val="es-ES"/>
        </w:rPr>
        <w:t>nformática.</w:t>
      </w:r>
    </w:p>
    <w:p w14:paraId="71EE3ECA" w14:textId="77777777"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ES"/>
        </w:rPr>
      </w:pPr>
    </w:p>
    <w:p w14:paraId="5BEBCF68" w14:textId="27803A5A" w:rsidR="00105054" w:rsidRPr="00E606BA" w:rsidRDefault="00DE1F91" w:rsidP="00BF0DC6">
      <w:pPr>
        <w:widowControl w:val="0"/>
        <w:autoSpaceDE w:val="0"/>
        <w:spacing w:after="0" w:line="240" w:lineRule="auto"/>
        <w:contextualSpacing/>
        <w:jc w:val="both"/>
        <w:rPr>
          <w:rFonts w:ascii="Arial" w:hAnsi="Arial" w:cs="Arial"/>
          <w:color w:val="000000"/>
          <w:sz w:val="24"/>
          <w:szCs w:val="24"/>
          <w:lang w:val="es-CO"/>
        </w:rPr>
      </w:pPr>
      <w:r w:rsidRPr="00E606BA">
        <w:rPr>
          <w:rFonts w:ascii="Arial" w:hAnsi="Arial" w:cs="Arial"/>
          <w:b/>
          <w:bCs/>
          <w:color w:val="000000"/>
          <w:sz w:val="24"/>
          <w:szCs w:val="24"/>
          <w:lang w:val="es-CO"/>
        </w:rPr>
        <w:t>4.</w:t>
      </w:r>
      <w:r w:rsidR="00BF0DC6" w:rsidRPr="00E606BA">
        <w:rPr>
          <w:rFonts w:ascii="Arial" w:hAnsi="Arial" w:cs="Arial"/>
          <w:b/>
          <w:bCs/>
          <w:color w:val="000000"/>
          <w:sz w:val="24"/>
          <w:szCs w:val="24"/>
          <w:lang w:val="es-CO"/>
        </w:rPr>
        <w:t>19</w:t>
      </w:r>
      <w:r w:rsidR="00D0284D" w:rsidRPr="00E606BA">
        <w:rPr>
          <w:rFonts w:ascii="Arial" w:hAnsi="Arial" w:cs="Arial"/>
          <w:b/>
          <w:bCs/>
          <w:color w:val="000000"/>
          <w:sz w:val="24"/>
          <w:szCs w:val="24"/>
          <w:lang w:val="es-CO"/>
        </w:rPr>
        <w:t xml:space="preserve"> </w:t>
      </w:r>
      <w:r w:rsidR="00105054" w:rsidRPr="00E606BA">
        <w:rPr>
          <w:rFonts w:ascii="Arial" w:hAnsi="Arial" w:cs="Arial"/>
          <w:b/>
          <w:bCs/>
          <w:color w:val="000000"/>
          <w:sz w:val="24"/>
          <w:szCs w:val="24"/>
          <w:lang w:val="es-CO"/>
        </w:rPr>
        <w:t xml:space="preserve"> Derechos de propiedad intelectual</w:t>
      </w:r>
      <w:r w:rsidR="00D375DC" w:rsidRPr="00E606BA">
        <w:rPr>
          <w:rFonts w:ascii="Arial" w:hAnsi="Arial" w:cs="Arial"/>
          <w:b/>
          <w:bCs/>
          <w:color w:val="000000"/>
          <w:sz w:val="24"/>
          <w:szCs w:val="24"/>
          <w:lang w:val="es-CO"/>
        </w:rPr>
        <w:t>.</w:t>
      </w:r>
    </w:p>
    <w:p w14:paraId="0080A4B9" w14:textId="77777777" w:rsidR="00105054" w:rsidRPr="00E606BA" w:rsidRDefault="00105054" w:rsidP="00BF0DC6">
      <w:pPr>
        <w:widowControl w:val="0"/>
        <w:autoSpaceDE w:val="0"/>
        <w:spacing w:after="0" w:line="240" w:lineRule="auto"/>
        <w:contextualSpacing/>
        <w:jc w:val="both"/>
        <w:rPr>
          <w:rFonts w:ascii="Arial" w:hAnsi="Arial" w:cs="Arial"/>
          <w:color w:val="000000"/>
          <w:sz w:val="24"/>
          <w:szCs w:val="24"/>
          <w:lang w:val="es-CO"/>
        </w:rPr>
      </w:pPr>
    </w:p>
    <w:p w14:paraId="623BFBD0" w14:textId="5088E65B" w:rsidR="00105054" w:rsidRPr="00E606BA" w:rsidRDefault="00DE1F91" w:rsidP="00BF0DC6">
      <w:pPr>
        <w:widowControl w:val="0"/>
        <w:tabs>
          <w:tab w:val="left" w:pos="3900"/>
          <w:tab w:val="left" w:pos="4400"/>
          <w:tab w:val="left" w:pos="5860"/>
          <w:tab w:val="left" w:pos="6340"/>
          <w:tab w:val="left" w:pos="7540"/>
          <w:tab w:val="left" w:pos="8020"/>
        </w:tabs>
        <w:autoSpaceDE w:val="0"/>
        <w:spacing w:after="0" w:line="240" w:lineRule="auto"/>
        <w:ind w:left="720" w:right="87" w:hanging="720"/>
        <w:contextualSpacing/>
        <w:jc w:val="both"/>
        <w:rPr>
          <w:rFonts w:ascii="Arial" w:hAnsi="Arial" w:cs="Arial"/>
          <w:color w:val="000000"/>
          <w:sz w:val="24"/>
          <w:szCs w:val="24"/>
          <w:lang w:val="es-CO"/>
        </w:rPr>
      </w:pPr>
      <w:r w:rsidRPr="00E606BA">
        <w:rPr>
          <w:rFonts w:ascii="Arial" w:hAnsi="Arial" w:cs="Arial"/>
          <w:color w:val="000000"/>
          <w:sz w:val="24"/>
          <w:szCs w:val="24"/>
          <w:lang w:val="es-CO"/>
        </w:rPr>
        <w:t>4.</w:t>
      </w:r>
      <w:r w:rsidR="00BF0DC6" w:rsidRPr="00E606BA">
        <w:rPr>
          <w:rFonts w:ascii="Arial" w:hAnsi="Arial" w:cs="Arial"/>
          <w:color w:val="000000"/>
          <w:sz w:val="24"/>
          <w:szCs w:val="24"/>
          <w:lang w:val="es-CO"/>
        </w:rPr>
        <w:t>19</w:t>
      </w:r>
      <w:r w:rsidR="00D0284D" w:rsidRPr="00E606BA">
        <w:rPr>
          <w:rFonts w:ascii="Arial" w:hAnsi="Arial" w:cs="Arial"/>
          <w:color w:val="000000"/>
          <w:sz w:val="24"/>
          <w:szCs w:val="24"/>
          <w:lang w:val="es-CO"/>
        </w:rPr>
        <w:t>.1</w:t>
      </w:r>
      <w:r w:rsidR="006C71FC" w:rsidRPr="00E606BA">
        <w:rPr>
          <w:rFonts w:ascii="Arial" w:hAnsi="Arial" w:cs="Arial"/>
          <w:color w:val="000000"/>
          <w:sz w:val="24"/>
          <w:szCs w:val="24"/>
          <w:lang w:val="es-CO"/>
        </w:rPr>
        <w:tab/>
      </w:r>
      <w:r w:rsidR="00105054" w:rsidRPr="00E606BA">
        <w:rPr>
          <w:rFonts w:ascii="Arial" w:hAnsi="Arial" w:cs="Arial"/>
          <w:color w:val="000000"/>
          <w:sz w:val="24"/>
          <w:szCs w:val="24"/>
          <w:lang w:val="es-CO"/>
        </w:rPr>
        <w:t>El proceso de</w:t>
      </w:r>
      <w:r w:rsidR="005C62C4" w:rsidRPr="00E606BA">
        <w:rPr>
          <w:rFonts w:ascii="Arial" w:hAnsi="Arial" w:cs="Arial"/>
          <w:color w:val="000000"/>
          <w:sz w:val="24"/>
          <w:szCs w:val="24"/>
          <w:lang w:val="es-CO"/>
        </w:rPr>
        <w:t xml:space="preserve"> Gestión</w:t>
      </w:r>
      <w:r w:rsidR="00105054" w:rsidRPr="00E606BA">
        <w:rPr>
          <w:rFonts w:ascii="Arial" w:hAnsi="Arial" w:cs="Arial"/>
          <w:color w:val="000000"/>
          <w:sz w:val="24"/>
          <w:szCs w:val="24"/>
          <w:lang w:val="es-CO"/>
        </w:rPr>
        <w:t xml:space="preserve"> </w:t>
      </w:r>
      <w:r w:rsidR="00E851D9" w:rsidRPr="00E606BA">
        <w:rPr>
          <w:rFonts w:ascii="Arial" w:hAnsi="Arial" w:cs="Arial"/>
          <w:color w:val="000000"/>
          <w:sz w:val="24"/>
          <w:szCs w:val="24"/>
          <w:lang w:val="es-CO"/>
        </w:rPr>
        <w:t xml:space="preserve">Tecnología e informática </w:t>
      </w:r>
      <w:r w:rsidR="00105054" w:rsidRPr="00E606BA">
        <w:rPr>
          <w:rFonts w:ascii="Arial" w:hAnsi="Arial" w:cs="Arial"/>
          <w:color w:val="000000"/>
          <w:sz w:val="24"/>
          <w:szCs w:val="24"/>
          <w:lang w:val="es-CO"/>
        </w:rPr>
        <w:t xml:space="preserve">tiene </w:t>
      </w:r>
      <w:r w:rsidR="0077051D" w:rsidRPr="00E606BA">
        <w:rPr>
          <w:rFonts w:ascii="Arial" w:hAnsi="Arial" w:cs="Arial"/>
          <w:color w:val="000000"/>
          <w:sz w:val="24"/>
          <w:szCs w:val="24"/>
          <w:lang w:val="es-CO"/>
        </w:rPr>
        <w:t xml:space="preserve">la responsabilidad de </w:t>
      </w:r>
      <w:r w:rsidR="00105054" w:rsidRPr="00E606BA">
        <w:rPr>
          <w:rFonts w:ascii="Arial" w:hAnsi="Arial" w:cs="Arial"/>
          <w:color w:val="000000"/>
          <w:sz w:val="24"/>
          <w:szCs w:val="24"/>
          <w:lang w:val="es-CO"/>
        </w:rPr>
        <w:t xml:space="preserve">proponer y revisar el cumplimiento de normas y políticas de seguridad, que garanticen acciones preventivas y correctivas para la salvaguarda de equipos e instalaciones de </w:t>
      </w:r>
      <w:r w:rsidR="0077051D" w:rsidRPr="00E606BA">
        <w:rPr>
          <w:rFonts w:ascii="Arial" w:hAnsi="Arial" w:cs="Arial"/>
          <w:color w:val="000000"/>
          <w:sz w:val="24"/>
          <w:szCs w:val="24"/>
          <w:lang w:val="es-CO"/>
        </w:rPr>
        <w:t>cómputo</w:t>
      </w:r>
      <w:r w:rsidR="00105054" w:rsidRPr="00E606BA">
        <w:rPr>
          <w:rFonts w:ascii="Arial" w:hAnsi="Arial" w:cs="Arial"/>
          <w:color w:val="000000"/>
          <w:sz w:val="24"/>
          <w:szCs w:val="24"/>
          <w:lang w:val="es-CO"/>
        </w:rPr>
        <w:t>, así como de bancos de datos de inf</w:t>
      </w:r>
      <w:r w:rsidR="006C71FC" w:rsidRPr="00E606BA">
        <w:rPr>
          <w:rFonts w:ascii="Arial" w:hAnsi="Arial" w:cs="Arial"/>
          <w:color w:val="000000"/>
          <w:sz w:val="24"/>
          <w:szCs w:val="24"/>
          <w:lang w:val="es-CO"/>
        </w:rPr>
        <w:t>ormación automatizada en general.</w:t>
      </w:r>
      <w:r w:rsidR="00105054" w:rsidRPr="00E606BA">
        <w:rPr>
          <w:rFonts w:ascii="Arial" w:hAnsi="Arial" w:cs="Arial"/>
          <w:color w:val="000000"/>
          <w:sz w:val="24"/>
          <w:szCs w:val="24"/>
          <w:lang w:val="es-CO"/>
        </w:rPr>
        <w:t xml:space="preserve"> </w:t>
      </w:r>
    </w:p>
    <w:p w14:paraId="323833A8" w14:textId="77777777" w:rsidR="00105054" w:rsidRPr="00E606BA" w:rsidRDefault="00105054" w:rsidP="00BF0DC6">
      <w:pPr>
        <w:widowControl w:val="0"/>
        <w:autoSpaceDE w:val="0"/>
        <w:spacing w:before="7" w:after="0" w:line="240" w:lineRule="auto"/>
        <w:contextualSpacing/>
        <w:jc w:val="both"/>
        <w:rPr>
          <w:rFonts w:ascii="Arial" w:hAnsi="Arial" w:cs="Arial"/>
          <w:color w:val="000000"/>
          <w:sz w:val="24"/>
          <w:szCs w:val="24"/>
          <w:lang w:val="es-CO"/>
        </w:rPr>
      </w:pPr>
    </w:p>
    <w:p w14:paraId="312271D9" w14:textId="1C3C88F3" w:rsidR="00105054" w:rsidRPr="00E606BA" w:rsidRDefault="00DE1F91" w:rsidP="00BF0DC6">
      <w:pPr>
        <w:widowControl w:val="0"/>
        <w:tabs>
          <w:tab w:val="left" w:pos="4260"/>
          <w:tab w:val="left" w:pos="5540"/>
          <w:tab w:val="left" w:pos="6020"/>
          <w:tab w:val="left" w:pos="6880"/>
          <w:tab w:val="left" w:pos="8080"/>
        </w:tabs>
        <w:autoSpaceDE w:val="0"/>
        <w:spacing w:after="0" w:line="240" w:lineRule="auto"/>
        <w:ind w:left="720" w:right="86" w:hanging="720"/>
        <w:contextualSpacing/>
        <w:jc w:val="both"/>
        <w:rPr>
          <w:rFonts w:ascii="Arial" w:hAnsi="Arial" w:cs="Arial"/>
          <w:color w:val="000000"/>
          <w:sz w:val="24"/>
          <w:szCs w:val="24"/>
          <w:lang w:val="es-CO"/>
        </w:rPr>
      </w:pPr>
      <w:r w:rsidRPr="00E606BA">
        <w:rPr>
          <w:rFonts w:ascii="Arial" w:hAnsi="Arial" w:cs="Arial"/>
          <w:color w:val="000000"/>
          <w:sz w:val="24"/>
          <w:szCs w:val="24"/>
          <w:lang w:val="es-CO"/>
        </w:rPr>
        <w:t>4.</w:t>
      </w:r>
      <w:r w:rsidR="00BF0DC6" w:rsidRPr="00E606BA">
        <w:rPr>
          <w:rFonts w:ascii="Arial" w:hAnsi="Arial" w:cs="Arial"/>
          <w:color w:val="000000"/>
          <w:sz w:val="24"/>
          <w:szCs w:val="24"/>
          <w:lang w:val="es-CO"/>
        </w:rPr>
        <w:t>19</w:t>
      </w:r>
      <w:r w:rsidR="00D0284D" w:rsidRPr="00E606BA">
        <w:rPr>
          <w:rFonts w:ascii="Arial" w:hAnsi="Arial" w:cs="Arial"/>
          <w:color w:val="000000"/>
          <w:sz w:val="24"/>
          <w:szCs w:val="24"/>
          <w:lang w:val="es-CO"/>
        </w:rPr>
        <w:t>.2</w:t>
      </w:r>
      <w:r w:rsidR="006C71FC" w:rsidRPr="00E606BA">
        <w:rPr>
          <w:rFonts w:ascii="Arial" w:hAnsi="Arial" w:cs="Arial"/>
          <w:color w:val="000000"/>
          <w:sz w:val="24"/>
          <w:szCs w:val="24"/>
          <w:lang w:val="es-CO"/>
        </w:rPr>
        <w:tab/>
        <w:t>E</w:t>
      </w:r>
      <w:r w:rsidR="00D0284D" w:rsidRPr="00E606BA">
        <w:rPr>
          <w:rFonts w:ascii="Arial" w:hAnsi="Arial" w:cs="Arial"/>
          <w:color w:val="000000"/>
          <w:sz w:val="24"/>
          <w:szCs w:val="24"/>
          <w:lang w:val="es-CO"/>
        </w:rPr>
        <w:t>stá</w:t>
      </w:r>
      <w:r w:rsidR="00105054" w:rsidRPr="00E606BA">
        <w:rPr>
          <w:rFonts w:ascii="Arial" w:hAnsi="Arial" w:cs="Arial"/>
          <w:color w:val="000000"/>
          <w:sz w:val="24"/>
          <w:szCs w:val="24"/>
          <w:lang w:val="es-CO"/>
        </w:rPr>
        <w:t xml:space="preserve"> prohibido por las le</w:t>
      </w:r>
      <w:r w:rsidR="002D15EA" w:rsidRPr="00E606BA">
        <w:rPr>
          <w:rFonts w:ascii="Arial" w:hAnsi="Arial" w:cs="Arial"/>
          <w:color w:val="000000"/>
          <w:sz w:val="24"/>
          <w:szCs w:val="24"/>
          <w:lang w:val="es-CO"/>
        </w:rPr>
        <w:t xml:space="preserve">yes de derechos de autor y por </w:t>
      </w:r>
      <w:proofErr w:type="spellStart"/>
      <w:r w:rsidR="008F2104" w:rsidRPr="00E606BA">
        <w:rPr>
          <w:rFonts w:ascii="Arial" w:hAnsi="Arial" w:cs="Arial"/>
          <w:sz w:val="24"/>
          <w:szCs w:val="24"/>
          <w:lang w:val="es-ES"/>
        </w:rPr>
        <w:t>Zo</w:t>
      </w:r>
      <w:proofErr w:type="spellEnd"/>
      <w:r w:rsidR="00105054" w:rsidRPr="00E606BA">
        <w:rPr>
          <w:rFonts w:ascii="Arial" w:hAnsi="Arial" w:cs="Arial"/>
          <w:color w:val="000000"/>
          <w:sz w:val="24"/>
          <w:szCs w:val="24"/>
          <w:lang w:val="es-CO"/>
        </w:rPr>
        <w:t xml:space="preserve">na </w:t>
      </w:r>
      <w:r w:rsidR="002D15EA" w:rsidRPr="00E606BA">
        <w:rPr>
          <w:rFonts w:ascii="Arial" w:hAnsi="Arial" w:cs="Arial"/>
          <w:color w:val="000000"/>
          <w:sz w:val="24"/>
          <w:szCs w:val="24"/>
          <w:lang w:val="es-CO"/>
        </w:rPr>
        <w:t>F</w:t>
      </w:r>
      <w:r w:rsidR="00105054" w:rsidRPr="00E606BA">
        <w:rPr>
          <w:rFonts w:ascii="Arial" w:hAnsi="Arial" w:cs="Arial"/>
          <w:color w:val="000000"/>
          <w:sz w:val="24"/>
          <w:szCs w:val="24"/>
          <w:lang w:val="es-CO"/>
        </w:rPr>
        <w:t xml:space="preserve">ranca </w:t>
      </w:r>
      <w:r w:rsidR="002D15EA" w:rsidRPr="00E606BA">
        <w:rPr>
          <w:rFonts w:ascii="Arial" w:hAnsi="Arial" w:cs="Arial"/>
          <w:color w:val="000000"/>
          <w:sz w:val="24"/>
          <w:szCs w:val="24"/>
          <w:lang w:val="es-CO"/>
        </w:rPr>
        <w:t>I</w:t>
      </w:r>
      <w:r w:rsidR="00105054" w:rsidRPr="00E606BA">
        <w:rPr>
          <w:rFonts w:ascii="Arial" w:hAnsi="Arial" w:cs="Arial"/>
          <w:color w:val="000000"/>
          <w:sz w:val="24"/>
          <w:szCs w:val="24"/>
          <w:lang w:val="es-CO"/>
        </w:rPr>
        <w:t>nternacional de Pereira</w:t>
      </w:r>
      <w:r w:rsidR="005C62C4" w:rsidRPr="00E606BA">
        <w:rPr>
          <w:rFonts w:ascii="Arial" w:hAnsi="Arial" w:cs="Arial"/>
          <w:color w:val="000000"/>
          <w:sz w:val="24"/>
          <w:szCs w:val="24"/>
          <w:lang w:val="es-CO"/>
        </w:rPr>
        <w:t xml:space="preserve"> </w:t>
      </w:r>
      <w:r w:rsidR="00EF409D" w:rsidRPr="00E606BA">
        <w:rPr>
          <w:rFonts w:ascii="Arial" w:hAnsi="Arial" w:cs="Arial"/>
          <w:color w:val="000000"/>
          <w:sz w:val="24"/>
          <w:szCs w:val="24"/>
          <w:lang w:val="es-CO"/>
        </w:rPr>
        <w:t xml:space="preserve">S.A.S </w:t>
      </w:r>
      <w:r w:rsidR="005C62C4" w:rsidRPr="00E606BA">
        <w:rPr>
          <w:rFonts w:ascii="Arial" w:hAnsi="Arial" w:cs="Arial"/>
          <w:sz w:val="24"/>
          <w:szCs w:val="24"/>
        </w:rPr>
        <w:t>Usuario Operador de Zonas Francas</w:t>
      </w:r>
      <w:r w:rsidR="00105054" w:rsidRPr="00E606BA">
        <w:rPr>
          <w:rFonts w:ascii="Arial" w:hAnsi="Arial" w:cs="Arial"/>
          <w:color w:val="000000"/>
          <w:sz w:val="24"/>
          <w:szCs w:val="24"/>
          <w:lang w:val="es-CO"/>
        </w:rPr>
        <w:t xml:space="preserve">, realizar copias no autorizadas de software, ya sea adquirido </w:t>
      </w:r>
      <w:r w:rsidR="004F6CE4" w:rsidRPr="00E606BA">
        <w:rPr>
          <w:rFonts w:ascii="Arial" w:hAnsi="Arial" w:cs="Arial"/>
          <w:sz w:val="24"/>
          <w:szCs w:val="24"/>
          <w:lang w:val="es-ES"/>
        </w:rPr>
        <w:t>o</w:t>
      </w:r>
      <w:r w:rsidR="00105054" w:rsidRPr="00E606BA">
        <w:rPr>
          <w:rFonts w:ascii="Arial" w:hAnsi="Arial" w:cs="Arial"/>
          <w:color w:val="000000"/>
          <w:sz w:val="24"/>
          <w:szCs w:val="24"/>
          <w:lang w:val="es-CO"/>
        </w:rPr>
        <w:t xml:space="preserve"> desarrollado dentro de la empresa.</w:t>
      </w:r>
    </w:p>
    <w:p w14:paraId="1176660E" w14:textId="77777777" w:rsidR="00577FE5" w:rsidRPr="00E606BA" w:rsidRDefault="00577FE5" w:rsidP="00BF0DC6">
      <w:pPr>
        <w:widowControl w:val="0"/>
        <w:tabs>
          <w:tab w:val="left" w:pos="4260"/>
          <w:tab w:val="left" w:pos="5540"/>
          <w:tab w:val="left" w:pos="6020"/>
          <w:tab w:val="left" w:pos="6880"/>
          <w:tab w:val="left" w:pos="8080"/>
        </w:tabs>
        <w:autoSpaceDE w:val="0"/>
        <w:spacing w:after="0" w:line="240" w:lineRule="auto"/>
        <w:ind w:right="86"/>
        <w:contextualSpacing/>
        <w:jc w:val="both"/>
        <w:rPr>
          <w:rFonts w:ascii="Arial" w:hAnsi="Arial" w:cs="Arial"/>
          <w:color w:val="000000"/>
          <w:sz w:val="24"/>
          <w:szCs w:val="24"/>
          <w:lang w:val="es-CO"/>
        </w:rPr>
      </w:pPr>
    </w:p>
    <w:p w14:paraId="0635E0DC" w14:textId="1CB0B298" w:rsidR="00105054" w:rsidRPr="00E606BA" w:rsidRDefault="00DE1F91" w:rsidP="00BF0DC6">
      <w:pPr>
        <w:widowControl w:val="0"/>
        <w:tabs>
          <w:tab w:val="left" w:pos="4260"/>
          <w:tab w:val="left" w:pos="5540"/>
          <w:tab w:val="left" w:pos="6020"/>
          <w:tab w:val="left" w:pos="6880"/>
          <w:tab w:val="left" w:pos="8080"/>
        </w:tabs>
        <w:autoSpaceDE w:val="0"/>
        <w:spacing w:after="0" w:line="240" w:lineRule="auto"/>
        <w:ind w:left="720" w:right="86" w:hanging="720"/>
        <w:contextualSpacing/>
        <w:jc w:val="both"/>
        <w:rPr>
          <w:rFonts w:ascii="Arial" w:hAnsi="Arial" w:cs="Arial"/>
          <w:color w:val="000000"/>
          <w:sz w:val="24"/>
          <w:szCs w:val="24"/>
          <w:lang w:val="es-CO"/>
        </w:rPr>
      </w:pPr>
      <w:r w:rsidRPr="00E606BA">
        <w:rPr>
          <w:rFonts w:ascii="Arial" w:hAnsi="Arial" w:cs="Arial"/>
          <w:color w:val="000000"/>
          <w:sz w:val="24"/>
          <w:szCs w:val="24"/>
          <w:lang w:val="es-CO"/>
        </w:rPr>
        <w:t>4.</w:t>
      </w:r>
      <w:r w:rsidR="00BF0DC6" w:rsidRPr="00E606BA">
        <w:rPr>
          <w:rFonts w:ascii="Arial" w:hAnsi="Arial" w:cs="Arial"/>
          <w:color w:val="000000"/>
          <w:sz w:val="24"/>
          <w:szCs w:val="24"/>
          <w:lang w:val="es-CO"/>
        </w:rPr>
        <w:t>19</w:t>
      </w:r>
      <w:r w:rsidR="00D0284D" w:rsidRPr="00E606BA">
        <w:rPr>
          <w:rFonts w:ascii="Arial" w:hAnsi="Arial" w:cs="Arial"/>
          <w:color w:val="000000"/>
          <w:sz w:val="24"/>
          <w:szCs w:val="24"/>
          <w:lang w:val="es-CO"/>
        </w:rPr>
        <w:t>.3</w:t>
      </w:r>
      <w:r w:rsidR="006C71FC" w:rsidRPr="00E606BA">
        <w:rPr>
          <w:rFonts w:ascii="Arial" w:hAnsi="Arial" w:cs="Arial"/>
          <w:color w:val="000000"/>
          <w:sz w:val="24"/>
          <w:szCs w:val="24"/>
          <w:lang w:val="es-CO"/>
        </w:rPr>
        <w:tab/>
        <w:t>L</w:t>
      </w:r>
      <w:r w:rsidR="00105054" w:rsidRPr="00E606BA">
        <w:rPr>
          <w:rFonts w:ascii="Arial" w:hAnsi="Arial" w:cs="Arial"/>
          <w:color w:val="000000"/>
          <w:sz w:val="24"/>
          <w:szCs w:val="24"/>
          <w:lang w:val="es-CO"/>
        </w:rPr>
        <w:t xml:space="preserve">os sistemas desarrollados por personal interno </w:t>
      </w:r>
      <w:r w:rsidR="004F6CE4" w:rsidRPr="00E606BA">
        <w:rPr>
          <w:rFonts w:ascii="Arial" w:hAnsi="Arial" w:cs="Arial"/>
          <w:sz w:val="24"/>
          <w:szCs w:val="24"/>
          <w:lang w:val="es-ES"/>
        </w:rPr>
        <w:t>o</w:t>
      </w:r>
      <w:r w:rsidR="00105054" w:rsidRPr="00E606BA">
        <w:rPr>
          <w:rFonts w:ascii="Arial" w:hAnsi="Arial" w:cs="Arial"/>
          <w:color w:val="000000"/>
          <w:sz w:val="24"/>
          <w:szCs w:val="24"/>
          <w:lang w:val="es-CO"/>
        </w:rPr>
        <w:t xml:space="preserve"> externo que controle el proceso de sistemas s</w:t>
      </w:r>
      <w:r w:rsidR="006C71FC" w:rsidRPr="00E606BA">
        <w:rPr>
          <w:rFonts w:ascii="Arial" w:hAnsi="Arial" w:cs="Arial"/>
          <w:color w:val="000000"/>
          <w:sz w:val="24"/>
          <w:szCs w:val="24"/>
          <w:lang w:val="es-CO"/>
        </w:rPr>
        <w:t>o</w:t>
      </w:r>
      <w:r w:rsidR="00105054" w:rsidRPr="00E606BA">
        <w:rPr>
          <w:rFonts w:ascii="Arial" w:hAnsi="Arial" w:cs="Arial"/>
          <w:color w:val="000000"/>
          <w:sz w:val="24"/>
          <w:szCs w:val="24"/>
          <w:lang w:val="es-CO"/>
        </w:rPr>
        <w:t xml:space="preserve">n propiedad intelectual de </w:t>
      </w:r>
      <w:r w:rsidR="00826DF5" w:rsidRPr="00E606BA">
        <w:rPr>
          <w:rFonts w:ascii="Arial" w:hAnsi="Arial" w:cs="Arial"/>
          <w:color w:val="000000"/>
          <w:sz w:val="24"/>
          <w:szCs w:val="24"/>
          <w:lang w:val="es-CO"/>
        </w:rPr>
        <w:t>Zona F</w:t>
      </w:r>
      <w:r w:rsidR="00105054" w:rsidRPr="00E606BA">
        <w:rPr>
          <w:rFonts w:ascii="Arial" w:hAnsi="Arial" w:cs="Arial"/>
          <w:color w:val="000000"/>
          <w:sz w:val="24"/>
          <w:szCs w:val="24"/>
          <w:lang w:val="es-CO"/>
        </w:rPr>
        <w:t xml:space="preserve">ranca </w:t>
      </w:r>
      <w:r w:rsidR="00826DF5" w:rsidRPr="00E606BA">
        <w:rPr>
          <w:rFonts w:ascii="Arial" w:hAnsi="Arial" w:cs="Arial"/>
          <w:color w:val="000000"/>
          <w:sz w:val="24"/>
          <w:szCs w:val="24"/>
          <w:lang w:val="es-CO"/>
        </w:rPr>
        <w:t>I</w:t>
      </w:r>
      <w:r w:rsidR="00105054" w:rsidRPr="00E606BA">
        <w:rPr>
          <w:rFonts w:ascii="Arial" w:hAnsi="Arial" w:cs="Arial"/>
          <w:color w:val="000000"/>
          <w:sz w:val="24"/>
          <w:szCs w:val="24"/>
          <w:lang w:val="es-CO"/>
        </w:rPr>
        <w:t>nternacional de Pereira</w:t>
      </w:r>
      <w:r w:rsidR="005C62C4" w:rsidRPr="00E606BA">
        <w:rPr>
          <w:rFonts w:ascii="Arial" w:hAnsi="Arial" w:cs="Arial"/>
          <w:color w:val="000000"/>
          <w:sz w:val="24"/>
          <w:szCs w:val="24"/>
          <w:lang w:val="es-CO"/>
        </w:rPr>
        <w:t xml:space="preserve"> </w:t>
      </w:r>
      <w:r w:rsidR="00EF409D" w:rsidRPr="00E606BA">
        <w:rPr>
          <w:rFonts w:ascii="Arial" w:hAnsi="Arial" w:cs="Arial"/>
          <w:color w:val="000000"/>
          <w:sz w:val="24"/>
          <w:szCs w:val="24"/>
          <w:lang w:val="es-CO"/>
        </w:rPr>
        <w:t xml:space="preserve">S.A.S </w:t>
      </w:r>
      <w:r w:rsidR="005C62C4" w:rsidRPr="00E606BA">
        <w:rPr>
          <w:rFonts w:ascii="Arial" w:hAnsi="Arial" w:cs="Arial"/>
          <w:sz w:val="24"/>
          <w:szCs w:val="24"/>
        </w:rPr>
        <w:t>Usuario Operador de Zonas Francas</w:t>
      </w:r>
      <w:r w:rsidR="00105054" w:rsidRPr="00E606BA">
        <w:rPr>
          <w:rFonts w:ascii="Arial" w:hAnsi="Arial" w:cs="Arial"/>
          <w:color w:val="000000"/>
          <w:sz w:val="24"/>
          <w:szCs w:val="24"/>
          <w:lang w:val="es-CO"/>
        </w:rPr>
        <w:t>.</w:t>
      </w:r>
    </w:p>
    <w:p w14:paraId="5C000D1F" w14:textId="77777777" w:rsidR="00577FE5" w:rsidRPr="00E606BA" w:rsidRDefault="00577FE5" w:rsidP="00BF0DC6">
      <w:pPr>
        <w:widowControl w:val="0"/>
        <w:tabs>
          <w:tab w:val="left" w:pos="4260"/>
          <w:tab w:val="left" w:pos="5540"/>
          <w:tab w:val="left" w:pos="6020"/>
          <w:tab w:val="left" w:pos="6880"/>
          <w:tab w:val="left" w:pos="8080"/>
        </w:tabs>
        <w:autoSpaceDE w:val="0"/>
        <w:spacing w:after="0" w:line="240" w:lineRule="auto"/>
        <w:ind w:right="86"/>
        <w:contextualSpacing/>
        <w:jc w:val="both"/>
        <w:rPr>
          <w:rFonts w:ascii="Arial" w:hAnsi="Arial" w:cs="Arial"/>
          <w:color w:val="000000"/>
          <w:sz w:val="24"/>
          <w:szCs w:val="24"/>
          <w:lang w:val="es-CO"/>
        </w:rPr>
      </w:pPr>
    </w:p>
    <w:p w14:paraId="090436C1" w14:textId="778E5C90" w:rsidR="00577FE5" w:rsidRPr="00E606BA" w:rsidRDefault="00DE1F91" w:rsidP="00BF0DC6">
      <w:pPr>
        <w:widowControl w:val="0"/>
        <w:autoSpaceDE w:val="0"/>
        <w:spacing w:after="0" w:line="240" w:lineRule="auto"/>
        <w:contextualSpacing/>
        <w:jc w:val="both"/>
        <w:rPr>
          <w:rFonts w:ascii="Arial" w:hAnsi="Arial" w:cs="Arial"/>
          <w:b/>
          <w:bCs/>
          <w:color w:val="000000"/>
          <w:sz w:val="24"/>
          <w:szCs w:val="24"/>
          <w:lang w:val="es-CO"/>
        </w:rPr>
      </w:pPr>
      <w:r w:rsidRPr="00E606BA">
        <w:rPr>
          <w:rFonts w:ascii="Arial" w:hAnsi="Arial" w:cs="Arial"/>
          <w:b/>
          <w:bCs/>
          <w:color w:val="000000"/>
          <w:sz w:val="24"/>
          <w:szCs w:val="24"/>
          <w:lang w:val="es-CO"/>
        </w:rPr>
        <w:t>4.2</w:t>
      </w:r>
      <w:r w:rsidR="00BF0DC6" w:rsidRPr="00E606BA">
        <w:rPr>
          <w:rFonts w:ascii="Arial" w:hAnsi="Arial" w:cs="Arial"/>
          <w:b/>
          <w:bCs/>
          <w:color w:val="000000"/>
          <w:sz w:val="24"/>
          <w:szCs w:val="24"/>
          <w:lang w:val="es-CO"/>
        </w:rPr>
        <w:t>0</w:t>
      </w:r>
      <w:r w:rsidR="00D0284D" w:rsidRPr="00E606BA">
        <w:rPr>
          <w:rFonts w:ascii="Arial" w:hAnsi="Arial" w:cs="Arial"/>
          <w:b/>
          <w:bCs/>
          <w:color w:val="000000"/>
          <w:sz w:val="24"/>
          <w:szCs w:val="24"/>
          <w:lang w:val="es-CO"/>
        </w:rPr>
        <w:t xml:space="preserve"> </w:t>
      </w:r>
      <w:r w:rsidR="00105054" w:rsidRPr="00E606BA">
        <w:rPr>
          <w:rFonts w:ascii="Arial" w:hAnsi="Arial" w:cs="Arial"/>
          <w:b/>
          <w:bCs/>
          <w:color w:val="000000"/>
          <w:sz w:val="24"/>
          <w:szCs w:val="24"/>
          <w:lang w:val="es-CO"/>
        </w:rPr>
        <w:t xml:space="preserve"> Revisiones del cumplimiento</w:t>
      </w:r>
      <w:r w:rsidR="00D375DC" w:rsidRPr="00E606BA">
        <w:rPr>
          <w:rFonts w:ascii="Arial" w:hAnsi="Arial" w:cs="Arial"/>
          <w:b/>
          <w:bCs/>
          <w:color w:val="000000"/>
          <w:sz w:val="24"/>
          <w:szCs w:val="24"/>
          <w:lang w:val="es-CO"/>
        </w:rPr>
        <w:t>.</w:t>
      </w:r>
    </w:p>
    <w:p w14:paraId="01B55173" w14:textId="77777777" w:rsidR="00577FE5" w:rsidRPr="00E606BA" w:rsidRDefault="00577FE5" w:rsidP="00BF0DC6">
      <w:pPr>
        <w:widowControl w:val="0"/>
        <w:autoSpaceDE w:val="0"/>
        <w:spacing w:after="0" w:line="240" w:lineRule="auto"/>
        <w:contextualSpacing/>
        <w:jc w:val="both"/>
        <w:rPr>
          <w:rFonts w:ascii="Arial" w:hAnsi="Arial" w:cs="Arial"/>
          <w:color w:val="000000"/>
          <w:sz w:val="24"/>
          <w:szCs w:val="24"/>
          <w:lang w:val="es-CO"/>
        </w:rPr>
      </w:pPr>
    </w:p>
    <w:p w14:paraId="24025942" w14:textId="018C6ABC" w:rsidR="00577FE5" w:rsidRPr="00E606BA" w:rsidRDefault="00D0284D" w:rsidP="00BF0DC6">
      <w:pPr>
        <w:widowControl w:val="0"/>
        <w:tabs>
          <w:tab w:val="left" w:pos="3420"/>
          <w:tab w:val="left" w:pos="4120"/>
          <w:tab w:val="left" w:pos="4420"/>
          <w:tab w:val="left" w:pos="4620"/>
          <w:tab w:val="left" w:pos="4960"/>
          <w:tab w:val="left" w:pos="5820"/>
          <w:tab w:val="left" w:pos="6580"/>
          <w:tab w:val="left" w:pos="6980"/>
          <w:tab w:val="left" w:pos="7140"/>
          <w:tab w:val="left" w:pos="8140"/>
        </w:tabs>
        <w:autoSpaceDE w:val="0"/>
        <w:spacing w:after="0" w:line="240" w:lineRule="auto"/>
        <w:ind w:left="720" w:right="86" w:hanging="720"/>
        <w:contextualSpacing/>
        <w:jc w:val="both"/>
        <w:rPr>
          <w:rFonts w:ascii="Arial" w:hAnsi="Arial" w:cs="Arial"/>
          <w:color w:val="000000"/>
          <w:sz w:val="24"/>
          <w:szCs w:val="24"/>
          <w:lang w:val="es-CO"/>
        </w:rPr>
      </w:pPr>
      <w:r w:rsidRPr="00E606BA">
        <w:rPr>
          <w:rFonts w:ascii="Arial" w:hAnsi="Arial" w:cs="Arial"/>
          <w:color w:val="000000"/>
          <w:sz w:val="24"/>
          <w:szCs w:val="24"/>
          <w:lang w:val="es-CO"/>
        </w:rPr>
        <w:t>4</w:t>
      </w:r>
      <w:r w:rsidR="00BF0DC6" w:rsidRPr="00E606BA">
        <w:rPr>
          <w:rFonts w:ascii="Arial" w:hAnsi="Arial" w:cs="Arial"/>
          <w:color w:val="000000"/>
          <w:sz w:val="24"/>
          <w:szCs w:val="24"/>
          <w:lang w:val="es-CO"/>
        </w:rPr>
        <w:t>.20</w:t>
      </w:r>
      <w:r w:rsidR="00105054" w:rsidRPr="00E606BA">
        <w:rPr>
          <w:rFonts w:ascii="Arial" w:hAnsi="Arial" w:cs="Arial"/>
          <w:color w:val="000000"/>
          <w:sz w:val="24"/>
          <w:szCs w:val="24"/>
          <w:lang w:val="es-CO"/>
        </w:rPr>
        <w:t>.</w:t>
      </w:r>
      <w:r w:rsidR="006C71FC" w:rsidRPr="00E606BA">
        <w:rPr>
          <w:rFonts w:ascii="Arial" w:hAnsi="Arial" w:cs="Arial"/>
          <w:color w:val="000000"/>
          <w:sz w:val="24"/>
          <w:szCs w:val="24"/>
          <w:lang w:val="es-CO"/>
        </w:rPr>
        <w:t>1</w:t>
      </w:r>
      <w:r w:rsidR="006C71FC" w:rsidRPr="00E606BA">
        <w:rPr>
          <w:rFonts w:ascii="Arial" w:hAnsi="Arial" w:cs="Arial"/>
          <w:color w:val="000000"/>
          <w:sz w:val="24"/>
          <w:szCs w:val="24"/>
          <w:lang w:val="es-CO"/>
        </w:rPr>
        <w:tab/>
      </w:r>
      <w:r w:rsidR="00105054" w:rsidRPr="00E606BA">
        <w:rPr>
          <w:rFonts w:ascii="Arial" w:hAnsi="Arial" w:cs="Arial"/>
          <w:color w:val="000000"/>
          <w:sz w:val="24"/>
          <w:szCs w:val="24"/>
          <w:lang w:val="es-CO"/>
        </w:rPr>
        <w:t>El</w:t>
      </w:r>
      <w:r w:rsidRPr="00E606BA">
        <w:rPr>
          <w:rFonts w:ascii="Arial" w:hAnsi="Arial" w:cs="Arial"/>
          <w:color w:val="000000"/>
          <w:sz w:val="24"/>
          <w:szCs w:val="24"/>
          <w:lang w:val="es-CO"/>
        </w:rPr>
        <w:t xml:space="preserve"> </w:t>
      </w:r>
      <w:r w:rsidR="00105054" w:rsidRPr="00E606BA">
        <w:rPr>
          <w:rFonts w:ascii="Arial" w:hAnsi="Arial" w:cs="Arial"/>
          <w:color w:val="000000"/>
          <w:sz w:val="24"/>
          <w:szCs w:val="24"/>
          <w:lang w:val="es-CO"/>
        </w:rPr>
        <w:t>proceso de</w:t>
      </w:r>
      <w:r w:rsidR="005C62C4" w:rsidRPr="00E606BA">
        <w:rPr>
          <w:rFonts w:ascii="Arial" w:hAnsi="Arial" w:cs="Arial"/>
          <w:color w:val="000000"/>
          <w:sz w:val="24"/>
          <w:szCs w:val="24"/>
          <w:lang w:val="es-CO"/>
        </w:rPr>
        <w:t xml:space="preserve"> Gestión</w:t>
      </w:r>
      <w:r w:rsidRPr="00E606BA">
        <w:rPr>
          <w:rFonts w:ascii="Arial" w:hAnsi="Arial" w:cs="Arial"/>
          <w:color w:val="000000"/>
          <w:sz w:val="24"/>
          <w:szCs w:val="24"/>
          <w:lang w:val="es-CO"/>
        </w:rPr>
        <w:t xml:space="preserve"> </w:t>
      </w:r>
      <w:r w:rsidR="004F6CE4" w:rsidRPr="00E606BA">
        <w:rPr>
          <w:rFonts w:ascii="Arial" w:hAnsi="Arial" w:cs="Arial"/>
          <w:color w:val="000000"/>
          <w:sz w:val="24"/>
          <w:szCs w:val="24"/>
          <w:lang w:val="es-CO"/>
        </w:rPr>
        <w:t>T</w:t>
      </w:r>
      <w:r w:rsidR="00105054" w:rsidRPr="00E606BA">
        <w:rPr>
          <w:rFonts w:ascii="Arial" w:hAnsi="Arial" w:cs="Arial"/>
          <w:color w:val="000000"/>
          <w:sz w:val="24"/>
          <w:szCs w:val="24"/>
          <w:lang w:val="es-CO"/>
        </w:rPr>
        <w:t xml:space="preserve">ecnología e </w:t>
      </w:r>
      <w:r w:rsidR="004F6CE4" w:rsidRPr="00E606BA">
        <w:rPr>
          <w:rFonts w:ascii="Arial" w:hAnsi="Arial" w:cs="Arial"/>
          <w:color w:val="000000"/>
          <w:sz w:val="24"/>
          <w:szCs w:val="24"/>
          <w:lang w:val="es-CO"/>
        </w:rPr>
        <w:t>I</w:t>
      </w:r>
      <w:r w:rsidRPr="00E606BA">
        <w:rPr>
          <w:rFonts w:ascii="Arial" w:hAnsi="Arial" w:cs="Arial"/>
          <w:color w:val="000000"/>
          <w:sz w:val="24"/>
          <w:szCs w:val="24"/>
          <w:lang w:val="es-CO"/>
        </w:rPr>
        <w:t>nformática</w:t>
      </w:r>
      <w:r w:rsidR="00D62845" w:rsidRPr="00E606BA">
        <w:rPr>
          <w:rFonts w:ascii="Arial" w:hAnsi="Arial" w:cs="Arial"/>
          <w:color w:val="000000"/>
          <w:sz w:val="24"/>
          <w:szCs w:val="24"/>
          <w:lang w:val="es-CO"/>
        </w:rPr>
        <w:t xml:space="preserve"> </w:t>
      </w:r>
      <w:r w:rsidR="00105054" w:rsidRPr="00E606BA">
        <w:rPr>
          <w:rFonts w:ascii="Arial" w:hAnsi="Arial" w:cs="Arial"/>
          <w:color w:val="000000"/>
          <w:sz w:val="24"/>
          <w:szCs w:val="24"/>
          <w:lang w:val="es-CO"/>
        </w:rPr>
        <w:t>realizará</w:t>
      </w:r>
      <w:r w:rsidR="00D62845" w:rsidRPr="00E606BA">
        <w:rPr>
          <w:rFonts w:ascii="Arial" w:hAnsi="Arial" w:cs="Arial"/>
          <w:color w:val="000000"/>
          <w:sz w:val="24"/>
          <w:szCs w:val="24"/>
          <w:lang w:val="es-CO"/>
        </w:rPr>
        <w:t xml:space="preserve"> acciones de </w:t>
      </w:r>
      <w:r w:rsidR="00105054" w:rsidRPr="00E606BA">
        <w:rPr>
          <w:rFonts w:ascii="Arial" w:hAnsi="Arial" w:cs="Arial"/>
          <w:color w:val="000000"/>
          <w:sz w:val="24"/>
          <w:szCs w:val="24"/>
          <w:lang w:val="es-CO"/>
        </w:rPr>
        <w:t>verificación</w:t>
      </w:r>
      <w:r w:rsidRPr="00E606BA">
        <w:rPr>
          <w:rFonts w:ascii="Arial" w:hAnsi="Arial" w:cs="Arial"/>
          <w:color w:val="000000"/>
          <w:sz w:val="24"/>
          <w:szCs w:val="24"/>
          <w:lang w:val="es-CO"/>
        </w:rPr>
        <w:t xml:space="preserve"> </w:t>
      </w:r>
      <w:r w:rsidR="0077051D" w:rsidRPr="00E606BA">
        <w:rPr>
          <w:rFonts w:ascii="Arial" w:hAnsi="Arial" w:cs="Arial"/>
          <w:color w:val="000000"/>
          <w:sz w:val="24"/>
          <w:szCs w:val="24"/>
          <w:lang w:val="es-CO"/>
        </w:rPr>
        <w:t xml:space="preserve">al </w:t>
      </w:r>
      <w:r w:rsidR="00105054" w:rsidRPr="00E606BA">
        <w:rPr>
          <w:rFonts w:ascii="Arial" w:hAnsi="Arial" w:cs="Arial"/>
          <w:color w:val="000000"/>
          <w:sz w:val="24"/>
          <w:szCs w:val="24"/>
          <w:lang w:val="es-CO"/>
        </w:rPr>
        <w:t>cumplimiento</w:t>
      </w:r>
      <w:r w:rsidR="00D62845" w:rsidRPr="00E606BA">
        <w:rPr>
          <w:rFonts w:ascii="Arial" w:hAnsi="Arial" w:cs="Arial"/>
          <w:color w:val="000000"/>
          <w:sz w:val="24"/>
          <w:szCs w:val="24"/>
          <w:lang w:val="es-CO"/>
        </w:rPr>
        <w:t xml:space="preserve"> </w:t>
      </w:r>
      <w:r w:rsidR="00105054" w:rsidRPr="00E606BA">
        <w:rPr>
          <w:rFonts w:ascii="Arial" w:hAnsi="Arial" w:cs="Arial"/>
          <w:color w:val="000000"/>
          <w:sz w:val="24"/>
          <w:szCs w:val="24"/>
          <w:lang w:val="es-CO"/>
        </w:rPr>
        <w:t>del</w:t>
      </w:r>
      <w:r w:rsidR="00D62845" w:rsidRPr="00E606BA">
        <w:rPr>
          <w:rFonts w:ascii="Arial" w:hAnsi="Arial" w:cs="Arial"/>
          <w:color w:val="000000"/>
          <w:sz w:val="24"/>
          <w:szCs w:val="24"/>
          <w:lang w:val="es-CO"/>
        </w:rPr>
        <w:t xml:space="preserve"> </w:t>
      </w:r>
      <w:r w:rsidR="005C6E13" w:rsidRPr="00E606BA">
        <w:rPr>
          <w:rFonts w:ascii="Arial" w:hAnsi="Arial" w:cs="Arial"/>
          <w:color w:val="000000"/>
          <w:sz w:val="24"/>
          <w:szCs w:val="24"/>
          <w:lang w:val="es-CO"/>
        </w:rPr>
        <w:t>procedimiento</w:t>
      </w:r>
      <w:r w:rsidR="00ED2C20" w:rsidRPr="00E606BA">
        <w:rPr>
          <w:rFonts w:ascii="Arial" w:hAnsi="Arial" w:cs="Arial"/>
          <w:color w:val="000000"/>
          <w:sz w:val="24"/>
          <w:szCs w:val="24"/>
          <w:lang w:val="es-CO"/>
        </w:rPr>
        <w:t xml:space="preserve"> </w:t>
      </w:r>
      <w:r w:rsidR="005C6E13" w:rsidRPr="00E606BA">
        <w:rPr>
          <w:rFonts w:ascii="Arial" w:hAnsi="Arial" w:cs="Arial"/>
          <w:color w:val="000000"/>
          <w:sz w:val="24"/>
          <w:szCs w:val="24"/>
          <w:lang w:val="es-CO"/>
        </w:rPr>
        <w:t>de</w:t>
      </w:r>
      <w:r w:rsidR="00013EDC" w:rsidRPr="00E606BA">
        <w:rPr>
          <w:rFonts w:ascii="Arial" w:hAnsi="Arial" w:cs="Arial"/>
          <w:color w:val="000000"/>
          <w:sz w:val="24"/>
          <w:szCs w:val="24"/>
          <w:lang w:val="es-CO"/>
        </w:rPr>
        <w:t xml:space="preserve"> </w:t>
      </w:r>
      <w:r w:rsidR="00BA336F" w:rsidRPr="00E606BA">
        <w:rPr>
          <w:rFonts w:ascii="Arial" w:hAnsi="Arial" w:cs="Arial"/>
          <w:color w:val="000000"/>
          <w:sz w:val="24"/>
          <w:szCs w:val="24"/>
          <w:lang w:val="es-CO"/>
        </w:rPr>
        <w:t>p</w:t>
      </w:r>
      <w:r w:rsidR="00105054" w:rsidRPr="00E606BA">
        <w:rPr>
          <w:rFonts w:ascii="Arial" w:hAnsi="Arial" w:cs="Arial"/>
          <w:color w:val="000000"/>
          <w:sz w:val="24"/>
          <w:szCs w:val="24"/>
          <w:lang w:val="es-CO"/>
        </w:rPr>
        <w:t>olíticas</w:t>
      </w:r>
      <w:r w:rsidR="00013EDC" w:rsidRPr="00E606BA">
        <w:rPr>
          <w:rFonts w:ascii="Arial" w:hAnsi="Arial" w:cs="Arial"/>
          <w:color w:val="000000"/>
          <w:sz w:val="24"/>
          <w:szCs w:val="24"/>
          <w:lang w:val="es-CO"/>
        </w:rPr>
        <w:t xml:space="preserve"> </w:t>
      </w:r>
      <w:r w:rsidR="00105054" w:rsidRPr="00E606BA">
        <w:rPr>
          <w:rFonts w:ascii="Arial" w:hAnsi="Arial" w:cs="Arial"/>
          <w:color w:val="000000"/>
          <w:sz w:val="24"/>
          <w:szCs w:val="24"/>
          <w:lang w:val="es-CO"/>
        </w:rPr>
        <w:t>y</w:t>
      </w:r>
      <w:r w:rsidR="00BA336F" w:rsidRPr="00E606BA">
        <w:rPr>
          <w:rFonts w:ascii="Arial" w:hAnsi="Arial" w:cs="Arial"/>
          <w:color w:val="000000"/>
          <w:sz w:val="24"/>
          <w:szCs w:val="24"/>
          <w:lang w:val="es-CO"/>
        </w:rPr>
        <w:t xml:space="preserve"> estándares de seguridad i</w:t>
      </w:r>
      <w:r w:rsidR="00105054" w:rsidRPr="00E606BA">
        <w:rPr>
          <w:rFonts w:ascii="Arial" w:hAnsi="Arial" w:cs="Arial"/>
          <w:color w:val="000000"/>
          <w:sz w:val="24"/>
          <w:szCs w:val="24"/>
          <w:lang w:val="es-CO"/>
        </w:rPr>
        <w:t xml:space="preserve">nformática, de acuerdo a lo establecido </w:t>
      </w:r>
      <w:r w:rsidR="000C3108" w:rsidRPr="00E606BA">
        <w:rPr>
          <w:rFonts w:ascii="Arial" w:hAnsi="Arial" w:cs="Arial"/>
          <w:color w:val="000000"/>
          <w:sz w:val="24"/>
          <w:szCs w:val="24"/>
          <w:lang w:val="es-CO"/>
        </w:rPr>
        <w:t>e</w:t>
      </w:r>
      <w:r w:rsidR="004349D9" w:rsidRPr="00E606BA">
        <w:rPr>
          <w:rFonts w:ascii="Arial" w:hAnsi="Arial" w:cs="Arial"/>
          <w:color w:val="000000"/>
          <w:sz w:val="24"/>
          <w:szCs w:val="24"/>
          <w:lang w:val="es-CO"/>
        </w:rPr>
        <w:t>n el programa an</w:t>
      </w:r>
      <w:r w:rsidR="00E851D9" w:rsidRPr="00E606BA">
        <w:rPr>
          <w:rFonts w:ascii="Arial" w:hAnsi="Arial" w:cs="Arial"/>
          <w:color w:val="000000"/>
          <w:sz w:val="24"/>
          <w:szCs w:val="24"/>
          <w:lang w:val="es-CO"/>
        </w:rPr>
        <w:t>ual de trabajo del sistema de gestión</w:t>
      </w:r>
      <w:r w:rsidR="000C3108" w:rsidRPr="00E606BA">
        <w:rPr>
          <w:rFonts w:ascii="Arial" w:hAnsi="Arial" w:cs="Arial"/>
          <w:color w:val="000000"/>
          <w:sz w:val="24"/>
          <w:szCs w:val="24"/>
          <w:lang w:val="es-CO"/>
        </w:rPr>
        <w:t xml:space="preserve">. </w:t>
      </w:r>
    </w:p>
    <w:p w14:paraId="09270077" w14:textId="77777777" w:rsidR="00577FE5" w:rsidRPr="00E606BA" w:rsidRDefault="00577FE5" w:rsidP="00BF0DC6">
      <w:pPr>
        <w:widowControl w:val="0"/>
        <w:tabs>
          <w:tab w:val="left" w:pos="3420"/>
          <w:tab w:val="left" w:pos="4120"/>
          <w:tab w:val="left" w:pos="4420"/>
          <w:tab w:val="left" w:pos="4620"/>
          <w:tab w:val="left" w:pos="4960"/>
          <w:tab w:val="left" w:pos="5820"/>
          <w:tab w:val="left" w:pos="6580"/>
          <w:tab w:val="left" w:pos="6980"/>
          <w:tab w:val="left" w:pos="7140"/>
          <w:tab w:val="left" w:pos="8140"/>
        </w:tabs>
        <w:autoSpaceDE w:val="0"/>
        <w:spacing w:after="0" w:line="240" w:lineRule="auto"/>
        <w:ind w:right="86"/>
        <w:contextualSpacing/>
        <w:jc w:val="both"/>
        <w:rPr>
          <w:rFonts w:ascii="Arial" w:hAnsi="Arial" w:cs="Arial"/>
          <w:color w:val="000000"/>
          <w:sz w:val="24"/>
          <w:szCs w:val="24"/>
          <w:lang w:val="es-CO"/>
        </w:rPr>
      </w:pPr>
    </w:p>
    <w:p w14:paraId="7764C10E" w14:textId="7741F8CA" w:rsidR="007043C0" w:rsidRPr="00E606BA" w:rsidRDefault="00D0284D" w:rsidP="00BF0DC6">
      <w:pPr>
        <w:widowControl w:val="0"/>
        <w:autoSpaceDE w:val="0"/>
        <w:spacing w:after="0" w:line="240" w:lineRule="auto"/>
        <w:ind w:left="720" w:right="86" w:hanging="720"/>
        <w:contextualSpacing/>
        <w:jc w:val="both"/>
        <w:rPr>
          <w:rFonts w:ascii="Arial" w:hAnsi="Arial" w:cs="Arial"/>
          <w:color w:val="000000"/>
          <w:sz w:val="24"/>
          <w:szCs w:val="24"/>
          <w:lang w:val="es-CO"/>
        </w:rPr>
      </w:pPr>
      <w:r w:rsidRPr="00E606BA">
        <w:rPr>
          <w:rFonts w:ascii="Arial" w:hAnsi="Arial" w:cs="Arial"/>
          <w:color w:val="000000"/>
          <w:sz w:val="24"/>
          <w:szCs w:val="24"/>
          <w:lang w:val="es-CO"/>
        </w:rPr>
        <w:t>4</w:t>
      </w:r>
      <w:r w:rsidR="00105054" w:rsidRPr="00E606BA">
        <w:rPr>
          <w:rFonts w:ascii="Arial" w:hAnsi="Arial" w:cs="Arial"/>
          <w:color w:val="000000"/>
          <w:sz w:val="24"/>
          <w:szCs w:val="24"/>
          <w:lang w:val="es-CO"/>
        </w:rPr>
        <w:t>.2</w:t>
      </w:r>
      <w:r w:rsidR="00BF0DC6" w:rsidRPr="00E606BA">
        <w:rPr>
          <w:rFonts w:ascii="Arial" w:hAnsi="Arial" w:cs="Arial"/>
          <w:color w:val="000000"/>
          <w:sz w:val="24"/>
          <w:szCs w:val="24"/>
          <w:lang w:val="es-CO"/>
        </w:rPr>
        <w:t>0</w:t>
      </w:r>
      <w:r w:rsidR="00105054" w:rsidRPr="00E606BA">
        <w:rPr>
          <w:rFonts w:ascii="Arial" w:hAnsi="Arial" w:cs="Arial"/>
          <w:color w:val="000000"/>
          <w:sz w:val="24"/>
          <w:szCs w:val="24"/>
          <w:lang w:val="es-CO"/>
        </w:rPr>
        <w:t>.2</w:t>
      </w:r>
      <w:r w:rsidR="006C71FC" w:rsidRPr="00E606BA">
        <w:rPr>
          <w:rFonts w:ascii="Arial" w:hAnsi="Arial" w:cs="Arial"/>
          <w:color w:val="000000"/>
          <w:sz w:val="24"/>
          <w:szCs w:val="24"/>
          <w:lang w:val="es-CO"/>
        </w:rPr>
        <w:tab/>
      </w:r>
      <w:r w:rsidR="004F6CE4" w:rsidRPr="00E606BA">
        <w:rPr>
          <w:rFonts w:ascii="Arial" w:hAnsi="Arial" w:cs="Arial"/>
          <w:color w:val="000000"/>
          <w:sz w:val="24"/>
          <w:szCs w:val="24"/>
          <w:lang w:val="es-CO"/>
        </w:rPr>
        <w:t>El proceso de T</w:t>
      </w:r>
      <w:r w:rsidR="00105054" w:rsidRPr="00E606BA">
        <w:rPr>
          <w:rFonts w:ascii="Arial" w:hAnsi="Arial" w:cs="Arial"/>
          <w:color w:val="000000"/>
          <w:sz w:val="24"/>
          <w:szCs w:val="24"/>
          <w:lang w:val="es-CO"/>
        </w:rPr>
        <w:t xml:space="preserve">ecnología e </w:t>
      </w:r>
      <w:r w:rsidR="004F6CE4" w:rsidRPr="00E606BA">
        <w:rPr>
          <w:rFonts w:ascii="Arial" w:hAnsi="Arial" w:cs="Arial"/>
          <w:color w:val="000000"/>
          <w:sz w:val="24"/>
          <w:szCs w:val="24"/>
          <w:lang w:val="es-CO"/>
        </w:rPr>
        <w:t>I</w:t>
      </w:r>
      <w:r w:rsidR="004C7777" w:rsidRPr="00E606BA">
        <w:rPr>
          <w:rFonts w:ascii="Arial" w:hAnsi="Arial" w:cs="Arial"/>
          <w:color w:val="000000"/>
          <w:sz w:val="24"/>
          <w:szCs w:val="24"/>
          <w:lang w:val="es-CO"/>
        </w:rPr>
        <w:t>nformática</w:t>
      </w:r>
      <w:r w:rsidR="00105054" w:rsidRPr="00E606BA">
        <w:rPr>
          <w:rFonts w:ascii="Arial" w:hAnsi="Arial" w:cs="Arial"/>
          <w:color w:val="000000"/>
          <w:sz w:val="24"/>
          <w:szCs w:val="24"/>
          <w:lang w:val="es-CO"/>
        </w:rPr>
        <w:t xml:space="preserve"> podrá implantar mecanismos de  </w:t>
      </w:r>
      <w:r w:rsidR="00105054" w:rsidRPr="00E606BA">
        <w:rPr>
          <w:rFonts w:ascii="Arial" w:hAnsi="Arial" w:cs="Arial"/>
          <w:color w:val="000000"/>
          <w:sz w:val="24"/>
          <w:szCs w:val="24"/>
          <w:lang w:val="es-CO"/>
        </w:rPr>
        <w:lastRenderedPageBreak/>
        <w:t xml:space="preserve">control que permitan identificar tendencias en el  uso  de   recursos  informáticos  del  personal interno  </w:t>
      </w:r>
      <w:r w:rsidR="004F6CE4" w:rsidRPr="00E606BA">
        <w:rPr>
          <w:rFonts w:ascii="Arial" w:hAnsi="Arial" w:cs="Arial"/>
          <w:sz w:val="24"/>
          <w:szCs w:val="24"/>
          <w:lang w:val="es-ES"/>
        </w:rPr>
        <w:t>o</w:t>
      </w:r>
      <w:r w:rsidR="00105054" w:rsidRPr="00E606BA">
        <w:rPr>
          <w:rFonts w:ascii="Arial" w:hAnsi="Arial" w:cs="Arial"/>
          <w:color w:val="000000"/>
          <w:sz w:val="24"/>
          <w:szCs w:val="24"/>
          <w:lang w:val="es-CO"/>
        </w:rPr>
        <w:t xml:space="preserve">  externo,  para  revisar  la  actividad  de procesos  que  ejecuta  y  la   estructura  de  los archivos  que  se  procesan. El mal  uso  de  los recursos  informáticos  que  sea  detectado   será reportado conforme a lo indicado </w:t>
      </w:r>
      <w:r w:rsidR="00C91FA9" w:rsidRPr="00E606BA">
        <w:rPr>
          <w:rFonts w:ascii="Arial" w:hAnsi="Arial" w:cs="Arial"/>
          <w:color w:val="000000"/>
          <w:sz w:val="24"/>
          <w:szCs w:val="24"/>
          <w:lang w:val="es-CO"/>
        </w:rPr>
        <w:t xml:space="preserve">por </w:t>
      </w:r>
      <w:r w:rsidR="006C71FC" w:rsidRPr="00E606BA">
        <w:rPr>
          <w:rFonts w:ascii="Arial" w:hAnsi="Arial" w:cs="Arial"/>
          <w:color w:val="000000"/>
          <w:sz w:val="24"/>
          <w:szCs w:val="24"/>
          <w:lang w:val="es-CO"/>
        </w:rPr>
        <w:t xml:space="preserve"> la</w:t>
      </w:r>
      <w:r w:rsidR="00105054" w:rsidRPr="00E606BA">
        <w:rPr>
          <w:rFonts w:ascii="Arial" w:hAnsi="Arial" w:cs="Arial"/>
          <w:color w:val="000000"/>
          <w:sz w:val="24"/>
          <w:szCs w:val="24"/>
          <w:lang w:val="es-CO"/>
        </w:rPr>
        <w:t xml:space="preserve"> gerencia.</w:t>
      </w:r>
    </w:p>
    <w:p w14:paraId="73E78EB4" w14:textId="77777777" w:rsidR="004F6CE4" w:rsidRPr="00E606BA" w:rsidRDefault="004F6CE4" w:rsidP="00BF0DC6">
      <w:pPr>
        <w:widowControl w:val="0"/>
        <w:autoSpaceDE w:val="0"/>
        <w:spacing w:after="0" w:line="240" w:lineRule="auto"/>
        <w:ind w:left="720" w:right="86" w:hanging="720"/>
        <w:contextualSpacing/>
        <w:jc w:val="both"/>
        <w:rPr>
          <w:rFonts w:ascii="Arial" w:hAnsi="Arial" w:cs="Arial"/>
          <w:color w:val="000000"/>
          <w:sz w:val="24"/>
          <w:szCs w:val="24"/>
          <w:lang w:val="es-CO"/>
        </w:rPr>
      </w:pPr>
    </w:p>
    <w:p w14:paraId="1BB8BC83" w14:textId="05745F63" w:rsidR="00EF6BA5" w:rsidRPr="00E606BA" w:rsidRDefault="00D0284D" w:rsidP="00BF0DC6">
      <w:pPr>
        <w:widowControl w:val="0"/>
        <w:tabs>
          <w:tab w:val="left" w:pos="4380"/>
          <w:tab w:val="left" w:pos="4700"/>
          <w:tab w:val="left" w:pos="5860"/>
        </w:tabs>
        <w:autoSpaceDE w:val="0"/>
        <w:spacing w:after="0" w:line="240" w:lineRule="auto"/>
        <w:ind w:left="720" w:right="86" w:hanging="720"/>
        <w:contextualSpacing/>
        <w:jc w:val="both"/>
        <w:rPr>
          <w:rFonts w:ascii="Arial" w:hAnsi="Arial" w:cs="Arial"/>
          <w:color w:val="000000"/>
          <w:sz w:val="24"/>
          <w:szCs w:val="24"/>
          <w:lang w:val="es-CO"/>
        </w:rPr>
      </w:pPr>
      <w:r w:rsidRPr="00E606BA">
        <w:rPr>
          <w:rFonts w:ascii="Arial" w:hAnsi="Arial" w:cs="Arial"/>
          <w:color w:val="000000"/>
          <w:sz w:val="24"/>
          <w:szCs w:val="24"/>
          <w:lang w:val="es-CO"/>
        </w:rPr>
        <w:t>4</w:t>
      </w:r>
      <w:r w:rsidR="00105054" w:rsidRPr="00E606BA">
        <w:rPr>
          <w:rFonts w:ascii="Arial" w:hAnsi="Arial" w:cs="Arial"/>
          <w:color w:val="000000"/>
          <w:sz w:val="24"/>
          <w:szCs w:val="24"/>
          <w:lang w:val="es-CO"/>
        </w:rPr>
        <w:t>.</w:t>
      </w:r>
      <w:r w:rsidRPr="00E606BA">
        <w:rPr>
          <w:rFonts w:ascii="Arial" w:hAnsi="Arial" w:cs="Arial"/>
          <w:color w:val="000000"/>
          <w:sz w:val="24"/>
          <w:szCs w:val="24"/>
          <w:lang w:val="es-CO"/>
        </w:rPr>
        <w:t>2</w:t>
      </w:r>
      <w:r w:rsidR="00BF0DC6" w:rsidRPr="00E606BA">
        <w:rPr>
          <w:rFonts w:ascii="Arial" w:hAnsi="Arial" w:cs="Arial"/>
          <w:color w:val="000000"/>
          <w:sz w:val="24"/>
          <w:szCs w:val="24"/>
          <w:lang w:val="es-CO"/>
        </w:rPr>
        <w:t>0</w:t>
      </w:r>
      <w:r w:rsidR="00105054" w:rsidRPr="00E606BA">
        <w:rPr>
          <w:rFonts w:ascii="Arial" w:hAnsi="Arial" w:cs="Arial"/>
          <w:color w:val="000000"/>
          <w:sz w:val="24"/>
          <w:szCs w:val="24"/>
          <w:lang w:val="es-CO"/>
        </w:rPr>
        <w:t>.3</w:t>
      </w:r>
      <w:r w:rsidR="007043C0" w:rsidRPr="00E606BA">
        <w:rPr>
          <w:rFonts w:ascii="Arial" w:hAnsi="Arial" w:cs="Arial"/>
          <w:color w:val="000000"/>
          <w:sz w:val="24"/>
          <w:szCs w:val="24"/>
          <w:lang w:val="es-CO"/>
        </w:rPr>
        <w:tab/>
      </w:r>
      <w:r w:rsidR="00105054" w:rsidRPr="00E606BA">
        <w:rPr>
          <w:rFonts w:ascii="Arial" w:hAnsi="Arial" w:cs="Arial"/>
          <w:color w:val="000000"/>
          <w:sz w:val="24"/>
          <w:szCs w:val="24"/>
          <w:lang w:val="es-CO"/>
        </w:rPr>
        <w:t xml:space="preserve">Los  </w:t>
      </w:r>
      <w:r w:rsidR="00C91FA9" w:rsidRPr="00E606BA">
        <w:rPr>
          <w:rFonts w:ascii="Arial" w:hAnsi="Arial" w:cs="Arial"/>
          <w:color w:val="000000"/>
          <w:sz w:val="24"/>
          <w:szCs w:val="24"/>
          <w:lang w:val="es-CO"/>
        </w:rPr>
        <w:t>directores  de  los  procesos</w:t>
      </w:r>
      <w:r w:rsidR="00105054" w:rsidRPr="00E606BA">
        <w:rPr>
          <w:rFonts w:ascii="Arial" w:hAnsi="Arial" w:cs="Arial"/>
          <w:color w:val="000000"/>
          <w:sz w:val="24"/>
          <w:szCs w:val="24"/>
          <w:lang w:val="es-CO"/>
        </w:rPr>
        <w:t xml:space="preserve">  </w:t>
      </w:r>
      <w:r w:rsidR="00C91FA9" w:rsidRPr="00E606BA">
        <w:rPr>
          <w:rFonts w:ascii="Arial" w:hAnsi="Arial" w:cs="Arial"/>
          <w:color w:val="000000"/>
          <w:sz w:val="24"/>
          <w:szCs w:val="24"/>
          <w:lang w:val="es-CO"/>
        </w:rPr>
        <w:t xml:space="preserve">de la </w:t>
      </w:r>
      <w:r w:rsidR="00105054" w:rsidRPr="00E606BA">
        <w:rPr>
          <w:rFonts w:ascii="Arial" w:hAnsi="Arial" w:cs="Arial"/>
          <w:color w:val="000000"/>
          <w:sz w:val="24"/>
          <w:szCs w:val="24"/>
          <w:lang w:val="es-CO"/>
        </w:rPr>
        <w:t xml:space="preserve"> </w:t>
      </w:r>
      <w:r w:rsidR="003D5649" w:rsidRPr="00E606BA">
        <w:rPr>
          <w:rFonts w:ascii="Arial" w:hAnsi="Arial" w:cs="Arial"/>
          <w:color w:val="000000"/>
          <w:sz w:val="24"/>
          <w:szCs w:val="24"/>
          <w:lang w:val="es-CO"/>
        </w:rPr>
        <w:t>Zo</w:t>
      </w:r>
      <w:r w:rsidR="007043C0" w:rsidRPr="00E606BA">
        <w:rPr>
          <w:rFonts w:ascii="Arial" w:hAnsi="Arial" w:cs="Arial"/>
          <w:color w:val="000000"/>
          <w:sz w:val="24"/>
          <w:szCs w:val="24"/>
          <w:lang w:val="es-CO"/>
        </w:rPr>
        <w:t>na</w:t>
      </w:r>
      <w:r w:rsidR="00105054" w:rsidRPr="00E606BA">
        <w:rPr>
          <w:rFonts w:ascii="Arial" w:hAnsi="Arial" w:cs="Arial"/>
          <w:color w:val="000000"/>
          <w:sz w:val="24"/>
          <w:szCs w:val="24"/>
          <w:lang w:val="es-CO"/>
        </w:rPr>
        <w:t xml:space="preserve">  F</w:t>
      </w:r>
      <w:r w:rsidR="007043C0" w:rsidRPr="00E606BA">
        <w:rPr>
          <w:rFonts w:ascii="Arial" w:hAnsi="Arial" w:cs="Arial"/>
          <w:color w:val="000000"/>
          <w:sz w:val="24"/>
          <w:szCs w:val="24"/>
          <w:lang w:val="es-CO"/>
        </w:rPr>
        <w:t>ranca</w:t>
      </w:r>
      <w:r w:rsidR="00105054" w:rsidRPr="00E606BA">
        <w:rPr>
          <w:rFonts w:ascii="Arial" w:hAnsi="Arial" w:cs="Arial"/>
          <w:color w:val="000000"/>
          <w:sz w:val="24"/>
          <w:szCs w:val="24"/>
          <w:lang w:val="es-CO"/>
        </w:rPr>
        <w:t xml:space="preserve"> </w:t>
      </w:r>
      <w:r w:rsidR="003D5649" w:rsidRPr="00E606BA">
        <w:rPr>
          <w:rFonts w:ascii="Arial" w:hAnsi="Arial" w:cs="Arial"/>
          <w:color w:val="000000"/>
          <w:sz w:val="24"/>
          <w:szCs w:val="24"/>
          <w:lang w:val="es-CO"/>
        </w:rPr>
        <w:t>I</w:t>
      </w:r>
      <w:r w:rsidR="007043C0" w:rsidRPr="00E606BA">
        <w:rPr>
          <w:rFonts w:ascii="Arial" w:hAnsi="Arial" w:cs="Arial"/>
          <w:color w:val="000000"/>
          <w:sz w:val="24"/>
          <w:szCs w:val="24"/>
          <w:lang w:val="es-CO"/>
        </w:rPr>
        <w:t>nternacional</w:t>
      </w:r>
      <w:r w:rsidR="003D5649" w:rsidRPr="00E606BA">
        <w:rPr>
          <w:rFonts w:ascii="Arial" w:hAnsi="Arial" w:cs="Arial"/>
          <w:color w:val="000000"/>
          <w:sz w:val="24"/>
          <w:szCs w:val="24"/>
          <w:lang w:val="es-CO"/>
        </w:rPr>
        <w:t xml:space="preserve"> </w:t>
      </w:r>
      <w:r w:rsidR="007043C0" w:rsidRPr="00E606BA">
        <w:rPr>
          <w:rFonts w:ascii="Arial" w:hAnsi="Arial" w:cs="Arial"/>
          <w:color w:val="000000"/>
          <w:sz w:val="24"/>
          <w:szCs w:val="24"/>
          <w:lang w:val="es-CO"/>
        </w:rPr>
        <w:t xml:space="preserve">de </w:t>
      </w:r>
      <w:r w:rsidR="00105054" w:rsidRPr="00E606BA">
        <w:rPr>
          <w:rFonts w:ascii="Arial" w:hAnsi="Arial" w:cs="Arial"/>
          <w:color w:val="000000"/>
          <w:sz w:val="24"/>
          <w:szCs w:val="24"/>
          <w:lang w:val="es-CO"/>
        </w:rPr>
        <w:t>P</w:t>
      </w:r>
      <w:r w:rsidR="007043C0" w:rsidRPr="00E606BA">
        <w:rPr>
          <w:rFonts w:ascii="Arial" w:hAnsi="Arial" w:cs="Arial"/>
          <w:color w:val="000000"/>
          <w:sz w:val="24"/>
          <w:szCs w:val="24"/>
          <w:lang w:val="es-CO"/>
        </w:rPr>
        <w:t>ereira</w:t>
      </w:r>
      <w:r w:rsidR="005C62C4" w:rsidRPr="00E606BA">
        <w:rPr>
          <w:rFonts w:ascii="Arial" w:hAnsi="Arial" w:cs="Arial"/>
          <w:color w:val="000000"/>
          <w:sz w:val="24"/>
          <w:szCs w:val="24"/>
          <w:lang w:val="es-CO"/>
        </w:rPr>
        <w:t xml:space="preserve"> </w:t>
      </w:r>
      <w:r w:rsidR="00EF409D" w:rsidRPr="00E606BA">
        <w:rPr>
          <w:rFonts w:ascii="Arial" w:hAnsi="Arial" w:cs="Arial"/>
          <w:color w:val="000000"/>
          <w:sz w:val="24"/>
          <w:szCs w:val="24"/>
          <w:lang w:val="es-CO"/>
        </w:rPr>
        <w:t xml:space="preserve">S.A.S </w:t>
      </w:r>
      <w:r w:rsidR="005C62C4" w:rsidRPr="00E606BA">
        <w:rPr>
          <w:rFonts w:ascii="Arial" w:hAnsi="Arial" w:cs="Arial"/>
          <w:sz w:val="24"/>
          <w:szCs w:val="24"/>
        </w:rPr>
        <w:t>Usuario</w:t>
      </w:r>
      <w:r w:rsidR="00EF409D" w:rsidRPr="00E606BA">
        <w:rPr>
          <w:rFonts w:ascii="Arial" w:hAnsi="Arial" w:cs="Arial"/>
          <w:sz w:val="24"/>
          <w:szCs w:val="24"/>
        </w:rPr>
        <w:t xml:space="preserve"> Operador de Zonas Francas </w:t>
      </w:r>
      <w:r w:rsidR="00105054" w:rsidRPr="00E606BA">
        <w:rPr>
          <w:rFonts w:ascii="Arial" w:hAnsi="Arial" w:cs="Arial"/>
          <w:color w:val="000000"/>
          <w:sz w:val="24"/>
          <w:szCs w:val="24"/>
          <w:lang w:val="es-CO"/>
        </w:rPr>
        <w:t>deben apoyar las revisiones del  cumplimiento de</w:t>
      </w:r>
      <w:r w:rsidR="00C91FA9" w:rsidRPr="00E606BA">
        <w:rPr>
          <w:rFonts w:ascii="Arial" w:hAnsi="Arial" w:cs="Arial"/>
          <w:color w:val="000000"/>
          <w:sz w:val="24"/>
          <w:szCs w:val="24"/>
          <w:lang w:val="es-CO"/>
        </w:rPr>
        <w:t xml:space="preserve">l  manual de T.I y </w:t>
      </w:r>
      <w:r w:rsidR="00105054" w:rsidRPr="00E606BA">
        <w:rPr>
          <w:rFonts w:ascii="Arial" w:hAnsi="Arial" w:cs="Arial"/>
          <w:color w:val="000000"/>
          <w:sz w:val="24"/>
          <w:szCs w:val="24"/>
          <w:lang w:val="es-CO"/>
        </w:rPr>
        <w:t>las políticas y está</w:t>
      </w:r>
      <w:r w:rsidR="00C91FA9" w:rsidRPr="00E606BA">
        <w:rPr>
          <w:rFonts w:ascii="Arial" w:hAnsi="Arial" w:cs="Arial"/>
          <w:color w:val="000000"/>
          <w:sz w:val="24"/>
          <w:szCs w:val="24"/>
          <w:lang w:val="es-CO"/>
        </w:rPr>
        <w:t>ndares de seguridad informática verificando que sean apropiados y cualquier otro requerimiento de seguridad.</w:t>
      </w:r>
    </w:p>
    <w:p w14:paraId="4902D352" w14:textId="77777777" w:rsidR="00C0611F" w:rsidRPr="00E606BA" w:rsidRDefault="00C0611F" w:rsidP="00BF0DC6">
      <w:pPr>
        <w:widowControl w:val="0"/>
        <w:autoSpaceDE w:val="0"/>
        <w:spacing w:before="19" w:after="0" w:line="240" w:lineRule="auto"/>
        <w:contextualSpacing/>
        <w:jc w:val="both"/>
        <w:rPr>
          <w:rFonts w:ascii="Arial" w:hAnsi="Arial" w:cs="Arial"/>
          <w:color w:val="000000"/>
          <w:sz w:val="24"/>
          <w:szCs w:val="24"/>
          <w:lang w:val="es-ES"/>
        </w:rPr>
      </w:pPr>
    </w:p>
    <w:p w14:paraId="367E8FD8" w14:textId="1F0170B3" w:rsidR="00EF6BA5" w:rsidRPr="00E606BA" w:rsidRDefault="00DE1F91" w:rsidP="00BF0DC6">
      <w:pPr>
        <w:widowControl w:val="0"/>
        <w:autoSpaceDE w:val="0"/>
        <w:spacing w:before="19" w:after="0" w:line="240" w:lineRule="auto"/>
        <w:contextualSpacing/>
        <w:jc w:val="both"/>
        <w:rPr>
          <w:rFonts w:ascii="Arial" w:hAnsi="Arial" w:cs="Arial"/>
          <w:b/>
          <w:bCs/>
          <w:color w:val="000000"/>
          <w:sz w:val="24"/>
          <w:szCs w:val="24"/>
          <w:lang w:val="es-ES"/>
        </w:rPr>
      </w:pPr>
      <w:r w:rsidRPr="00E606BA">
        <w:rPr>
          <w:rFonts w:ascii="Arial" w:hAnsi="Arial" w:cs="Arial"/>
          <w:b/>
          <w:bCs/>
          <w:color w:val="000000"/>
          <w:sz w:val="24"/>
          <w:szCs w:val="24"/>
          <w:lang w:val="es-ES"/>
        </w:rPr>
        <w:t>4.2</w:t>
      </w:r>
      <w:r w:rsidR="00BF0DC6" w:rsidRPr="00E606BA">
        <w:rPr>
          <w:rFonts w:ascii="Arial" w:hAnsi="Arial" w:cs="Arial"/>
          <w:b/>
          <w:bCs/>
          <w:color w:val="000000"/>
          <w:sz w:val="24"/>
          <w:szCs w:val="24"/>
          <w:lang w:val="es-ES"/>
        </w:rPr>
        <w:t>1</w:t>
      </w:r>
      <w:r w:rsidR="00105054" w:rsidRPr="00E606BA">
        <w:rPr>
          <w:rFonts w:ascii="Arial" w:hAnsi="Arial" w:cs="Arial"/>
          <w:b/>
          <w:bCs/>
          <w:color w:val="000000"/>
          <w:sz w:val="24"/>
          <w:szCs w:val="24"/>
          <w:lang w:val="es-ES"/>
        </w:rPr>
        <w:t xml:space="preserve"> Violaciones de seguridad Informática</w:t>
      </w:r>
      <w:r w:rsidR="00D375DC" w:rsidRPr="00E606BA">
        <w:rPr>
          <w:rFonts w:ascii="Arial" w:hAnsi="Arial" w:cs="Arial"/>
          <w:b/>
          <w:bCs/>
          <w:color w:val="000000"/>
          <w:sz w:val="24"/>
          <w:szCs w:val="24"/>
          <w:lang w:val="es-ES"/>
        </w:rPr>
        <w:t>.</w:t>
      </w:r>
    </w:p>
    <w:p w14:paraId="19249FB8" w14:textId="77777777" w:rsidR="00EF6BA5" w:rsidRPr="00E606BA" w:rsidRDefault="00EF6BA5" w:rsidP="00BF0DC6">
      <w:pPr>
        <w:widowControl w:val="0"/>
        <w:autoSpaceDE w:val="0"/>
        <w:spacing w:before="19" w:after="0" w:line="240" w:lineRule="auto"/>
        <w:contextualSpacing/>
        <w:jc w:val="both"/>
        <w:rPr>
          <w:rFonts w:ascii="Arial" w:hAnsi="Arial" w:cs="Arial"/>
          <w:color w:val="000000"/>
          <w:sz w:val="24"/>
          <w:szCs w:val="24"/>
          <w:lang w:val="es-ES"/>
        </w:rPr>
      </w:pPr>
    </w:p>
    <w:p w14:paraId="4334331B" w14:textId="42AC09DA" w:rsidR="00105054" w:rsidRPr="00E606BA" w:rsidRDefault="0065441A" w:rsidP="00BF0DC6">
      <w:pPr>
        <w:widowControl w:val="0"/>
        <w:tabs>
          <w:tab w:val="left" w:pos="3720"/>
          <w:tab w:val="left" w:pos="4940"/>
          <w:tab w:val="left" w:pos="5360"/>
          <w:tab w:val="left" w:pos="6000"/>
          <w:tab w:val="left" w:pos="6500"/>
          <w:tab w:val="left" w:pos="814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w:t>
      </w:r>
      <w:r w:rsidR="00105054" w:rsidRPr="00E606BA">
        <w:rPr>
          <w:rFonts w:ascii="Arial" w:hAnsi="Arial" w:cs="Arial"/>
          <w:color w:val="000000"/>
          <w:sz w:val="24"/>
          <w:szCs w:val="24"/>
          <w:lang w:val="es-ES"/>
        </w:rPr>
        <w:t>.</w:t>
      </w:r>
      <w:r w:rsidR="00DE1F91" w:rsidRPr="00E606BA">
        <w:rPr>
          <w:rFonts w:ascii="Arial" w:hAnsi="Arial" w:cs="Arial"/>
          <w:color w:val="000000"/>
          <w:sz w:val="24"/>
          <w:szCs w:val="24"/>
          <w:lang w:val="es-ES"/>
        </w:rPr>
        <w:t>2</w:t>
      </w:r>
      <w:r w:rsidR="00BF0DC6" w:rsidRPr="00E606BA">
        <w:rPr>
          <w:rFonts w:ascii="Arial" w:hAnsi="Arial" w:cs="Arial"/>
          <w:color w:val="000000"/>
          <w:sz w:val="24"/>
          <w:szCs w:val="24"/>
          <w:lang w:val="es-ES"/>
        </w:rPr>
        <w:t>1</w:t>
      </w:r>
      <w:r w:rsidR="00015721" w:rsidRPr="00E606BA">
        <w:rPr>
          <w:rFonts w:ascii="Arial" w:hAnsi="Arial" w:cs="Arial"/>
          <w:color w:val="000000"/>
          <w:sz w:val="24"/>
          <w:szCs w:val="24"/>
          <w:lang w:val="es-ES"/>
        </w:rPr>
        <w:t xml:space="preserve">.1Solo el proceso de </w:t>
      </w:r>
      <w:r w:rsidR="005C62C4" w:rsidRPr="00E606BA">
        <w:rPr>
          <w:rFonts w:ascii="Arial" w:hAnsi="Arial" w:cs="Arial"/>
          <w:color w:val="000000"/>
          <w:sz w:val="24"/>
          <w:szCs w:val="24"/>
          <w:lang w:val="es-ES"/>
        </w:rPr>
        <w:t>G.</w:t>
      </w:r>
      <w:r w:rsidR="00015721" w:rsidRPr="00E606BA">
        <w:rPr>
          <w:rFonts w:ascii="Arial" w:hAnsi="Arial" w:cs="Arial"/>
          <w:color w:val="000000"/>
          <w:sz w:val="24"/>
          <w:szCs w:val="24"/>
          <w:lang w:val="es-ES"/>
        </w:rPr>
        <w:t xml:space="preserve">T.I tiene la competencia para autorizar en </w:t>
      </w:r>
      <w:r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el</w:t>
      </w:r>
      <w:r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uso</w:t>
      </w:r>
      <w:r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de</w:t>
      </w:r>
      <w:r w:rsidRPr="00E606BA">
        <w:rPr>
          <w:rFonts w:ascii="Arial" w:hAnsi="Arial" w:cs="Arial"/>
          <w:color w:val="000000"/>
          <w:sz w:val="24"/>
          <w:szCs w:val="24"/>
          <w:lang w:val="es-ES"/>
        </w:rPr>
        <w:t xml:space="preserve"> </w:t>
      </w:r>
      <w:r w:rsidR="00A1450F" w:rsidRPr="00E606BA">
        <w:rPr>
          <w:rFonts w:ascii="Arial" w:hAnsi="Arial" w:cs="Arial"/>
          <w:color w:val="000000"/>
          <w:sz w:val="24"/>
          <w:szCs w:val="24"/>
          <w:lang w:val="es-ES"/>
        </w:rPr>
        <w:t xml:space="preserve">herramientas </w:t>
      </w:r>
      <w:r w:rsidR="00105054" w:rsidRPr="00E606BA">
        <w:rPr>
          <w:rFonts w:ascii="Arial" w:hAnsi="Arial" w:cs="Arial"/>
          <w:color w:val="000000"/>
          <w:sz w:val="24"/>
          <w:szCs w:val="24"/>
          <w:lang w:val="es-ES"/>
        </w:rPr>
        <w:t>de hardware</w:t>
      </w:r>
      <w:r w:rsidR="0090007B" w:rsidRPr="00E606BA">
        <w:rPr>
          <w:rFonts w:ascii="Arial" w:hAnsi="Arial" w:cs="Arial"/>
          <w:color w:val="000000"/>
          <w:sz w:val="24"/>
          <w:szCs w:val="24"/>
          <w:lang w:val="es-ES"/>
        </w:rPr>
        <w:t xml:space="preserve"> </w:t>
      </w:r>
      <w:r w:rsidR="004F6CE4" w:rsidRPr="00E606BA">
        <w:rPr>
          <w:rFonts w:ascii="Arial" w:hAnsi="Arial" w:cs="Arial"/>
          <w:sz w:val="24"/>
          <w:szCs w:val="24"/>
          <w:lang w:val="es-ES"/>
        </w:rPr>
        <w:t>o</w:t>
      </w:r>
      <w:r w:rsidR="0090007B" w:rsidRPr="00E606BA">
        <w:rPr>
          <w:rFonts w:ascii="Arial" w:hAnsi="Arial" w:cs="Arial"/>
          <w:sz w:val="24"/>
          <w:szCs w:val="24"/>
          <w:lang w:val="es-ES"/>
        </w:rPr>
        <w:t xml:space="preserve"> </w:t>
      </w:r>
      <w:r w:rsidR="00105054" w:rsidRPr="00E606BA">
        <w:rPr>
          <w:rFonts w:ascii="Arial" w:hAnsi="Arial" w:cs="Arial"/>
          <w:color w:val="000000"/>
          <w:sz w:val="24"/>
          <w:szCs w:val="24"/>
          <w:lang w:val="es-ES"/>
        </w:rPr>
        <w:t>software para violar los contr</w:t>
      </w:r>
      <w:r w:rsidR="00015721" w:rsidRPr="00E606BA">
        <w:rPr>
          <w:rFonts w:ascii="Arial" w:hAnsi="Arial" w:cs="Arial"/>
          <w:color w:val="000000"/>
          <w:sz w:val="24"/>
          <w:szCs w:val="24"/>
          <w:lang w:val="es-ES"/>
        </w:rPr>
        <w:t>oles de seguridad  informática.</w:t>
      </w:r>
    </w:p>
    <w:p w14:paraId="449963BB" w14:textId="77777777" w:rsidR="003E7BDC" w:rsidRPr="00E606BA" w:rsidRDefault="003E7BDC" w:rsidP="00BF0DC6">
      <w:pPr>
        <w:widowControl w:val="0"/>
        <w:tabs>
          <w:tab w:val="left" w:pos="3540"/>
          <w:tab w:val="left" w:pos="4320"/>
          <w:tab w:val="left" w:pos="4840"/>
          <w:tab w:val="left" w:pos="6200"/>
          <w:tab w:val="left" w:pos="6700"/>
          <w:tab w:val="left" w:pos="6900"/>
          <w:tab w:val="left" w:pos="7480"/>
          <w:tab w:val="left" w:pos="8140"/>
        </w:tabs>
        <w:autoSpaceDE w:val="0"/>
        <w:spacing w:after="0" w:line="240" w:lineRule="auto"/>
        <w:ind w:right="86"/>
        <w:contextualSpacing/>
        <w:jc w:val="both"/>
        <w:rPr>
          <w:rFonts w:ascii="Arial" w:hAnsi="Arial" w:cs="Arial"/>
          <w:color w:val="000000"/>
          <w:sz w:val="24"/>
          <w:szCs w:val="24"/>
          <w:lang w:val="es-ES"/>
        </w:rPr>
      </w:pPr>
    </w:p>
    <w:p w14:paraId="4B93DD5E" w14:textId="4D1C4350" w:rsidR="00105054" w:rsidRPr="00E606BA" w:rsidRDefault="0065441A" w:rsidP="00BF0DC6">
      <w:pPr>
        <w:widowControl w:val="0"/>
        <w:tabs>
          <w:tab w:val="left" w:pos="3540"/>
          <w:tab w:val="left" w:pos="4320"/>
          <w:tab w:val="left" w:pos="4840"/>
          <w:tab w:val="left" w:pos="6200"/>
          <w:tab w:val="left" w:pos="6700"/>
          <w:tab w:val="left" w:pos="6900"/>
          <w:tab w:val="left" w:pos="7480"/>
          <w:tab w:val="left" w:pos="8140"/>
        </w:tabs>
        <w:autoSpaceDE w:val="0"/>
        <w:spacing w:after="0" w:line="240" w:lineRule="auto"/>
        <w:ind w:left="720" w:right="86" w:hanging="720"/>
        <w:contextualSpacing/>
        <w:jc w:val="both"/>
        <w:rPr>
          <w:rFonts w:ascii="Arial" w:hAnsi="Arial" w:cs="Arial"/>
          <w:color w:val="000000"/>
          <w:sz w:val="24"/>
          <w:szCs w:val="24"/>
          <w:lang w:val="es-ES"/>
        </w:rPr>
      </w:pPr>
      <w:r w:rsidRPr="00E606BA">
        <w:rPr>
          <w:rFonts w:ascii="Arial" w:hAnsi="Arial" w:cs="Arial"/>
          <w:color w:val="000000"/>
          <w:sz w:val="24"/>
          <w:szCs w:val="24"/>
          <w:lang w:val="es-ES"/>
        </w:rPr>
        <w:t>4</w:t>
      </w:r>
      <w:r w:rsidR="00105054" w:rsidRPr="00E606BA">
        <w:rPr>
          <w:rFonts w:ascii="Arial" w:hAnsi="Arial" w:cs="Arial"/>
          <w:color w:val="000000"/>
          <w:sz w:val="24"/>
          <w:szCs w:val="24"/>
          <w:lang w:val="es-ES"/>
        </w:rPr>
        <w:t>.</w:t>
      </w:r>
      <w:r w:rsidRPr="00E606BA">
        <w:rPr>
          <w:rFonts w:ascii="Arial" w:hAnsi="Arial" w:cs="Arial"/>
          <w:color w:val="000000"/>
          <w:sz w:val="24"/>
          <w:szCs w:val="24"/>
          <w:lang w:val="es-ES"/>
        </w:rPr>
        <w:t>2</w:t>
      </w:r>
      <w:r w:rsidR="00BF0DC6" w:rsidRPr="00E606BA">
        <w:rPr>
          <w:rFonts w:ascii="Arial" w:hAnsi="Arial" w:cs="Arial"/>
          <w:color w:val="000000"/>
          <w:sz w:val="24"/>
          <w:szCs w:val="24"/>
          <w:lang w:val="es-ES"/>
        </w:rPr>
        <w:t>1</w:t>
      </w:r>
      <w:r w:rsidR="00105054" w:rsidRPr="00E606BA">
        <w:rPr>
          <w:rFonts w:ascii="Arial" w:hAnsi="Arial" w:cs="Arial"/>
          <w:color w:val="000000"/>
          <w:sz w:val="24"/>
          <w:szCs w:val="24"/>
          <w:lang w:val="es-ES"/>
        </w:rPr>
        <w:t>.2</w:t>
      </w:r>
      <w:r w:rsidR="007043C0" w:rsidRPr="00E606BA">
        <w:rPr>
          <w:rFonts w:ascii="Arial" w:hAnsi="Arial" w:cs="Arial"/>
          <w:color w:val="000000"/>
          <w:sz w:val="24"/>
          <w:szCs w:val="24"/>
          <w:lang w:val="es-ES"/>
        </w:rPr>
        <w:tab/>
      </w:r>
      <w:r w:rsidR="00105054" w:rsidRPr="00E606BA">
        <w:rPr>
          <w:rFonts w:ascii="Arial" w:hAnsi="Arial" w:cs="Arial"/>
          <w:color w:val="000000"/>
          <w:sz w:val="24"/>
          <w:szCs w:val="24"/>
          <w:lang w:val="es-ES"/>
        </w:rPr>
        <w:t>Está prohibido realizar</w:t>
      </w:r>
      <w:r w:rsidR="00FD485A" w:rsidRPr="00E606BA">
        <w:rPr>
          <w:rFonts w:ascii="Arial" w:hAnsi="Arial" w:cs="Arial"/>
          <w:color w:val="000000"/>
          <w:sz w:val="24"/>
          <w:szCs w:val="24"/>
          <w:lang w:val="es-ES"/>
        </w:rPr>
        <w:t xml:space="preserve"> pruebas a los controles de los </w:t>
      </w:r>
      <w:r w:rsidR="00105054" w:rsidRPr="00E606BA">
        <w:rPr>
          <w:rFonts w:ascii="Arial" w:hAnsi="Arial" w:cs="Arial"/>
          <w:color w:val="000000"/>
          <w:sz w:val="24"/>
          <w:szCs w:val="24"/>
          <w:lang w:val="es-ES"/>
        </w:rPr>
        <w:t>diferentes</w:t>
      </w:r>
      <w:r w:rsidR="007043C0" w:rsidRPr="00E606BA">
        <w:rPr>
          <w:rFonts w:ascii="Arial" w:hAnsi="Arial" w:cs="Arial"/>
          <w:color w:val="000000"/>
          <w:sz w:val="24"/>
          <w:szCs w:val="24"/>
          <w:lang w:val="es-ES"/>
        </w:rPr>
        <w:t xml:space="preserve"> </w:t>
      </w:r>
      <w:r w:rsidR="00FD485A" w:rsidRPr="00E606BA">
        <w:rPr>
          <w:rFonts w:ascii="Arial" w:hAnsi="Arial" w:cs="Arial"/>
          <w:color w:val="000000"/>
          <w:sz w:val="24"/>
          <w:szCs w:val="24"/>
          <w:lang w:val="es-ES"/>
        </w:rPr>
        <w:t xml:space="preserve">elementos de </w:t>
      </w:r>
      <w:r w:rsidR="00C61506" w:rsidRPr="00E606BA">
        <w:rPr>
          <w:rFonts w:ascii="Arial" w:hAnsi="Arial" w:cs="Arial"/>
          <w:color w:val="000000"/>
          <w:sz w:val="24"/>
          <w:szCs w:val="24"/>
          <w:lang w:val="es-ES"/>
        </w:rPr>
        <w:t>t</w:t>
      </w:r>
      <w:r w:rsidR="00015721" w:rsidRPr="00E606BA">
        <w:rPr>
          <w:rFonts w:ascii="Arial" w:hAnsi="Arial" w:cs="Arial"/>
          <w:color w:val="000000"/>
          <w:sz w:val="24"/>
          <w:szCs w:val="24"/>
          <w:lang w:val="es-ES"/>
        </w:rPr>
        <w:t xml:space="preserve">ecnología </w:t>
      </w:r>
      <w:r w:rsidR="00105054" w:rsidRPr="00E606BA">
        <w:rPr>
          <w:rFonts w:ascii="Arial" w:hAnsi="Arial" w:cs="Arial"/>
          <w:color w:val="000000"/>
          <w:sz w:val="24"/>
          <w:szCs w:val="24"/>
          <w:lang w:val="es-ES"/>
        </w:rPr>
        <w:t xml:space="preserve">de </w:t>
      </w:r>
      <w:r w:rsidR="00C61506" w:rsidRPr="00E606BA">
        <w:rPr>
          <w:rFonts w:ascii="Arial" w:hAnsi="Arial" w:cs="Arial"/>
          <w:color w:val="000000"/>
          <w:sz w:val="24"/>
          <w:szCs w:val="24"/>
          <w:lang w:val="es-ES"/>
        </w:rPr>
        <w:t>i</w:t>
      </w:r>
      <w:r w:rsidR="00105054" w:rsidRPr="00E606BA">
        <w:rPr>
          <w:rFonts w:ascii="Arial" w:hAnsi="Arial" w:cs="Arial"/>
          <w:color w:val="000000"/>
          <w:sz w:val="24"/>
          <w:szCs w:val="24"/>
          <w:lang w:val="es-ES"/>
        </w:rPr>
        <w:t xml:space="preserve">nformación.  Ninguna  persona  puede  probar  </w:t>
      </w:r>
      <w:r w:rsidR="004F6CE4"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intentar   comprom</w:t>
      </w:r>
      <w:r w:rsidR="00015721" w:rsidRPr="00E606BA">
        <w:rPr>
          <w:rFonts w:ascii="Arial" w:hAnsi="Arial" w:cs="Arial"/>
          <w:color w:val="000000"/>
          <w:sz w:val="24"/>
          <w:szCs w:val="24"/>
          <w:lang w:val="es-ES"/>
        </w:rPr>
        <w:t>eter  los  controles  internos</w:t>
      </w:r>
      <w:r w:rsidR="00C61506" w:rsidRPr="00E606BA">
        <w:rPr>
          <w:rFonts w:ascii="Arial" w:hAnsi="Arial" w:cs="Arial"/>
          <w:color w:val="000000"/>
          <w:sz w:val="24"/>
          <w:szCs w:val="24"/>
          <w:lang w:val="es-ES"/>
        </w:rPr>
        <w:t>. Con</w:t>
      </w:r>
      <w:r w:rsidR="00105054" w:rsidRPr="00E606BA">
        <w:rPr>
          <w:rFonts w:ascii="Arial" w:hAnsi="Arial" w:cs="Arial"/>
          <w:color w:val="000000"/>
          <w:w w:val="105"/>
          <w:sz w:val="24"/>
          <w:szCs w:val="24"/>
          <w:lang w:val="es-ES"/>
        </w:rPr>
        <w:t xml:space="preserve"> </w:t>
      </w:r>
      <w:r w:rsidR="00105054" w:rsidRPr="00E606BA">
        <w:rPr>
          <w:rFonts w:ascii="Arial" w:hAnsi="Arial" w:cs="Arial"/>
          <w:color w:val="000000"/>
          <w:sz w:val="24"/>
          <w:szCs w:val="24"/>
          <w:lang w:val="es-ES"/>
        </w:rPr>
        <w:t>excepción</w:t>
      </w:r>
      <w:r w:rsidR="00C61506"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de</w:t>
      </w:r>
      <w:r w:rsidR="00C61506"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los</w:t>
      </w:r>
      <w:r w:rsidR="00C61506" w:rsidRPr="00E606BA">
        <w:rPr>
          <w:rFonts w:ascii="Arial" w:hAnsi="Arial" w:cs="Arial"/>
          <w:color w:val="000000"/>
          <w:sz w:val="24"/>
          <w:szCs w:val="24"/>
          <w:lang w:val="es-ES"/>
        </w:rPr>
        <w:t xml:space="preserve"> órganos</w:t>
      </w:r>
      <w:r w:rsidR="00105054" w:rsidRPr="00E606BA">
        <w:rPr>
          <w:rFonts w:ascii="Arial" w:hAnsi="Arial" w:cs="Arial"/>
          <w:color w:val="000000"/>
          <w:sz w:val="24"/>
          <w:szCs w:val="24"/>
          <w:lang w:val="es-ES"/>
        </w:rPr>
        <w:t xml:space="preserve"> </w:t>
      </w:r>
      <w:r w:rsidR="00C61506" w:rsidRPr="00E606BA">
        <w:rPr>
          <w:rFonts w:ascii="Arial" w:hAnsi="Arial" w:cs="Arial"/>
          <w:color w:val="000000"/>
          <w:sz w:val="24"/>
          <w:szCs w:val="24"/>
          <w:lang w:val="es-ES"/>
        </w:rPr>
        <w:t>f</w:t>
      </w:r>
      <w:r w:rsidR="00015721" w:rsidRPr="00E606BA">
        <w:rPr>
          <w:rFonts w:ascii="Arial" w:hAnsi="Arial" w:cs="Arial"/>
          <w:color w:val="000000"/>
          <w:sz w:val="24"/>
          <w:szCs w:val="24"/>
          <w:lang w:val="es-ES"/>
        </w:rPr>
        <w:t>iscalizadores que estarían acompañados por los responsables del proceso de T.I.</w:t>
      </w:r>
    </w:p>
    <w:p w14:paraId="02A0303A" w14:textId="77777777" w:rsidR="00577FE5" w:rsidRPr="00E606BA" w:rsidRDefault="00577FE5" w:rsidP="00BF0DC6">
      <w:pPr>
        <w:widowControl w:val="0"/>
        <w:tabs>
          <w:tab w:val="left" w:pos="3740"/>
          <w:tab w:val="left" w:pos="4660"/>
          <w:tab w:val="left" w:pos="5020"/>
          <w:tab w:val="left" w:pos="6040"/>
          <w:tab w:val="left" w:pos="6940"/>
          <w:tab w:val="left" w:pos="7740"/>
          <w:tab w:val="left" w:pos="8220"/>
        </w:tabs>
        <w:autoSpaceDE w:val="0"/>
        <w:spacing w:after="0" w:line="240" w:lineRule="auto"/>
        <w:ind w:right="87"/>
        <w:contextualSpacing/>
        <w:jc w:val="both"/>
        <w:rPr>
          <w:rFonts w:ascii="Arial" w:hAnsi="Arial" w:cs="Arial"/>
          <w:color w:val="000000"/>
          <w:sz w:val="24"/>
          <w:szCs w:val="24"/>
          <w:lang w:val="es-ES"/>
        </w:rPr>
      </w:pPr>
    </w:p>
    <w:p w14:paraId="3F48AF50" w14:textId="1093EAF8" w:rsidR="00525926" w:rsidRPr="00E606BA" w:rsidRDefault="00105054" w:rsidP="00BF0DC6">
      <w:pPr>
        <w:pStyle w:val="Prrafodelista"/>
        <w:widowControl w:val="0"/>
        <w:numPr>
          <w:ilvl w:val="2"/>
          <w:numId w:val="23"/>
        </w:numPr>
        <w:tabs>
          <w:tab w:val="left" w:pos="709"/>
          <w:tab w:val="left" w:pos="4660"/>
          <w:tab w:val="left" w:pos="5020"/>
          <w:tab w:val="left" w:pos="6040"/>
          <w:tab w:val="left" w:pos="6940"/>
          <w:tab w:val="left" w:pos="7740"/>
          <w:tab w:val="left" w:pos="8220"/>
        </w:tabs>
        <w:autoSpaceDE w:val="0"/>
        <w:spacing w:after="0" w:line="240" w:lineRule="auto"/>
        <w:ind w:right="87"/>
        <w:jc w:val="both"/>
        <w:rPr>
          <w:rFonts w:ascii="Arial" w:hAnsi="Arial" w:cs="Arial"/>
          <w:color w:val="000000"/>
          <w:sz w:val="24"/>
          <w:szCs w:val="24"/>
          <w:lang w:val="es-ES"/>
        </w:rPr>
      </w:pPr>
      <w:r w:rsidRPr="00E606BA">
        <w:rPr>
          <w:rFonts w:ascii="Arial" w:hAnsi="Arial" w:cs="Arial"/>
          <w:color w:val="000000"/>
          <w:sz w:val="24"/>
          <w:szCs w:val="24"/>
          <w:lang w:val="es-ES"/>
        </w:rPr>
        <w:t xml:space="preserve">Ningún usuario de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EF409D" w:rsidRPr="00E606BA">
        <w:rPr>
          <w:rFonts w:ascii="Arial" w:hAnsi="Arial" w:cs="Arial"/>
          <w:color w:val="000000"/>
          <w:sz w:val="24"/>
          <w:szCs w:val="24"/>
          <w:lang w:val="es-CO"/>
        </w:rPr>
        <w:t xml:space="preserve"> S.A.S</w:t>
      </w:r>
      <w:r w:rsidR="005C62C4" w:rsidRPr="00E606BA">
        <w:rPr>
          <w:rFonts w:ascii="Arial" w:hAnsi="Arial" w:cs="Arial"/>
          <w:color w:val="000000"/>
          <w:sz w:val="24"/>
          <w:szCs w:val="24"/>
          <w:lang w:val="es-CO"/>
        </w:rPr>
        <w:t xml:space="preserve"> </w:t>
      </w:r>
      <w:r w:rsidR="005C62C4" w:rsidRPr="00E606BA">
        <w:rPr>
          <w:rFonts w:ascii="Arial" w:hAnsi="Arial" w:cs="Arial"/>
          <w:sz w:val="24"/>
          <w:szCs w:val="24"/>
        </w:rPr>
        <w:t>Usuario</w:t>
      </w:r>
      <w:r w:rsidR="00EF409D" w:rsidRPr="00E606BA">
        <w:rPr>
          <w:rFonts w:ascii="Arial" w:hAnsi="Arial" w:cs="Arial"/>
          <w:sz w:val="24"/>
          <w:szCs w:val="24"/>
        </w:rPr>
        <w:t xml:space="preserve"> Operador de Zonas Francas</w:t>
      </w:r>
      <w:r w:rsidR="00EF409D" w:rsidRPr="00E606BA">
        <w:rPr>
          <w:rFonts w:ascii="Arial" w:hAnsi="Arial" w:cs="Arial"/>
          <w:color w:val="000000"/>
          <w:sz w:val="24"/>
          <w:szCs w:val="24"/>
          <w:lang w:val="es-ES"/>
        </w:rPr>
        <w:t xml:space="preserve"> </w:t>
      </w:r>
      <w:r w:rsidR="003E7BDC" w:rsidRPr="00E606BA">
        <w:rPr>
          <w:rFonts w:ascii="Arial" w:hAnsi="Arial" w:cs="Arial"/>
          <w:color w:val="000000"/>
          <w:sz w:val="24"/>
          <w:szCs w:val="24"/>
          <w:lang w:val="es-ES"/>
        </w:rPr>
        <w:t xml:space="preserve">debe </w:t>
      </w:r>
      <w:r w:rsidRPr="00E606BA">
        <w:rPr>
          <w:rFonts w:ascii="Arial" w:hAnsi="Arial" w:cs="Arial"/>
          <w:color w:val="000000"/>
          <w:sz w:val="24"/>
          <w:szCs w:val="24"/>
          <w:lang w:val="es-ES"/>
        </w:rPr>
        <w:t>pro</w:t>
      </w:r>
      <w:r w:rsidR="005808A6" w:rsidRPr="00E606BA">
        <w:rPr>
          <w:rFonts w:ascii="Arial" w:hAnsi="Arial" w:cs="Arial"/>
          <w:color w:val="000000"/>
          <w:sz w:val="24"/>
          <w:szCs w:val="24"/>
          <w:lang w:val="es-ES"/>
        </w:rPr>
        <w:t xml:space="preserve">bar </w:t>
      </w:r>
      <w:proofErr w:type="spellStart"/>
      <w:r w:rsidR="0090007B" w:rsidRPr="00E606BA">
        <w:rPr>
          <w:rFonts w:ascii="Arial" w:hAnsi="Arial" w:cs="Arial"/>
          <w:sz w:val="24"/>
          <w:szCs w:val="24"/>
          <w:lang w:val="es-ES"/>
        </w:rPr>
        <w:t>ó</w:t>
      </w:r>
      <w:proofErr w:type="spellEnd"/>
      <w:r w:rsidR="005808A6"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intentar</w:t>
      </w:r>
      <w:r w:rsidR="005808A6"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probar</w:t>
      </w:r>
      <w:r w:rsidR="005808A6"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fallas</w:t>
      </w:r>
      <w:r w:rsidR="005808A6" w:rsidRPr="00E606BA">
        <w:rPr>
          <w:rFonts w:ascii="Arial" w:hAnsi="Arial" w:cs="Arial"/>
          <w:color w:val="000000"/>
          <w:sz w:val="24"/>
          <w:szCs w:val="24"/>
          <w:lang w:val="es-ES"/>
        </w:rPr>
        <w:t xml:space="preserve"> </w:t>
      </w:r>
      <w:r w:rsidRPr="00E606BA">
        <w:rPr>
          <w:rFonts w:ascii="Arial" w:hAnsi="Arial" w:cs="Arial"/>
          <w:color w:val="000000"/>
          <w:sz w:val="24"/>
          <w:szCs w:val="24"/>
          <w:lang w:val="es-ES"/>
        </w:rPr>
        <w:t>de</w:t>
      </w:r>
      <w:r w:rsidR="005808A6" w:rsidRPr="00E606BA">
        <w:rPr>
          <w:rFonts w:ascii="Arial" w:hAnsi="Arial" w:cs="Arial"/>
          <w:color w:val="000000"/>
          <w:sz w:val="24"/>
          <w:szCs w:val="24"/>
          <w:lang w:val="es-ES"/>
        </w:rPr>
        <w:t xml:space="preserve"> </w:t>
      </w:r>
      <w:r w:rsidR="00A70520" w:rsidRPr="00E606BA">
        <w:rPr>
          <w:rFonts w:ascii="Arial" w:hAnsi="Arial" w:cs="Arial"/>
          <w:color w:val="000000"/>
          <w:sz w:val="24"/>
          <w:szCs w:val="24"/>
          <w:lang w:val="es-ES"/>
        </w:rPr>
        <w:t xml:space="preserve">la seguridad informática identificada </w:t>
      </w:r>
      <w:proofErr w:type="spellStart"/>
      <w:r w:rsidR="00A70520" w:rsidRPr="00E606BA">
        <w:rPr>
          <w:rFonts w:ascii="Arial" w:hAnsi="Arial" w:cs="Arial"/>
          <w:color w:val="000000"/>
          <w:sz w:val="24"/>
          <w:szCs w:val="24"/>
          <w:lang w:val="es-ES"/>
        </w:rPr>
        <w:t>ó</w:t>
      </w:r>
      <w:proofErr w:type="spellEnd"/>
      <w:r w:rsidR="00A70520" w:rsidRPr="00E606BA">
        <w:rPr>
          <w:rFonts w:ascii="Arial" w:hAnsi="Arial" w:cs="Arial"/>
          <w:color w:val="000000"/>
          <w:sz w:val="24"/>
          <w:szCs w:val="24"/>
          <w:lang w:val="es-ES"/>
        </w:rPr>
        <w:t xml:space="preserve"> conocida</w:t>
      </w:r>
      <w:r w:rsidR="00B961EA" w:rsidRPr="00E606BA">
        <w:rPr>
          <w:rFonts w:ascii="Arial" w:hAnsi="Arial" w:cs="Arial"/>
          <w:color w:val="000000"/>
          <w:sz w:val="24"/>
          <w:szCs w:val="24"/>
          <w:lang w:val="es-ES"/>
        </w:rPr>
        <w:t>.</w:t>
      </w:r>
    </w:p>
    <w:p w14:paraId="6A24176D" w14:textId="77777777" w:rsidR="00B961EA" w:rsidRPr="00E606BA" w:rsidRDefault="00B961EA" w:rsidP="00BF0DC6">
      <w:pPr>
        <w:widowControl w:val="0"/>
        <w:tabs>
          <w:tab w:val="left" w:pos="709"/>
          <w:tab w:val="left" w:pos="4660"/>
          <w:tab w:val="left" w:pos="5020"/>
          <w:tab w:val="left" w:pos="6040"/>
          <w:tab w:val="left" w:pos="6940"/>
          <w:tab w:val="left" w:pos="7740"/>
          <w:tab w:val="left" w:pos="8220"/>
        </w:tabs>
        <w:autoSpaceDE w:val="0"/>
        <w:spacing w:after="0" w:line="240" w:lineRule="auto"/>
        <w:ind w:left="720" w:right="87"/>
        <w:contextualSpacing/>
        <w:jc w:val="both"/>
        <w:rPr>
          <w:rFonts w:ascii="Arial" w:hAnsi="Arial" w:cs="Arial"/>
          <w:color w:val="000000"/>
          <w:sz w:val="24"/>
          <w:szCs w:val="24"/>
          <w:lang w:val="es-ES"/>
        </w:rPr>
      </w:pPr>
    </w:p>
    <w:p w14:paraId="627A6FD2" w14:textId="37CB3290" w:rsidR="0066034F" w:rsidRPr="005F3A71" w:rsidRDefault="00B961EA" w:rsidP="00BF0DC6">
      <w:pPr>
        <w:pStyle w:val="Prrafodelista"/>
        <w:widowControl w:val="0"/>
        <w:numPr>
          <w:ilvl w:val="2"/>
          <w:numId w:val="23"/>
        </w:numPr>
        <w:tabs>
          <w:tab w:val="left" w:pos="709"/>
          <w:tab w:val="left" w:pos="4660"/>
          <w:tab w:val="left" w:pos="5020"/>
          <w:tab w:val="left" w:pos="6040"/>
          <w:tab w:val="left" w:pos="6940"/>
          <w:tab w:val="left" w:pos="7740"/>
          <w:tab w:val="left" w:pos="8220"/>
        </w:tabs>
        <w:autoSpaceDE w:val="0"/>
        <w:spacing w:after="0" w:line="240" w:lineRule="auto"/>
        <w:ind w:right="87"/>
        <w:jc w:val="both"/>
        <w:rPr>
          <w:rFonts w:ascii="Arial" w:hAnsi="Arial" w:cs="Arial"/>
          <w:color w:val="000000"/>
          <w:sz w:val="24"/>
          <w:szCs w:val="24"/>
          <w:lang w:val="es-ES"/>
        </w:rPr>
      </w:pPr>
      <w:r w:rsidRPr="00E606BA">
        <w:rPr>
          <w:rFonts w:ascii="Arial" w:hAnsi="Arial" w:cs="Arial"/>
          <w:color w:val="000000"/>
          <w:sz w:val="24"/>
          <w:szCs w:val="24"/>
          <w:lang w:val="es-ES"/>
        </w:rPr>
        <w:t xml:space="preserve">Se considera falta gravísima el intentar </w:t>
      </w:r>
      <w:r w:rsidR="00117FAF" w:rsidRPr="00E606BA">
        <w:rPr>
          <w:rFonts w:ascii="Arial" w:hAnsi="Arial" w:cs="Arial"/>
          <w:color w:val="000000"/>
          <w:sz w:val="24"/>
          <w:szCs w:val="24"/>
          <w:lang w:val="es-ES"/>
        </w:rPr>
        <w:t xml:space="preserve">escribir, generar, compilar, </w:t>
      </w:r>
      <w:r w:rsidR="00105054" w:rsidRPr="00E606BA">
        <w:rPr>
          <w:rFonts w:ascii="Arial" w:hAnsi="Arial" w:cs="Arial"/>
          <w:color w:val="000000"/>
          <w:sz w:val="24"/>
          <w:szCs w:val="24"/>
          <w:lang w:val="es-ES"/>
        </w:rPr>
        <w:t>copiar, coleccionar, propagar, ejecutar o intentar</w:t>
      </w:r>
      <w:r w:rsidR="0045086D"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introducir</w:t>
      </w:r>
      <w:r w:rsidR="0045086D" w:rsidRPr="00E606BA">
        <w:rPr>
          <w:rFonts w:ascii="Arial" w:hAnsi="Arial" w:cs="Arial"/>
          <w:color w:val="000000"/>
          <w:sz w:val="24"/>
          <w:szCs w:val="24"/>
          <w:lang w:val="es-ES"/>
        </w:rPr>
        <w:t xml:space="preserve"> </w:t>
      </w:r>
      <w:r w:rsidR="00117FAF" w:rsidRPr="00E606BA">
        <w:rPr>
          <w:rFonts w:ascii="Arial" w:hAnsi="Arial" w:cs="Arial"/>
          <w:color w:val="000000"/>
          <w:sz w:val="24"/>
          <w:szCs w:val="24"/>
          <w:lang w:val="es-ES"/>
        </w:rPr>
        <w:t>cualquier</w:t>
      </w:r>
      <w:r w:rsidR="00DA2ABA" w:rsidRPr="00E606BA">
        <w:rPr>
          <w:rFonts w:ascii="Arial" w:hAnsi="Arial" w:cs="Arial"/>
          <w:color w:val="000000"/>
          <w:sz w:val="24"/>
          <w:szCs w:val="24"/>
          <w:lang w:val="es-ES"/>
        </w:rPr>
        <w:t xml:space="preserve"> tipo de </w:t>
      </w:r>
      <w:r w:rsidR="00105054" w:rsidRPr="00E606BA">
        <w:rPr>
          <w:rFonts w:ascii="Arial" w:hAnsi="Arial" w:cs="Arial"/>
          <w:color w:val="000000"/>
          <w:sz w:val="24"/>
          <w:szCs w:val="24"/>
          <w:lang w:val="es-ES"/>
        </w:rPr>
        <w:t xml:space="preserve">código (programa)  conocidos  como  virus,  gusanos  </w:t>
      </w:r>
      <w:proofErr w:type="spellStart"/>
      <w:r w:rsidR="00105054" w:rsidRPr="00E606BA">
        <w:rPr>
          <w:rFonts w:ascii="Arial" w:hAnsi="Arial" w:cs="Arial"/>
          <w:color w:val="000000"/>
          <w:sz w:val="24"/>
          <w:szCs w:val="24"/>
          <w:lang w:val="es-ES"/>
        </w:rPr>
        <w:t>ó</w:t>
      </w:r>
      <w:proofErr w:type="spellEnd"/>
      <w:r w:rsidR="00105054" w:rsidRPr="00E606BA">
        <w:rPr>
          <w:rFonts w:ascii="Arial" w:hAnsi="Arial" w:cs="Arial"/>
          <w:color w:val="000000"/>
          <w:sz w:val="24"/>
          <w:szCs w:val="24"/>
          <w:lang w:val="es-ES"/>
        </w:rPr>
        <w:t xml:space="preserve"> caballos de Troya, diseñado para auto replicarse, dañar  </w:t>
      </w:r>
      <w:r w:rsidR="003E45F9" w:rsidRPr="00E606BA">
        <w:rPr>
          <w:rFonts w:ascii="Arial" w:hAnsi="Arial" w:cs="Arial"/>
          <w:sz w:val="24"/>
          <w:szCs w:val="24"/>
          <w:lang w:val="es-ES"/>
        </w:rPr>
        <w:t>o</w:t>
      </w:r>
      <w:r w:rsidR="00105054" w:rsidRPr="00E606BA">
        <w:rPr>
          <w:rFonts w:ascii="Arial" w:hAnsi="Arial" w:cs="Arial"/>
          <w:color w:val="000000"/>
          <w:sz w:val="24"/>
          <w:szCs w:val="24"/>
          <w:lang w:val="es-ES"/>
        </w:rPr>
        <w:t xml:space="preserve">  afectar  el  desempeño  </w:t>
      </w:r>
      <w:proofErr w:type="spellStart"/>
      <w:r w:rsidR="00CE06DE" w:rsidRPr="00E606BA">
        <w:rPr>
          <w:rFonts w:ascii="Arial" w:hAnsi="Arial" w:cs="Arial"/>
          <w:sz w:val="24"/>
          <w:szCs w:val="24"/>
          <w:lang w:val="es-ES"/>
        </w:rPr>
        <w:t>ó</w:t>
      </w:r>
      <w:proofErr w:type="spellEnd"/>
      <w:r w:rsidR="00DA2ABA" w:rsidRPr="00E606BA">
        <w:rPr>
          <w:rFonts w:ascii="Arial" w:hAnsi="Arial" w:cs="Arial"/>
          <w:color w:val="000000"/>
          <w:sz w:val="24"/>
          <w:szCs w:val="24"/>
          <w:lang w:val="es-ES"/>
        </w:rPr>
        <w:t xml:space="preserve"> </w:t>
      </w:r>
      <w:r w:rsidR="00105054" w:rsidRPr="00E606BA">
        <w:rPr>
          <w:rFonts w:ascii="Arial" w:hAnsi="Arial" w:cs="Arial"/>
          <w:color w:val="000000"/>
          <w:sz w:val="24"/>
          <w:szCs w:val="24"/>
          <w:lang w:val="es-ES"/>
        </w:rPr>
        <w:t xml:space="preserve">acceso  a  las computadoras,  redes  </w:t>
      </w:r>
      <w:proofErr w:type="spellStart"/>
      <w:r w:rsidR="00CE06DE" w:rsidRPr="00E606BA">
        <w:rPr>
          <w:rFonts w:ascii="Arial" w:hAnsi="Arial" w:cs="Arial"/>
          <w:sz w:val="24"/>
          <w:szCs w:val="24"/>
          <w:lang w:val="es-ES"/>
        </w:rPr>
        <w:t>ó</w:t>
      </w:r>
      <w:proofErr w:type="spellEnd"/>
      <w:r w:rsidR="00105054" w:rsidRPr="00E606BA">
        <w:rPr>
          <w:rFonts w:ascii="Arial" w:hAnsi="Arial" w:cs="Arial"/>
          <w:color w:val="000000"/>
          <w:sz w:val="24"/>
          <w:szCs w:val="24"/>
          <w:lang w:val="es-ES"/>
        </w:rPr>
        <w:t xml:space="preserve">   información  de  </w:t>
      </w:r>
      <w:proofErr w:type="spellStart"/>
      <w:r w:rsidR="00DC774D" w:rsidRPr="00E606BA">
        <w:rPr>
          <w:rFonts w:ascii="Arial" w:hAnsi="Arial" w:cs="Arial"/>
          <w:sz w:val="24"/>
          <w:szCs w:val="24"/>
          <w:lang w:val="es-ES"/>
        </w:rPr>
        <w:t>Zo</w:t>
      </w:r>
      <w:proofErr w:type="spellEnd"/>
      <w:r w:rsidR="000B7422" w:rsidRPr="00E606BA">
        <w:rPr>
          <w:rFonts w:ascii="Arial" w:hAnsi="Arial" w:cs="Arial"/>
          <w:color w:val="000000"/>
          <w:sz w:val="24"/>
          <w:szCs w:val="24"/>
          <w:lang w:val="es-CO"/>
        </w:rPr>
        <w:t>na Franca Internacional  de Pereira</w:t>
      </w:r>
      <w:r w:rsidR="00D14C64" w:rsidRPr="00E606BA">
        <w:rPr>
          <w:rFonts w:ascii="Arial" w:hAnsi="Arial" w:cs="Arial"/>
          <w:color w:val="000000"/>
          <w:sz w:val="24"/>
          <w:szCs w:val="24"/>
          <w:lang w:val="es-CO"/>
        </w:rPr>
        <w:t>.</w:t>
      </w:r>
    </w:p>
    <w:p w14:paraId="28A7EA0E" w14:textId="77777777" w:rsidR="005F3A71" w:rsidRPr="005F3A71" w:rsidRDefault="005F3A71" w:rsidP="005F3A71">
      <w:pPr>
        <w:pStyle w:val="Prrafodelista"/>
        <w:rPr>
          <w:rFonts w:ascii="Arial" w:hAnsi="Arial" w:cs="Arial"/>
          <w:color w:val="000000"/>
          <w:sz w:val="24"/>
          <w:szCs w:val="24"/>
          <w:lang w:val="es-ES"/>
        </w:rPr>
      </w:pPr>
    </w:p>
    <w:p w14:paraId="0E20AA60" w14:textId="77777777" w:rsidR="002540F2" w:rsidRPr="00E606BA" w:rsidRDefault="002540F2" w:rsidP="00BF0DC6">
      <w:pPr>
        <w:widowControl w:val="0"/>
        <w:tabs>
          <w:tab w:val="left" w:pos="4040"/>
          <w:tab w:val="left" w:pos="5300"/>
          <w:tab w:val="left" w:pos="6520"/>
          <w:tab w:val="left" w:pos="7180"/>
          <w:tab w:val="left" w:pos="7700"/>
        </w:tabs>
        <w:autoSpaceDE w:val="0"/>
        <w:spacing w:after="0" w:line="240" w:lineRule="auto"/>
        <w:ind w:left="720" w:right="86"/>
        <w:contextualSpacing/>
        <w:jc w:val="both"/>
        <w:rPr>
          <w:rFonts w:ascii="Arial" w:hAnsi="Arial" w:cs="Arial"/>
          <w:color w:val="000000"/>
          <w:sz w:val="24"/>
          <w:szCs w:val="24"/>
          <w:lang w:val="es-CO"/>
        </w:rPr>
      </w:pPr>
    </w:p>
    <w:p w14:paraId="1634EB9C" w14:textId="1601145F" w:rsidR="007B4DAD" w:rsidRPr="00E606BA" w:rsidRDefault="00280F1D" w:rsidP="00BF0DC6">
      <w:pPr>
        <w:widowControl w:val="0"/>
        <w:tabs>
          <w:tab w:val="left" w:pos="4040"/>
          <w:tab w:val="left" w:pos="5300"/>
          <w:tab w:val="left" w:pos="6520"/>
          <w:tab w:val="left" w:pos="7180"/>
          <w:tab w:val="left" w:pos="7700"/>
        </w:tabs>
        <w:autoSpaceDE w:val="0"/>
        <w:spacing w:after="0" w:line="240" w:lineRule="auto"/>
        <w:ind w:right="86"/>
        <w:contextualSpacing/>
        <w:jc w:val="both"/>
        <w:rPr>
          <w:rFonts w:ascii="Arial" w:hAnsi="Arial" w:cs="Arial"/>
          <w:b/>
          <w:color w:val="000000"/>
          <w:sz w:val="24"/>
          <w:szCs w:val="24"/>
          <w:lang w:val="es-ES"/>
        </w:rPr>
      </w:pPr>
      <w:r w:rsidRPr="00E606BA">
        <w:rPr>
          <w:rFonts w:ascii="Arial" w:hAnsi="Arial" w:cs="Arial"/>
          <w:b/>
          <w:color w:val="000000"/>
          <w:sz w:val="24"/>
          <w:szCs w:val="24"/>
          <w:lang w:val="es-ES"/>
        </w:rPr>
        <w:t xml:space="preserve">5 </w:t>
      </w:r>
      <w:r w:rsidR="00D375DC" w:rsidRPr="00E606BA">
        <w:rPr>
          <w:rFonts w:ascii="Arial" w:hAnsi="Arial" w:cs="Arial"/>
          <w:b/>
          <w:color w:val="000000"/>
          <w:sz w:val="24"/>
          <w:szCs w:val="24"/>
          <w:lang w:val="es-ES"/>
        </w:rPr>
        <w:t>Anexos:</w:t>
      </w:r>
    </w:p>
    <w:p w14:paraId="073F8522" w14:textId="77777777" w:rsidR="0066034F" w:rsidRPr="00E606BA" w:rsidRDefault="0066034F" w:rsidP="00BF0DC6">
      <w:pPr>
        <w:widowControl w:val="0"/>
        <w:tabs>
          <w:tab w:val="left" w:pos="4040"/>
          <w:tab w:val="left" w:pos="5300"/>
          <w:tab w:val="left" w:pos="6520"/>
          <w:tab w:val="left" w:pos="7180"/>
          <w:tab w:val="left" w:pos="7700"/>
        </w:tabs>
        <w:autoSpaceDE w:val="0"/>
        <w:spacing w:after="0" w:line="240" w:lineRule="auto"/>
        <w:ind w:right="86"/>
        <w:contextualSpacing/>
        <w:jc w:val="both"/>
        <w:rPr>
          <w:rFonts w:ascii="Arial" w:hAnsi="Arial" w:cs="Arial"/>
          <w:color w:val="000000"/>
          <w:sz w:val="24"/>
          <w:szCs w:val="24"/>
          <w:lang w:val="es-ES"/>
        </w:rPr>
      </w:pPr>
    </w:p>
    <w:p w14:paraId="68064978" w14:textId="5C97D5D1" w:rsidR="007B4DAD" w:rsidRPr="00E606BA" w:rsidRDefault="008F251E" w:rsidP="00BF0DC6">
      <w:pPr>
        <w:widowControl w:val="0"/>
        <w:numPr>
          <w:ilvl w:val="0"/>
          <w:numId w:val="9"/>
        </w:numPr>
        <w:tabs>
          <w:tab w:val="left" w:pos="709"/>
          <w:tab w:val="left" w:pos="5300"/>
          <w:tab w:val="left" w:pos="6520"/>
          <w:tab w:val="left" w:pos="7180"/>
          <w:tab w:val="left" w:pos="7700"/>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olor w:val="000000"/>
          <w:sz w:val="24"/>
          <w:szCs w:val="24"/>
        </w:rPr>
        <w:t>FO-TI</w:t>
      </w:r>
      <w:r w:rsidR="007B4DAD" w:rsidRPr="00E606BA">
        <w:rPr>
          <w:rFonts w:ascii="Arial" w:hAnsi="Arial"/>
          <w:color w:val="000000"/>
          <w:sz w:val="24"/>
          <w:szCs w:val="24"/>
        </w:rPr>
        <w:t xml:space="preserve">-02 </w:t>
      </w:r>
      <w:r w:rsidR="007B4DAD" w:rsidRPr="00E606BA">
        <w:rPr>
          <w:rFonts w:ascii="Arial" w:hAnsi="Arial"/>
          <w:sz w:val="24"/>
          <w:szCs w:val="24"/>
          <w:lang w:val="es-ES"/>
        </w:rPr>
        <w:t xml:space="preserve">Mantenimiento </w:t>
      </w:r>
      <w:r w:rsidR="007F48DC" w:rsidRPr="00E606BA">
        <w:rPr>
          <w:rFonts w:ascii="Arial" w:hAnsi="Arial"/>
          <w:sz w:val="24"/>
          <w:szCs w:val="24"/>
          <w:lang w:val="es-ES"/>
        </w:rPr>
        <w:t>preventivo.</w:t>
      </w:r>
    </w:p>
    <w:p w14:paraId="543D5C01" w14:textId="355DF471" w:rsidR="007B4DAD" w:rsidRPr="00E606BA" w:rsidRDefault="008F251E" w:rsidP="00BF0DC6">
      <w:pPr>
        <w:widowControl w:val="0"/>
        <w:numPr>
          <w:ilvl w:val="0"/>
          <w:numId w:val="9"/>
        </w:numPr>
        <w:tabs>
          <w:tab w:val="left" w:pos="709"/>
          <w:tab w:val="left" w:pos="5300"/>
          <w:tab w:val="left" w:pos="6520"/>
          <w:tab w:val="left" w:pos="7180"/>
          <w:tab w:val="left" w:pos="7700"/>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olor w:val="000000"/>
          <w:sz w:val="24"/>
          <w:szCs w:val="24"/>
        </w:rPr>
        <w:t>FO-TI</w:t>
      </w:r>
      <w:r w:rsidR="007B4DAD" w:rsidRPr="00E606BA">
        <w:rPr>
          <w:rFonts w:ascii="Arial" w:hAnsi="Arial"/>
          <w:color w:val="000000"/>
          <w:sz w:val="24"/>
          <w:szCs w:val="24"/>
        </w:rPr>
        <w:t xml:space="preserve">-03 </w:t>
      </w:r>
      <w:r w:rsidR="00B86850" w:rsidRPr="00E606BA">
        <w:rPr>
          <w:rFonts w:ascii="Arial" w:hAnsi="Arial" w:cs="Arial"/>
          <w:color w:val="000000"/>
          <w:sz w:val="24"/>
          <w:szCs w:val="24"/>
          <w:lang w:val="es-ES"/>
        </w:rPr>
        <w:t xml:space="preserve">Asignación </w:t>
      </w:r>
      <w:r w:rsidR="00031CE3" w:rsidRPr="00E606BA">
        <w:rPr>
          <w:rFonts w:ascii="Arial" w:hAnsi="Arial" w:cs="Arial"/>
          <w:color w:val="000000"/>
          <w:sz w:val="24"/>
          <w:szCs w:val="24"/>
          <w:lang w:val="es-ES"/>
        </w:rPr>
        <w:t xml:space="preserve">de equipos tecnológicos. </w:t>
      </w:r>
    </w:p>
    <w:p w14:paraId="380CB59B" w14:textId="7EEC374B" w:rsidR="00142CDF" w:rsidRPr="00E606BA" w:rsidRDefault="00142CDF" w:rsidP="00BF0DC6">
      <w:pPr>
        <w:widowControl w:val="0"/>
        <w:numPr>
          <w:ilvl w:val="0"/>
          <w:numId w:val="9"/>
        </w:numPr>
        <w:tabs>
          <w:tab w:val="left" w:pos="709"/>
          <w:tab w:val="left" w:pos="5300"/>
          <w:tab w:val="left" w:pos="6520"/>
          <w:tab w:val="left" w:pos="7180"/>
          <w:tab w:val="left" w:pos="7700"/>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olor w:val="000000"/>
          <w:sz w:val="24"/>
          <w:szCs w:val="24"/>
        </w:rPr>
        <w:t>FO-TI-04 Préstamo.</w:t>
      </w:r>
    </w:p>
    <w:p w14:paraId="0E5F7725" w14:textId="77777777" w:rsidR="00061EB8" w:rsidRPr="00E606BA" w:rsidRDefault="00061EB8" w:rsidP="00BF0DC6">
      <w:pPr>
        <w:widowControl w:val="0"/>
        <w:numPr>
          <w:ilvl w:val="0"/>
          <w:numId w:val="9"/>
        </w:numPr>
        <w:tabs>
          <w:tab w:val="left" w:pos="709"/>
          <w:tab w:val="left" w:pos="5300"/>
          <w:tab w:val="left" w:pos="6520"/>
          <w:tab w:val="left" w:pos="7180"/>
          <w:tab w:val="left" w:pos="7700"/>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color w:val="000000"/>
          <w:sz w:val="24"/>
          <w:szCs w:val="24"/>
          <w:lang w:val="es-ES"/>
        </w:rPr>
        <w:t>FO-TI-07 Cronograma de mantenimiento</w:t>
      </w:r>
      <w:r w:rsidR="003A5453" w:rsidRPr="00E606BA">
        <w:rPr>
          <w:rFonts w:ascii="Arial" w:hAnsi="Arial" w:cs="Arial"/>
          <w:color w:val="000000"/>
          <w:sz w:val="24"/>
          <w:szCs w:val="24"/>
          <w:lang w:val="es-ES"/>
        </w:rPr>
        <w:t>.</w:t>
      </w:r>
    </w:p>
    <w:p w14:paraId="21AC0608" w14:textId="335EBA3F" w:rsidR="002B6334" w:rsidRPr="00E606BA" w:rsidRDefault="007065A4" w:rsidP="00BF0DC6">
      <w:pPr>
        <w:widowControl w:val="0"/>
        <w:numPr>
          <w:ilvl w:val="0"/>
          <w:numId w:val="9"/>
        </w:numPr>
        <w:tabs>
          <w:tab w:val="left" w:pos="709"/>
          <w:tab w:val="left" w:pos="5300"/>
          <w:tab w:val="left" w:pos="6520"/>
          <w:tab w:val="left" w:pos="7180"/>
          <w:tab w:val="left" w:pos="7700"/>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sz w:val="24"/>
          <w:szCs w:val="24"/>
        </w:rPr>
        <w:t>FO-TI</w:t>
      </w:r>
      <w:r w:rsidR="00B6637F" w:rsidRPr="00E606BA">
        <w:rPr>
          <w:rFonts w:ascii="Arial" w:hAnsi="Arial" w:cs="Arial"/>
          <w:sz w:val="24"/>
          <w:szCs w:val="24"/>
        </w:rPr>
        <w:t>-10 Actualización de contraseñas</w:t>
      </w:r>
    </w:p>
    <w:tbl>
      <w:tblPr>
        <w:tblpPr w:leftFromText="141" w:rightFromText="141" w:vertAnchor="page" w:horzAnchor="margin" w:tblpY="3031"/>
        <w:tblW w:w="9665" w:type="dxa"/>
        <w:tblLayout w:type="fixed"/>
        <w:tblCellMar>
          <w:left w:w="70" w:type="dxa"/>
          <w:right w:w="70" w:type="dxa"/>
        </w:tblCellMar>
        <w:tblLook w:val="04A0" w:firstRow="1" w:lastRow="0" w:firstColumn="1" w:lastColumn="0" w:noHBand="0" w:noVBand="1"/>
      </w:tblPr>
      <w:tblGrid>
        <w:gridCol w:w="1238"/>
        <w:gridCol w:w="1458"/>
        <w:gridCol w:w="6969"/>
      </w:tblGrid>
      <w:tr w:rsidR="00EF6BA5" w:rsidRPr="00E606BA" w14:paraId="7F7F7E21" w14:textId="77777777" w:rsidTr="00615C3E">
        <w:trPr>
          <w:trHeight w:val="568"/>
        </w:trPr>
        <w:tc>
          <w:tcPr>
            <w:tcW w:w="9665"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F77BC4D" w14:textId="77777777" w:rsidR="00EF6BA5" w:rsidRPr="00E606BA" w:rsidRDefault="00EF6BA5" w:rsidP="00EF6BA5">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lastRenderedPageBreak/>
              <w:t xml:space="preserve">6. Control de Cambios </w:t>
            </w:r>
          </w:p>
        </w:tc>
      </w:tr>
      <w:tr w:rsidR="00EF6BA5" w:rsidRPr="00E606BA" w14:paraId="3D082BC2" w14:textId="77777777" w:rsidTr="00615C3E">
        <w:trPr>
          <w:trHeight w:val="656"/>
        </w:trPr>
        <w:tc>
          <w:tcPr>
            <w:tcW w:w="1238" w:type="dxa"/>
            <w:tcBorders>
              <w:top w:val="nil"/>
              <w:left w:val="single" w:sz="8" w:space="0" w:color="auto"/>
              <w:bottom w:val="single" w:sz="4" w:space="0" w:color="auto"/>
              <w:right w:val="nil"/>
            </w:tcBorders>
            <w:shd w:val="clear" w:color="auto" w:fill="auto"/>
            <w:noWrap/>
            <w:vAlign w:val="center"/>
            <w:hideMark/>
          </w:tcPr>
          <w:p w14:paraId="5916C5FA" w14:textId="77777777" w:rsidR="00EF6BA5" w:rsidRPr="00E606BA" w:rsidRDefault="00EF6BA5" w:rsidP="00EF6BA5">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t xml:space="preserve"> Versión </w:t>
            </w:r>
          </w:p>
        </w:tc>
        <w:tc>
          <w:tcPr>
            <w:tcW w:w="1458" w:type="dxa"/>
            <w:tcBorders>
              <w:top w:val="nil"/>
              <w:left w:val="single" w:sz="8" w:space="0" w:color="auto"/>
              <w:bottom w:val="single" w:sz="4" w:space="0" w:color="auto"/>
              <w:right w:val="single" w:sz="8" w:space="0" w:color="auto"/>
            </w:tcBorders>
            <w:shd w:val="clear" w:color="auto" w:fill="auto"/>
            <w:noWrap/>
            <w:vAlign w:val="center"/>
            <w:hideMark/>
          </w:tcPr>
          <w:p w14:paraId="59B5E9C0" w14:textId="77777777" w:rsidR="00EF6BA5" w:rsidRPr="00E606BA" w:rsidRDefault="00EF6BA5" w:rsidP="00EF6BA5">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t>Fecha</w:t>
            </w:r>
          </w:p>
        </w:tc>
        <w:tc>
          <w:tcPr>
            <w:tcW w:w="6967" w:type="dxa"/>
            <w:tcBorders>
              <w:top w:val="nil"/>
              <w:left w:val="nil"/>
              <w:bottom w:val="single" w:sz="4" w:space="0" w:color="auto"/>
              <w:right w:val="single" w:sz="8" w:space="0" w:color="auto"/>
            </w:tcBorders>
            <w:shd w:val="clear" w:color="auto" w:fill="auto"/>
            <w:noWrap/>
            <w:vAlign w:val="center"/>
            <w:hideMark/>
          </w:tcPr>
          <w:p w14:paraId="32D5541A" w14:textId="77777777" w:rsidR="00EF6BA5" w:rsidRPr="00E606BA" w:rsidRDefault="00EF6BA5" w:rsidP="00EF6BA5">
            <w:pPr>
              <w:spacing w:after="0" w:line="240" w:lineRule="auto"/>
              <w:jc w:val="center"/>
              <w:rPr>
                <w:rFonts w:ascii="Arial" w:hAnsi="Arial" w:cs="Arial"/>
                <w:b/>
                <w:bCs/>
                <w:color w:val="000000"/>
                <w:sz w:val="24"/>
                <w:szCs w:val="24"/>
                <w:lang w:eastAsia="es-ES"/>
              </w:rPr>
            </w:pPr>
            <w:r w:rsidRPr="00E606BA">
              <w:rPr>
                <w:rFonts w:ascii="Arial" w:hAnsi="Arial" w:cs="Arial"/>
                <w:b/>
                <w:bCs/>
                <w:color w:val="000000"/>
                <w:sz w:val="24"/>
                <w:szCs w:val="24"/>
                <w:lang w:eastAsia="es-ES"/>
              </w:rPr>
              <w:t>Cambios con respecto a la versión anterior</w:t>
            </w:r>
          </w:p>
        </w:tc>
      </w:tr>
      <w:tr w:rsidR="00EF6BA5" w:rsidRPr="00E606BA" w14:paraId="54E234DB"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381CC"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2</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76486"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19/04/13</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9E2C3" w14:textId="337D37EB" w:rsidR="002170D6" w:rsidRPr="00E606BA" w:rsidRDefault="002170D6" w:rsidP="002170D6">
            <w:pPr>
              <w:widowControl w:val="0"/>
              <w:numPr>
                <w:ilvl w:val="0"/>
                <w:numId w:val="9"/>
              </w:numPr>
              <w:tabs>
                <w:tab w:val="left" w:pos="709"/>
                <w:tab w:val="left" w:pos="5300"/>
                <w:tab w:val="left" w:pos="6520"/>
                <w:tab w:val="left" w:pos="7180"/>
                <w:tab w:val="left" w:pos="7700"/>
              </w:tabs>
              <w:autoSpaceDE w:val="0"/>
              <w:spacing w:after="0" w:line="240" w:lineRule="auto"/>
              <w:ind w:right="86"/>
              <w:contextualSpacing/>
              <w:jc w:val="both"/>
              <w:rPr>
                <w:rFonts w:ascii="Arial" w:hAnsi="Arial" w:cs="Arial"/>
                <w:color w:val="000000"/>
                <w:sz w:val="24"/>
                <w:szCs w:val="24"/>
                <w:lang w:val="es-ES"/>
              </w:rPr>
            </w:pPr>
            <w:r w:rsidRPr="00E606BA">
              <w:rPr>
                <w:rFonts w:ascii="Arial" w:hAnsi="Arial" w:cs="Arial"/>
                <w:bCs/>
                <w:color w:val="000000"/>
                <w:szCs w:val="24"/>
                <w:lang w:eastAsia="es-ES"/>
              </w:rPr>
              <w:t>Se adicionó formato FO-TI-05</w:t>
            </w:r>
            <w:r w:rsidR="00EF6BA5" w:rsidRPr="00E606BA">
              <w:rPr>
                <w:rFonts w:ascii="Arial" w:hAnsi="Arial" w:cs="Arial"/>
                <w:bCs/>
                <w:color w:val="000000"/>
                <w:szCs w:val="24"/>
                <w:lang w:eastAsia="es-ES"/>
              </w:rPr>
              <w:t xml:space="preserve"> </w:t>
            </w:r>
            <w:r w:rsidRPr="00E606BA">
              <w:rPr>
                <w:rFonts w:ascii="Arial" w:hAnsi="Arial" w:cs="Arial"/>
              </w:rPr>
              <w:t xml:space="preserve"> Lista de chequeo de los equipos de cómputo.</w:t>
            </w:r>
          </w:p>
          <w:p w14:paraId="0B80524E" w14:textId="6E3E16B4" w:rsidR="00EF6BA5" w:rsidRPr="00E606BA" w:rsidRDefault="00EF6BA5" w:rsidP="00EF6BA5">
            <w:pPr>
              <w:spacing w:after="0" w:line="240" w:lineRule="auto"/>
              <w:jc w:val="both"/>
              <w:rPr>
                <w:rFonts w:ascii="Arial" w:hAnsi="Arial" w:cs="Arial"/>
                <w:bCs/>
                <w:color w:val="000000"/>
                <w:szCs w:val="24"/>
                <w:lang w:eastAsia="es-ES"/>
              </w:rPr>
            </w:pPr>
          </w:p>
        </w:tc>
      </w:tr>
      <w:tr w:rsidR="00EF6BA5" w:rsidRPr="00E606BA" w14:paraId="6AED36E4"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28A15"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3347F6E9" w14:textId="77777777" w:rsidR="00EF6BA5" w:rsidRPr="00E606BA" w:rsidRDefault="00EF6BA5" w:rsidP="00EF6BA5">
            <w:pPr>
              <w:spacing w:after="0" w:line="240" w:lineRule="auto"/>
              <w:rPr>
                <w:rFonts w:ascii="Arial" w:hAnsi="Arial" w:cs="Arial"/>
                <w:bCs/>
                <w:color w:val="000000"/>
                <w:sz w:val="24"/>
                <w:szCs w:val="24"/>
                <w:lang w:eastAsia="es-ES"/>
              </w:rPr>
            </w:pPr>
          </w:p>
          <w:p w14:paraId="6AD813B8"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7E797A31"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1551AFDA"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79D3F005"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52ABE800"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7F02F54"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44546F80"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3</w:t>
            </w:r>
          </w:p>
          <w:p w14:paraId="76464E00"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022B414D"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5074DEA5"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E8E3836"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10F390D"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00C5B7F"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551F04AE"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203767B"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79E51C67"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57FA5CF"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D08E2EB"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08F640B8"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A1D8352"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0943CEA3" w14:textId="77777777" w:rsidR="00EF6BA5" w:rsidRPr="00E606BA" w:rsidRDefault="00EF6BA5" w:rsidP="00EF6BA5">
            <w:pPr>
              <w:spacing w:after="0" w:line="240" w:lineRule="auto"/>
              <w:rPr>
                <w:rFonts w:ascii="Arial" w:hAnsi="Arial" w:cs="Arial"/>
                <w:bCs/>
                <w:color w:val="000000"/>
                <w:sz w:val="24"/>
                <w:szCs w:val="24"/>
                <w:lang w:eastAsia="es-ES"/>
              </w:rPr>
            </w:pPr>
          </w:p>
          <w:p w14:paraId="095B01A2"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3</w:t>
            </w:r>
          </w:p>
          <w:p w14:paraId="035A6318"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3D984EE2" w14:textId="77777777" w:rsidR="00EF6BA5" w:rsidRPr="00E606BA" w:rsidRDefault="00EF6BA5" w:rsidP="00EF6BA5">
            <w:pPr>
              <w:spacing w:after="0" w:line="240" w:lineRule="auto"/>
              <w:jc w:val="center"/>
              <w:rPr>
                <w:rFonts w:ascii="Arial" w:hAnsi="Arial" w:cs="Arial"/>
                <w:bCs/>
                <w:color w:val="000000"/>
                <w:sz w:val="24"/>
                <w:szCs w:val="24"/>
                <w:lang w:eastAsia="es-ES"/>
              </w:rPr>
            </w:pP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712AA"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B33C013"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3B5C7B35"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5EF8614"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30F7A7B3"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7E9503A"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3CB77E83"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67D3F54"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DF36E40"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 xml:space="preserve">05/04/14   </w:t>
            </w:r>
          </w:p>
          <w:p w14:paraId="2ED98D4E"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6B0EAD25"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D154D0B"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539685A"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66517DE"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0F516AF4"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4180DB2C"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0764FA3C"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47E07BB4"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09F6932B"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537885E0"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51B4D77D"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21BBAC94" w14:textId="77777777" w:rsidR="00EF6BA5" w:rsidRPr="00E606BA" w:rsidRDefault="00EF6BA5" w:rsidP="00EF6BA5">
            <w:pPr>
              <w:spacing w:after="0" w:line="240" w:lineRule="auto"/>
              <w:rPr>
                <w:rFonts w:ascii="Arial" w:hAnsi="Arial" w:cs="Arial"/>
                <w:bCs/>
                <w:color w:val="000000"/>
                <w:sz w:val="24"/>
                <w:szCs w:val="24"/>
                <w:lang w:eastAsia="es-ES"/>
              </w:rPr>
            </w:pPr>
          </w:p>
          <w:p w14:paraId="37D87F42" w14:textId="77777777" w:rsidR="00EF6BA5" w:rsidRPr="00E606BA" w:rsidRDefault="00EF6BA5" w:rsidP="00EF6BA5">
            <w:pPr>
              <w:spacing w:after="0" w:line="240" w:lineRule="auto"/>
              <w:jc w:val="center"/>
              <w:rPr>
                <w:rFonts w:ascii="Arial" w:hAnsi="Arial" w:cs="Arial"/>
                <w:bCs/>
                <w:color w:val="000000"/>
                <w:sz w:val="24"/>
                <w:szCs w:val="24"/>
                <w:lang w:eastAsia="es-ES"/>
              </w:rPr>
            </w:pPr>
          </w:p>
          <w:p w14:paraId="0796EA7C"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05/04/14</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2EA" w14:textId="77777777" w:rsidR="00EF6BA5" w:rsidRPr="00E606BA" w:rsidRDefault="00EF6BA5" w:rsidP="00EF6BA5">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Se realizó una modificación en la entrega del formato FO-TI-04 de solicitud de soporte técnico el cual lo propiciara el encargado de sistemas.</w:t>
            </w:r>
          </w:p>
          <w:p w14:paraId="11AFB9DF" w14:textId="77777777" w:rsidR="00EF6BA5" w:rsidRPr="00E606BA" w:rsidRDefault="00EF6BA5" w:rsidP="00EF6BA5">
            <w:pPr>
              <w:spacing w:after="0" w:line="240" w:lineRule="auto"/>
              <w:jc w:val="both"/>
              <w:rPr>
                <w:rFonts w:ascii="Arial" w:hAnsi="Arial" w:cs="Arial"/>
                <w:bCs/>
                <w:color w:val="000000"/>
                <w:szCs w:val="24"/>
                <w:lang w:eastAsia="es-ES"/>
              </w:rPr>
            </w:pPr>
          </w:p>
          <w:p w14:paraId="1D7A51D7" w14:textId="77777777" w:rsidR="00EF6BA5" w:rsidRPr="00E606BA" w:rsidRDefault="00EF6BA5" w:rsidP="00EF6BA5">
            <w:p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Se adicionaron los siguientes formatos  correspondiente a:</w:t>
            </w:r>
          </w:p>
          <w:p w14:paraId="78A276ED" w14:textId="77777777" w:rsidR="00EF6BA5" w:rsidRPr="00E606BA" w:rsidRDefault="00EF6BA5" w:rsidP="00EF6BA5">
            <w:pPr>
              <w:pStyle w:val="Prrafodelista"/>
              <w:numPr>
                <w:ilvl w:val="0"/>
                <w:numId w:val="14"/>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FO-TI-09 consecutivo de solicitud de soporte técnico, el cual nos permite mantener cifras estadísticas de los soportes relacionados en el mismo.</w:t>
            </w:r>
          </w:p>
          <w:p w14:paraId="0BB9496D" w14:textId="77777777" w:rsidR="00EF6BA5" w:rsidRPr="00E606BA" w:rsidRDefault="00EF6BA5" w:rsidP="00EF6BA5">
            <w:pPr>
              <w:spacing w:after="0" w:line="240" w:lineRule="auto"/>
              <w:jc w:val="both"/>
              <w:rPr>
                <w:rFonts w:ascii="Arial" w:hAnsi="Arial" w:cs="Arial"/>
                <w:bCs/>
                <w:color w:val="000000"/>
                <w:szCs w:val="24"/>
                <w:lang w:eastAsia="es-ES"/>
              </w:rPr>
            </w:pPr>
          </w:p>
          <w:p w14:paraId="5E42A0A7" w14:textId="4D78DDEB" w:rsidR="00EF6BA5" w:rsidRPr="00E606BA" w:rsidRDefault="00EF6BA5" w:rsidP="00EF6BA5">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 xml:space="preserve">FO-TI-06 </w:t>
            </w:r>
            <w:r w:rsidR="00476980">
              <w:rPr>
                <w:rFonts w:ascii="Arial" w:hAnsi="Arial" w:cs="Arial"/>
                <w:bCs/>
                <w:color w:val="000000"/>
                <w:szCs w:val="24"/>
                <w:lang w:eastAsia="es-ES"/>
              </w:rPr>
              <w:t xml:space="preserve">copia de </w:t>
            </w:r>
            <w:proofErr w:type="spellStart"/>
            <w:r w:rsidR="00476980">
              <w:rPr>
                <w:rFonts w:ascii="Arial" w:hAnsi="Arial" w:cs="Arial"/>
                <w:bCs/>
                <w:color w:val="000000"/>
                <w:szCs w:val="24"/>
                <w:lang w:eastAsia="es-ES"/>
              </w:rPr>
              <w:t>seguridad</w:t>
            </w:r>
            <w:r w:rsidRPr="00E606BA">
              <w:rPr>
                <w:rFonts w:ascii="Arial" w:hAnsi="Arial" w:cs="Arial"/>
                <w:bCs/>
                <w:color w:val="000000"/>
                <w:szCs w:val="24"/>
                <w:lang w:eastAsia="es-ES"/>
              </w:rPr>
              <w:t>k</w:t>
            </w:r>
            <w:proofErr w:type="spellEnd"/>
            <w:r w:rsidRPr="00E606BA">
              <w:rPr>
                <w:rFonts w:ascii="Arial" w:hAnsi="Arial" w:cs="Arial"/>
                <w:bCs/>
                <w:color w:val="000000"/>
                <w:szCs w:val="24"/>
                <w:lang w:eastAsia="es-ES"/>
              </w:rPr>
              <w:t xml:space="preserve"> up, nos muestra los horarios de distribución y las fechas de realización de la copia de seguridad. </w:t>
            </w:r>
          </w:p>
          <w:p w14:paraId="3D1A2080" w14:textId="77777777" w:rsidR="00EF6BA5" w:rsidRPr="00E606BA" w:rsidRDefault="00EF6BA5" w:rsidP="00EF6BA5">
            <w:pPr>
              <w:pStyle w:val="Prrafodelista"/>
              <w:spacing w:after="0" w:line="240" w:lineRule="auto"/>
              <w:jc w:val="both"/>
              <w:rPr>
                <w:rFonts w:ascii="Arial" w:hAnsi="Arial" w:cs="Arial"/>
                <w:bCs/>
                <w:color w:val="000000"/>
                <w:szCs w:val="24"/>
                <w:lang w:eastAsia="es-ES"/>
              </w:rPr>
            </w:pPr>
          </w:p>
          <w:p w14:paraId="2E5DB5AD" w14:textId="77777777" w:rsidR="00EF6BA5" w:rsidRPr="00E606BA" w:rsidRDefault="00EF6BA5" w:rsidP="00EF6BA5">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FO-TI-O5 lista de chequeo de equipos de cómputo, nos evidencia las configuraciones instaladas por el proceso de tecnología e informática en el momento de asignar un equipo tecnológico.</w:t>
            </w:r>
          </w:p>
          <w:p w14:paraId="5C0F8C42" w14:textId="77777777" w:rsidR="00EF6BA5" w:rsidRPr="00E606BA" w:rsidRDefault="00EF6BA5" w:rsidP="00EF6BA5">
            <w:pPr>
              <w:spacing w:after="0" w:line="240" w:lineRule="auto"/>
              <w:jc w:val="both"/>
              <w:rPr>
                <w:rFonts w:ascii="Arial" w:hAnsi="Arial" w:cs="Arial"/>
                <w:bCs/>
                <w:color w:val="000000"/>
                <w:szCs w:val="24"/>
                <w:lang w:eastAsia="es-ES"/>
              </w:rPr>
            </w:pPr>
          </w:p>
          <w:p w14:paraId="5B8494B8" w14:textId="77777777" w:rsidR="00EF6BA5" w:rsidRPr="00E606BA" w:rsidRDefault="00EF6BA5" w:rsidP="00EF6BA5">
            <w:pPr>
              <w:pStyle w:val="Prrafodelista"/>
              <w:numPr>
                <w:ilvl w:val="0"/>
                <w:numId w:val="13"/>
              </w:numPr>
              <w:spacing w:after="0" w:line="240" w:lineRule="auto"/>
              <w:jc w:val="both"/>
              <w:rPr>
                <w:rFonts w:ascii="Arial" w:hAnsi="Arial" w:cs="Arial"/>
                <w:color w:val="000000"/>
                <w:szCs w:val="24"/>
                <w:lang w:val="es-ES"/>
              </w:rPr>
            </w:pPr>
            <w:r w:rsidRPr="00E606BA">
              <w:rPr>
                <w:rFonts w:ascii="Arial" w:hAnsi="Arial" w:cs="Arial"/>
                <w:bCs/>
                <w:color w:val="000000"/>
                <w:szCs w:val="24"/>
                <w:lang w:eastAsia="es-ES"/>
              </w:rPr>
              <w:t xml:space="preserve">Se modificó los lineamientos para la  creación de contraseñas seguras, la cual quedo por 12 caracteres 2 mayúsculas, 2 minúsculas, 4 números, 2 caracteres  </w:t>
            </w:r>
            <w:r w:rsidRPr="00E606BA">
              <w:rPr>
                <w:rFonts w:ascii="Arial" w:hAnsi="Arial" w:cs="Arial"/>
                <w:color w:val="000000"/>
                <w:szCs w:val="24"/>
                <w:lang w:val="es-ES"/>
              </w:rPr>
              <w:t>y 2 más libres a decisión del usuario tales como (</w:t>
            </w:r>
            <w:proofErr w:type="gramStart"/>
            <w:r w:rsidRPr="00E606BA">
              <w:rPr>
                <w:rFonts w:ascii="Arial" w:hAnsi="Arial" w:cs="Arial"/>
                <w:color w:val="000000"/>
                <w:szCs w:val="24"/>
                <w:lang w:val="es-ES"/>
              </w:rPr>
              <w:t>¡</w:t>
            </w:r>
            <w:proofErr w:type="gramEnd"/>
            <w:r w:rsidRPr="00E606BA">
              <w:rPr>
                <w:rFonts w:ascii="Arial" w:hAnsi="Arial" w:cs="Arial"/>
                <w:color w:val="000000"/>
                <w:szCs w:val="24"/>
                <w:lang w:val="es-ES"/>
              </w:rPr>
              <w:t>”·$%&amp;/_-.*/).</w:t>
            </w:r>
          </w:p>
          <w:p w14:paraId="084A4165" w14:textId="77777777" w:rsidR="00EF6BA5" w:rsidRPr="00E606BA" w:rsidRDefault="00EF6BA5" w:rsidP="00EF6BA5">
            <w:pPr>
              <w:spacing w:after="0" w:line="240" w:lineRule="auto"/>
              <w:jc w:val="both"/>
              <w:rPr>
                <w:rFonts w:ascii="Arial" w:hAnsi="Arial" w:cs="Arial"/>
                <w:color w:val="000000"/>
                <w:szCs w:val="24"/>
                <w:lang w:val="es-ES"/>
              </w:rPr>
            </w:pPr>
          </w:p>
          <w:p w14:paraId="23BB7E69" w14:textId="77777777" w:rsidR="00EF6BA5" w:rsidRPr="00E606BA" w:rsidRDefault="00EF6BA5" w:rsidP="00EF6BA5">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color w:val="000000"/>
                <w:szCs w:val="24"/>
                <w:lang w:val="es-ES"/>
              </w:rPr>
              <w:t xml:space="preserve">Se definió que las solicitudes de reasignación de contraseñas deberán ser notificadas a través de  correo electrónico. </w:t>
            </w:r>
          </w:p>
        </w:tc>
      </w:tr>
      <w:tr w:rsidR="00EF6BA5" w:rsidRPr="00E606BA" w14:paraId="1B2B0EC5"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E39CD"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3D884F75"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4</w:t>
            </w:r>
          </w:p>
          <w:p w14:paraId="315D2275"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5CFFAC02"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5776A9D5"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295FC43D" w14:textId="7FDC5D1D" w:rsidR="002170D6" w:rsidRPr="00E606BA" w:rsidRDefault="002170D6"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5</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A8687"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43ED1440" w14:textId="77777777" w:rsidR="00EF6BA5" w:rsidRPr="00E606BA" w:rsidRDefault="00EF6BA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15/04/16</w:t>
            </w:r>
          </w:p>
          <w:p w14:paraId="792EB8AF"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106FFED3"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338F91D6" w14:textId="77777777" w:rsidR="002170D6" w:rsidRPr="00E606BA" w:rsidRDefault="002170D6" w:rsidP="00EF6BA5">
            <w:pPr>
              <w:spacing w:after="0" w:line="240" w:lineRule="auto"/>
              <w:jc w:val="center"/>
              <w:rPr>
                <w:rFonts w:ascii="Arial" w:hAnsi="Arial" w:cs="Arial"/>
                <w:bCs/>
                <w:color w:val="000000"/>
                <w:sz w:val="24"/>
                <w:szCs w:val="24"/>
                <w:lang w:eastAsia="es-ES"/>
              </w:rPr>
            </w:pPr>
          </w:p>
          <w:p w14:paraId="59F811EE" w14:textId="77634A4F" w:rsidR="002170D6" w:rsidRPr="00E606BA" w:rsidRDefault="00CA67A6"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6/06</w:t>
            </w:r>
            <w:r w:rsidR="002170D6" w:rsidRPr="00E606BA">
              <w:rPr>
                <w:rFonts w:ascii="Arial" w:hAnsi="Arial" w:cs="Arial"/>
                <w:bCs/>
                <w:color w:val="000000"/>
                <w:sz w:val="24"/>
                <w:szCs w:val="24"/>
                <w:lang w:eastAsia="es-ES"/>
              </w:rPr>
              <w:t>/2017</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4B307" w14:textId="77777777" w:rsidR="00EF6BA5" w:rsidRPr="00E606BA" w:rsidRDefault="00EF6BA5" w:rsidP="00EF6BA5">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lastRenderedPageBreak/>
              <w:t>Se incluye nuevas políticas, normas y actualizaciones referentes al manejo de las contraseñas, uso de internet, manejo de recursos tecnológicos y de seguridad informática.</w:t>
            </w:r>
          </w:p>
          <w:p w14:paraId="26E4C5AC" w14:textId="77777777" w:rsidR="00EF6BA5" w:rsidRPr="00E606BA" w:rsidRDefault="00EF6BA5" w:rsidP="00EF6BA5">
            <w:pPr>
              <w:pStyle w:val="Prrafodelista"/>
              <w:spacing w:after="0" w:line="240" w:lineRule="auto"/>
              <w:jc w:val="both"/>
              <w:rPr>
                <w:rFonts w:ascii="Arial" w:hAnsi="Arial" w:cs="Arial"/>
                <w:bCs/>
                <w:color w:val="000000"/>
                <w:szCs w:val="24"/>
                <w:lang w:eastAsia="es-ES"/>
              </w:rPr>
            </w:pPr>
          </w:p>
          <w:p w14:paraId="704AACB9" w14:textId="77777777" w:rsidR="002170D6" w:rsidRPr="00E606BA" w:rsidRDefault="002170D6" w:rsidP="007F48DC">
            <w:pPr>
              <w:spacing w:after="0" w:line="240" w:lineRule="auto"/>
              <w:jc w:val="both"/>
              <w:rPr>
                <w:rFonts w:ascii="Arial" w:hAnsi="Arial" w:cs="Arial"/>
                <w:bCs/>
                <w:color w:val="000000"/>
                <w:szCs w:val="24"/>
                <w:lang w:eastAsia="es-ES"/>
              </w:rPr>
            </w:pPr>
          </w:p>
          <w:p w14:paraId="2D2AC71A" w14:textId="25A87812" w:rsidR="002170D6" w:rsidRPr="00E606BA" w:rsidRDefault="002170D6" w:rsidP="002170D6">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Se incluye nuevas políticas, normas y actualizaciones referentes a la realización del Back-up, uso de internet, manejo de recursos tecnológicos y de seguridad informática.</w:t>
            </w:r>
          </w:p>
          <w:p w14:paraId="31801ED1" w14:textId="5E69CB19" w:rsidR="002170D6" w:rsidRPr="00E606BA" w:rsidRDefault="002170D6" w:rsidP="00EF6BA5">
            <w:pPr>
              <w:spacing w:after="0" w:line="240" w:lineRule="auto"/>
              <w:jc w:val="both"/>
              <w:rPr>
                <w:rFonts w:ascii="Arial" w:hAnsi="Arial" w:cs="Arial"/>
                <w:bCs/>
                <w:color w:val="000000"/>
                <w:szCs w:val="24"/>
                <w:lang w:eastAsia="es-ES"/>
              </w:rPr>
            </w:pPr>
          </w:p>
        </w:tc>
      </w:tr>
      <w:tr w:rsidR="003A33DC" w:rsidRPr="00E606BA" w14:paraId="50A12E7C"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F34F6" w14:textId="52811AB2" w:rsidR="003A33DC" w:rsidRPr="00E606BA" w:rsidRDefault="003A33DC"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lastRenderedPageBreak/>
              <w:t>6</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FB283" w14:textId="3DEA12BA" w:rsidR="003A33DC" w:rsidRPr="00E606BA" w:rsidRDefault="003A33DC"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7/06/2018</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009B6" w14:textId="1FF2CD68" w:rsidR="003A33DC" w:rsidRPr="00E606BA" w:rsidRDefault="003A33DC" w:rsidP="00F87CA7">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Se Modifican los nombres de los procesos que aparecen el manual de T.I</w:t>
            </w:r>
            <w:r w:rsidR="00F87CA7" w:rsidRPr="00E606BA">
              <w:rPr>
                <w:rFonts w:ascii="Arial" w:hAnsi="Arial" w:cs="Arial"/>
                <w:bCs/>
                <w:color w:val="000000"/>
                <w:szCs w:val="24"/>
                <w:lang w:eastAsia="es-ES"/>
              </w:rPr>
              <w:t xml:space="preserve"> y se actualiza el numeral 4.10.6 en referencia al periodo de entrega del informe s</w:t>
            </w:r>
            <w:r w:rsidR="00F0014C" w:rsidRPr="00E606BA">
              <w:rPr>
                <w:rFonts w:ascii="Arial" w:hAnsi="Arial" w:cs="Arial"/>
                <w:bCs/>
                <w:color w:val="000000"/>
                <w:szCs w:val="24"/>
                <w:lang w:eastAsia="es-ES"/>
              </w:rPr>
              <w:t xml:space="preserve">obre la realización del Back-Up (Mensualmente). </w:t>
            </w:r>
          </w:p>
        </w:tc>
      </w:tr>
      <w:tr w:rsidR="004F2EE5" w:rsidRPr="00E606BA" w14:paraId="1704C2E4"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8601E" w14:textId="2CB56079" w:rsidR="004F2EE5" w:rsidRPr="00E606BA" w:rsidRDefault="004F2EE5"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7</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C2D59" w14:textId="56699EE2" w:rsidR="004F2EE5" w:rsidRPr="00E606BA" w:rsidRDefault="004F6CE4" w:rsidP="00EF6BA5">
            <w:pPr>
              <w:spacing w:after="0" w:line="240" w:lineRule="auto"/>
              <w:jc w:val="center"/>
              <w:rPr>
                <w:rFonts w:ascii="Arial" w:hAnsi="Arial" w:cs="Arial"/>
                <w:bCs/>
                <w:color w:val="000000"/>
                <w:sz w:val="24"/>
                <w:szCs w:val="24"/>
                <w:lang w:eastAsia="es-ES"/>
              </w:rPr>
            </w:pPr>
            <w:r w:rsidRPr="00E606BA">
              <w:rPr>
                <w:rFonts w:ascii="Arial" w:hAnsi="Arial" w:cs="Arial"/>
                <w:bCs/>
                <w:color w:val="000000"/>
                <w:sz w:val="24"/>
                <w:szCs w:val="24"/>
                <w:lang w:eastAsia="es-ES"/>
              </w:rPr>
              <w:t>23/04</w:t>
            </w:r>
            <w:r w:rsidR="00615C3E" w:rsidRPr="00E606BA">
              <w:rPr>
                <w:rFonts w:ascii="Arial" w:hAnsi="Arial" w:cs="Arial"/>
                <w:bCs/>
                <w:color w:val="000000"/>
                <w:sz w:val="24"/>
                <w:szCs w:val="24"/>
                <w:lang w:eastAsia="es-ES"/>
              </w:rPr>
              <w:t>/2019</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030D8" w14:textId="77777777" w:rsidR="00BD68D5" w:rsidRPr="00E606BA" w:rsidRDefault="004F2EE5" w:rsidP="00156836">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Se modifica</w:t>
            </w:r>
            <w:r w:rsidR="00615C3E" w:rsidRPr="00E606BA">
              <w:rPr>
                <w:rFonts w:ascii="Arial" w:hAnsi="Arial" w:cs="Arial"/>
                <w:bCs/>
                <w:color w:val="000000"/>
                <w:szCs w:val="24"/>
                <w:lang w:eastAsia="es-ES"/>
              </w:rPr>
              <w:t xml:space="preserve"> la razón social de la empresa</w:t>
            </w:r>
            <w:r w:rsidR="00BD68D5" w:rsidRPr="00E606BA">
              <w:rPr>
                <w:rFonts w:ascii="Arial" w:hAnsi="Arial" w:cs="Arial"/>
                <w:bCs/>
                <w:color w:val="000000"/>
                <w:szCs w:val="24"/>
                <w:lang w:eastAsia="es-ES"/>
              </w:rPr>
              <w:t>.</w:t>
            </w:r>
          </w:p>
          <w:p w14:paraId="1132E0D2" w14:textId="3FE021DF" w:rsidR="00156836" w:rsidRPr="00E606BA" w:rsidRDefault="00156836" w:rsidP="00156836">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 xml:space="preserve"> Se modificaron los numerales- El numeral 4.3 U</w:t>
            </w:r>
            <w:r w:rsidR="00BD68D5" w:rsidRPr="00E606BA">
              <w:rPr>
                <w:rFonts w:ascii="Arial" w:hAnsi="Arial" w:cs="Arial"/>
                <w:bCs/>
                <w:color w:val="000000"/>
                <w:szCs w:val="24"/>
                <w:lang w:eastAsia="es-ES"/>
              </w:rPr>
              <w:t xml:space="preserve">so de los recursos tecnológicos y los numerales 4.3.1 4.3.2 4.3.3 4.4 Resguardo y protección física de la información y dispositivos  4.4.1 4.4.2 4.4.3 4.4.4 4.4.5 se eliminaron de este manual y pasaron a ser parte de la política uso de recursos informáticos, en el numeral 4.3 se hace referencia a dicha política. </w:t>
            </w:r>
          </w:p>
          <w:p w14:paraId="4BBAB746" w14:textId="25BC4609" w:rsidR="00BD68D5" w:rsidRPr="00E606BA" w:rsidRDefault="00BD68D5" w:rsidP="00156836">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El numeral 4.5 Protección y ubicación de los equipos, anteriormente 4.7 desde 4.7.1 hasta 4.7.11 se eliminan y se relaciona la política  uso de recursos informáticos.</w:t>
            </w:r>
          </w:p>
          <w:p w14:paraId="42D785E9" w14:textId="63264249" w:rsidR="00BD68D5" w:rsidRPr="00E606BA" w:rsidRDefault="00B80315" w:rsidP="00B80315">
            <w:pPr>
              <w:widowControl w:val="0"/>
              <w:autoSpaceDE w:val="0"/>
              <w:spacing w:after="0" w:line="240" w:lineRule="auto"/>
              <w:ind w:left="720" w:right="87" w:hanging="720"/>
              <w:contextualSpacing/>
              <w:jc w:val="both"/>
              <w:rPr>
                <w:rFonts w:ascii="Arial" w:hAnsi="Arial" w:cs="Arial"/>
                <w:color w:val="000000"/>
                <w:sz w:val="24"/>
                <w:szCs w:val="24"/>
                <w:lang w:val="es-ES"/>
              </w:rPr>
            </w:pPr>
            <w:r w:rsidRPr="00E606BA">
              <w:rPr>
                <w:rFonts w:ascii="Arial" w:hAnsi="Arial" w:cs="Arial"/>
                <w:bCs/>
                <w:color w:val="000000"/>
                <w:szCs w:val="24"/>
                <w:lang w:eastAsia="es-ES"/>
              </w:rPr>
              <w:t xml:space="preserve">            </w:t>
            </w:r>
            <w:r w:rsidR="00BD68D5" w:rsidRPr="00E606BA">
              <w:rPr>
                <w:rFonts w:ascii="Arial" w:hAnsi="Arial" w:cs="Arial"/>
                <w:bCs/>
                <w:color w:val="000000"/>
                <w:szCs w:val="24"/>
                <w:lang w:eastAsia="es-ES"/>
              </w:rPr>
              <w:t>El numeral 4.6 Mantenimiento preventivo de HW y SW</w:t>
            </w:r>
            <w:r w:rsidR="006F1F81" w:rsidRPr="00E606BA">
              <w:rPr>
                <w:rFonts w:ascii="Arial" w:hAnsi="Arial" w:cs="Arial"/>
                <w:bCs/>
                <w:color w:val="000000"/>
                <w:szCs w:val="24"/>
                <w:lang w:eastAsia="es-ES"/>
              </w:rPr>
              <w:t xml:space="preserve"> antes numeral 4.8;</w:t>
            </w:r>
            <w:r w:rsidR="00BD68D5" w:rsidRPr="00E606BA">
              <w:rPr>
                <w:rFonts w:ascii="Arial" w:hAnsi="Arial" w:cs="Arial"/>
                <w:bCs/>
                <w:color w:val="000000"/>
                <w:szCs w:val="24"/>
                <w:lang w:eastAsia="es-ES"/>
              </w:rPr>
              <w:t xml:space="preserve"> en el numeral 4.6.1 se hace referencia a la solicitud de mantenimientos preventivos que deberán realizarse por medio del formulario de solicitudes de soporte técnico</w:t>
            </w:r>
            <w:r w:rsidR="006F1F81" w:rsidRPr="00E606BA">
              <w:rPr>
                <w:rFonts w:ascii="Arial" w:hAnsi="Arial" w:cs="Arial"/>
                <w:bCs/>
                <w:color w:val="000000"/>
                <w:szCs w:val="24"/>
                <w:lang w:eastAsia="es-ES"/>
              </w:rPr>
              <w:t xml:space="preserve"> y no por GLPI mesa de ayuda</w:t>
            </w:r>
            <w:r w:rsidRPr="00E606BA">
              <w:rPr>
                <w:rFonts w:ascii="Arial" w:hAnsi="Arial" w:cs="Arial"/>
                <w:bCs/>
                <w:color w:val="000000"/>
                <w:szCs w:val="24"/>
                <w:lang w:eastAsia="es-ES"/>
              </w:rPr>
              <w:t xml:space="preserve">, se elimina del numeral 4.6 anteriormente 4.8 el </w:t>
            </w:r>
            <w:proofErr w:type="spellStart"/>
            <w:r w:rsidRPr="00E606BA">
              <w:rPr>
                <w:rFonts w:ascii="Arial" w:hAnsi="Arial" w:cs="Arial"/>
                <w:bCs/>
                <w:color w:val="000000"/>
                <w:szCs w:val="24"/>
                <w:lang w:eastAsia="es-ES"/>
              </w:rPr>
              <w:t>subnumeral</w:t>
            </w:r>
            <w:proofErr w:type="spellEnd"/>
            <w:r w:rsidRPr="00E606BA">
              <w:rPr>
                <w:rFonts w:ascii="Arial" w:hAnsi="Arial" w:cs="Arial"/>
                <w:bCs/>
                <w:color w:val="000000"/>
                <w:szCs w:val="24"/>
                <w:lang w:eastAsia="es-ES"/>
              </w:rPr>
              <w:t xml:space="preserve"> 4.8.5 correspondiente a </w:t>
            </w:r>
            <w:r w:rsidRPr="00E606BA">
              <w:rPr>
                <w:rFonts w:ascii="Arial" w:hAnsi="Arial" w:cs="Arial"/>
                <w:color w:val="000000"/>
                <w:sz w:val="24"/>
                <w:szCs w:val="24"/>
                <w:lang w:val="es-ES"/>
              </w:rPr>
              <w:t xml:space="preserve"> Los usuarios deberán asegurarse de respaldar la información que consideren relevante cuando el equipo sea enviado a reparación, borrar </w:t>
            </w:r>
            <w:proofErr w:type="spellStart"/>
            <w:r w:rsidRPr="00E606BA">
              <w:rPr>
                <w:rFonts w:ascii="Arial" w:hAnsi="Arial" w:cs="Arial"/>
                <w:color w:val="000000"/>
                <w:sz w:val="24"/>
                <w:szCs w:val="24"/>
                <w:lang w:val="es-ES"/>
              </w:rPr>
              <w:t>ó</w:t>
            </w:r>
            <w:proofErr w:type="spellEnd"/>
            <w:r w:rsidRPr="00E606BA">
              <w:rPr>
                <w:rFonts w:ascii="Arial" w:hAnsi="Arial" w:cs="Arial"/>
                <w:color w:val="000000"/>
                <w:sz w:val="24"/>
                <w:szCs w:val="24"/>
                <w:lang w:val="es-ES"/>
              </w:rPr>
              <w:t xml:space="preserve"> hacer back up de la  información  sensible que se  encuentre  en  el equipo,  previendo  la  pérdida  involuntaria  de  información, que pueda llegar a ocasionar durante el mantenimiento.</w:t>
            </w:r>
          </w:p>
          <w:p w14:paraId="484D8A96" w14:textId="081103CA" w:rsidR="00BD68D5" w:rsidRPr="00E606BA" w:rsidRDefault="00BD68D5" w:rsidP="00156836">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El numeral 4.7 anteriormente 4.9 Daños en los equipos de cómputo se hace referencia al formulario de soporte técnico y en el numeral 4.7.1 indica el nuevo método para realizar las solicitudes de soporte técnico.</w:t>
            </w:r>
          </w:p>
          <w:p w14:paraId="2FC67B09" w14:textId="77777777" w:rsidR="00197837" w:rsidRPr="00E606BA" w:rsidRDefault="000E3544" w:rsidP="00D42811">
            <w:pPr>
              <w:pStyle w:val="Prrafodelista"/>
              <w:widowControl w:val="0"/>
              <w:numPr>
                <w:ilvl w:val="0"/>
                <w:numId w:val="13"/>
              </w:numPr>
              <w:autoSpaceDE w:val="0"/>
              <w:spacing w:before="19" w:after="0" w:line="240" w:lineRule="auto"/>
              <w:ind w:hanging="720"/>
              <w:jc w:val="both"/>
              <w:rPr>
                <w:rFonts w:ascii="Arial" w:hAnsi="Arial" w:cs="Arial"/>
                <w:color w:val="000000"/>
                <w:sz w:val="24"/>
                <w:szCs w:val="24"/>
                <w:lang w:val="es-ES"/>
              </w:rPr>
            </w:pPr>
            <w:r w:rsidRPr="00E606BA">
              <w:rPr>
                <w:rFonts w:ascii="Arial" w:hAnsi="Arial" w:cs="Arial"/>
                <w:bCs/>
                <w:color w:val="000000"/>
                <w:szCs w:val="24"/>
                <w:lang w:eastAsia="es-ES"/>
              </w:rPr>
              <w:t>El numeral 4.8</w:t>
            </w:r>
            <w:r w:rsidR="00F345B4" w:rsidRPr="00E606BA">
              <w:rPr>
                <w:rFonts w:ascii="Arial" w:hAnsi="Arial" w:cs="Arial"/>
                <w:bCs/>
                <w:color w:val="000000"/>
                <w:szCs w:val="24"/>
                <w:lang w:eastAsia="es-ES"/>
              </w:rPr>
              <w:t xml:space="preserve"> antes 4.10</w:t>
            </w:r>
            <w:r w:rsidRPr="00E606BA">
              <w:rPr>
                <w:rFonts w:ascii="Arial" w:hAnsi="Arial" w:cs="Arial"/>
                <w:bCs/>
                <w:color w:val="000000"/>
                <w:szCs w:val="24"/>
                <w:lang w:eastAsia="es-ES"/>
              </w:rPr>
              <w:t xml:space="preserve"> Uso de los medios de almacenamiento se eliminan todos los numerales y se hace referencia a la política de Uso y manejo de información confidencial.</w:t>
            </w:r>
          </w:p>
          <w:p w14:paraId="495FD7C5" w14:textId="77777777" w:rsidR="00197837" w:rsidRPr="00E606BA" w:rsidRDefault="00197837" w:rsidP="00197837">
            <w:pPr>
              <w:pStyle w:val="Prrafodelista"/>
              <w:widowControl w:val="0"/>
              <w:numPr>
                <w:ilvl w:val="0"/>
                <w:numId w:val="13"/>
              </w:numPr>
              <w:autoSpaceDE w:val="0"/>
              <w:spacing w:before="19" w:after="0" w:line="240" w:lineRule="auto"/>
              <w:ind w:hanging="720"/>
              <w:jc w:val="both"/>
              <w:rPr>
                <w:rFonts w:ascii="Arial" w:hAnsi="Arial" w:cs="Arial"/>
                <w:bCs/>
                <w:color w:val="000000"/>
                <w:szCs w:val="24"/>
                <w:lang w:eastAsia="es-ES"/>
              </w:rPr>
            </w:pPr>
            <w:r w:rsidRPr="00E606BA">
              <w:rPr>
                <w:rFonts w:ascii="Arial" w:hAnsi="Arial" w:cs="Arial"/>
                <w:bCs/>
                <w:color w:val="000000"/>
                <w:szCs w:val="24"/>
                <w:lang w:eastAsia="es-ES"/>
              </w:rPr>
              <w:t xml:space="preserve">En el numeral 4.9.2 antes 4.11.2 se agrega el enunciado </w:t>
            </w:r>
            <w:r w:rsidRPr="00E606BA">
              <w:rPr>
                <w:rFonts w:ascii="Arial" w:hAnsi="Arial" w:cs="Arial"/>
                <w:bCs/>
                <w:color w:val="000000"/>
                <w:szCs w:val="24"/>
                <w:lang w:eastAsia="es-ES"/>
              </w:rPr>
              <w:lastRenderedPageBreak/>
              <w:t>“utilizando algún método informático para vulnerar los bloqueos que se tienen para la instalación de software”.</w:t>
            </w:r>
          </w:p>
          <w:p w14:paraId="26DA9237" w14:textId="77777777" w:rsidR="00197837" w:rsidRPr="00E606BA" w:rsidRDefault="00197837" w:rsidP="00197837">
            <w:pPr>
              <w:pStyle w:val="Prrafodelista"/>
              <w:widowControl w:val="0"/>
              <w:numPr>
                <w:ilvl w:val="0"/>
                <w:numId w:val="13"/>
              </w:numPr>
              <w:autoSpaceDE w:val="0"/>
              <w:spacing w:before="19" w:after="0" w:line="240" w:lineRule="auto"/>
              <w:ind w:hanging="720"/>
              <w:jc w:val="both"/>
              <w:rPr>
                <w:rFonts w:ascii="Arial" w:hAnsi="Arial" w:cs="Arial"/>
                <w:bCs/>
                <w:color w:val="000000"/>
                <w:szCs w:val="24"/>
                <w:lang w:eastAsia="es-ES"/>
              </w:rPr>
            </w:pPr>
            <w:r w:rsidRPr="00E606BA">
              <w:rPr>
                <w:rFonts w:ascii="Arial" w:hAnsi="Arial" w:cs="Arial"/>
                <w:bCs/>
                <w:color w:val="000000"/>
                <w:szCs w:val="24"/>
                <w:lang w:eastAsia="es-ES"/>
              </w:rPr>
              <w:t xml:space="preserve"> En el numeral 4.10.2 antes 4.12.2 se anexa el enunciado “se deberán conectar a la red ZFIP-VISITANTES”.</w:t>
            </w:r>
          </w:p>
          <w:p w14:paraId="33CA6622" w14:textId="77777777" w:rsidR="00614E32" w:rsidRPr="00E606BA" w:rsidRDefault="00197837" w:rsidP="00D42811">
            <w:pPr>
              <w:pStyle w:val="Prrafodelista"/>
              <w:widowControl w:val="0"/>
              <w:numPr>
                <w:ilvl w:val="0"/>
                <w:numId w:val="13"/>
              </w:numPr>
              <w:autoSpaceDE w:val="0"/>
              <w:spacing w:before="19"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En el numeral 4.11.2 antes 4.13.2 se anexa el enunciado “en compañía de la autoridad competente”</w:t>
            </w:r>
            <w:r w:rsidR="00AA3683" w:rsidRPr="00E606BA">
              <w:rPr>
                <w:rFonts w:ascii="Arial" w:hAnsi="Arial" w:cs="Arial"/>
                <w:bCs/>
                <w:color w:val="000000"/>
                <w:szCs w:val="24"/>
                <w:lang w:eastAsia="es-ES"/>
              </w:rPr>
              <w:t xml:space="preserve"> y en el numeral 4.11.3 antes 4.13.3 se anexa enunciado  “en caso de que estas se presenten y en compañía de la autoridades correspondiente”.</w:t>
            </w:r>
          </w:p>
          <w:p w14:paraId="001BAD0F" w14:textId="7EC00235" w:rsidR="000E3544" w:rsidRPr="00E606BA" w:rsidRDefault="000E3544" w:rsidP="00D42811">
            <w:pPr>
              <w:pStyle w:val="Prrafodelista"/>
              <w:widowControl w:val="0"/>
              <w:numPr>
                <w:ilvl w:val="0"/>
                <w:numId w:val="13"/>
              </w:numPr>
              <w:autoSpaceDE w:val="0"/>
              <w:spacing w:before="19"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 xml:space="preserve">En el numeral 4.13.5 </w:t>
            </w:r>
            <w:r w:rsidR="00614E32" w:rsidRPr="00E606BA">
              <w:rPr>
                <w:rFonts w:ascii="Arial" w:hAnsi="Arial" w:cs="Arial"/>
                <w:bCs/>
                <w:color w:val="000000"/>
                <w:szCs w:val="24"/>
                <w:lang w:eastAsia="es-ES"/>
              </w:rPr>
              <w:t xml:space="preserve">antes </w:t>
            </w:r>
            <w:r w:rsidR="00DB406B" w:rsidRPr="00E606BA">
              <w:rPr>
                <w:rFonts w:ascii="Arial" w:hAnsi="Arial" w:cs="Arial"/>
                <w:bCs/>
                <w:color w:val="000000"/>
                <w:szCs w:val="24"/>
                <w:lang w:eastAsia="es-ES"/>
              </w:rPr>
              <w:t xml:space="preserve">4.15.6 </w:t>
            </w:r>
            <w:r w:rsidRPr="00E606BA">
              <w:rPr>
                <w:rFonts w:ascii="Arial" w:hAnsi="Arial" w:cs="Arial"/>
                <w:bCs/>
                <w:color w:val="000000"/>
                <w:szCs w:val="24"/>
                <w:lang w:eastAsia="es-ES"/>
              </w:rPr>
              <w:t>se agregan restricciones a la navegación web.</w:t>
            </w:r>
          </w:p>
          <w:p w14:paraId="160686E3" w14:textId="0458F44E" w:rsidR="00DB406B" w:rsidRPr="00E606BA" w:rsidRDefault="00DB406B" w:rsidP="00DB406B">
            <w:pPr>
              <w:pStyle w:val="Prrafodelista"/>
              <w:widowControl w:val="0"/>
              <w:numPr>
                <w:ilvl w:val="0"/>
                <w:numId w:val="13"/>
              </w:numPr>
              <w:autoSpaceDE w:val="0"/>
              <w:spacing w:before="19"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En el numeral 4.13.6 antes 4.15.7 se cambia el texto “Serán sujetos de monitoreo de las actividades que realiza en internet, de la prohibición al acceso de páginas no autorizadas y otros” por “ Se monitoreara el acceso a páginas no autorizadas reportadas por nuestro UTM”</w:t>
            </w:r>
          </w:p>
          <w:p w14:paraId="4A595491" w14:textId="5BDAD2DF" w:rsidR="009F1B04" w:rsidRPr="00E606BA" w:rsidRDefault="009F1B04" w:rsidP="00DB406B">
            <w:pPr>
              <w:pStyle w:val="Prrafodelista"/>
              <w:widowControl w:val="0"/>
              <w:numPr>
                <w:ilvl w:val="0"/>
                <w:numId w:val="13"/>
              </w:numPr>
              <w:autoSpaceDE w:val="0"/>
              <w:spacing w:before="19"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En el numeral 4.17.2 antes 4.19.2 se anexa enunciado “así mismo se debe dejar el registro del usuario correspondiente para el inicio de sesión”</w:t>
            </w:r>
          </w:p>
          <w:p w14:paraId="75E4B250" w14:textId="76F0944A" w:rsidR="000E3544" w:rsidRPr="00E606BA" w:rsidRDefault="000E3544" w:rsidP="00156836">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Se cambia el anexo t</w:t>
            </w:r>
            <w:r w:rsidR="004F6CE4" w:rsidRPr="00E606BA">
              <w:rPr>
                <w:rFonts w:ascii="Arial" w:hAnsi="Arial" w:cs="Arial"/>
                <w:bCs/>
                <w:color w:val="000000"/>
                <w:szCs w:val="24"/>
                <w:lang w:eastAsia="es-ES"/>
              </w:rPr>
              <w:t>abla 4.17.8 periodo de cambio d</w:t>
            </w:r>
            <w:r w:rsidRPr="00E606BA">
              <w:rPr>
                <w:rFonts w:ascii="Arial" w:hAnsi="Arial" w:cs="Arial"/>
                <w:bCs/>
                <w:color w:val="000000"/>
                <w:szCs w:val="24"/>
                <w:lang w:eastAsia="es-ES"/>
              </w:rPr>
              <w:t>e</w:t>
            </w:r>
            <w:r w:rsidR="004F6CE4" w:rsidRPr="00E606BA">
              <w:rPr>
                <w:rFonts w:ascii="Arial" w:hAnsi="Arial" w:cs="Arial"/>
                <w:bCs/>
                <w:color w:val="000000"/>
                <w:szCs w:val="24"/>
                <w:lang w:eastAsia="es-ES"/>
              </w:rPr>
              <w:t xml:space="preserve"> co</w:t>
            </w:r>
            <w:r w:rsidRPr="00E606BA">
              <w:rPr>
                <w:rFonts w:ascii="Arial" w:hAnsi="Arial" w:cs="Arial"/>
                <w:bCs/>
                <w:color w:val="000000"/>
                <w:szCs w:val="24"/>
                <w:lang w:eastAsia="es-ES"/>
              </w:rPr>
              <w:t>ntraseñas.</w:t>
            </w:r>
          </w:p>
          <w:p w14:paraId="249D2123" w14:textId="622D2A37" w:rsidR="004F6CE4" w:rsidRPr="00E606BA" w:rsidRDefault="004F6CE4" w:rsidP="00156836">
            <w:pPr>
              <w:pStyle w:val="Prrafodelista"/>
              <w:numPr>
                <w:ilvl w:val="0"/>
                <w:numId w:val="13"/>
              </w:numPr>
              <w:spacing w:after="0" w:line="240" w:lineRule="auto"/>
              <w:jc w:val="both"/>
              <w:rPr>
                <w:rFonts w:ascii="Arial" w:hAnsi="Arial" w:cs="Arial"/>
                <w:bCs/>
                <w:color w:val="000000"/>
                <w:szCs w:val="24"/>
                <w:lang w:eastAsia="es-ES"/>
              </w:rPr>
            </w:pPr>
            <w:r w:rsidRPr="00E606BA">
              <w:rPr>
                <w:rFonts w:ascii="Arial" w:hAnsi="Arial" w:cs="Arial"/>
                <w:bCs/>
                <w:color w:val="000000"/>
                <w:szCs w:val="24"/>
                <w:lang w:eastAsia="es-ES"/>
              </w:rPr>
              <w:t>En el numeral 5 anexos se relaciona el formato FO-TI-4 Préstamo.</w:t>
            </w:r>
          </w:p>
          <w:p w14:paraId="0CA73B6B" w14:textId="77777777" w:rsidR="000E3544" w:rsidRPr="00E606BA" w:rsidRDefault="000E3544" w:rsidP="000E3544">
            <w:pPr>
              <w:spacing w:after="0" w:line="240" w:lineRule="auto"/>
              <w:jc w:val="both"/>
              <w:rPr>
                <w:rFonts w:ascii="Arial" w:hAnsi="Arial" w:cs="Arial"/>
                <w:bCs/>
                <w:color w:val="000000"/>
                <w:szCs w:val="24"/>
                <w:lang w:eastAsia="es-ES"/>
              </w:rPr>
            </w:pPr>
          </w:p>
          <w:p w14:paraId="51B48FFD" w14:textId="4CD48D05" w:rsidR="00BD68D5" w:rsidRPr="00E606BA" w:rsidRDefault="00BD68D5" w:rsidP="00BD68D5">
            <w:pPr>
              <w:spacing w:after="0" w:line="240" w:lineRule="auto"/>
              <w:jc w:val="both"/>
              <w:rPr>
                <w:rFonts w:ascii="Arial" w:hAnsi="Arial" w:cs="Arial"/>
                <w:bCs/>
                <w:color w:val="000000"/>
                <w:szCs w:val="24"/>
                <w:lang w:eastAsia="es-ES"/>
              </w:rPr>
            </w:pPr>
          </w:p>
        </w:tc>
      </w:tr>
      <w:tr w:rsidR="00120E47" w:rsidRPr="00E606BA" w14:paraId="52931D90"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8EF23B" w14:textId="70E20FE0" w:rsidR="00120E47" w:rsidRPr="00E606BA" w:rsidRDefault="00120E47" w:rsidP="00EF6BA5">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lastRenderedPageBreak/>
              <w:t>8</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A430" w14:textId="50E57A46" w:rsidR="00120E47" w:rsidRPr="00E606BA" w:rsidRDefault="008753D5" w:rsidP="00EF6BA5">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06/11</w:t>
            </w:r>
            <w:r w:rsidR="00120E47">
              <w:rPr>
                <w:rFonts w:ascii="Arial" w:hAnsi="Arial" w:cs="Arial"/>
                <w:bCs/>
                <w:color w:val="000000"/>
                <w:sz w:val="24"/>
                <w:szCs w:val="24"/>
                <w:lang w:eastAsia="es-ES"/>
              </w:rPr>
              <w:t>/2019</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FF5563" w14:textId="20673863" w:rsidR="00120E47" w:rsidRDefault="0094376E" w:rsidP="00156836">
            <w:pPr>
              <w:pStyle w:val="Prrafodelista"/>
              <w:numPr>
                <w:ilvl w:val="0"/>
                <w:numId w:val="13"/>
              </w:numPr>
              <w:spacing w:after="0" w:line="240" w:lineRule="auto"/>
              <w:jc w:val="both"/>
              <w:rPr>
                <w:rFonts w:ascii="Arial" w:hAnsi="Arial" w:cs="Arial"/>
                <w:bCs/>
                <w:color w:val="000000"/>
                <w:szCs w:val="24"/>
                <w:lang w:eastAsia="es-ES"/>
              </w:rPr>
            </w:pPr>
            <w:r>
              <w:rPr>
                <w:rFonts w:ascii="Arial" w:hAnsi="Arial" w:cs="Arial"/>
                <w:bCs/>
                <w:color w:val="000000"/>
                <w:szCs w:val="24"/>
                <w:lang w:eastAsia="es-ES"/>
              </w:rPr>
              <w:t>En el numeral 4.17.8 s</w:t>
            </w:r>
            <w:r w:rsidR="00120E47">
              <w:rPr>
                <w:rFonts w:ascii="Arial" w:hAnsi="Arial" w:cs="Arial"/>
                <w:bCs/>
                <w:color w:val="000000"/>
                <w:szCs w:val="24"/>
                <w:lang w:eastAsia="es-ES"/>
              </w:rPr>
              <w:t>e actualiza la tabla del periodo de cambio de contraseñas, se añaden nuevas aplicaciones.</w:t>
            </w:r>
          </w:p>
          <w:p w14:paraId="597AAEDC" w14:textId="6A6FA96B" w:rsidR="00120E47" w:rsidRPr="00E606BA" w:rsidRDefault="00120E47" w:rsidP="00156836">
            <w:pPr>
              <w:pStyle w:val="Prrafodelista"/>
              <w:numPr>
                <w:ilvl w:val="0"/>
                <w:numId w:val="13"/>
              </w:numPr>
              <w:spacing w:after="0" w:line="240" w:lineRule="auto"/>
              <w:jc w:val="both"/>
              <w:rPr>
                <w:rFonts w:ascii="Arial" w:hAnsi="Arial" w:cs="Arial"/>
                <w:bCs/>
                <w:color w:val="000000"/>
                <w:szCs w:val="24"/>
                <w:lang w:eastAsia="es-ES"/>
              </w:rPr>
            </w:pPr>
            <w:r>
              <w:rPr>
                <w:rFonts w:ascii="Arial" w:hAnsi="Arial" w:cs="Arial"/>
                <w:bCs/>
                <w:color w:val="000000"/>
                <w:szCs w:val="24"/>
                <w:lang w:eastAsia="es-ES"/>
              </w:rPr>
              <w:t>Se agrega nueva cláusula para el cambio de contraseñas 4.17.12</w:t>
            </w:r>
          </w:p>
        </w:tc>
      </w:tr>
      <w:tr w:rsidR="006D15C8" w:rsidRPr="00E606BA" w14:paraId="257F98D5"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CF5BF9" w14:textId="2B16E4F1" w:rsidR="006D15C8" w:rsidRDefault="006D15C8" w:rsidP="00EF6BA5">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9</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81FBE" w14:textId="2859C8EB" w:rsidR="006D15C8" w:rsidRDefault="006D15C8" w:rsidP="00EF6BA5">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20/12/2021</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6B662" w14:textId="10FB0DD2" w:rsidR="006D15C8" w:rsidRPr="006D15C8" w:rsidRDefault="006D15C8" w:rsidP="006D15C8">
            <w:pPr>
              <w:pStyle w:val="Prrafodelista"/>
              <w:numPr>
                <w:ilvl w:val="0"/>
                <w:numId w:val="13"/>
              </w:numPr>
              <w:jc w:val="both"/>
              <w:rPr>
                <w:rFonts w:ascii="Arial" w:hAnsi="Arial" w:cs="Arial"/>
                <w:bCs/>
                <w:color w:val="000000"/>
                <w:szCs w:val="24"/>
                <w:lang w:eastAsia="es-ES"/>
              </w:rPr>
            </w:pPr>
            <w:r>
              <w:rPr>
                <w:rFonts w:ascii="Arial" w:hAnsi="Arial" w:cs="Arial"/>
                <w:bCs/>
                <w:color w:val="000000"/>
                <w:szCs w:val="24"/>
                <w:lang w:eastAsia="es-ES"/>
              </w:rPr>
              <w:t>En el numeral 4.7.1, se anexa enunciado: “</w:t>
            </w:r>
            <w:r w:rsidRPr="006D15C8">
              <w:rPr>
                <w:rFonts w:ascii="Arial" w:hAnsi="Arial" w:cs="Arial"/>
                <w:bCs/>
                <w:color w:val="000000"/>
                <w:szCs w:val="24"/>
                <w:lang w:eastAsia="es-ES"/>
              </w:rPr>
              <w:t>las solicitudes que sean registradas durante los últimos 5 días del mes serán tenidas en cuenta como insumo para ese mes sin importar que su cierre sea realizado durante los primeros días del mes siguiente</w:t>
            </w:r>
            <w:r>
              <w:rPr>
                <w:rFonts w:ascii="Arial" w:hAnsi="Arial" w:cs="Arial"/>
                <w:bCs/>
                <w:color w:val="000000"/>
                <w:szCs w:val="24"/>
                <w:lang w:eastAsia="es-ES"/>
              </w:rPr>
              <w:t>”</w:t>
            </w:r>
            <w:r w:rsidRPr="006D15C8">
              <w:rPr>
                <w:rFonts w:ascii="Arial" w:hAnsi="Arial" w:cs="Arial"/>
                <w:bCs/>
                <w:color w:val="000000"/>
                <w:szCs w:val="24"/>
                <w:lang w:eastAsia="es-ES"/>
              </w:rPr>
              <w:t xml:space="preserve">. </w:t>
            </w:r>
          </w:p>
        </w:tc>
      </w:tr>
      <w:tr w:rsidR="00557BB8" w:rsidRPr="00E606BA" w14:paraId="2898F72B" w14:textId="77777777" w:rsidTr="00615C3E">
        <w:trPr>
          <w:trHeight w:val="656"/>
        </w:trPr>
        <w:tc>
          <w:tcPr>
            <w:tcW w:w="12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73B4C" w14:textId="6208D8F5" w:rsidR="00557BB8" w:rsidRDefault="00557BB8" w:rsidP="00EF6BA5">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10</w:t>
            </w:r>
          </w:p>
        </w:tc>
        <w:tc>
          <w:tcPr>
            <w:tcW w:w="14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AC88C" w14:textId="79168E8B" w:rsidR="00557BB8" w:rsidRDefault="00B52DC2" w:rsidP="00B52DC2">
            <w:pPr>
              <w:spacing w:after="0" w:line="240" w:lineRule="auto"/>
              <w:jc w:val="center"/>
              <w:rPr>
                <w:rFonts w:ascii="Arial" w:hAnsi="Arial" w:cs="Arial"/>
                <w:bCs/>
                <w:color w:val="000000"/>
                <w:sz w:val="24"/>
                <w:szCs w:val="24"/>
                <w:lang w:eastAsia="es-ES"/>
              </w:rPr>
            </w:pPr>
            <w:r>
              <w:rPr>
                <w:rFonts w:ascii="Arial" w:hAnsi="Arial" w:cs="Arial"/>
                <w:bCs/>
                <w:color w:val="000000"/>
                <w:sz w:val="24"/>
                <w:szCs w:val="24"/>
                <w:lang w:eastAsia="es-ES"/>
              </w:rPr>
              <w:t>07</w:t>
            </w:r>
            <w:r w:rsidR="00557BB8">
              <w:rPr>
                <w:rFonts w:ascii="Arial" w:hAnsi="Arial" w:cs="Arial"/>
                <w:bCs/>
                <w:color w:val="000000"/>
                <w:sz w:val="24"/>
                <w:szCs w:val="24"/>
                <w:lang w:eastAsia="es-ES"/>
              </w:rPr>
              <w:t>/0</w:t>
            </w:r>
            <w:r>
              <w:rPr>
                <w:rFonts w:ascii="Arial" w:hAnsi="Arial" w:cs="Arial"/>
                <w:bCs/>
                <w:color w:val="000000"/>
                <w:sz w:val="24"/>
                <w:szCs w:val="24"/>
                <w:lang w:eastAsia="es-ES"/>
              </w:rPr>
              <w:t>6</w:t>
            </w:r>
            <w:r w:rsidR="00557BB8">
              <w:rPr>
                <w:rFonts w:ascii="Arial" w:hAnsi="Arial" w:cs="Arial"/>
                <w:bCs/>
                <w:color w:val="000000"/>
                <w:sz w:val="24"/>
                <w:szCs w:val="24"/>
                <w:lang w:eastAsia="es-ES"/>
              </w:rPr>
              <w:t>/2022</w:t>
            </w:r>
          </w:p>
        </w:tc>
        <w:tc>
          <w:tcPr>
            <w:tcW w:w="69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E0058" w14:textId="2CAF7C10" w:rsidR="00557BB8" w:rsidRPr="00B52DC2" w:rsidRDefault="00557BB8" w:rsidP="00B52DC2">
            <w:pPr>
              <w:pStyle w:val="Prrafodelista"/>
              <w:widowControl w:val="0"/>
              <w:numPr>
                <w:ilvl w:val="0"/>
                <w:numId w:val="13"/>
              </w:numPr>
              <w:autoSpaceDE w:val="0"/>
              <w:spacing w:after="0" w:line="240" w:lineRule="auto"/>
              <w:ind w:right="86"/>
              <w:jc w:val="both"/>
              <w:rPr>
                <w:rFonts w:ascii="Arial" w:hAnsi="Arial" w:cs="Arial"/>
                <w:sz w:val="24"/>
                <w:szCs w:val="24"/>
                <w:lang w:val="es-ES"/>
              </w:rPr>
            </w:pPr>
            <w:r w:rsidRPr="00B52DC2">
              <w:rPr>
                <w:rFonts w:ascii="Arial" w:hAnsi="Arial" w:cs="Arial"/>
                <w:bCs/>
                <w:color w:val="000000"/>
                <w:szCs w:val="24"/>
                <w:lang w:eastAsia="es-ES"/>
              </w:rPr>
              <w:t xml:space="preserve">En el numeral </w:t>
            </w:r>
            <w:r w:rsidRPr="00B52DC2">
              <w:rPr>
                <w:rFonts w:ascii="Arial" w:hAnsi="Arial" w:cs="Arial"/>
                <w:sz w:val="24"/>
                <w:szCs w:val="24"/>
                <w:lang w:val="es-ES"/>
              </w:rPr>
              <w:t xml:space="preserve">4.13.5 se suprime  Está  prohibido  el  uso  de  páginas que tengan un contenido no apropiado para la seguridad de la empresa tales como; Roja directa, Facebook, etc. Los cuales disminuyen el ancho de banda de internet y atentan contra la seguridad de la empresa, </w:t>
            </w:r>
            <w:r w:rsidRPr="00B52DC2">
              <w:rPr>
                <w:rFonts w:ascii="Arial" w:hAnsi="Arial" w:cs="Arial"/>
                <w:sz w:val="24"/>
                <w:szCs w:val="24"/>
                <w:lang w:val="es-ES"/>
              </w:rPr>
              <w:lastRenderedPageBreak/>
              <w:t xml:space="preserve">de estas restricciones están exentos los procesos Gestión Tecnología e Informática, Gestión Comercial, Gestión técnica, Gerencia y G. P.H por las funciones que desarrollan.  Y se agrega En caso de que se detecte un uso excesivo o inapropiado de sitios web como redes sociales o plataformas de video el proceso de G.T.I tiene la potestad de realizar los respectivos bloqueos en los equipos que se identifiquen. </w:t>
            </w:r>
          </w:p>
          <w:p w14:paraId="5A5C78F3" w14:textId="1B8C1D22" w:rsidR="00557BB8" w:rsidRDefault="00557BB8" w:rsidP="00557BB8">
            <w:pPr>
              <w:pStyle w:val="Prrafodelista"/>
              <w:numPr>
                <w:ilvl w:val="0"/>
                <w:numId w:val="13"/>
              </w:numPr>
              <w:jc w:val="both"/>
              <w:rPr>
                <w:rFonts w:ascii="Arial" w:hAnsi="Arial" w:cs="Arial"/>
                <w:bCs/>
                <w:color w:val="000000"/>
                <w:szCs w:val="24"/>
                <w:lang w:eastAsia="es-ES"/>
              </w:rPr>
            </w:pPr>
            <w:r w:rsidRPr="00B52DC2">
              <w:rPr>
                <w:rFonts w:ascii="Arial" w:hAnsi="Arial" w:cs="Arial"/>
                <w:bCs/>
                <w:color w:val="000000"/>
                <w:szCs w:val="24"/>
                <w:lang w:eastAsia="es-ES"/>
              </w:rPr>
              <w:t xml:space="preserve">En el numeral </w:t>
            </w:r>
            <w:r w:rsidRPr="00B52DC2">
              <w:rPr>
                <w:rFonts w:ascii="Arial" w:hAnsi="Arial" w:cs="Arial"/>
                <w:bCs/>
                <w:color w:val="000000"/>
                <w:sz w:val="24"/>
                <w:szCs w:val="24"/>
                <w:lang w:val="es-ES"/>
              </w:rPr>
              <w:t xml:space="preserve">4.17.2 </w:t>
            </w:r>
            <w:r w:rsidRPr="00B52DC2">
              <w:rPr>
                <w:rFonts w:ascii="Arial" w:hAnsi="Arial" w:cs="Arial"/>
                <w:bCs/>
                <w:color w:val="000000"/>
                <w:szCs w:val="24"/>
                <w:lang w:eastAsia="es-ES"/>
              </w:rPr>
              <w:t xml:space="preserve"> se </w:t>
            </w:r>
            <w:proofErr w:type="gramStart"/>
            <w:r w:rsidRPr="00B52DC2">
              <w:rPr>
                <w:rFonts w:ascii="Arial" w:hAnsi="Arial" w:cs="Arial"/>
                <w:bCs/>
                <w:color w:val="000000"/>
                <w:szCs w:val="24"/>
                <w:lang w:eastAsia="es-ES"/>
              </w:rPr>
              <w:t xml:space="preserve">suprime </w:t>
            </w:r>
            <w:r w:rsidRPr="00B52DC2">
              <w:rPr>
                <w:rFonts w:ascii="Arial" w:hAnsi="Arial" w:cs="Arial"/>
                <w:color w:val="000000"/>
                <w:sz w:val="24"/>
                <w:szCs w:val="24"/>
                <w:lang w:val="es-ES"/>
              </w:rPr>
              <w:t>,</w:t>
            </w:r>
            <w:proofErr w:type="gramEnd"/>
            <w:r w:rsidRPr="00B52DC2">
              <w:rPr>
                <w:rFonts w:ascii="Arial" w:hAnsi="Arial" w:cs="Arial"/>
                <w:color w:val="000000"/>
                <w:sz w:val="24"/>
                <w:szCs w:val="24"/>
                <w:lang w:val="es-ES"/>
              </w:rPr>
              <w:t xml:space="preserve"> y posteriormente serán consolidadas en el formato FO-TI-01 “Contraseñas Seguras”  y Este archivo deberá estar protegido de manera segura administrado por el funcionario que designe la Gerencia.</w:t>
            </w:r>
          </w:p>
        </w:tc>
      </w:tr>
    </w:tbl>
    <w:p w14:paraId="5F7023E4" w14:textId="5B7B7F6B" w:rsidR="002B6334" w:rsidRDefault="002B6334" w:rsidP="009F61A6">
      <w:pPr>
        <w:widowControl w:val="0"/>
        <w:tabs>
          <w:tab w:val="left" w:pos="709"/>
          <w:tab w:val="left" w:pos="7488"/>
        </w:tabs>
        <w:autoSpaceDE w:val="0"/>
        <w:spacing w:after="0" w:line="240" w:lineRule="auto"/>
        <w:ind w:right="86"/>
        <w:contextualSpacing/>
        <w:jc w:val="both"/>
        <w:rPr>
          <w:rFonts w:ascii="Arial" w:hAnsi="Arial" w:cs="Arial"/>
          <w:b/>
          <w:color w:val="000000"/>
          <w:sz w:val="24"/>
          <w:szCs w:val="24"/>
          <w:lang w:val="es-ES"/>
        </w:rPr>
      </w:pPr>
    </w:p>
    <w:p w14:paraId="15A0FEE6" w14:textId="77777777" w:rsidR="008D4E28" w:rsidRDefault="008D4E28" w:rsidP="009F61A6">
      <w:pPr>
        <w:widowControl w:val="0"/>
        <w:tabs>
          <w:tab w:val="left" w:pos="709"/>
          <w:tab w:val="left" w:pos="7488"/>
        </w:tabs>
        <w:autoSpaceDE w:val="0"/>
        <w:spacing w:after="0" w:line="240" w:lineRule="auto"/>
        <w:ind w:right="86"/>
        <w:contextualSpacing/>
        <w:jc w:val="both"/>
        <w:rPr>
          <w:rFonts w:ascii="Arial" w:hAnsi="Arial" w:cs="Arial"/>
          <w:b/>
          <w:color w:val="000000"/>
          <w:sz w:val="24"/>
          <w:szCs w:val="24"/>
          <w:lang w:val="es-ES"/>
        </w:rPr>
      </w:pPr>
    </w:p>
    <w:p w14:paraId="5C5F8ABB" w14:textId="77777777" w:rsidR="008D4E28" w:rsidRPr="00E606BA" w:rsidRDefault="008D4E28" w:rsidP="009F61A6">
      <w:pPr>
        <w:widowControl w:val="0"/>
        <w:tabs>
          <w:tab w:val="left" w:pos="709"/>
          <w:tab w:val="left" w:pos="7488"/>
        </w:tabs>
        <w:autoSpaceDE w:val="0"/>
        <w:spacing w:after="0" w:line="240" w:lineRule="auto"/>
        <w:ind w:right="86"/>
        <w:contextualSpacing/>
        <w:jc w:val="both"/>
        <w:rPr>
          <w:rFonts w:ascii="Arial" w:hAnsi="Arial" w:cs="Arial"/>
          <w:b/>
          <w:color w:val="000000"/>
          <w:sz w:val="24"/>
          <w:szCs w:val="24"/>
          <w:lang w:val="es-ES"/>
        </w:rPr>
      </w:pPr>
    </w:p>
    <w:tbl>
      <w:tblPr>
        <w:tblStyle w:val="Tablaconcuadrcula"/>
        <w:tblpPr w:leftFromText="141" w:rightFromText="141" w:vertAnchor="text" w:horzAnchor="margin" w:tblpY="684"/>
        <w:tblW w:w="9747" w:type="dxa"/>
        <w:tblLook w:val="04A0" w:firstRow="1" w:lastRow="0" w:firstColumn="1" w:lastColumn="0" w:noHBand="0" w:noVBand="1"/>
      </w:tblPr>
      <w:tblGrid>
        <w:gridCol w:w="3227"/>
        <w:gridCol w:w="3402"/>
        <w:gridCol w:w="3118"/>
      </w:tblGrid>
      <w:tr w:rsidR="00034861" w:rsidRPr="00E606BA" w14:paraId="71B4854F" w14:textId="77777777" w:rsidTr="005E186A">
        <w:trPr>
          <w:trHeight w:val="274"/>
        </w:trPr>
        <w:tc>
          <w:tcPr>
            <w:tcW w:w="3227" w:type="dxa"/>
            <w:vAlign w:val="center"/>
          </w:tcPr>
          <w:p w14:paraId="700BF73E" w14:textId="77777777" w:rsidR="00034861" w:rsidRPr="00E606BA" w:rsidRDefault="00034861" w:rsidP="005E186A">
            <w:pPr>
              <w:widowControl w:val="0"/>
              <w:tabs>
                <w:tab w:val="left" w:pos="709"/>
                <w:tab w:val="left" w:pos="5300"/>
                <w:tab w:val="left" w:pos="6520"/>
                <w:tab w:val="left" w:pos="7180"/>
                <w:tab w:val="left" w:pos="7700"/>
              </w:tabs>
              <w:autoSpaceDE w:val="0"/>
              <w:spacing w:after="0" w:line="240" w:lineRule="auto"/>
              <w:ind w:right="86"/>
              <w:contextualSpacing/>
              <w:jc w:val="both"/>
              <w:rPr>
                <w:rFonts w:ascii="Arial" w:hAnsi="Arial" w:cs="Arial"/>
                <w:b/>
                <w:color w:val="000000"/>
                <w:sz w:val="24"/>
                <w:szCs w:val="24"/>
                <w:lang w:val="es-ES"/>
              </w:rPr>
            </w:pPr>
            <w:r w:rsidRPr="00E606BA">
              <w:rPr>
                <w:rFonts w:ascii="Arial" w:hAnsi="Arial" w:cs="Arial"/>
                <w:sz w:val="24"/>
                <w:szCs w:val="24"/>
              </w:rPr>
              <w:t>ELABORADO POR:</w:t>
            </w:r>
          </w:p>
        </w:tc>
        <w:tc>
          <w:tcPr>
            <w:tcW w:w="3402" w:type="dxa"/>
            <w:vAlign w:val="center"/>
          </w:tcPr>
          <w:p w14:paraId="1618E92E" w14:textId="77777777" w:rsidR="00034861" w:rsidRPr="00E606BA" w:rsidRDefault="00034861" w:rsidP="005E186A">
            <w:pPr>
              <w:widowControl w:val="0"/>
              <w:tabs>
                <w:tab w:val="left" w:pos="709"/>
                <w:tab w:val="left" w:pos="5300"/>
                <w:tab w:val="left" w:pos="6520"/>
                <w:tab w:val="left" w:pos="7180"/>
                <w:tab w:val="left" w:pos="7700"/>
              </w:tabs>
              <w:autoSpaceDE w:val="0"/>
              <w:spacing w:after="0" w:line="240" w:lineRule="auto"/>
              <w:ind w:right="86"/>
              <w:contextualSpacing/>
              <w:jc w:val="both"/>
              <w:rPr>
                <w:rFonts w:ascii="Arial" w:hAnsi="Arial" w:cs="Arial"/>
                <w:b/>
                <w:color w:val="000000"/>
                <w:sz w:val="24"/>
                <w:szCs w:val="24"/>
                <w:lang w:val="es-ES"/>
              </w:rPr>
            </w:pPr>
            <w:r w:rsidRPr="00E606BA">
              <w:rPr>
                <w:rFonts w:ascii="Arial" w:hAnsi="Arial" w:cs="Arial"/>
                <w:sz w:val="24"/>
                <w:szCs w:val="24"/>
              </w:rPr>
              <w:t>REVISADO POR:</w:t>
            </w:r>
          </w:p>
        </w:tc>
        <w:tc>
          <w:tcPr>
            <w:tcW w:w="3118" w:type="dxa"/>
            <w:vAlign w:val="center"/>
          </w:tcPr>
          <w:p w14:paraId="54B653AA" w14:textId="77777777" w:rsidR="00034861" w:rsidRPr="00E606BA" w:rsidRDefault="00034861" w:rsidP="005E186A">
            <w:pPr>
              <w:widowControl w:val="0"/>
              <w:tabs>
                <w:tab w:val="left" w:pos="709"/>
                <w:tab w:val="left" w:pos="5300"/>
                <w:tab w:val="left" w:pos="6520"/>
                <w:tab w:val="left" w:pos="7180"/>
                <w:tab w:val="left" w:pos="7700"/>
              </w:tabs>
              <w:autoSpaceDE w:val="0"/>
              <w:spacing w:after="0" w:line="240" w:lineRule="auto"/>
              <w:ind w:right="86"/>
              <w:contextualSpacing/>
              <w:jc w:val="both"/>
              <w:rPr>
                <w:rFonts w:ascii="Arial" w:hAnsi="Arial" w:cs="Arial"/>
                <w:b/>
                <w:color w:val="000000"/>
                <w:sz w:val="24"/>
                <w:szCs w:val="24"/>
                <w:lang w:val="es-ES"/>
              </w:rPr>
            </w:pPr>
            <w:r w:rsidRPr="00E606BA">
              <w:rPr>
                <w:rFonts w:ascii="Arial" w:hAnsi="Arial" w:cs="Arial"/>
                <w:sz w:val="24"/>
                <w:szCs w:val="24"/>
              </w:rPr>
              <w:t>APROBADO POR:</w:t>
            </w:r>
          </w:p>
        </w:tc>
      </w:tr>
      <w:tr w:rsidR="00034861" w:rsidRPr="00E606BA" w14:paraId="2BBEAC44" w14:textId="77777777" w:rsidTr="005E186A">
        <w:trPr>
          <w:trHeight w:val="563"/>
        </w:trPr>
        <w:tc>
          <w:tcPr>
            <w:tcW w:w="3227" w:type="dxa"/>
            <w:vAlign w:val="center"/>
          </w:tcPr>
          <w:p w14:paraId="356B1EC3" w14:textId="5FE40BC1" w:rsidR="00034861" w:rsidRPr="00E606BA" w:rsidRDefault="00034861" w:rsidP="005E186A">
            <w:pPr>
              <w:widowControl w:val="0"/>
              <w:tabs>
                <w:tab w:val="left" w:pos="709"/>
                <w:tab w:val="left" w:pos="5300"/>
                <w:tab w:val="left" w:pos="6520"/>
                <w:tab w:val="left" w:pos="7180"/>
                <w:tab w:val="left" w:pos="7700"/>
              </w:tabs>
              <w:autoSpaceDE w:val="0"/>
              <w:spacing w:after="0" w:line="240" w:lineRule="auto"/>
              <w:ind w:right="86"/>
              <w:contextualSpacing/>
              <w:rPr>
                <w:rFonts w:ascii="Arial" w:hAnsi="Arial" w:cs="Arial"/>
                <w:b/>
                <w:color w:val="000000"/>
                <w:sz w:val="24"/>
                <w:szCs w:val="24"/>
                <w:lang w:val="es-ES"/>
              </w:rPr>
            </w:pPr>
            <w:r w:rsidRPr="00E606BA">
              <w:rPr>
                <w:rFonts w:ascii="Arial" w:hAnsi="Arial" w:cs="Arial"/>
                <w:sz w:val="24"/>
                <w:szCs w:val="24"/>
              </w:rPr>
              <w:t>Nombre</w:t>
            </w:r>
            <w:r w:rsidR="00B02B84" w:rsidRPr="00E606BA">
              <w:rPr>
                <w:rFonts w:ascii="Arial" w:hAnsi="Arial" w:cs="Arial"/>
                <w:sz w:val="24"/>
                <w:szCs w:val="24"/>
              </w:rPr>
              <w:t xml:space="preserve">: Dubian </w:t>
            </w:r>
            <w:r w:rsidR="005E186A" w:rsidRPr="00E606BA">
              <w:rPr>
                <w:rFonts w:ascii="Arial" w:hAnsi="Arial" w:cs="Arial"/>
                <w:sz w:val="24"/>
                <w:szCs w:val="24"/>
              </w:rPr>
              <w:t>Sánchez</w:t>
            </w:r>
          </w:p>
        </w:tc>
        <w:tc>
          <w:tcPr>
            <w:tcW w:w="3402" w:type="dxa"/>
            <w:vAlign w:val="center"/>
          </w:tcPr>
          <w:p w14:paraId="6987EA71" w14:textId="3EC2E834" w:rsidR="00034861" w:rsidRPr="00E606BA" w:rsidRDefault="00B6637F" w:rsidP="005E186A">
            <w:pPr>
              <w:widowControl w:val="0"/>
              <w:tabs>
                <w:tab w:val="left" w:pos="709"/>
                <w:tab w:val="left" w:pos="5300"/>
                <w:tab w:val="left" w:pos="6520"/>
                <w:tab w:val="left" w:pos="7180"/>
                <w:tab w:val="left" w:pos="7700"/>
              </w:tabs>
              <w:autoSpaceDE w:val="0"/>
              <w:spacing w:after="0" w:line="240" w:lineRule="auto"/>
              <w:ind w:right="86"/>
              <w:contextualSpacing/>
              <w:rPr>
                <w:rFonts w:ascii="Arial" w:hAnsi="Arial" w:cs="Arial"/>
                <w:b/>
                <w:color w:val="000000"/>
                <w:sz w:val="24"/>
                <w:szCs w:val="24"/>
                <w:lang w:val="es-ES"/>
              </w:rPr>
            </w:pPr>
            <w:r w:rsidRPr="00E606BA">
              <w:rPr>
                <w:rFonts w:ascii="Arial" w:hAnsi="Arial" w:cs="Arial"/>
                <w:sz w:val="24"/>
                <w:szCs w:val="24"/>
              </w:rPr>
              <w:t>Nombre:</w:t>
            </w:r>
            <w:r w:rsidR="005E186A" w:rsidRPr="00E606BA">
              <w:rPr>
                <w:rFonts w:ascii="Arial" w:hAnsi="Arial" w:cs="Arial"/>
                <w:sz w:val="24"/>
                <w:szCs w:val="24"/>
              </w:rPr>
              <w:t xml:space="preserve"> Yuly</w:t>
            </w:r>
            <w:r w:rsidR="00DC2296" w:rsidRPr="00E606BA">
              <w:rPr>
                <w:rFonts w:ascii="Arial" w:hAnsi="Arial" w:cs="Arial"/>
                <w:sz w:val="24"/>
                <w:szCs w:val="24"/>
              </w:rPr>
              <w:t xml:space="preserve"> Viviana </w:t>
            </w:r>
            <w:r w:rsidR="005E186A" w:rsidRPr="00E606BA">
              <w:rPr>
                <w:rFonts w:ascii="Arial" w:hAnsi="Arial" w:cs="Arial"/>
                <w:sz w:val="24"/>
                <w:szCs w:val="24"/>
              </w:rPr>
              <w:t>Ríos</w:t>
            </w:r>
            <w:r w:rsidR="00DC2296" w:rsidRPr="00E606BA">
              <w:rPr>
                <w:rFonts w:ascii="Arial" w:hAnsi="Arial" w:cs="Arial"/>
                <w:sz w:val="24"/>
                <w:szCs w:val="24"/>
              </w:rPr>
              <w:t xml:space="preserve"> </w:t>
            </w:r>
          </w:p>
        </w:tc>
        <w:tc>
          <w:tcPr>
            <w:tcW w:w="3118" w:type="dxa"/>
            <w:vAlign w:val="center"/>
          </w:tcPr>
          <w:p w14:paraId="1E39D575" w14:textId="6CC645E6" w:rsidR="00034861" w:rsidRPr="00E606BA" w:rsidRDefault="00034861" w:rsidP="005E186A">
            <w:pPr>
              <w:widowControl w:val="0"/>
              <w:tabs>
                <w:tab w:val="left" w:pos="709"/>
                <w:tab w:val="left" w:pos="5300"/>
                <w:tab w:val="left" w:pos="6520"/>
                <w:tab w:val="left" w:pos="7180"/>
                <w:tab w:val="left" w:pos="7700"/>
              </w:tabs>
              <w:autoSpaceDE w:val="0"/>
              <w:spacing w:after="0" w:line="240" w:lineRule="auto"/>
              <w:ind w:right="86"/>
              <w:contextualSpacing/>
              <w:rPr>
                <w:rFonts w:ascii="Arial" w:hAnsi="Arial" w:cs="Arial"/>
                <w:b/>
                <w:color w:val="000000"/>
                <w:sz w:val="24"/>
                <w:szCs w:val="24"/>
                <w:lang w:val="es-ES"/>
              </w:rPr>
            </w:pPr>
            <w:r w:rsidRPr="00E606BA">
              <w:rPr>
                <w:rFonts w:ascii="Arial" w:hAnsi="Arial" w:cs="Arial"/>
                <w:sz w:val="24"/>
                <w:szCs w:val="24"/>
              </w:rPr>
              <w:t xml:space="preserve">Nombre: </w:t>
            </w:r>
            <w:r w:rsidR="00CA67A6" w:rsidRPr="00E606BA">
              <w:rPr>
                <w:rFonts w:ascii="Arial" w:hAnsi="Arial" w:cs="Arial"/>
                <w:sz w:val="24"/>
                <w:szCs w:val="24"/>
              </w:rPr>
              <w:t xml:space="preserve">Dubian </w:t>
            </w:r>
            <w:r w:rsidR="005E186A" w:rsidRPr="00E606BA">
              <w:rPr>
                <w:rFonts w:ascii="Arial" w:hAnsi="Arial" w:cs="Arial"/>
                <w:sz w:val="24"/>
                <w:szCs w:val="24"/>
              </w:rPr>
              <w:t>Sánchez</w:t>
            </w:r>
          </w:p>
        </w:tc>
      </w:tr>
      <w:tr w:rsidR="00034861" w:rsidRPr="00E606BA" w14:paraId="752713E3" w14:textId="77777777" w:rsidTr="005E186A">
        <w:trPr>
          <w:trHeight w:val="548"/>
        </w:trPr>
        <w:tc>
          <w:tcPr>
            <w:tcW w:w="3227" w:type="dxa"/>
            <w:vAlign w:val="center"/>
          </w:tcPr>
          <w:p w14:paraId="4CE38079" w14:textId="728D5D3F" w:rsidR="00034861" w:rsidRPr="00E606BA" w:rsidRDefault="005E186A" w:rsidP="00B52DC2">
            <w:pPr>
              <w:widowControl w:val="0"/>
              <w:tabs>
                <w:tab w:val="left" w:pos="709"/>
                <w:tab w:val="left" w:pos="5300"/>
                <w:tab w:val="left" w:pos="6520"/>
                <w:tab w:val="left" w:pos="7180"/>
                <w:tab w:val="left" w:pos="7700"/>
              </w:tabs>
              <w:autoSpaceDE w:val="0"/>
              <w:spacing w:after="0" w:line="240" w:lineRule="auto"/>
              <w:ind w:right="86"/>
              <w:contextualSpacing/>
              <w:jc w:val="both"/>
              <w:rPr>
                <w:rFonts w:ascii="Arial" w:hAnsi="Arial" w:cs="Arial"/>
                <w:b/>
                <w:color w:val="000000"/>
                <w:sz w:val="24"/>
                <w:szCs w:val="24"/>
                <w:lang w:val="es-ES"/>
              </w:rPr>
            </w:pPr>
            <w:r w:rsidRPr="00E606BA">
              <w:rPr>
                <w:rFonts w:ascii="Arial" w:hAnsi="Arial" w:cs="Arial"/>
                <w:sz w:val="24"/>
                <w:szCs w:val="24"/>
              </w:rPr>
              <w:t xml:space="preserve">Fecha: </w:t>
            </w:r>
            <w:r w:rsidR="008D4E28">
              <w:rPr>
                <w:rFonts w:ascii="Arial" w:hAnsi="Arial" w:cs="Arial"/>
                <w:sz w:val="24"/>
                <w:szCs w:val="24"/>
              </w:rPr>
              <w:t>1</w:t>
            </w:r>
            <w:r w:rsidR="00B52DC2">
              <w:rPr>
                <w:rFonts w:ascii="Arial" w:hAnsi="Arial" w:cs="Arial"/>
                <w:sz w:val="24"/>
                <w:szCs w:val="24"/>
              </w:rPr>
              <w:t>6</w:t>
            </w:r>
            <w:r w:rsidR="008D4E28">
              <w:rPr>
                <w:rFonts w:ascii="Arial" w:hAnsi="Arial" w:cs="Arial"/>
                <w:sz w:val="24"/>
                <w:szCs w:val="24"/>
              </w:rPr>
              <w:t>/</w:t>
            </w:r>
            <w:r w:rsidR="00B52DC2">
              <w:rPr>
                <w:rFonts w:ascii="Arial" w:hAnsi="Arial" w:cs="Arial"/>
                <w:sz w:val="24"/>
                <w:szCs w:val="24"/>
              </w:rPr>
              <w:t>05</w:t>
            </w:r>
            <w:r w:rsidR="008D4E28">
              <w:rPr>
                <w:rFonts w:ascii="Arial" w:hAnsi="Arial" w:cs="Arial"/>
                <w:sz w:val="24"/>
                <w:szCs w:val="24"/>
              </w:rPr>
              <w:t>/202</w:t>
            </w:r>
            <w:r w:rsidR="00B52DC2">
              <w:rPr>
                <w:rFonts w:ascii="Arial" w:hAnsi="Arial" w:cs="Arial"/>
                <w:sz w:val="24"/>
                <w:szCs w:val="24"/>
              </w:rPr>
              <w:t>2</w:t>
            </w:r>
          </w:p>
        </w:tc>
        <w:tc>
          <w:tcPr>
            <w:tcW w:w="3402" w:type="dxa"/>
            <w:vAlign w:val="center"/>
          </w:tcPr>
          <w:p w14:paraId="4EC47EA5" w14:textId="5C348970" w:rsidR="00034861" w:rsidRPr="00E606BA" w:rsidRDefault="00034861" w:rsidP="00B52DC2">
            <w:pPr>
              <w:widowControl w:val="0"/>
              <w:tabs>
                <w:tab w:val="left" w:pos="709"/>
                <w:tab w:val="left" w:pos="5300"/>
                <w:tab w:val="left" w:pos="6520"/>
                <w:tab w:val="left" w:pos="7180"/>
                <w:tab w:val="left" w:pos="7700"/>
              </w:tabs>
              <w:autoSpaceDE w:val="0"/>
              <w:spacing w:after="0" w:line="240" w:lineRule="auto"/>
              <w:ind w:right="86"/>
              <w:contextualSpacing/>
              <w:jc w:val="both"/>
              <w:rPr>
                <w:rFonts w:ascii="Arial" w:hAnsi="Arial" w:cs="Arial"/>
                <w:b/>
                <w:color w:val="000000"/>
                <w:sz w:val="24"/>
                <w:szCs w:val="24"/>
                <w:lang w:val="es-ES"/>
              </w:rPr>
            </w:pPr>
            <w:r w:rsidRPr="00E606BA">
              <w:rPr>
                <w:rFonts w:ascii="Arial" w:hAnsi="Arial" w:cs="Arial"/>
                <w:sz w:val="24"/>
                <w:szCs w:val="24"/>
              </w:rPr>
              <w:t>Fecha:</w:t>
            </w:r>
            <w:r w:rsidR="0094376E">
              <w:rPr>
                <w:rFonts w:ascii="Arial" w:hAnsi="Arial" w:cs="Arial"/>
                <w:sz w:val="24"/>
                <w:szCs w:val="24"/>
              </w:rPr>
              <w:t xml:space="preserve"> </w:t>
            </w:r>
            <w:r w:rsidR="00B52DC2">
              <w:rPr>
                <w:rFonts w:ascii="Arial" w:hAnsi="Arial" w:cs="Arial"/>
                <w:sz w:val="24"/>
                <w:szCs w:val="24"/>
              </w:rPr>
              <w:t>07</w:t>
            </w:r>
            <w:r w:rsidR="008D4E28">
              <w:rPr>
                <w:rFonts w:ascii="Arial" w:hAnsi="Arial" w:cs="Arial"/>
                <w:sz w:val="24"/>
                <w:szCs w:val="24"/>
              </w:rPr>
              <w:t>/</w:t>
            </w:r>
            <w:r w:rsidR="00B52DC2">
              <w:rPr>
                <w:rFonts w:ascii="Arial" w:hAnsi="Arial" w:cs="Arial"/>
                <w:sz w:val="24"/>
                <w:szCs w:val="24"/>
              </w:rPr>
              <w:t>06</w:t>
            </w:r>
            <w:r w:rsidR="008D4E28">
              <w:rPr>
                <w:rFonts w:ascii="Arial" w:hAnsi="Arial" w:cs="Arial"/>
                <w:sz w:val="24"/>
                <w:szCs w:val="24"/>
              </w:rPr>
              <w:t>/202</w:t>
            </w:r>
            <w:r w:rsidR="00B52DC2">
              <w:rPr>
                <w:rFonts w:ascii="Arial" w:hAnsi="Arial" w:cs="Arial"/>
                <w:sz w:val="24"/>
                <w:szCs w:val="24"/>
              </w:rPr>
              <w:t>2</w:t>
            </w:r>
          </w:p>
        </w:tc>
        <w:tc>
          <w:tcPr>
            <w:tcW w:w="3118" w:type="dxa"/>
            <w:vAlign w:val="center"/>
          </w:tcPr>
          <w:p w14:paraId="633B4DDD" w14:textId="785DA35B" w:rsidR="00034861" w:rsidRPr="00E606BA" w:rsidRDefault="0000115F" w:rsidP="00B52DC2">
            <w:pPr>
              <w:widowControl w:val="0"/>
              <w:tabs>
                <w:tab w:val="left" w:pos="709"/>
                <w:tab w:val="left" w:pos="5300"/>
                <w:tab w:val="left" w:pos="6520"/>
                <w:tab w:val="left" w:pos="7180"/>
                <w:tab w:val="left" w:pos="7700"/>
              </w:tabs>
              <w:autoSpaceDE w:val="0"/>
              <w:spacing w:after="0" w:line="240" w:lineRule="auto"/>
              <w:ind w:right="86"/>
              <w:contextualSpacing/>
              <w:jc w:val="both"/>
              <w:rPr>
                <w:rFonts w:ascii="Arial" w:hAnsi="Arial" w:cs="Arial"/>
                <w:b/>
                <w:color w:val="000000"/>
                <w:sz w:val="24"/>
                <w:szCs w:val="24"/>
                <w:lang w:val="es-ES"/>
              </w:rPr>
            </w:pPr>
            <w:r w:rsidRPr="00E606BA">
              <w:rPr>
                <w:rFonts w:ascii="Arial" w:hAnsi="Arial" w:cs="Arial"/>
                <w:sz w:val="24"/>
                <w:szCs w:val="24"/>
              </w:rPr>
              <w:t xml:space="preserve">Fecha: </w:t>
            </w:r>
            <w:r w:rsidR="00B52DC2">
              <w:rPr>
                <w:rFonts w:ascii="Arial" w:hAnsi="Arial" w:cs="Arial"/>
                <w:sz w:val="24"/>
                <w:szCs w:val="24"/>
              </w:rPr>
              <w:t>07</w:t>
            </w:r>
            <w:r w:rsidR="008D4E28">
              <w:rPr>
                <w:rFonts w:ascii="Arial" w:hAnsi="Arial" w:cs="Arial"/>
                <w:sz w:val="24"/>
                <w:szCs w:val="24"/>
              </w:rPr>
              <w:t>/</w:t>
            </w:r>
            <w:r w:rsidR="00B52DC2">
              <w:rPr>
                <w:rFonts w:ascii="Arial" w:hAnsi="Arial" w:cs="Arial"/>
                <w:sz w:val="24"/>
                <w:szCs w:val="24"/>
              </w:rPr>
              <w:t>06</w:t>
            </w:r>
            <w:r w:rsidR="008D4E28">
              <w:rPr>
                <w:rFonts w:ascii="Arial" w:hAnsi="Arial" w:cs="Arial"/>
                <w:sz w:val="24"/>
                <w:szCs w:val="24"/>
              </w:rPr>
              <w:t>/202</w:t>
            </w:r>
            <w:r w:rsidR="00B52DC2">
              <w:rPr>
                <w:rFonts w:ascii="Arial" w:hAnsi="Arial" w:cs="Arial"/>
                <w:sz w:val="24"/>
                <w:szCs w:val="24"/>
              </w:rPr>
              <w:t>2</w:t>
            </w:r>
          </w:p>
        </w:tc>
      </w:tr>
    </w:tbl>
    <w:p w14:paraId="6C1DCA80" w14:textId="77777777" w:rsidR="002B6334" w:rsidRDefault="002B6334" w:rsidP="009F61A6">
      <w:pPr>
        <w:widowControl w:val="0"/>
        <w:tabs>
          <w:tab w:val="left" w:pos="709"/>
          <w:tab w:val="left" w:pos="7488"/>
        </w:tabs>
        <w:autoSpaceDE w:val="0"/>
        <w:spacing w:after="0" w:line="240" w:lineRule="auto"/>
        <w:ind w:right="86"/>
        <w:contextualSpacing/>
        <w:jc w:val="both"/>
        <w:rPr>
          <w:rFonts w:ascii="Arial" w:hAnsi="Arial" w:cs="Arial"/>
          <w:b/>
          <w:color w:val="000000"/>
          <w:sz w:val="24"/>
          <w:szCs w:val="24"/>
          <w:lang w:val="es-ES"/>
        </w:rPr>
      </w:pPr>
    </w:p>
    <w:sectPr w:rsidR="002B6334" w:rsidSect="001F0CDB">
      <w:headerReference w:type="default" r:id="rId8"/>
      <w:pgSz w:w="12240" w:h="15840" w:code="1"/>
      <w:pgMar w:top="2268" w:right="1701" w:bottom="1985"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77172" w14:textId="77777777" w:rsidR="00360F3F" w:rsidRDefault="00360F3F" w:rsidP="00B75BC6">
      <w:pPr>
        <w:spacing w:after="0" w:line="240" w:lineRule="auto"/>
      </w:pPr>
      <w:r>
        <w:separator/>
      </w:r>
    </w:p>
  </w:endnote>
  <w:endnote w:type="continuationSeparator" w:id="0">
    <w:p w14:paraId="3CDC7145" w14:textId="77777777" w:rsidR="00360F3F" w:rsidRDefault="00360F3F" w:rsidP="00B75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Unicode MS"/>
    <w:charset w:val="80"/>
    <w:family w:val="swiss"/>
    <w:pitch w:val="variable"/>
  </w:font>
  <w:font w:name="WenQuanYi Micro Hei">
    <w:charset w:val="80"/>
    <w:family w:val="auto"/>
    <w:pitch w:val="variable"/>
  </w:font>
  <w:font w:name="Lohit Hindi">
    <w:altName w:val="Arial Unicode MS"/>
    <w:charset w:val="80"/>
    <w:family w:val="auto"/>
    <w:pitch w:val="variable"/>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CAE71" w14:textId="77777777" w:rsidR="00360F3F" w:rsidRDefault="00360F3F" w:rsidP="00B75BC6">
      <w:pPr>
        <w:spacing w:after="0" w:line="240" w:lineRule="auto"/>
      </w:pPr>
      <w:r>
        <w:separator/>
      </w:r>
    </w:p>
  </w:footnote>
  <w:footnote w:type="continuationSeparator" w:id="0">
    <w:p w14:paraId="2BD35715" w14:textId="77777777" w:rsidR="00360F3F" w:rsidRDefault="00360F3F" w:rsidP="00B75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A4111B" w:rsidRPr="00023527" w14:paraId="50B8A40C" w14:textId="77777777" w:rsidTr="00DD198D">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7C4E09F6" w14:textId="764C24A1" w:rsidR="00A4111B" w:rsidRPr="00DD198D" w:rsidRDefault="00A4111B" w:rsidP="00D42811">
          <w:pPr>
            <w:spacing w:after="0" w:line="240" w:lineRule="auto"/>
            <w:jc w:val="center"/>
            <w:rPr>
              <w:rFonts w:ascii="Arial" w:hAnsi="Arial" w:cs="Arial"/>
              <w:b/>
              <w:bCs/>
              <w:color w:val="000000"/>
              <w:sz w:val="24"/>
              <w:szCs w:val="24"/>
              <w:lang w:eastAsia="es-ES"/>
            </w:rPr>
          </w:pPr>
          <w:r>
            <w:rPr>
              <w:rFonts w:ascii="Arial" w:hAnsi="Arial" w:cs="Arial"/>
              <w:b/>
              <w:bCs/>
              <w:noProof/>
              <w:color w:val="000000"/>
              <w:sz w:val="24"/>
              <w:szCs w:val="24"/>
              <w:lang w:val="es-CO" w:eastAsia="es-CO"/>
            </w:rPr>
            <w:drawing>
              <wp:anchor distT="0" distB="0" distL="114300" distR="114300" simplePos="0" relativeHeight="251658240" behindDoc="0" locked="0" layoutInCell="1" allowOverlap="1" wp14:anchorId="61CD629C" wp14:editId="51E2A2F5">
                <wp:simplePos x="0" y="0"/>
                <wp:positionH relativeFrom="column">
                  <wp:posOffset>-873125</wp:posOffset>
                </wp:positionH>
                <wp:positionV relativeFrom="paragraph">
                  <wp:posOffset>-10795</wp:posOffset>
                </wp:positionV>
                <wp:extent cx="1162050" cy="5245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2050" cy="524510"/>
                        </a:xfrm>
                        <a:prstGeom prst="rect">
                          <a:avLst/>
                        </a:prstGeom>
                      </pic:spPr>
                    </pic:pic>
                  </a:graphicData>
                </a:graphic>
                <wp14:sizeRelH relativeFrom="page">
                  <wp14:pctWidth>0</wp14:pctWidth>
                </wp14:sizeRelH>
                <wp14:sizeRelV relativeFrom="page">
                  <wp14:pctHeight>0</wp14:pctHeight>
                </wp14:sizeRelV>
              </wp:anchor>
            </w:drawing>
          </w:r>
        </w:p>
        <w:p w14:paraId="58E12797" w14:textId="6597C63A" w:rsidR="00A4111B" w:rsidRPr="00DD198D" w:rsidRDefault="00A4111B" w:rsidP="00D42811">
          <w:pPr>
            <w:spacing w:after="0" w:line="240" w:lineRule="auto"/>
            <w:jc w:val="center"/>
            <w:rPr>
              <w:rFonts w:ascii="Arial" w:hAnsi="Arial" w:cs="Arial"/>
              <w:b/>
              <w:bCs/>
              <w:color w:val="000000"/>
              <w:sz w:val="24"/>
              <w:szCs w:val="24"/>
              <w:lang w:eastAsia="es-ES"/>
            </w:rPr>
          </w:pPr>
          <w:r w:rsidRPr="00DD198D">
            <w:rPr>
              <w:rFonts w:ascii="Arial" w:hAnsi="Arial" w:cs="Arial"/>
              <w:b/>
              <w:sz w:val="24"/>
              <w:szCs w:val="24"/>
            </w:rPr>
            <w:t>MANUAL DE TECNOLOGÍA E INFORMÁTICA</w:t>
          </w:r>
        </w:p>
      </w:tc>
    </w:tr>
    <w:tr w:rsidR="00A4111B" w:rsidRPr="00023527" w14:paraId="6E2D533A" w14:textId="77777777" w:rsidTr="00DD198D">
      <w:trPr>
        <w:trHeight w:val="641"/>
      </w:trPr>
      <w:tc>
        <w:tcPr>
          <w:tcW w:w="1401" w:type="dxa"/>
          <w:tcBorders>
            <w:top w:val="nil"/>
            <w:left w:val="single" w:sz="8" w:space="0" w:color="auto"/>
            <w:bottom w:val="single" w:sz="4" w:space="0" w:color="auto"/>
            <w:right w:val="single" w:sz="4" w:space="0" w:color="auto"/>
          </w:tcBorders>
          <w:shd w:val="clear" w:color="auto" w:fill="auto"/>
          <w:vAlign w:val="center"/>
          <w:hideMark/>
        </w:tcPr>
        <w:p w14:paraId="567A322E" w14:textId="77777777" w:rsidR="00A4111B" w:rsidRPr="00DD198D" w:rsidRDefault="00A4111B" w:rsidP="00D42811">
          <w:pPr>
            <w:spacing w:after="0" w:line="240" w:lineRule="auto"/>
            <w:jc w:val="center"/>
            <w:rPr>
              <w:rFonts w:ascii="Arial" w:hAnsi="Arial"/>
              <w:b/>
              <w:bCs/>
              <w:color w:val="000000"/>
              <w:sz w:val="24"/>
              <w:szCs w:val="24"/>
              <w:lang w:eastAsia="es-ES"/>
            </w:rPr>
          </w:pPr>
          <w:r w:rsidRPr="00DD198D">
            <w:rPr>
              <w:rFonts w:ascii="Arial" w:hAnsi="Arial"/>
              <w:b/>
              <w:bCs/>
              <w:color w:val="000000"/>
              <w:sz w:val="24"/>
              <w:szCs w:val="24"/>
              <w:lang w:eastAsia="es-ES"/>
            </w:rPr>
            <w:t>CÓDIGO</w:t>
          </w:r>
        </w:p>
      </w:tc>
      <w:tc>
        <w:tcPr>
          <w:tcW w:w="2327" w:type="dxa"/>
          <w:tcBorders>
            <w:top w:val="nil"/>
            <w:left w:val="nil"/>
            <w:bottom w:val="single" w:sz="4" w:space="0" w:color="auto"/>
            <w:right w:val="single" w:sz="4" w:space="0" w:color="auto"/>
          </w:tcBorders>
          <w:shd w:val="clear" w:color="auto" w:fill="auto"/>
          <w:vAlign w:val="center"/>
          <w:hideMark/>
        </w:tcPr>
        <w:p w14:paraId="28E3F60A" w14:textId="77777777" w:rsidR="00A4111B" w:rsidRPr="00DD198D" w:rsidRDefault="00A4111B" w:rsidP="00D42811">
          <w:pPr>
            <w:spacing w:after="0" w:line="240" w:lineRule="auto"/>
            <w:jc w:val="center"/>
            <w:rPr>
              <w:rFonts w:ascii="Arial" w:hAnsi="Arial"/>
              <w:b/>
              <w:bCs/>
              <w:color w:val="000000"/>
              <w:sz w:val="24"/>
              <w:szCs w:val="24"/>
              <w:lang w:eastAsia="es-ES"/>
            </w:rPr>
          </w:pPr>
          <w:r w:rsidRPr="00DD198D">
            <w:rPr>
              <w:rFonts w:ascii="Arial" w:hAnsi="Arial"/>
              <w:b/>
              <w:bCs/>
              <w:color w:val="000000"/>
              <w:sz w:val="24"/>
              <w:szCs w:val="24"/>
              <w:lang w:eastAsia="es-ES"/>
            </w:rPr>
            <w:t>FECHA DE IMPLEMENTACIÓN</w:t>
          </w:r>
        </w:p>
      </w:tc>
      <w:tc>
        <w:tcPr>
          <w:tcW w:w="2114" w:type="dxa"/>
          <w:tcBorders>
            <w:top w:val="nil"/>
            <w:left w:val="nil"/>
            <w:bottom w:val="single" w:sz="4" w:space="0" w:color="auto"/>
            <w:right w:val="single" w:sz="4" w:space="0" w:color="auto"/>
          </w:tcBorders>
          <w:shd w:val="clear" w:color="auto" w:fill="auto"/>
          <w:vAlign w:val="center"/>
          <w:hideMark/>
        </w:tcPr>
        <w:p w14:paraId="4C62A39E" w14:textId="77777777" w:rsidR="00A4111B" w:rsidRPr="00DD198D" w:rsidRDefault="00A4111B" w:rsidP="00D42811">
          <w:pPr>
            <w:spacing w:after="0" w:line="240" w:lineRule="auto"/>
            <w:jc w:val="center"/>
            <w:rPr>
              <w:rFonts w:ascii="Arial" w:hAnsi="Arial" w:cs="Arial"/>
              <w:b/>
              <w:bCs/>
              <w:color w:val="000000"/>
              <w:sz w:val="24"/>
              <w:szCs w:val="24"/>
              <w:lang w:eastAsia="es-ES"/>
            </w:rPr>
          </w:pPr>
          <w:r w:rsidRPr="00DD198D">
            <w:rPr>
              <w:rFonts w:ascii="Arial" w:hAnsi="Arial" w:cs="Arial"/>
              <w:b/>
              <w:bCs/>
              <w:color w:val="000000"/>
              <w:sz w:val="24"/>
              <w:szCs w:val="24"/>
              <w:lang w:eastAsia="es-ES"/>
            </w:rPr>
            <w:t>FECHA DE ACTUALIZACIÓN</w:t>
          </w:r>
        </w:p>
      </w:tc>
      <w:tc>
        <w:tcPr>
          <w:tcW w:w="1583" w:type="dxa"/>
          <w:tcBorders>
            <w:top w:val="nil"/>
            <w:left w:val="nil"/>
            <w:bottom w:val="single" w:sz="4" w:space="0" w:color="auto"/>
            <w:right w:val="single" w:sz="8" w:space="0" w:color="auto"/>
          </w:tcBorders>
          <w:shd w:val="clear" w:color="auto" w:fill="auto"/>
          <w:vAlign w:val="center"/>
          <w:hideMark/>
        </w:tcPr>
        <w:p w14:paraId="7F2BB0E6" w14:textId="77777777" w:rsidR="00A4111B" w:rsidRPr="00DD198D" w:rsidRDefault="00A4111B" w:rsidP="00D42811">
          <w:pPr>
            <w:spacing w:after="0" w:line="240" w:lineRule="auto"/>
            <w:jc w:val="center"/>
            <w:rPr>
              <w:rFonts w:ascii="Arial" w:hAnsi="Arial" w:cs="Arial"/>
              <w:b/>
              <w:bCs/>
              <w:color w:val="000000"/>
              <w:sz w:val="24"/>
              <w:szCs w:val="24"/>
              <w:lang w:eastAsia="es-ES"/>
            </w:rPr>
          </w:pPr>
          <w:r w:rsidRPr="00DD198D">
            <w:rPr>
              <w:rFonts w:ascii="Arial" w:hAnsi="Arial" w:cs="Arial"/>
              <w:b/>
              <w:bCs/>
              <w:color w:val="000000"/>
              <w:sz w:val="24"/>
              <w:szCs w:val="24"/>
              <w:lang w:eastAsia="es-ES"/>
            </w:rPr>
            <w:t>VERSIÓN</w:t>
          </w:r>
        </w:p>
      </w:tc>
      <w:tc>
        <w:tcPr>
          <w:tcW w:w="1786" w:type="dxa"/>
          <w:tcBorders>
            <w:top w:val="nil"/>
            <w:left w:val="nil"/>
            <w:bottom w:val="single" w:sz="4" w:space="0" w:color="auto"/>
            <w:right w:val="single" w:sz="8" w:space="0" w:color="auto"/>
          </w:tcBorders>
          <w:vAlign w:val="center"/>
        </w:tcPr>
        <w:p w14:paraId="4A2E52DA" w14:textId="77777777" w:rsidR="00A4111B" w:rsidRPr="00DD198D" w:rsidRDefault="00A4111B" w:rsidP="00D42811">
          <w:pPr>
            <w:spacing w:after="0" w:line="240" w:lineRule="auto"/>
            <w:jc w:val="center"/>
            <w:rPr>
              <w:rFonts w:ascii="Arial" w:hAnsi="Arial" w:cs="Arial"/>
              <w:b/>
              <w:bCs/>
              <w:color w:val="000000"/>
              <w:sz w:val="24"/>
              <w:szCs w:val="24"/>
              <w:lang w:eastAsia="es-ES"/>
            </w:rPr>
          </w:pPr>
          <w:r w:rsidRPr="00DD198D">
            <w:rPr>
              <w:rFonts w:ascii="Arial" w:hAnsi="Arial" w:cs="Arial"/>
              <w:b/>
              <w:bCs/>
              <w:color w:val="000000"/>
              <w:sz w:val="24"/>
              <w:szCs w:val="24"/>
              <w:lang w:eastAsia="es-ES"/>
            </w:rPr>
            <w:t>PÁGINA</w:t>
          </w:r>
        </w:p>
      </w:tc>
    </w:tr>
    <w:tr w:rsidR="00A4111B" w:rsidRPr="00023527" w14:paraId="66AE18C6" w14:textId="77777777" w:rsidTr="00DD198D">
      <w:trPr>
        <w:trHeight w:val="540"/>
      </w:trPr>
      <w:tc>
        <w:tcPr>
          <w:tcW w:w="1401" w:type="dxa"/>
          <w:tcBorders>
            <w:top w:val="nil"/>
            <w:left w:val="single" w:sz="8" w:space="0" w:color="auto"/>
            <w:bottom w:val="single" w:sz="8" w:space="0" w:color="auto"/>
            <w:right w:val="single" w:sz="4" w:space="0" w:color="auto"/>
          </w:tcBorders>
          <w:shd w:val="clear" w:color="auto" w:fill="auto"/>
          <w:vAlign w:val="center"/>
          <w:hideMark/>
        </w:tcPr>
        <w:p w14:paraId="5BDED6B3" w14:textId="021E0914" w:rsidR="00A4111B" w:rsidRPr="00DD198D" w:rsidRDefault="00A4111B" w:rsidP="00D42811">
          <w:pPr>
            <w:spacing w:after="0" w:line="240" w:lineRule="auto"/>
            <w:jc w:val="center"/>
            <w:rPr>
              <w:rFonts w:ascii="Arial" w:hAnsi="Arial"/>
              <w:bCs/>
              <w:color w:val="000000"/>
              <w:sz w:val="24"/>
              <w:szCs w:val="24"/>
              <w:lang w:eastAsia="es-ES"/>
            </w:rPr>
          </w:pPr>
          <w:r w:rsidRPr="00DD198D">
            <w:rPr>
              <w:rFonts w:ascii="Arial" w:hAnsi="Arial"/>
              <w:bCs/>
              <w:color w:val="000000"/>
              <w:sz w:val="24"/>
              <w:szCs w:val="24"/>
              <w:lang w:eastAsia="es-ES"/>
            </w:rPr>
            <w:t>MA-TI-01</w:t>
          </w:r>
        </w:p>
      </w:tc>
      <w:tc>
        <w:tcPr>
          <w:tcW w:w="2327" w:type="dxa"/>
          <w:tcBorders>
            <w:top w:val="nil"/>
            <w:left w:val="nil"/>
            <w:bottom w:val="single" w:sz="8" w:space="0" w:color="auto"/>
            <w:right w:val="single" w:sz="4" w:space="0" w:color="auto"/>
          </w:tcBorders>
          <w:shd w:val="clear" w:color="auto" w:fill="auto"/>
          <w:vAlign w:val="center"/>
          <w:hideMark/>
        </w:tcPr>
        <w:p w14:paraId="0EDF69D2" w14:textId="0169E590" w:rsidR="00A4111B" w:rsidRPr="00DD198D" w:rsidRDefault="00A4111B" w:rsidP="00D42811">
          <w:pPr>
            <w:spacing w:after="0" w:line="240" w:lineRule="auto"/>
            <w:jc w:val="center"/>
            <w:rPr>
              <w:rFonts w:ascii="Arial" w:hAnsi="Arial"/>
              <w:bCs/>
              <w:color w:val="000000"/>
              <w:sz w:val="24"/>
              <w:szCs w:val="24"/>
              <w:lang w:eastAsia="es-ES"/>
            </w:rPr>
          </w:pPr>
          <w:r w:rsidRPr="00DD198D">
            <w:rPr>
              <w:rFonts w:ascii="Arial" w:hAnsi="Arial"/>
              <w:bCs/>
              <w:color w:val="000000"/>
              <w:sz w:val="24"/>
              <w:szCs w:val="24"/>
              <w:lang w:eastAsia="es-ES"/>
            </w:rPr>
            <w:t>19/04/13</w:t>
          </w:r>
        </w:p>
      </w:tc>
      <w:tc>
        <w:tcPr>
          <w:tcW w:w="2114" w:type="dxa"/>
          <w:tcBorders>
            <w:top w:val="nil"/>
            <w:left w:val="nil"/>
            <w:bottom w:val="single" w:sz="8" w:space="0" w:color="auto"/>
            <w:right w:val="single" w:sz="4" w:space="0" w:color="auto"/>
          </w:tcBorders>
          <w:shd w:val="clear" w:color="auto" w:fill="auto"/>
          <w:vAlign w:val="center"/>
          <w:hideMark/>
        </w:tcPr>
        <w:p w14:paraId="2BEB5A22" w14:textId="10FDEBB6" w:rsidR="00A4111B" w:rsidRPr="00DD198D" w:rsidRDefault="00B52DC2" w:rsidP="0094376E">
          <w:pPr>
            <w:spacing w:after="0" w:line="240" w:lineRule="auto"/>
            <w:jc w:val="center"/>
            <w:rPr>
              <w:rFonts w:ascii="Arial" w:hAnsi="Arial" w:cs="Arial"/>
              <w:color w:val="000000"/>
              <w:sz w:val="24"/>
              <w:szCs w:val="24"/>
              <w:lang w:eastAsia="es-ES"/>
            </w:rPr>
          </w:pPr>
          <w:r>
            <w:rPr>
              <w:rFonts w:ascii="Arial" w:hAnsi="Arial" w:cs="Arial"/>
              <w:color w:val="000000"/>
              <w:sz w:val="24"/>
              <w:szCs w:val="24"/>
              <w:lang w:eastAsia="es-ES"/>
            </w:rPr>
            <w:t>07/06/2022</w:t>
          </w:r>
        </w:p>
      </w:tc>
      <w:tc>
        <w:tcPr>
          <w:tcW w:w="1583" w:type="dxa"/>
          <w:tcBorders>
            <w:top w:val="nil"/>
            <w:left w:val="nil"/>
            <w:bottom w:val="single" w:sz="8" w:space="0" w:color="auto"/>
            <w:right w:val="single" w:sz="8" w:space="0" w:color="auto"/>
          </w:tcBorders>
          <w:shd w:val="clear" w:color="auto" w:fill="auto"/>
          <w:vAlign w:val="center"/>
          <w:hideMark/>
        </w:tcPr>
        <w:p w14:paraId="7EED90B5" w14:textId="08AFA596" w:rsidR="00A4111B" w:rsidRPr="00DD198D" w:rsidRDefault="00B52DC2" w:rsidP="00F0014C">
          <w:pPr>
            <w:spacing w:after="0" w:line="240" w:lineRule="auto"/>
            <w:jc w:val="center"/>
            <w:rPr>
              <w:rFonts w:ascii="Arial" w:hAnsi="Arial" w:cs="Arial"/>
              <w:color w:val="000000"/>
              <w:sz w:val="24"/>
              <w:szCs w:val="24"/>
              <w:lang w:eastAsia="es-ES"/>
            </w:rPr>
          </w:pPr>
          <w:r>
            <w:rPr>
              <w:rFonts w:ascii="Arial" w:hAnsi="Arial" w:cs="Arial"/>
              <w:color w:val="000000"/>
              <w:sz w:val="24"/>
              <w:szCs w:val="24"/>
              <w:lang w:eastAsia="es-ES"/>
            </w:rPr>
            <w:t>10</w:t>
          </w:r>
        </w:p>
      </w:tc>
      <w:tc>
        <w:tcPr>
          <w:tcW w:w="1786" w:type="dxa"/>
          <w:tcBorders>
            <w:top w:val="nil"/>
            <w:left w:val="nil"/>
            <w:bottom w:val="single" w:sz="8" w:space="0" w:color="auto"/>
            <w:right w:val="single" w:sz="8" w:space="0" w:color="auto"/>
          </w:tcBorders>
          <w:vAlign w:val="center"/>
        </w:tcPr>
        <w:p w14:paraId="7AD55F18" w14:textId="03A7B406" w:rsidR="00A4111B" w:rsidRPr="00DD198D" w:rsidRDefault="00A4111B" w:rsidP="00D42811">
          <w:pPr>
            <w:spacing w:after="0" w:line="240" w:lineRule="auto"/>
            <w:jc w:val="center"/>
            <w:rPr>
              <w:rFonts w:ascii="Arial" w:hAnsi="Arial" w:cs="Arial"/>
              <w:color w:val="000000"/>
              <w:sz w:val="24"/>
              <w:szCs w:val="24"/>
              <w:lang w:eastAsia="es-ES"/>
            </w:rPr>
          </w:pPr>
          <w:r w:rsidRPr="00DD198D">
            <w:rPr>
              <w:rFonts w:ascii="Arial" w:hAnsi="Arial" w:cs="Arial"/>
              <w:color w:val="000000"/>
              <w:sz w:val="24"/>
              <w:szCs w:val="24"/>
              <w:lang w:eastAsia="es-ES"/>
            </w:rPr>
            <w:fldChar w:fldCharType="begin"/>
          </w:r>
          <w:r w:rsidRPr="00DD198D">
            <w:rPr>
              <w:rFonts w:ascii="Arial" w:hAnsi="Arial" w:cs="Arial"/>
              <w:color w:val="000000"/>
              <w:sz w:val="24"/>
              <w:szCs w:val="24"/>
              <w:lang w:eastAsia="es-ES"/>
            </w:rPr>
            <w:instrText>PAGE   \* MERGEFORMAT</w:instrText>
          </w:r>
          <w:r w:rsidRPr="00DD198D">
            <w:rPr>
              <w:rFonts w:ascii="Arial" w:hAnsi="Arial" w:cs="Arial"/>
              <w:color w:val="000000"/>
              <w:sz w:val="24"/>
              <w:szCs w:val="24"/>
              <w:lang w:eastAsia="es-ES"/>
            </w:rPr>
            <w:fldChar w:fldCharType="separate"/>
          </w:r>
          <w:r w:rsidR="00B52DC2" w:rsidRPr="00B52DC2">
            <w:rPr>
              <w:rFonts w:ascii="Arial" w:hAnsi="Arial" w:cs="Arial"/>
              <w:noProof/>
              <w:color w:val="000000"/>
              <w:sz w:val="24"/>
              <w:szCs w:val="24"/>
              <w:lang w:val="es-ES" w:eastAsia="es-ES"/>
            </w:rPr>
            <w:t>3</w:t>
          </w:r>
          <w:r w:rsidRPr="00DD198D">
            <w:rPr>
              <w:rFonts w:ascii="Arial" w:hAnsi="Arial" w:cs="Arial"/>
              <w:color w:val="000000"/>
              <w:sz w:val="24"/>
              <w:szCs w:val="24"/>
              <w:lang w:eastAsia="es-ES"/>
            </w:rPr>
            <w:fldChar w:fldCharType="end"/>
          </w:r>
          <w:r>
            <w:rPr>
              <w:rFonts w:ascii="Arial" w:hAnsi="Arial" w:cs="Arial"/>
              <w:color w:val="000000"/>
              <w:sz w:val="24"/>
              <w:szCs w:val="24"/>
              <w:lang w:eastAsia="es-ES"/>
            </w:rPr>
            <w:t xml:space="preserve"> de 19</w:t>
          </w:r>
        </w:p>
      </w:tc>
    </w:tr>
  </w:tbl>
  <w:p w14:paraId="2BDD4949" w14:textId="77777777" w:rsidR="00A4111B" w:rsidRDefault="00A4111B" w:rsidP="00DD198D">
    <w:pPr>
      <w:pStyle w:val="Encabezado"/>
      <w:tabs>
        <w:tab w:val="left" w:pos="28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1996" w:hanging="360"/>
      </w:pPr>
      <w:rPr>
        <w:rFonts w:ascii="Symbol" w:hAnsi="Symbol" w:cs="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80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996" w:hanging="360"/>
      </w:pPr>
      <w:rPr>
        <w:rFonts w:ascii="Symbol" w:hAnsi="Symbol" w:cs="Symbol"/>
      </w:rPr>
    </w:lvl>
  </w:abstractNum>
  <w:abstractNum w:abstractNumId="3" w15:restartNumberingAfterBreak="0">
    <w:nsid w:val="00000004"/>
    <w:multiLevelType w:val="multilevel"/>
    <w:tmpl w:val="00000004"/>
    <w:name w:val="WW8Num4"/>
    <w:lvl w:ilvl="0">
      <w:start w:val="3"/>
      <w:numFmt w:val="decimal"/>
      <w:lvlText w:val="%1"/>
      <w:lvlJc w:val="left"/>
      <w:pPr>
        <w:tabs>
          <w:tab w:val="num" w:pos="0"/>
        </w:tabs>
        <w:ind w:left="525" w:hanging="525"/>
      </w:pPr>
    </w:lvl>
    <w:lvl w:ilvl="1">
      <w:start w:val="4"/>
      <w:numFmt w:val="decimal"/>
      <w:lvlText w:val="%1.%2"/>
      <w:lvlJc w:val="left"/>
      <w:pPr>
        <w:tabs>
          <w:tab w:val="num" w:pos="0"/>
        </w:tabs>
        <w:ind w:left="1163" w:hanging="525"/>
      </w:pPr>
    </w:lvl>
    <w:lvl w:ilvl="2">
      <w:start w:val="8"/>
      <w:numFmt w:val="decimal"/>
      <w:lvlText w:val="%1.%2.%3"/>
      <w:lvlJc w:val="left"/>
      <w:pPr>
        <w:tabs>
          <w:tab w:val="num" w:pos="0"/>
        </w:tabs>
        <w:ind w:left="1996" w:hanging="720"/>
      </w:pPr>
    </w:lvl>
    <w:lvl w:ilvl="3">
      <w:start w:val="1"/>
      <w:numFmt w:val="decimal"/>
      <w:lvlText w:val="%1.%2.%3.%4"/>
      <w:lvlJc w:val="left"/>
      <w:pPr>
        <w:tabs>
          <w:tab w:val="num" w:pos="0"/>
        </w:tabs>
        <w:ind w:left="2994" w:hanging="1080"/>
      </w:pPr>
    </w:lvl>
    <w:lvl w:ilvl="4">
      <w:start w:val="1"/>
      <w:numFmt w:val="decimal"/>
      <w:lvlText w:val="%1.%2.%3.%4.%5"/>
      <w:lvlJc w:val="left"/>
      <w:pPr>
        <w:tabs>
          <w:tab w:val="num" w:pos="0"/>
        </w:tabs>
        <w:ind w:left="3632" w:hanging="1080"/>
      </w:pPr>
    </w:lvl>
    <w:lvl w:ilvl="5">
      <w:start w:val="1"/>
      <w:numFmt w:val="decimal"/>
      <w:lvlText w:val="%1.%2.%3.%4.%5.%6"/>
      <w:lvlJc w:val="left"/>
      <w:pPr>
        <w:tabs>
          <w:tab w:val="num" w:pos="0"/>
        </w:tabs>
        <w:ind w:left="4630" w:hanging="1440"/>
      </w:pPr>
    </w:lvl>
    <w:lvl w:ilvl="6">
      <w:start w:val="1"/>
      <w:numFmt w:val="decimal"/>
      <w:lvlText w:val="%1.%2.%3.%4.%5.%6.%7"/>
      <w:lvlJc w:val="left"/>
      <w:pPr>
        <w:tabs>
          <w:tab w:val="num" w:pos="0"/>
        </w:tabs>
        <w:ind w:left="5268" w:hanging="1440"/>
      </w:pPr>
    </w:lvl>
    <w:lvl w:ilvl="7">
      <w:start w:val="1"/>
      <w:numFmt w:val="decimal"/>
      <w:lvlText w:val="%1.%2.%3.%4.%5.%6.%7.%8"/>
      <w:lvlJc w:val="left"/>
      <w:pPr>
        <w:tabs>
          <w:tab w:val="num" w:pos="0"/>
        </w:tabs>
        <w:ind w:left="6266" w:hanging="1800"/>
      </w:pPr>
    </w:lvl>
    <w:lvl w:ilvl="8">
      <w:start w:val="1"/>
      <w:numFmt w:val="decimal"/>
      <w:lvlText w:val="%1.%2.%3.%4.%5.%6.%7.%8.%9"/>
      <w:lvlJc w:val="left"/>
      <w:pPr>
        <w:tabs>
          <w:tab w:val="num" w:pos="0"/>
        </w:tabs>
        <w:ind w:left="6904" w:hanging="1800"/>
      </w:pPr>
    </w:lvl>
  </w:abstractNum>
  <w:abstractNum w:abstractNumId="4" w15:restartNumberingAfterBreak="0">
    <w:nsid w:val="05A531EB"/>
    <w:multiLevelType w:val="hybridMultilevel"/>
    <w:tmpl w:val="982434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A931FA"/>
    <w:multiLevelType w:val="multilevel"/>
    <w:tmpl w:val="16FE8BD4"/>
    <w:lvl w:ilvl="0">
      <w:start w:val="4"/>
      <w:numFmt w:val="decimal"/>
      <w:lvlText w:val="%1"/>
      <w:lvlJc w:val="left"/>
      <w:pPr>
        <w:ind w:left="660" w:hanging="660"/>
      </w:pPr>
      <w:rPr>
        <w:rFonts w:hint="default"/>
      </w:rPr>
    </w:lvl>
    <w:lvl w:ilvl="1">
      <w:start w:val="21"/>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E960B87"/>
    <w:multiLevelType w:val="multilevel"/>
    <w:tmpl w:val="E624753A"/>
    <w:lvl w:ilvl="0">
      <w:start w:val="4"/>
      <w:numFmt w:val="decimal"/>
      <w:lvlText w:val="%1"/>
      <w:lvlJc w:val="left"/>
      <w:pPr>
        <w:ind w:left="660" w:hanging="660"/>
      </w:pPr>
      <w:rPr>
        <w:rFonts w:hint="default"/>
      </w:rPr>
    </w:lvl>
    <w:lvl w:ilvl="1">
      <w:start w:val="2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1D4821"/>
    <w:multiLevelType w:val="multilevel"/>
    <w:tmpl w:val="ADECCE00"/>
    <w:lvl w:ilvl="0">
      <w:start w:val="4"/>
      <w:numFmt w:val="decimal"/>
      <w:lvlText w:val="%1"/>
      <w:lvlJc w:val="left"/>
      <w:pPr>
        <w:ind w:left="465" w:hanging="465"/>
      </w:pPr>
      <w:rPr>
        <w:rFonts w:hint="default"/>
      </w:rPr>
    </w:lvl>
    <w:lvl w:ilvl="1">
      <w:start w:val="10"/>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2D2180"/>
    <w:multiLevelType w:val="multilevel"/>
    <w:tmpl w:val="C5AE258E"/>
    <w:lvl w:ilvl="0">
      <w:start w:val="4"/>
      <w:numFmt w:val="decimal"/>
      <w:lvlText w:val="%1"/>
      <w:lvlJc w:val="left"/>
      <w:pPr>
        <w:ind w:left="465" w:hanging="465"/>
      </w:pPr>
      <w:rPr>
        <w:rFonts w:hint="default"/>
        <w:b/>
      </w:rPr>
    </w:lvl>
    <w:lvl w:ilvl="1">
      <w:start w:val="16"/>
      <w:numFmt w:val="decimal"/>
      <w:lvlText w:val="%1.%2"/>
      <w:lvlJc w:val="left"/>
      <w:pPr>
        <w:ind w:left="465" w:hanging="46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B7430C1"/>
    <w:multiLevelType w:val="multilevel"/>
    <w:tmpl w:val="32B01B00"/>
    <w:lvl w:ilvl="0">
      <w:start w:val="4"/>
      <w:numFmt w:val="decimal"/>
      <w:lvlText w:val="%1"/>
      <w:lvlJc w:val="left"/>
      <w:pPr>
        <w:ind w:left="660" w:hanging="660"/>
      </w:pPr>
      <w:rPr>
        <w:rFonts w:hint="default"/>
      </w:rPr>
    </w:lvl>
    <w:lvl w:ilvl="1">
      <w:start w:val="23"/>
      <w:numFmt w:val="decimal"/>
      <w:lvlText w:val="%1.%2"/>
      <w:lvlJc w:val="left"/>
      <w:pPr>
        <w:ind w:left="660" w:hanging="66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A50332"/>
    <w:multiLevelType w:val="multilevel"/>
    <w:tmpl w:val="7310A25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1780E2F"/>
    <w:multiLevelType w:val="hybridMultilevel"/>
    <w:tmpl w:val="E7180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47E7DB2"/>
    <w:multiLevelType w:val="multilevel"/>
    <w:tmpl w:val="7A5CB9EE"/>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C4719C"/>
    <w:multiLevelType w:val="hybridMultilevel"/>
    <w:tmpl w:val="627456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6C0DEE"/>
    <w:multiLevelType w:val="hybridMultilevel"/>
    <w:tmpl w:val="8F040B10"/>
    <w:lvl w:ilvl="0" w:tplc="A000A590">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1D30E2B"/>
    <w:multiLevelType w:val="multilevel"/>
    <w:tmpl w:val="58181FB2"/>
    <w:lvl w:ilvl="0">
      <w:start w:val="4"/>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1525A8"/>
    <w:multiLevelType w:val="multilevel"/>
    <w:tmpl w:val="E610944E"/>
    <w:lvl w:ilvl="0">
      <w:start w:val="4"/>
      <w:numFmt w:val="decimal"/>
      <w:lvlText w:val="%1"/>
      <w:lvlJc w:val="left"/>
      <w:pPr>
        <w:ind w:left="525" w:hanging="525"/>
      </w:pPr>
      <w:rPr>
        <w:rFonts w:hint="default"/>
      </w:rPr>
    </w:lvl>
    <w:lvl w:ilvl="1">
      <w:start w:val="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7553F68"/>
    <w:multiLevelType w:val="multilevel"/>
    <w:tmpl w:val="623AD0EA"/>
    <w:lvl w:ilvl="0">
      <w:start w:val="4"/>
      <w:numFmt w:val="decimal"/>
      <w:lvlText w:val="%1"/>
      <w:lvlJc w:val="left"/>
      <w:pPr>
        <w:ind w:left="525" w:hanging="525"/>
      </w:pPr>
      <w:rPr>
        <w:rFonts w:hint="default"/>
        <w:b w:val="0"/>
      </w:rPr>
    </w:lvl>
    <w:lvl w:ilvl="1">
      <w:start w:val="5"/>
      <w:numFmt w:val="decimal"/>
      <w:lvlText w:val="%1.%2"/>
      <w:lvlJc w:val="left"/>
      <w:pPr>
        <w:ind w:left="525" w:hanging="52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8" w15:restartNumberingAfterBreak="0">
    <w:nsid w:val="4DF03A22"/>
    <w:multiLevelType w:val="multilevel"/>
    <w:tmpl w:val="E1A04A20"/>
    <w:lvl w:ilvl="0">
      <w:start w:val="4"/>
      <w:numFmt w:val="decimal"/>
      <w:lvlText w:val="%1"/>
      <w:lvlJc w:val="left"/>
      <w:pPr>
        <w:ind w:left="465" w:hanging="465"/>
      </w:pPr>
      <w:rPr>
        <w:rFonts w:hint="default"/>
        <w:b/>
      </w:rPr>
    </w:lvl>
    <w:lvl w:ilvl="1">
      <w:start w:val="15"/>
      <w:numFmt w:val="decimal"/>
      <w:lvlText w:val="%1.%2"/>
      <w:lvlJc w:val="left"/>
      <w:pPr>
        <w:ind w:left="465" w:hanging="46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518A674F"/>
    <w:multiLevelType w:val="hybridMultilevel"/>
    <w:tmpl w:val="7BF25D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20E2106"/>
    <w:multiLevelType w:val="multilevel"/>
    <w:tmpl w:val="3ECA584A"/>
    <w:lvl w:ilvl="0">
      <w:start w:val="4"/>
      <w:numFmt w:val="decimal"/>
      <w:lvlText w:val="%1"/>
      <w:lvlJc w:val="left"/>
      <w:pPr>
        <w:ind w:left="795" w:hanging="795"/>
      </w:pPr>
      <w:rPr>
        <w:rFonts w:hint="default"/>
      </w:rPr>
    </w:lvl>
    <w:lvl w:ilvl="1">
      <w:start w:val="18"/>
      <w:numFmt w:val="decimal"/>
      <w:lvlText w:val="%1.%2"/>
      <w:lvlJc w:val="left"/>
      <w:pPr>
        <w:ind w:left="795" w:hanging="795"/>
      </w:pPr>
      <w:rPr>
        <w:rFonts w:hint="default"/>
      </w:rPr>
    </w:lvl>
    <w:lvl w:ilvl="2">
      <w:start w:val="12"/>
      <w:numFmt w:val="decimal"/>
      <w:lvlText w:val="%1.%2.%3"/>
      <w:lvlJc w:val="left"/>
      <w:pPr>
        <w:ind w:left="795" w:hanging="79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9666C2"/>
    <w:multiLevelType w:val="multilevel"/>
    <w:tmpl w:val="7E7E1ED8"/>
    <w:lvl w:ilvl="0">
      <w:start w:val="4"/>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115293"/>
    <w:multiLevelType w:val="multilevel"/>
    <w:tmpl w:val="229630B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8F7D38"/>
    <w:multiLevelType w:val="hybridMultilevel"/>
    <w:tmpl w:val="4E6253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6E370877"/>
    <w:multiLevelType w:val="hybridMultilevel"/>
    <w:tmpl w:val="DDB02EBC"/>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25" w15:restartNumberingAfterBreak="0">
    <w:nsid w:val="6F5C7560"/>
    <w:multiLevelType w:val="multilevel"/>
    <w:tmpl w:val="8CDECD82"/>
    <w:lvl w:ilvl="0">
      <w:start w:val="4"/>
      <w:numFmt w:val="decimal"/>
      <w:lvlText w:val="%1"/>
      <w:lvlJc w:val="left"/>
      <w:pPr>
        <w:ind w:left="525" w:hanging="525"/>
      </w:pPr>
      <w:rPr>
        <w:rFonts w:hint="default"/>
      </w:rPr>
    </w:lvl>
    <w:lvl w:ilvl="1">
      <w:start w:val="7"/>
      <w:numFmt w:val="decimal"/>
      <w:lvlText w:val="%1.%2"/>
      <w:lvlJc w:val="left"/>
      <w:pPr>
        <w:ind w:left="8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3B374D7"/>
    <w:multiLevelType w:val="hybridMultilevel"/>
    <w:tmpl w:val="41C8F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4022F3D"/>
    <w:multiLevelType w:val="multilevel"/>
    <w:tmpl w:val="E49CD114"/>
    <w:lvl w:ilvl="0">
      <w:start w:val="4"/>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083CEA"/>
    <w:multiLevelType w:val="hybridMultilevel"/>
    <w:tmpl w:val="3C6C8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14"/>
  </w:num>
  <w:num w:numId="4">
    <w:abstractNumId w:val="12"/>
  </w:num>
  <w:num w:numId="5">
    <w:abstractNumId w:val="27"/>
  </w:num>
  <w:num w:numId="6">
    <w:abstractNumId w:val="7"/>
  </w:num>
  <w:num w:numId="7">
    <w:abstractNumId w:val="16"/>
  </w:num>
  <w:num w:numId="8">
    <w:abstractNumId w:val="22"/>
  </w:num>
  <w:num w:numId="9">
    <w:abstractNumId w:val="24"/>
  </w:num>
  <w:num w:numId="10">
    <w:abstractNumId w:val="8"/>
  </w:num>
  <w:num w:numId="11">
    <w:abstractNumId w:val="9"/>
  </w:num>
  <w:num w:numId="12">
    <w:abstractNumId w:val="21"/>
  </w:num>
  <w:num w:numId="13">
    <w:abstractNumId w:val="26"/>
  </w:num>
  <w:num w:numId="14">
    <w:abstractNumId w:val="11"/>
  </w:num>
  <w:num w:numId="15">
    <w:abstractNumId w:val="13"/>
  </w:num>
  <w:num w:numId="16">
    <w:abstractNumId w:val="23"/>
  </w:num>
  <w:num w:numId="17">
    <w:abstractNumId w:val="4"/>
  </w:num>
  <w:num w:numId="18">
    <w:abstractNumId w:val="10"/>
  </w:num>
  <w:num w:numId="19">
    <w:abstractNumId w:val="17"/>
  </w:num>
  <w:num w:numId="20">
    <w:abstractNumId w:val="15"/>
  </w:num>
  <w:num w:numId="21">
    <w:abstractNumId w:val="18"/>
  </w:num>
  <w:num w:numId="22">
    <w:abstractNumId w:val="6"/>
  </w:num>
  <w:num w:numId="23">
    <w:abstractNumId w:val="5"/>
  </w:num>
  <w:num w:numId="24">
    <w:abstractNumId w:val="25"/>
  </w:num>
  <w:num w:numId="25">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94"/>
    <w:rsid w:val="0000115F"/>
    <w:rsid w:val="00004228"/>
    <w:rsid w:val="00013D95"/>
    <w:rsid w:val="00013EDC"/>
    <w:rsid w:val="00015721"/>
    <w:rsid w:val="00016A9B"/>
    <w:rsid w:val="000221BD"/>
    <w:rsid w:val="00026F98"/>
    <w:rsid w:val="00031CE3"/>
    <w:rsid w:val="000346BD"/>
    <w:rsid w:val="00034861"/>
    <w:rsid w:val="000355C3"/>
    <w:rsid w:val="000357B3"/>
    <w:rsid w:val="00036962"/>
    <w:rsid w:val="00042CC3"/>
    <w:rsid w:val="0004499F"/>
    <w:rsid w:val="00046DD3"/>
    <w:rsid w:val="000470C4"/>
    <w:rsid w:val="000549CB"/>
    <w:rsid w:val="0005506E"/>
    <w:rsid w:val="0005515D"/>
    <w:rsid w:val="00055BC1"/>
    <w:rsid w:val="00057325"/>
    <w:rsid w:val="00061CEE"/>
    <w:rsid w:val="00061EB8"/>
    <w:rsid w:val="00061FFB"/>
    <w:rsid w:val="00062784"/>
    <w:rsid w:val="000647AE"/>
    <w:rsid w:val="00065EB2"/>
    <w:rsid w:val="000670A0"/>
    <w:rsid w:val="00070171"/>
    <w:rsid w:val="00070E58"/>
    <w:rsid w:val="00070FBE"/>
    <w:rsid w:val="0007300B"/>
    <w:rsid w:val="000748C3"/>
    <w:rsid w:val="00075B6B"/>
    <w:rsid w:val="00076CC5"/>
    <w:rsid w:val="0008405D"/>
    <w:rsid w:val="000856A8"/>
    <w:rsid w:val="0008794D"/>
    <w:rsid w:val="00087CEF"/>
    <w:rsid w:val="00087FFE"/>
    <w:rsid w:val="000903F3"/>
    <w:rsid w:val="000906C0"/>
    <w:rsid w:val="00091713"/>
    <w:rsid w:val="00092A69"/>
    <w:rsid w:val="00096760"/>
    <w:rsid w:val="00097896"/>
    <w:rsid w:val="000A4E58"/>
    <w:rsid w:val="000A6DE2"/>
    <w:rsid w:val="000B0DF8"/>
    <w:rsid w:val="000B195B"/>
    <w:rsid w:val="000B523A"/>
    <w:rsid w:val="000B7422"/>
    <w:rsid w:val="000B7D91"/>
    <w:rsid w:val="000C0C17"/>
    <w:rsid w:val="000C3108"/>
    <w:rsid w:val="000D6383"/>
    <w:rsid w:val="000D7DCB"/>
    <w:rsid w:val="000E2BC5"/>
    <w:rsid w:val="000E3544"/>
    <w:rsid w:val="000F171F"/>
    <w:rsid w:val="000F22CF"/>
    <w:rsid w:val="000F4C59"/>
    <w:rsid w:val="000F583F"/>
    <w:rsid w:val="00101D8A"/>
    <w:rsid w:val="00103000"/>
    <w:rsid w:val="00105054"/>
    <w:rsid w:val="00105466"/>
    <w:rsid w:val="001112A0"/>
    <w:rsid w:val="00115629"/>
    <w:rsid w:val="00117FAF"/>
    <w:rsid w:val="001202EF"/>
    <w:rsid w:val="0012064F"/>
    <w:rsid w:val="00120E47"/>
    <w:rsid w:val="0012140F"/>
    <w:rsid w:val="00124D6B"/>
    <w:rsid w:val="001259E3"/>
    <w:rsid w:val="00125FE9"/>
    <w:rsid w:val="00126C1A"/>
    <w:rsid w:val="00126CF3"/>
    <w:rsid w:val="00135840"/>
    <w:rsid w:val="001419EA"/>
    <w:rsid w:val="00142CDF"/>
    <w:rsid w:val="00145A24"/>
    <w:rsid w:val="00146D75"/>
    <w:rsid w:val="00147271"/>
    <w:rsid w:val="00150E89"/>
    <w:rsid w:val="0015391B"/>
    <w:rsid w:val="00153BAB"/>
    <w:rsid w:val="00155191"/>
    <w:rsid w:val="00156836"/>
    <w:rsid w:val="00156E6C"/>
    <w:rsid w:val="001579AA"/>
    <w:rsid w:val="00160192"/>
    <w:rsid w:val="00164714"/>
    <w:rsid w:val="00167B2B"/>
    <w:rsid w:val="0017213D"/>
    <w:rsid w:val="00172513"/>
    <w:rsid w:val="001735F3"/>
    <w:rsid w:val="00175B68"/>
    <w:rsid w:val="00182D4A"/>
    <w:rsid w:val="00194D5A"/>
    <w:rsid w:val="00197837"/>
    <w:rsid w:val="001A2AED"/>
    <w:rsid w:val="001B4A45"/>
    <w:rsid w:val="001B5F7C"/>
    <w:rsid w:val="001C176D"/>
    <w:rsid w:val="001C3C1D"/>
    <w:rsid w:val="001C3C50"/>
    <w:rsid w:val="001C6E5A"/>
    <w:rsid w:val="001C7F9F"/>
    <w:rsid w:val="001D229B"/>
    <w:rsid w:val="001D3D7F"/>
    <w:rsid w:val="001D7326"/>
    <w:rsid w:val="001E1556"/>
    <w:rsid w:val="001F0CDB"/>
    <w:rsid w:val="001F27F7"/>
    <w:rsid w:val="001F3806"/>
    <w:rsid w:val="001F4AE6"/>
    <w:rsid w:val="001F71D3"/>
    <w:rsid w:val="00204FF9"/>
    <w:rsid w:val="002075AA"/>
    <w:rsid w:val="0021008A"/>
    <w:rsid w:val="0021011E"/>
    <w:rsid w:val="00211559"/>
    <w:rsid w:val="002115C6"/>
    <w:rsid w:val="00212B6A"/>
    <w:rsid w:val="002155C7"/>
    <w:rsid w:val="002170D6"/>
    <w:rsid w:val="0022207D"/>
    <w:rsid w:val="00227BCB"/>
    <w:rsid w:val="00232167"/>
    <w:rsid w:val="002338EC"/>
    <w:rsid w:val="00235D40"/>
    <w:rsid w:val="00237474"/>
    <w:rsid w:val="002374AF"/>
    <w:rsid w:val="00237682"/>
    <w:rsid w:val="00240485"/>
    <w:rsid w:val="00240E91"/>
    <w:rsid w:val="00244F55"/>
    <w:rsid w:val="00245649"/>
    <w:rsid w:val="00250F09"/>
    <w:rsid w:val="002540F2"/>
    <w:rsid w:val="002574FC"/>
    <w:rsid w:val="00260EB6"/>
    <w:rsid w:val="00261031"/>
    <w:rsid w:val="00265B0D"/>
    <w:rsid w:val="00266E0E"/>
    <w:rsid w:val="002705EF"/>
    <w:rsid w:val="00270B3E"/>
    <w:rsid w:val="00274769"/>
    <w:rsid w:val="0027517E"/>
    <w:rsid w:val="002758B8"/>
    <w:rsid w:val="00275FEE"/>
    <w:rsid w:val="002777E5"/>
    <w:rsid w:val="00280F1D"/>
    <w:rsid w:val="00284940"/>
    <w:rsid w:val="002957CC"/>
    <w:rsid w:val="00296DC0"/>
    <w:rsid w:val="002972DA"/>
    <w:rsid w:val="002A0714"/>
    <w:rsid w:val="002A248F"/>
    <w:rsid w:val="002A3AA8"/>
    <w:rsid w:val="002A511F"/>
    <w:rsid w:val="002A72E7"/>
    <w:rsid w:val="002B0B9A"/>
    <w:rsid w:val="002B20BD"/>
    <w:rsid w:val="002B2FB1"/>
    <w:rsid w:val="002B311F"/>
    <w:rsid w:val="002B4A4E"/>
    <w:rsid w:val="002B6334"/>
    <w:rsid w:val="002C0D1A"/>
    <w:rsid w:val="002C2ED2"/>
    <w:rsid w:val="002C3EF0"/>
    <w:rsid w:val="002C531E"/>
    <w:rsid w:val="002C60B5"/>
    <w:rsid w:val="002C6490"/>
    <w:rsid w:val="002D0A13"/>
    <w:rsid w:val="002D15EA"/>
    <w:rsid w:val="002D46FD"/>
    <w:rsid w:val="002D50C4"/>
    <w:rsid w:val="002E1871"/>
    <w:rsid w:val="002E36A0"/>
    <w:rsid w:val="002F3EEE"/>
    <w:rsid w:val="002F4AC0"/>
    <w:rsid w:val="002F6DB2"/>
    <w:rsid w:val="0030032B"/>
    <w:rsid w:val="0030062E"/>
    <w:rsid w:val="00306728"/>
    <w:rsid w:val="0030798E"/>
    <w:rsid w:val="00311174"/>
    <w:rsid w:val="00315F59"/>
    <w:rsid w:val="0031634F"/>
    <w:rsid w:val="00317C38"/>
    <w:rsid w:val="00317E27"/>
    <w:rsid w:val="00321C21"/>
    <w:rsid w:val="003220F1"/>
    <w:rsid w:val="00323836"/>
    <w:rsid w:val="00326053"/>
    <w:rsid w:val="0033075F"/>
    <w:rsid w:val="0034149C"/>
    <w:rsid w:val="003461AD"/>
    <w:rsid w:val="003472EF"/>
    <w:rsid w:val="003500B2"/>
    <w:rsid w:val="00351439"/>
    <w:rsid w:val="003517A4"/>
    <w:rsid w:val="00354AFB"/>
    <w:rsid w:val="00360F3F"/>
    <w:rsid w:val="003664E2"/>
    <w:rsid w:val="00372E28"/>
    <w:rsid w:val="00374C2F"/>
    <w:rsid w:val="0038688C"/>
    <w:rsid w:val="00395D3A"/>
    <w:rsid w:val="00397224"/>
    <w:rsid w:val="003A029D"/>
    <w:rsid w:val="003A1190"/>
    <w:rsid w:val="003A33DC"/>
    <w:rsid w:val="003A45BB"/>
    <w:rsid w:val="003A4961"/>
    <w:rsid w:val="003A5453"/>
    <w:rsid w:val="003A6722"/>
    <w:rsid w:val="003A76EF"/>
    <w:rsid w:val="003B0115"/>
    <w:rsid w:val="003B1BAD"/>
    <w:rsid w:val="003B2A2E"/>
    <w:rsid w:val="003C082A"/>
    <w:rsid w:val="003C1F28"/>
    <w:rsid w:val="003C257D"/>
    <w:rsid w:val="003C4664"/>
    <w:rsid w:val="003C4C5F"/>
    <w:rsid w:val="003C7CC2"/>
    <w:rsid w:val="003D1380"/>
    <w:rsid w:val="003D2DF4"/>
    <w:rsid w:val="003D5649"/>
    <w:rsid w:val="003D68FD"/>
    <w:rsid w:val="003E0249"/>
    <w:rsid w:val="003E2169"/>
    <w:rsid w:val="003E21C6"/>
    <w:rsid w:val="003E3249"/>
    <w:rsid w:val="003E45F9"/>
    <w:rsid w:val="003E565F"/>
    <w:rsid w:val="003E7BDC"/>
    <w:rsid w:val="003F1DB8"/>
    <w:rsid w:val="003F4B06"/>
    <w:rsid w:val="003F4F5D"/>
    <w:rsid w:val="003F6196"/>
    <w:rsid w:val="003F6853"/>
    <w:rsid w:val="003F77FF"/>
    <w:rsid w:val="00403875"/>
    <w:rsid w:val="004038EC"/>
    <w:rsid w:val="00407967"/>
    <w:rsid w:val="00410676"/>
    <w:rsid w:val="004107D3"/>
    <w:rsid w:val="0041724A"/>
    <w:rsid w:val="0042065A"/>
    <w:rsid w:val="00425426"/>
    <w:rsid w:val="004259B1"/>
    <w:rsid w:val="00426C4C"/>
    <w:rsid w:val="004349D9"/>
    <w:rsid w:val="0043636B"/>
    <w:rsid w:val="004366C2"/>
    <w:rsid w:val="004370C7"/>
    <w:rsid w:val="00437F11"/>
    <w:rsid w:val="00440672"/>
    <w:rsid w:val="00444C0A"/>
    <w:rsid w:val="0045086D"/>
    <w:rsid w:val="00450C18"/>
    <w:rsid w:val="004540C8"/>
    <w:rsid w:val="00463C49"/>
    <w:rsid w:val="00464283"/>
    <w:rsid w:val="00464F4D"/>
    <w:rsid w:val="0046505C"/>
    <w:rsid w:val="00467A09"/>
    <w:rsid w:val="004710D7"/>
    <w:rsid w:val="00473804"/>
    <w:rsid w:val="00475444"/>
    <w:rsid w:val="00475529"/>
    <w:rsid w:val="00476980"/>
    <w:rsid w:val="00476DDA"/>
    <w:rsid w:val="004774FB"/>
    <w:rsid w:val="00480B6B"/>
    <w:rsid w:val="004821B7"/>
    <w:rsid w:val="00482DB8"/>
    <w:rsid w:val="00484375"/>
    <w:rsid w:val="0048449C"/>
    <w:rsid w:val="004917C4"/>
    <w:rsid w:val="00493189"/>
    <w:rsid w:val="004A05CB"/>
    <w:rsid w:val="004A0835"/>
    <w:rsid w:val="004A4764"/>
    <w:rsid w:val="004A798F"/>
    <w:rsid w:val="004B122D"/>
    <w:rsid w:val="004B4716"/>
    <w:rsid w:val="004B5825"/>
    <w:rsid w:val="004C37F2"/>
    <w:rsid w:val="004C474B"/>
    <w:rsid w:val="004C5E0C"/>
    <w:rsid w:val="004C7777"/>
    <w:rsid w:val="004D29E8"/>
    <w:rsid w:val="004D3AAE"/>
    <w:rsid w:val="004D513D"/>
    <w:rsid w:val="004E139B"/>
    <w:rsid w:val="004E24D1"/>
    <w:rsid w:val="004E34E6"/>
    <w:rsid w:val="004E4521"/>
    <w:rsid w:val="004E5635"/>
    <w:rsid w:val="004E62AF"/>
    <w:rsid w:val="004F2EE5"/>
    <w:rsid w:val="004F388C"/>
    <w:rsid w:val="004F46F9"/>
    <w:rsid w:val="004F5E17"/>
    <w:rsid w:val="004F6CE4"/>
    <w:rsid w:val="004F7A16"/>
    <w:rsid w:val="00505B62"/>
    <w:rsid w:val="00507DFE"/>
    <w:rsid w:val="00507FE5"/>
    <w:rsid w:val="00510C0A"/>
    <w:rsid w:val="00512F08"/>
    <w:rsid w:val="00514B8B"/>
    <w:rsid w:val="00517AB0"/>
    <w:rsid w:val="0052342D"/>
    <w:rsid w:val="00524EE3"/>
    <w:rsid w:val="00525926"/>
    <w:rsid w:val="00531C4C"/>
    <w:rsid w:val="00534729"/>
    <w:rsid w:val="0053576D"/>
    <w:rsid w:val="00537000"/>
    <w:rsid w:val="00537542"/>
    <w:rsid w:val="0054030A"/>
    <w:rsid w:val="00542D7A"/>
    <w:rsid w:val="005451BF"/>
    <w:rsid w:val="0054651B"/>
    <w:rsid w:val="005508AE"/>
    <w:rsid w:val="00550CCC"/>
    <w:rsid w:val="005518C1"/>
    <w:rsid w:val="00553C61"/>
    <w:rsid w:val="00554045"/>
    <w:rsid w:val="005575AD"/>
    <w:rsid w:val="00557BB8"/>
    <w:rsid w:val="00560344"/>
    <w:rsid w:val="005628B9"/>
    <w:rsid w:val="0056390C"/>
    <w:rsid w:val="00565E13"/>
    <w:rsid w:val="00567172"/>
    <w:rsid w:val="00571307"/>
    <w:rsid w:val="00577FE5"/>
    <w:rsid w:val="005808A6"/>
    <w:rsid w:val="005816CA"/>
    <w:rsid w:val="00581AED"/>
    <w:rsid w:val="00586A0D"/>
    <w:rsid w:val="00587E52"/>
    <w:rsid w:val="0059365E"/>
    <w:rsid w:val="00597391"/>
    <w:rsid w:val="005A104B"/>
    <w:rsid w:val="005A667B"/>
    <w:rsid w:val="005B4B92"/>
    <w:rsid w:val="005B5020"/>
    <w:rsid w:val="005B6B89"/>
    <w:rsid w:val="005C02B1"/>
    <w:rsid w:val="005C0E1E"/>
    <w:rsid w:val="005C62C4"/>
    <w:rsid w:val="005C6E13"/>
    <w:rsid w:val="005D0873"/>
    <w:rsid w:val="005D3974"/>
    <w:rsid w:val="005D4450"/>
    <w:rsid w:val="005D4ACF"/>
    <w:rsid w:val="005D58C4"/>
    <w:rsid w:val="005D7D78"/>
    <w:rsid w:val="005E0B5E"/>
    <w:rsid w:val="005E1747"/>
    <w:rsid w:val="005E186A"/>
    <w:rsid w:val="005E1CA2"/>
    <w:rsid w:val="005E56B1"/>
    <w:rsid w:val="005E5F9B"/>
    <w:rsid w:val="005E6042"/>
    <w:rsid w:val="005F3A71"/>
    <w:rsid w:val="005F60B8"/>
    <w:rsid w:val="005F658B"/>
    <w:rsid w:val="005F71CE"/>
    <w:rsid w:val="005F7DB0"/>
    <w:rsid w:val="00600A39"/>
    <w:rsid w:val="006016D3"/>
    <w:rsid w:val="006054CB"/>
    <w:rsid w:val="00611A71"/>
    <w:rsid w:val="00611F5D"/>
    <w:rsid w:val="00614CC8"/>
    <w:rsid w:val="00614E32"/>
    <w:rsid w:val="00615C3E"/>
    <w:rsid w:val="00617E7D"/>
    <w:rsid w:val="006209E8"/>
    <w:rsid w:val="00623F62"/>
    <w:rsid w:val="006267F0"/>
    <w:rsid w:val="0062695F"/>
    <w:rsid w:val="00627C47"/>
    <w:rsid w:val="00630841"/>
    <w:rsid w:val="006327A0"/>
    <w:rsid w:val="00633533"/>
    <w:rsid w:val="00643A98"/>
    <w:rsid w:val="00646D70"/>
    <w:rsid w:val="00653368"/>
    <w:rsid w:val="0065441A"/>
    <w:rsid w:val="0065491C"/>
    <w:rsid w:val="00656585"/>
    <w:rsid w:val="006575A2"/>
    <w:rsid w:val="0066034F"/>
    <w:rsid w:val="00665ECF"/>
    <w:rsid w:val="00665FD8"/>
    <w:rsid w:val="00667734"/>
    <w:rsid w:val="00670DC4"/>
    <w:rsid w:val="0067164E"/>
    <w:rsid w:val="00675DF4"/>
    <w:rsid w:val="00676CED"/>
    <w:rsid w:val="006772AF"/>
    <w:rsid w:val="00686D4A"/>
    <w:rsid w:val="0068722B"/>
    <w:rsid w:val="006876BF"/>
    <w:rsid w:val="006917F7"/>
    <w:rsid w:val="0069293A"/>
    <w:rsid w:val="00695F87"/>
    <w:rsid w:val="0069668D"/>
    <w:rsid w:val="00696E4C"/>
    <w:rsid w:val="006A2FBD"/>
    <w:rsid w:val="006A3B9D"/>
    <w:rsid w:val="006A3C80"/>
    <w:rsid w:val="006A6575"/>
    <w:rsid w:val="006B0393"/>
    <w:rsid w:val="006B2FE5"/>
    <w:rsid w:val="006B4152"/>
    <w:rsid w:val="006C1A6D"/>
    <w:rsid w:val="006C4EAF"/>
    <w:rsid w:val="006C612A"/>
    <w:rsid w:val="006C71FC"/>
    <w:rsid w:val="006D0BE0"/>
    <w:rsid w:val="006D15C8"/>
    <w:rsid w:val="006D3DD7"/>
    <w:rsid w:val="006D6468"/>
    <w:rsid w:val="006D7A48"/>
    <w:rsid w:val="006E5AEE"/>
    <w:rsid w:val="006E706B"/>
    <w:rsid w:val="006F1F81"/>
    <w:rsid w:val="006F40CC"/>
    <w:rsid w:val="006F5BC9"/>
    <w:rsid w:val="006F66DC"/>
    <w:rsid w:val="006F7114"/>
    <w:rsid w:val="006F77CD"/>
    <w:rsid w:val="007043C0"/>
    <w:rsid w:val="00704ACF"/>
    <w:rsid w:val="00705A7B"/>
    <w:rsid w:val="007061BA"/>
    <w:rsid w:val="007065A4"/>
    <w:rsid w:val="00706FC7"/>
    <w:rsid w:val="00712F6C"/>
    <w:rsid w:val="007131BB"/>
    <w:rsid w:val="0071545A"/>
    <w:rsid w:val="00720787"/>
    <w:rsid w:val="00721793"/>
    <w:rsid w:val="00723D40"/>
    <w:rsid w:val="00727A11"/>
    <w:rsid w:val="007348EB"/>
    <w:rsid w:val="00736928"/>
    <w:rsid w:val="00737FE8"/>
    <w:rsid w:val="00750D68"/>
    <w:rsid w:val="00751F18"/>
    <w:rsid w:val="00752C37"/>
    <w:rsid w:val="007561B1"/>
    <w:rsid w:val="00756522"/>
    <w:rsid w:val="007566AD"/>
    <w:rsid w:val="00757EFE"/>
    <w:rsid w:val="007609ED"/>
    <w:rsid w:val="00760BED"/>
    <w:rsid w:val="007615A2"/>
    <w:rsid w:val="00762B96"/>
    <w:rsid w:val="007635C1"/>
    <w:rsid w:val="00767755"/>
    <w:rsid w:val="0076788A"/>
    <w:rsid w:val="007700E0"/>
    <w:rsid w:val="0077051D"/>
    <w:rsid w:val="00772CB2"/>
    <w:rsid w:val="00774A95"/>
    <w:rsid w:val="007764B6"/>
    <w:rsid w:val="00776A94"/>
    <w:rsid w:val="00782A2A"/>
    <w:rsid w:val="00782B11"/>
    <w:rsid w:val="007847CA"/>
    <w:rsid w:val="007868E8"/>
    <w:rsid w:val="00792052"/>
    <w:rsid w:val="00792F4C"/>
    <w:rsid w:val="007934C8"/>
    <w:rsid w:val="00794A64"/>
    <w:rsid w:val="007A086A"/>
    <w:rsid w:val="007A0F6A"/>
    <w:rsid w:val="007A1A5D"/>
    <w:rsid w:val="007A2D52"/>
    <w:rsid w:val="007A31A4"/>
    <w:rsid w:val="007A5D1A"/>
    <w:rsid w:val="007A6934"/>
    <w:rsid w:val="007B0FD4"/>
    <w:rsid w:val="007B1ECF"/>
    <w:rsid w:val="007B44F7"/>
    <w:rsid w:val="007B4DAD"/>
    <w:rsid w:val="007B68FD"/>
    <w:rsid w:val="007C0656"/>
    <w:rsid w:val="007C338C"/>
    <w:rsid w:val="007C4F27"/>
    <w:rsid w:val="007C5935"/>
    <w:rsid w:val="007C799F"/>
    <w:rsid w:val="007D5E35"/>
    <w:rsid w:val="007D7FDD"/>
    <w:rsid w:val="007E0E65"/>
    <w:rsid w:val="007E12C8"/>
    <w:rsid w:val="007E4DD0"/>
    <w:rsid w:val="007E5F67"/>
    <w:rsid w:val="007F0C67"/>
    <w:rsid w:val="007F122B"/>
    <w:rsid w:val="007F29A6"/>
    <w:rsid w:val="007F48DC"/>
    <w:rsid w:val="007F7462"/>
    <w:rsid w:val="00802E02"/>
    <w:rsid w:val="00804E9E"/>
    <w:rsid w:val="00804EF6"/>
    <w:rsid w:val="008243A4"/>
    <w:rsid w:val="00826DF5"/>
    <w:rsid w:val="00832459"/>
    <w:rsid w:val="00835F99"/>
    <w:rsid w:val="00836222"/>
    <w:rsid w:val="00836B23"/>
    <w:rsid w:val="00836CD3"/>
    <w:rsid w:val="00852CEF"/>
    <w:rsid w:val="00856145"/>
    <w:rsid w:val="00856F92"/>
    <w:rsid w:val="0085728C"/>
    <w:rsid w:val="008717B5"/>
    <w:rsid w:val="00873A39"/>
    <w:rsid w:val="00873A5A"/>
    <w:rsid w:val="00874E9C"/>
    <w:rsid w:val="008753D5"/>
    <w:rsid w:val="00875A4A"/>
    <w:rsid w:val="00876192"/>
    <w:rsid w:val="00882914"/>
    <w:rsid w:val="00886CA3"/>
    <w:rsid w:val="00891CB5"/>
    <w:rsid w:val="00896252"/>
    <w:rsid w:val="0089641B"/>
    <w:rsid w:val="008971BB"/>
    <w:rsid w:val="008A0CC7"/>
    <w:rsid w:val="008A4A64"/>
    <w:rsid w:val="008A7C27"/>
    <w:rsid w:val="008B0154"/>
    <w:rsid w:val="008B1FFF"/>
    <w:rsid w:val="008B457E"/>
    <w:rsid w:val="008C1F15"/>
    <w:rsid w:val="008C3853"/>
    <w:rsid w:val="008C529A"/>
    <w:rsid w:val="008D028B"/>
    <w:rsid w:val="008D06D0"/>
    <w:rsid w:val="008D0B8B"/>
    <w:rsid w:val="008D1C5C"/>
    <w:rsid w:val="008D4601"/>
    <w:rsid w:val="008D4E28"/>
    <w:rsid w:val="008D7ED9"/>
    <w:rsid w:val="008D7FD7"/>
    <w:rsid w:val="008E16E9"/>
    <w:rsid w:val="008E3D66"/>
    <w:rsid w:val="008E41CF"/>
    <w:rsid w:val="008E4C6C"/>
    <w:rsid w:val="008E50E3"/>
    <w:rsid w:val="008E5358"/>
    <w:rsid w:val="008E6403"/>
    <w:rsid w:val="008E76D3"/>
    <w:rsid w:val="008F0933"/>
    <w:rsid w:val="008F13FF"/>
    <w:rsid w:val="008F2104"/>
    <w:rsid w:val="008F251E"/>
    <w:rsid w:val="008F298F"/>
    <w:rsid w:val="008F2FB3"/>
    <w:rsid w:val="008F66EF"/>
    <w:rsid w:val="0090007B"/>
    <w:rsid w:val="009050D6"/>
    <w:rsid w:val="0090737D"/>
    <w:rsid w:val="00911E6F"/>
    <w:rsid w:val="009136C9"/>
    <w:rsid w:val="00913E98"/>
    <w:rsid w:val="009151BC"/>
    <w:rsid w:val="00920FDC"/>
    <w:rsid w:val="0092177C"/>
    <w:rsid w:val="009256FB"/>
    <w:rsid w:val="0092602C"/>
    <w:rsid w:val="00926F14"/>
    <w:rsid w:val="00927006"/>
    <w:rsid w:val="00934258"/>
    <w:rsid w:val="00935517"/>
    <w:rsid w:val="0093799F"/>
    <w:rsid w:val="00940AC1"/>
    <w:rsid w:val="00942E75"/>
    <w:rsid w:val="0094376E"/>
    <w:rsid w:val="00943CF2"/>
    <w:rsid w:val="009440DD"/>
    <w:rsid w:val="009441CB"/>
    <w:rsid w:val="009476B8"/>
    <w:rsid w:val="0095559D"/>
    <w:rsid w:val="00963365"/>
    <w:rsid w:val="0096359B"/>
    <w:rsid w:val="00967B18"/>
    <w:rsid w:val="009713F1"/>
    <w:rsid w:val="009778D6"/>
    <w:rsid w:val="00984450"/>
    <w:rsid w:val="0098499A"/>
    <w:rsid w:val="00986995"/>
    <w:rsid w:val="0098743B"/>
    <w:rsid w:val="009921A4"/>
    <w:rsid w:val="00992954"/>
    <w:rsid w:val="00994678"/>
    <w:rsid w:val="00997D7F"/>
    <w:rsid w:val="00997F8E"/>
    <w:rsid w:val="009A366A"/>
    <w:rsid w:val="009A4E13"/>
    <w:rsid w:val="009A500C"/>
    <w:rsid w:val="009B13DD"/>
    <w:rsid w:val="009B15D8"/>
    <w:rsid w:val="009B7C51"/>
    <w:rsid w:val="009C070B"/>
    <w:rsid w:val="009C3218"/>
    <w:rsid w:val="009C4D31"/>
    <w:rsid w:val="009C4E94"/>
    <w:rsid w:val="009D0137"/>
    <w:rsid w:val="009D0DC3"/>
    <w:rsid w:val="009D41A7"/>
    <w:rsid w:val="009E052B"/>
    <w:rsid w:val="009E1DE3"/>
    <w:rsid w:val="009E2755"/>
    <w:rsid w:val="009E3207"/>
    <w:rsid w:val="009F1B04"/>
    <w:rsid w:val="009F3A4B"/>
    <w:rsid w:val="009F61A6"/>
    <w:rsid w:val="00A00B1D"/>
    <w:rsid w:val="00A013F5"/>
    <w:rsid w:val="00A107AD"/>
    <w:rsid w:val="00A1149E"/>
    <w:rsid w:val="00A13106"/>
    <w:rsid w:val="00A1450F"/>
    <w:rsid w:val="00A16E45"/>
    <w:rsid w:val="00A173C4"/>
    <w:rsid w:val="00A224AE"/>
    <w:rsid w:val="00A329F8"/>
    <w:rsid w:val="00A348AF"/>
    <w:rsid w:val="00A35B50"/>
    <w:rsid w:val="00A36950"/>
    <w:rsid w:val="00A400B1"/>
    <w:rsid w:val="00A4111B"/>
    <w:rsid w:val="00A43124"/>
    <w:rsid w:val="00A44942"/>
    <w:rsid w:val="00A44F1B"/>
    <w:rsid w:val="00A4505C"/>
    <w:rsid w:val="00A45ACC"/>
    <w:rsid w:val="00A51250"/>
    <w:rsid w:val="00A5240D"/>
    <w:rsid w:val="00A52CF2"/>
    <w:rsid w:val="00A64EF8"/>
    <w:rsid w:val="00A70520"/>
    <w:rsid w:val="00A74B76"/>
    <w:rsid w:val="00A83D10"/>
    <w:rsid w:val="00A90FD4"/>
    <w:rsid w:val="00A91559"/>
    <w:rsid w:val="00A949DC"/>
    <w:rsid w:val="00AA3424"/>
    <w:rsid w:val="00AA3683"/>
    <w:rsid w:val="00AA3927"/>
    <w:rsid w:val="00AA4E2A"/>
    <w:rsid w:val="00AA750B"/>
    <w:rsid w:val="00AB1695"/>
    <w:rsid w:val="00AB1E94"/>
    <w:rsid w:val="00AB532B"/>
    <w:rsid w:val="00AB7AAE"/>
    <w:rsid w:val="00AC0BB7"/>
    <w:rsid w:val="00AC35EA"/>
    <w:rsid w:val="00AC3C27"/>
    <w:rsid w:val="00AC3E58"/>
    <w:rsid w:val="00AC7FDC"/>
    <w:rsid w:val="00AD10EC"/>
    <w:rsid w:val="00AD1F94"/>
    <w:rsid w:val="00AD4B64"/>
    <w:rsid w:val="00AD6B9E"/>
    <w:rsid w:val="00AF0A64"/>
    <w:rsid w:val="00AF0C81"/>
    <w:rsid w:val="00AF3600"/>
    <w:rsid w:val="00AF4AC9"/>
    <w:rsid w:val="00AF7E13"/>
    <w:rsid w:val="00B02B84"/>
    <w:rsid w:val="00B039FC"/>
    <w:rsid w:val="00B04FBC"/>
    <w:rsid w:val="00B05A3C"/>
    <w:rsid w:val="00B05FC3"/>
    <w:rsid w:val="00B1023D"/>
    <w:rsid w:val="00B1137A"/>
    <w:rsid w:val="00B14938"/>
    <w:rsid w:val="00B16160"/>
    <w:rsid w:val="00B22573"/>
    <w:rsid w:val="00B336DE"/>
    <w:rsid w:val="00B36300"/>
    <w:rsid w:val="00B375E7"/>
    <w:rsid w:val="00B37AF3"/>
    <w:rsid w:val="00B4075E"/>
    <w:rsid w:val="00B52C0E"/>
    <w:rsid w:val="00B52DC2"/>
    <w:rsid w:val="00B52E1F"/>
    <w:rsid w:val="00B55F7E"/>
    <w:rsid w:val="00B56B98"/>
    <w:rsid w:val="00B56DF7"/>
    <w:rsid w:val="00B57A10"/>
    <w:rsid w:val="00B60431"/>
    <w:rsid w:val="00B60F72"/>
    <w:rsid w:val="00B610D0"/>
    <w:rsid w:val="00B62F26"/>
    <w:rsid w:val="00B63F46"/>
    <w:rsid w:val="00B64073"/>
    <w:rsid w:val="00B64AE7"/>
    <w:rsid w:val="00B65FE3"/>
    <w:rsid w:val="00B6637F"/>
    <w:rsid w:val="00B71FBF"/>
    <w:rsid w:val="00B743AB"/>
    <w:rsid w:val="00B75BC6"/>
    <w:rsid w:val="00B76F83"/>
    <w:rsid w:val="00B80315"/>
    <w:rsid w:val="00B80AF0"/>
    <w:rsid w:val="00B83702"/>
    <w:rsid w:val="00B86850"/>
    <w:rsid w:val="00B870A6"/>
    <w:rsid w:val="00B87231"/>
    <w:rsid w:val="00B87E0E"/>
    <w:rsid w:val="00B940BD"/>
    <w:rsid w:val="00B961EA"/>
    <w:rsid w:val="00BA2218"/>
    <w:rsid w:val="00BA336F"/>
    <w:rsid w:val="00BA5B57"/>
    <w:rsid w:val="00BB2B62"/>
    <w:rsid w:val="00BC0A6B"/>
    <w:rsid w:val="00BC1EC2"/>
    <w:rsid w:val="00BC62C9"/>
    <w:rsid w:val="00BD3200"/>
    <w:rsid w:val="00BD3C66"/>
    <w:rsid w:val="00BD68D5"/>
    <w:rsid w:val="00BD6A17"/>
    <w:rsid w:val="00BE1F42"/>
    <w:rsid w:val="00BE3941"/>
    <w:rsid w:val="00BE3946"/>
    <w:rsid w:val="00BE6310"/>
    <w:rsid w:val="00BE6B8C"/>
    <w:rsid w:val="00BF0603"/>
    <w:rsid w:val="00BF0DC6"/>
    <w:rsid w:val="00BF1910"/>
    <w:rsid w:val="00BF4A47"/>
    <w:rsid w:val="00BF594A"/>
    <w:rsid w:val="00BF7B29"/>
    <w:rsid w:val="00C006EA"/>
    <w:rsid w:val="00C0091C"/>
    <w:rsid w:val="00C0611F"/>
    <w:rsid w:val="00C10039"/>
    <w:rsid w:val="00C15087"/>
    <w:rsid w:val="00C16083"/>
    <w:rsid w:val="00C1685E"/>
    <w:rsid w:val="00C16C61"/>
    <w:rsid w:val="00C22932"/>
    <w:rsid w:val="00C24DE2"/>
    <w:rsid w:val="00C25E3F"/>
    <w:rsid w:val="00C25F21"/>
    <w:rsid w:val="00C27CDD"/>
    <w:rsid w:val="00C35596"/>
    <w:rsid w:val="00C3573C"/>
    <w:rsid w:val="00C35F32"/>
    <w:rsid w:val="00C40144"/>
    <w:rsid w:val="00C410AA"/>
    <w:rsid w:val="00C428D9"/>
    <w:rsid w:val="00C5130D"/>
    <w:rsid w:val="00C55369"/>
    <w:rsid w:val="00C56490"/>
    <w:rsid w:val="00C609B4"/>
    <w:rsid w:val="00C611B2"/>
    <w:rsid w:val="00C61506"/>
    <w:rsid w:val="00C61E7C"/>
    <w:rsid w:val="00C704E4"/>
    <w:rsid w:val="00C716A2"/>
    <w:rsid w:val="00C71D61"/>
    <w:rsid w:val="00C71EF6"/>
    <w:rsid w:val="00C72F54"/>
    <w:rsid w:val="00C7364D"/>
    <w:rsid w:val="00C75B8E"/>
    <w:rsid w:val="00C77516"/>
    <w:rsid w:val="00C80C46"/>
    <w:rsid w:val="00C852A0"/>
    <w:rsid w:val="00C871F7"/>
    <w:rsid w:val="00C872BF"/>
    <w:rsid w:val="00C91FA9"/>
    <w:rsid w:val="00C92EFE"/>
    <w:rsid w:val="00C94129"/>
    <w:rsid w:val="00CA0CF6"/>
    <w:rsid w:val="00CA1341"/>
    <w:rsid w:val="00CA1680"/>
    <w:rsid w:val="00CA3130"/>
    <w:rsid w:val="00CA56CF"/>
    <w:rsid w:val="00CA67A6"/>
    <w:rsid w:val="00CA6F60"/>
    <w:rsid w:val="00CA73D2"/>
    <w:rsid w:val="00CB4685"/>
    <w:rsid w:val="00CB719D"/>
    <w:rsid w:val="00CB758A"/>
    <w:rsid w:val="00CC1384"/>
    <w:rsid w:val="00CC3330"/>
    <w:rsid w:val="00CC76F9"/>
    <w:rsid w:val="00CD4C73"/>
    <w:rsid w:val="00CD5BFA"/>
    <w:rsid w:val="00CD7F0E"/>
    <w:rsid w:val="00CE0053"/>
    <w:rsid w:val="00CE06DE"/>
    <w:rsid w:val="00CE17EF"/>
    <w:rsid w:val="00CE516C"/>
    <w:rsid w:val="00CE5441"/>
    <w:rsid w:val="00CE6A0F"/>
    <w:rsid w:val="00CE74C2"/>
    <w:rsid w:val="00CF134D"/>
    <w:rsid w:val="00CF179D"/>
    <w:rsid w:val="00CF1879"/>
    <w:rsid w:val="00CF5465"/>
    <w:rsid w:val="00D0284D"/>
    <w:rsid w:val="00D02993"/>
    <w:rsid w:val="00D02E82"/>
    <w:rsid w:val="00D05B9A"/>
    <w:rsid w:val="00D118CD"/>
    <w:rsid w:val="00D118DB"/>
    <w:rsid w:val="00D122FF"/>
    <w:rsid w:val="00D13773"/>
    <w:rsid w:val="00D14C64"/>
    <w:rsid w:val="00D152C9"/>
    <w:rsid w:val="00D1739C"/>
    <w:rsid w:val="00D2049B"/>
    <w:rsid w:val="00D2255D"/>
    <w:rsid w:val="00D24916"/>
    <w:rsid w:val="00D2728C"/>
    <w:rsid w:val="00D348CF"/>
    <w:rsid w:val="00D3608B"/>
    <w:rsid w:val="00D36493"/>
    <w:rsid w:val="00D375DC"/>
    <w:rsid w:val="00D41E79"/>
    <w:rsid w:val="00D42811"/>
    <w:rsid w:val="00D4362B"/>
    <w:rsid w:val="00D45FDA"/>
    <w:rsid w:val="00D47476"/>
    <w:rsid w:val="00D4768F"/>
    <w:rsid w:val="00D50149"/>
    <w:rsid w:val="00D52C22"/>
    <w:rsid w:val="00D546E4"/>
    <w:rsid w:val="00D62845"/>
    <w:rsid w:val="00D634D2"/>
    <w:rsid w:val="00D63A30"/>
    <w:rsid w:val="00D70D5C"/>
    <w:rsid w:val="00D7189A"/>
    <w:rsid w:val="00D72CB8"/>
    <w:rsid w:val="00D734AF"/>
    <w:rsid w:val="00D73942"/>
    <w:rsid w:val="00D74801"/>
    <w:rsid w:val="00D74909"/>
    <w:rsid w:val="00D77536"/>
    <w:rsid w:val="00D77B94"/>
    <w:rsid w:val="00D77ED8"/>
    <w:rsid w:val="00D82BFB"/>
    <w:rsid w:val="00D8332A"/>
    <w:rsid w:val="00D9361E"/>
    <w:rsid w:val="00D93D2C"/>
    <w:rsid w:val="00D949A7"/>
    <w:rsid w:val="00D94E82"/>
    <w:rsid w:val="00DA2ABA"/>
    <w:rsid w:val="00DA6EA4"/>
    <w:rsid w:val="00DB12EA"/>
    <w:rsid w:val="00DB3B0E"/>
    <w:rsid w:val="00DB406B"/>
    <w:rsid w:val="00DB651E"/>
    <w:rsid w:val="00DC2296"/>
    <w:rsid w:val="00DC2710"/>
    <w:rsid w:val="00DC297A"/>
    <w:rsid w:val="00DC2E1A"/>
    <w:rsid w:val="00DC5F90"/>
    <w:rsid w:val="00DC774D"/>
    <w:rsid w:val="00DD198D"/>
    <w:rsid w:val="00DD2475"/>
    <w:rsid w:val="00DD4283"/>
    <w:rsid w:val="00DD62DF"/>
    <w:rsid w:val="00DD770D"/>
    <w:rsid w:val="00DE1F91"/>
    <w:rsid w:val="00DE5010"/>
    <w:rsid w:val="00DE5156"/>
    <w:rsid w:val="00DE5625"/>
    <w:rsid w:val="00DE56C8"/>
    <w:rsid w:val="00DE68A9"/>
    <w:rsid w:val="00DF24BB"/>
    <w:rsid w:val="00DF2F4A"/>
    <w:rsid w:val="00DF4800"/>
    <w:rsid w:val="00DF5423"/>
    <w:rsid w:val="00DF6DC4"/>
    <w:rsid w:val="00E0090E"/>
    <w:rsid w:val="00E03056"/>
    <w:rsid w:val="00E04175"/>
    <w:rsid w:val="00E059F5"/>
    <w:rsid w:val="00E06AA5"/>
    <w:rsid w:val="00E06EB5"/>
    <w:rsid w:val="00E1137F"/>
    <w:rsid w:val="00E13430"/>
    <w:rsid w:val="00E135EF"/>
    <w:rsid w:val="00E1520A"/>
    <w:rsid w:val="00E16072"/>
    <w:rsid w:val="00E22E91"/>
    <w:rsid w:val="00E24BF7"/>
    <w:rsid w:val="00E257EA"/>
    <w:rsid w:val="00E265B3"/>
    <w:rsid w:val="00E26B74"/>
    <w:rsid w:val="00E27186"/>
    <w:rsid w:val="00E27A4E"/>
    <w:rsid w:val="00E32CB7"/>
    <w:rsid w:val="00E33137"/>
    <w:rsid w:val="00E43AF9"/>
    <w:rsid w:val="00E45B89"/>
    <w:rsid w:val="00E45F22"/>
    <w:rsid w:val="00E45F4D"/>
    <w:rsid w:val="00E4628D"/>
    <w:rsid w:val="00E479B6"/>
    <w:rsid w:val="00E51066"/>
    <w:rsid w:val="00E52D02"/>
    <w:rsid w:val="00E534C4"/>
    <w:rsid w:val="00E54833"/>
    <w:rsid w:val="00E55CFF"/>
    <w:rsid w:val="00E606BA"/>
    <w:rsid w:val="00E60AA9"/>
    <w:rsid w:val="00E66F62"/>
    <w:rsid w:val="00E71F0D"/>
    <w:rsid w:val="00E72A9F"/>
    <w:rsid w:val="00E73000"/>
    <w:rsid w:val="00E7361A"/>
    <w:rsid w:val="00E73C5A"/>
    <w:rsid w:val="00E77B97"/>
    <w:rsid w:val="00E81781"/>
    <w:rsid w:val="00E82730"/>
    <w:rsid w:val="00E8326E"/>
    <w:rsid w:val="00E8494A"/>
    <w:rsid w:val="00E85138"/>
    <w:rsid w:val="00E851D9"/>
    <w:rsid w:val="00E8540E"/>
    <w:rsid w:val="00E85850"/>
    <w:rsid w:val="00E87229"/>
    <w:rsid w:val="00E93905"/>
    <w:rsid w:val="00E93BFA"/>
    <w:rsid w:val="00E95D33"/>
    <w:rsid w:val="00E979BC"/>
    <w:rsid w:val="00EA006D"/>
    <w:rsid w:val="00EA24B1"/>
    <w:rsid w:val="00EA5287"/>
    <w:rsid w:val="00EA553F"/>
    <w:rsid w:val="00EA5960"/>
    <w:rsid w:val="00EA5BF2"/>
    <w:rsid w:val="00EA6A8F"/>
    <w:rsid w:val="00EB2578"/>
    <w:rsid w:val="00EB28B4"/>
    <w:rsid w:val="00EB2A5D"/>
    <w:rsid w:val="00EB6082"/>
    <w:rsid w:val="00EB64BA"/>
    <w:rsid w:val="00EC0A54"/>
    <w:rsid w:val="00EC3A73"/>
    <w:rsid w:val="00EC3E77"/>
    <w:rsid w:val="00EC67E2"/>
    <w:rsid w:val="00EC744B"/>
    <w:rsid w:val="00ED2C20"/>
    <w:rsid w:val="00ED7349"/>
    <w:rsid w:val="00ED7785"/>
    <w:rsid w:val="00EE0D91"/>
    <w:rsid w:val="00EE3AF4"/>
    <w:rsid w:val="00EE4B84"/>
    <w:rsid w:val="00EE4F88"/>
    <w:rsid w:val="00EE5158"/>
    <w:rsid w:val="00EE637C"/>
    <w:rsid w:val="00EE7FFB"/>
    <w:rsid w:val="00EF409D"/>
    <w:rsid w:val="00EF6BA5"/>
    <w:rsid w:val="00F0014C"/>
    <w:rsid w:val="00F00B31"/>
    <w:rsid w:val="00F036B7"/>
    <w:rsid w:val="00F04D86"/>
    <w:rsid w:val="00F04E02"/>
    <w:rsid w:val="00F05D97"/>
    <w:rsid w:val="00F06F1D"/>
    <w:rsid w:val="00F07210"/>
    <w:rsid w:val="00F10745"/>
    <w:rsid w:val="00F124E9"/>
    <w:rsid w:val="00F14AD0"/>
    <w:rsid w:val="00F15A95"/>
    <w:rsid w:val="00F221BE"/>
    <w:rsid w:val="00F230F8"/>
    <w:rsid w:val="00F2778C"/>
    <w:rsid w:val="00F3349C"/>
    <w:rsid w:val="00F345B4"/>
    <w:rsid w:val="00F366AA"/>
    <w:rsid w:val="00F3684F"/>
    <w:rsid w:val="00F373C9"/>
    <w:rsid w:val="00F37DE5"/>
    <w:rsid w:val="00F46F05"/>
    <w:rsid w:val="00F5754C"/>
    <w:rsid w:val="00F62EA3"/>
    <w:rsid w:val="00F653EA"/>
    <w:rsid w:val="00F81117"/>
    <w:rsid w:val="00F813F2"/>
    <w:rsid w:val="00F8417B"/>
    <w:rsid w:val="00F8421E"/>
    <w:rsid w:val="00F86522"/>
    <w:rsid w:val="00F87CA7"/>
    <w:rsid w:val="00F91EC6"/>
    <w:rsid w:val="00F930E3"/>
    <w:rsid w:val="00F96952"/>
    <w:rsid w:val="00F97E2F"/>
    <w:rsid w:val="00FB21A4"/>
    <w:rsid w:val="00FB32C6"/>
    <w:rsid w:val="00FB493F"/>
    <w:rsid w:val="00FB55FD"/>
    <w:rsid w:val="00FC5245"/>
    <w:rsid w:val="00FC5D55"/>
    <w:rsid w:val="00FC76F6"/>
    <w:rsid w:val="00FD04CE"/>
    <w:rsid w:val="00FD2ED2"/>
    <w:rsid w:val="00FD3FAD"/>
    <w:rsid w:val="00FD485A"/>
    <w:rsid w:val="00FD79B0"/>
    <w:rsid w:val="00FD7C3F"/>
    <w:rsid w:val="00FE0951"/>
    <w:rsid w:val="00FE0A9E"/>
    <w:rsid w:val="00FE0ADA"/>
    <w:rsid w:val="00FE2161"/>
    <w:rsid w:val="00FE2726"/>
    <w:rsid w:val="00FE4413"/>
    <w:rsid w:val="00FE5469"/>
    <w:rsid w:val="00FE6C48"/>
    <w:rsid w:val="00FF240D"/>
    <w:rsid w:val="00FF25EC"/>
    <w:rsid w:val="00FF2AAE"/>
    <w:rsid w:val="00FF3A50"/>
    <w:rsid w:val="00FF4D0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6A087EB"/>
  <w14:defaultImageDpi w14:val="300"/>
  <w15:docId w15:val="{478CF77F-F5D2-43FC-9B46-1DD44508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BB8"/>
    <w:pPr>
      <w:suppressAutoHyphens/>
      <w:spacing w:after="200" w:line="276" w:lineRule="auto"/>
    </w:pPr>
    <w:rPr>
      <w:rFonts w:ascii="Calibri" w:hAnsi="Calibri"/>
      <w:sz w:val="22"/>
      <w:szCs w:val="22"/>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Fuentedeprrafopredeter1">
    <w:name w:val="Fuente de párrafo predeter.1"/>
  </w:style>
  <w:style w:type="character" w:customStyle="1" w:styleId="EncabezadoCar">
    <w:name w:val="Encabezado Car"/>
    <w:rPr>
      <w:sz w:val="22"/>
      <w:szCs w:val="22"/>
      <w:lang w:val="en-US"/>
    </w:rPr>
  </w:style>
  <w:style w:type="character" w:customStyle="1" w:styleId="PiedepginaCar">
    <w:name w:val="Pie de página Car"/>
    <w:rPr>
      <w:sz w:val="22"/>
      <w:szCs w:val="22"/>
      <w:lang w:val="en-US"/>
    </w:rPr>
  </w:style>
  <w:style w:type="paragraph" w:customStyle="1" w:styleId="Encabezado1">
    <w:name w:val="Encabezado1"/>
    <w:basedOn w:val="Normal"/>
    <w:next w:val="Textoindependiente"/>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20"/>
    </w:p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ndice">
    <w:name w:val="Índice"/>
    <w:basedOn w:val="Normal"/>
    <w:pPr>
      <w:suppressLineNumbers/>
    </w:pPr>
    <w:rPr>
      <w:rFonts w:cs="Lohit Hindi"/>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nfasissutil1">
    <w:name w:val="Énfasis sutil1"/>
    <w:basedOn w:val="Normal"/>
    <w:qFormat/>
    <w:pPr>
      <w:ind w:left="708"/>
    </w:pPr>
  </w:style>
  <w:style w:type="character" w:styleId="Refdecomentario">
    <w:name w:val="annotation reference"/>
    <w:uiPriority w:val="99"/>
    <w:semiHidden/>
    <w:unhideWhenUsed/>
    <w:rsid w:val="006C4EAF"/>
    <w:rPr>
      <w:sz w:val="18"/>
      <w:szCs w:val="18"/>
    </w:rPr>
  </w:style>
  <w:style w:type="paragraph" w:styleId="Textocomentario">
    <w:name w:val="annotation text"/>
    <w:basedOn w:val="Normal"/>
    <w:link w:val="TextocomentarioCar"/>
    <w:uiPriority w:val="99"/>
    <w:semiHidden/>
    <w:unhideWhenUsed/>
    <w:rsid w:val="006C4EAF"/>
    <w:rPr>
      <w:sz w:val="24"/>
      <w:szCs w:val="24"/>
      <w:lang w:val="en-US"/>
    </w:rPr>
  </w:style>
  <w:style w:type="character" w:customStyle="1" w:styleId="TextocomentarioCar">
    <w:name w:val="Texto comentario Car"/>
    <w:link w:val="Textocomentario"/>
    <w:uiPriority w:val="99"/>
    <w:semiHidden/>
    <w:rsid w:val="006C4EAF"/>
    <w:rPr>
      <w:rFonts w:ascii="Calibri" w:hAnsi="Calibri"/>
      <w:sz w:val="24"/>
      <w:szCs w:val="24"/>
      <w:lang w:val="en-US" w:eastAsia="zh-CN"/>
    </w:rPr>
  </w:style>
  <w:style w:type="paragraph" w:styleId="Asuntodelcomentario">
    <w:name w:val="annotation subject"/>
    <w:basedOn w:val="Textocomentario"/>
    <w:next w:val="Textocomentario"/>
    <w:link w:val="AsuntodelcomentarioCar"/>
    <w:uiPriority w:val="99"/>
    <w:semiHidden/>
    <w:unhideWhenUsed/>
    <w:rsid w:val="006C4EAF"/>
    <w:rPr>
      <w:b/>
      <w:bCs/>
    </w:rPr>
  </w:style>
  <w:style w:type="character" w:customStyle="1" w:styleId="AsuntodelcomentarioCar">
    <w:name w:val="Asunto del comentario Car"/>
    <w:link w:val="Asuntodelcomentario"/>
    <w:uiPriority w:val="99"/>
    <w:semiHidden/>
    <w:rsid w:val="006C4EAF"/>
    <w:rPr>
      <w:rFonts w:ascii="Calibri" w:hAnsi="Calibri"/>
      <w:b/>
      <w:bCs/>
      <w:sz w:val="24"/>
      <w:szCs w:val="24"/>
      <w:lang w:val="en-US" w:eastAsia="zh-CN"/>
    </w:rPr>
  </w:style>
  <w:style w:type="paragraph" w:styleId="Textodeglobo">
    <w:name w:val="Balloon Text"/>
    <w:basedOn w:val="Normal"/>
    <w:link w:val="TextodegloboCar"/>
    <w:uiPriority w:val="99"/>
    <w:semiHidden/>
    <w:unhideWhenUsed/>
    <w:rsid w:val="006C4EAF"/>
    <w:pPr>
      <w:spacing w:after="0" w:line="240" w:lineRule="auto"/>
    </w:pPr>
    <w:rPr>
      <w:rFonts w:ascii="Lucida Grande" w:hAnsi="Lucida Grande"/>
      <w:sz w:val="18"/>
      <w:szCs w:val="18"/>
      <w:lang w:val="en-US"/>
    </w:rPr>
  </w:style>
  <w:style w:type="character" w:customStyle="1" w:styleId="TextodegloboCar">
    <w:name w:val="Texto de globo Car"/>
    <w:link w:val="Textodeglobo"/>
    <w:uiPriority w:val="99"/>
    <w:semiHidden/>
    <w:rsid w:val="006C4EAF"/>
    <w:rPr>
      <w:rFonts w:ascii="Lucida Grande" w:hAnsi="Lucida Grande" w:cs="Lucida Grande"/>
      <w:sz w:val="18"/>
      <w:szCs w:val="18"/>
      <w:lang w:val="en-US" w:eastAsia="zh-CN"/>
    </w:rPr>
  </w:style>
  <w:style w:type="character" w:styleId="Nmerodepgina">
    <w:name w:val="page number"/>
    <w:rsid w:val="00B75BC6"/>
  </w:style>
  <w:style w:type="paragraph" w:customStyle="1" w:styleId="Listamedia1-nfasis61">
    <w:name w:val="Lista media 1 - Énfasis 61"/>
    <w:basedOn w:val="Normal"/>
    <w:uiPriority w:val="34"/>
    <w:qFormat/>
    <w:rsid w:val="00E54833"/>
    <w:pPr>
      <w:ind w:left="708"/>
    </w:pPr>
  </w:style>
  <w:style w:type="paragraph" w:customStyle="1" w:styleId="Listaclara-nfasis51">
    <w:name w:val="Lista clara - Énfasis 51"/>
    <w:basedOn w:val="Normal"/>
    <w:uiPriority w:val="34"/>
    <w:qFormat/>
    <w:rsid w:val="007F29A6"/>
    <w:pPr>
      <w:suppressAutoHyphens w:val="0"/>
      <w:ind w:left="720"/>
      <w:contextualSpacing/>
    </w:pPr>
    <w:rPr>
      <w:rFonts w:eastAsia="Calibri"/>
      <w:lang w:val="es-ES" w:eastAsia="en-US"/>
    </w:rPr>
  </w:style>
  <w:style w:type="paragraph" w:customStyle="1" w:styleId="Cuadrculamedia1-nfasis21">
    <w:name w:val="Cuadrícula media 1 - Énfasis 21"/>
    <w:basedOn w:val="Normal"/>
    <w:uiPriority w:val="34"/>
    <w:qFormat/>
    <w:rsid w:val="00FE2726"/>
    <w:pPr>
      <w:ind w:left="708"/>
    </w:pPr>
  </w:style>
  <w:style w:type="paragraph" w:styleId="Prrafodelista">
    <w:name w:val="List Paragraph"/>
    <w:basedOn w:val="Normal"/>
    <w:uiPriority w:val="72"/>
    <w:rsid w:val="005E5F9B"/>
    <w:pPr>
      <w:ind w:left="720"/>
      <w:contextualSpacing/>
    </w:pPr>
  </w:style>
  <w:style w:type="table" w:styleId="Tablaconcuadrcula">
    <w:name w:val="Table Grid"/>
    <w:basedOn w:val="Tablanormal"/>
    <w:uiPriority w:val="59"/>
    <w:rsid w:val="002B6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34149C"/>
    <w:rPr>
      <w:rFonts w:ascii="Calibri" w:eastAsia="Calibri" w:hAnsi="Calibri"/>
      <w:sz w:val="22"/>
      <w:szCs w:val="22"/>
      <w:lang w:val="es-CO"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367066">
      <w:bodyDiv w:val="1"/>
      <w:marLeft w:val="0"/>
      <w:marRight w:val="0"/>
      <w:marTop w:val="0"/>
      <w:marBottom w:val="0"/>
      <w:divBdr>
        <w:top w:val="none" w:sz="0" w:space="0" w:color="auto"/>
        <w:left w:val="none" w:sz="0" w:space="0" w:color="auto"/>
        <w:bottom w:val="none" w:sz="0" w:space="0" w:color="auto"/>
        <w:right w:val="none" w:sz="0" w:space="0" w:color="auto"/>
      </w:divBdr>
    </w:div>
    <w:div w:id="835413849">
      <w:bodyDiv w:val="1"/>
      <w:marLeft w:val="0"/>
      <w:marRight w:val="0"/>
      <w:marTop w:val="0"/>
      <w:marBottom w:val="0"/>
      <w:divBdr>
        <w:top w:val="none" w:sz="0" w:space="0" w:color="auto"/>
        <w:left w:val="none" w:sz="0" w:space="0" w:color="auto"/>
        <w:bottom w:val="none" w:sz="0" w:space="0" w:color="auto"/>
        <w:right w:val="none" w:sz="0" w:space="0" w:color="auto"/>
      </w:divBdr>
    </w:div>
    <w:div w:id="1565599626">
      <w:bodyDiv w:val="1"/>
      <w:marLeft w:val="0"/>
      <w:marRight w:val="0"/>
      <w:marTop w:val="0"/>
      <w:marBottom w:val="0"/>
      <w:divBdr>
        <w:top w:val="none" w:sz="0" w:space="0" w:color="auto"/>
        <w:left w:val="none" w:sz="0" w:space="0" w:color="auto"/>
        <w:bottom w:val="none" w:sz="0" w:space="0" w:color="auto"/>
        <w:right w:val="none" w:sz="0" w:space="0" w:color="auto"/>
      </w:divBdr>
    </w:div>
    <w:div w:id="1967350940">
      <w:bodyDiv w:val="1"/>
      <w:marLeft w:val="0"/>
      <w:marRight w:val="0"/>
      <w:marTop w:val="0"/>
      <w:marBottom w:val="0"/>
      <w:divBdr>
        <w:top w:val="none" w:sz="0" w:space="0" w:color="auto"/>
        <w:left w:val="none" w:sz="0" w:space="0" w:color="auto"/>
        <w:bottom w:val="none" w:sz="0" w:space="0" w:color="auto"/>
        <w:right w:val="none" w:sz="0" w:space="0" w:color="auto"/>
      </w:divBdr>
    </w:div>
    <w:div w:id="2135829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3AD19F-88B2-45E4-B2CE-553AFF519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19</Pages>
  <Words>4804</Words>
  <Characters>26426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SISTEMAS ZFIDP</dc:creator>
  <cp:lastModifiedBy>ZFIP004</cp:lastModifiedBy>
  <cp:revision>31</cp:revision>
  <cp:lastPrinted>2017-02-10T16:08:00Z</cp:lastPrinted>
  <dcterms:created xsi:type="dcterms:W3CDTF">2019-01-25T16:39:00Z</dcterms:created>
  <dcterms:modified xsi:type="dcterms:W3CDTF">2022-06-07T19:16:00Z</dcterms:modified>
</cp:coreProperties>
</file>